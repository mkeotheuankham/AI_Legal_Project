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32956" w14:textId="459C1F47" w:rsidR="00615ACA" w:rsidRPr="005B4606" w:rsidRDefault="00615ACA" w:rsidP="00D07B6E">
      <w:pPr>
        <w:tabs>
          <w:tab w:val="center" w:pos="1900"/>
          <w:tab w:val="left" w:pos="2923"/>
        </w:tabs>
        <w:spacing w:after="0" w:line="240" w:lineRule="auto"/>
        <w:jc w:val="center"/>
        <w:rPr>
          <w:rFonts w:ascii="Phetsarath OT" w:eastAsia="Phetsarath OT" w:hAnsi="Phetsarath OT"/>
          <w:b/>
          <w:bCs/>
          <w:lang w:eastAsia="en-GB" w:bidi="lo-LA"/>
        </w:rPr>
      </w:pPr>
      <w:r w:rsidRPr="005B4606">
        <w:rPr>
          <w:rFonts w:ascii="Phetsarath OT" w:eastAsia="Phetsarath OT" w:hAnsi="Phetsarath OT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2488715A" wp14:editId="6389B4D4">
            <wp:simplePos x="0" y="0"/>
            <wp:positionH relativeFrom="column">
              <wp:posOffset>2535555</wp:posOffset>
            </wp:positionH>
            <wp:positionV relativeFrom="paragraph">
              <wp:posOffset>133350</wp:posOffset>
            </wp:positionV>
            <wp:extent cx="783590" cy="7194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4606">
        <w:rPr>
          <w:rFonts w:ascii="Phetsarath OT" w:eastAsia="Phetsarath OT" w:hAnsi="Phetsarath OT"/>
          <w:b/>
          <w:bCs/>
          <w:lang w:eastAsia="en-GB" w:bidi="lo-LA"/>
        </w:rPr>
        <w:br w:type="textWrapping" w:clear="all"/>
      </w:r>
      <w:r w:rsidRPr="005B4606">
        <w:rPr>
          <w:rFonts w:ascii="Phetsarath OT" w:eastAsia="Phetsarath OT" w:hAnsi="Phetsarath OT" w:hint="eastAsia"/>
          <w:b/>
          <w:bCs/>
          <w:cs/>
          <w:lang w:eastAsia="en-GB" w:bidi="lo-LA"/>
        </w:rPr>
        <w:t>ສາທາລະນະລັດ</w:t>
      </w:r>
      <w:r w:rsidRPr="005B4606">
        <w:rPr>
          <w:rFonts w:ascii="Phetsarath OT" w:eastAsia="Phetsarath OT" w:hAnsi="Phetsarath OT"/>
          <w:b/>
          <w:bCs/>
          <w:cs/>
          <w:lang w:eastAsia="en-GB" w:bidi="lo-LA"/>
        </w:rPr>
        <w:t xml:space="preserve"> ປະຊາທິປະໄຕ ປະຊາຊົນລາວ</w:t>
      </w:r>
    </w:p>
    <w:p w14:paraId="7A158E5F" w14:textId="77777777" w:rsidR="00615ACA" w:rsidRPr="005B4606" w:rsidRDefault="00615ACA" w:rsidP="00D07B6E">
      <w:pPr>
        <w:spacing w:after="0" w:line="240" w:lineRule="auto"/>
        <w:jc w:val="center"/>
        <w:rPr>
          <w:rFonts w:ascii="Phetsarath OT" w:eastAsia="Phetsarath OT" w:hAnsi="Phetsarath OT"/>
          <w:b/>
          <w:bCs/>
          <w:lang w:eastAsia="en-GB" w:bidi="lo-LA"/>
        </w:rPr>
      </w:pPr>
      <w:r w:rsidRPr="005B4606">
        <w:rPr>
          <w:rFonts w:ascii="Phetsarath OT" w:eastAsia="Phetsarath OT" w:hAnsi="Phetsarath OT" w:hint="eastAsia"/>
          <w:b/>
          <w:bCs/>
          <w:cs/>
          <w:lang w:eastAsia="en-GB" w:bidi="lo-LA"/>
        </w:rPr>
        <w:t>ສັນຕິພາບ</w:t>
      </w:r>
      <w:r w:rsidRPr="005B4606">
        <w:rPr>
          <w:rFonts w:ascii="Phetsarath OT" w:eastAsia="Phetsarath OT" w:hAnsi="Phetsarath OT"/>
          <w:b/>
          <w:bCs/>
          <w:cs/>
          <w:lang w:eastAsia="en-GB" w:bidi="lo-LA"/>
        </w:rPr>
        <w:t xml:space="preserve"> ເອກະລາດ ປະຊາທິປະໄຕ ເອກະພາບ ວັດທະນະຖາວອນ</w:t>
      </w:r>
    </w:p>
    <w:p w14:paraId="2803D351" w14:textId="77777777" w:rsidR="00615ACA" w:rsidRPr="005B4606" w:rsidRDefault="00615ACA" w:rsidP="00D07B6E">
      <w:pPr>
        <w:spacing w:after="0" w:line="240" w:lineRule="auto"/>
        <w:jc w:val="both"/>
        <w:rPr>
          <w:rFonts w:ascii="Phetsarath OT" w:eastAsia="Phetsarath OT" w:hAnsi="Phetsarath OT"/>
          <w:lang w:eastAsia="en-GB" w:bidi="lo-LA"/>
        </w:rPr>
      </w:pPr>
    </w:p>
    <w:p w14:paraId="2C94A192" w14:textId="7D137F7C" w:rsidR="00D07B6E" w:rsidRDefault="00615ACA" w:rsidP="00D07B6E">
      <w:pPr>
        <w:spacing w:after="0" w:line="240" w:lineRule="auto"/>
        <w:jc w:val="both"/>
        <w:rPr>
          <w:rFonts w:ascii="Phetsarath OT" w:eastAsia="Phetsarath OT" w:hAnsi="Phetsarath OT"/>
          <w:lang w:eastAsia="en-GB" w:bidi="lo-LA"/>
        </w:rPr>
      </w:pPr>
      <w:r w:rsidRPr="005B4606">
        <w:rPr>
          <w:rFonts w:ascii="Phetsarath OT" w:eastAsia="Phetsarath OT" w:hAnsi="Phetsarath OT" w:hint="eastAsia"/>
          <w:cs/>
          <w:lang w:eastAsia="en-GB" w:bidi="lo-LA"/>
        </w:rPr>
        <w:t>ສະພາແຫ່ງຊາດ</w:t>
      </w:r>
      <w:r w:rsidRPr="005B4606">
        <w:rPr>
          <w:rFonts w:ascii="Phetsarath OT" w:eastAsia="Phetsarath OT" w:hAnsi="Phetsarath OT"/>
          <w:cs/>
          <w:lang w:eastAsia="en-GB" w:bidi="lo-LA"/>
        </w:rPr>
        <w:t xml:space="preserve">                                                                     </w:t>
      </w:r>
      <w:r w:rsidRPr="005B4606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815C92">
        <w:rPr>
          <w:rFonts w:ascii="Phetsarath OT" w:eastAsia="Phetsarath OT" w:hAnsi="Phetsarath OT"/>
          <w:cs/>
          <w:lang w:eastAsia="en-GB" w:bidi="lo-LA"/>
        </w:rPr>
        <w:t xml:space="preserve">  </w:t>
      </w:r>
      <w:r w:rsidRPr="005B4606">
        <w:rPr>
          <w:rFonts w:ascii="Phetsarath OT" w:eastAsia="Phetsarath OT" w:hAnsi="Phetsarath OT"/>
          <w:cs/>
          <w:lang w:eastAsia="en-GB" w:bidi="lo-LA"/>
        </w:rPr>
        <w:t xml:space="preserve">   </w:t>
      </w:r>
      <w:r w:rsidRPr="005B4606">
        <w:rPr>
          <w:rFonts w:ascii="Phetsarath OT" w:eastAsia="Phetsarath OT" w:hAnsi="Phetsarath OT" w:hint="cs"/>
          <w:cs/>
          <w:lang w:eastAsia="en-GB" w:bidi="lo-LA"/>
        </w:rPr>
        <w:t xml:space="preserve">    </w:t>
      </w:r>
      <w:r w:rsidR="00D07B6E">
        <w:rPr>
          <w:rFonts w:ascii="Phetsarath OT" w:eastAsia="Phetsarath OT" w:hAnsi="Phetsarath OT" w:hint="cs"/>
          <w:cs/>
          <w:lang w:eastAsia="en-GB" w:bidi="lo-LA"/>
        </w:rPr>
        <w:t xml:space="preserve">    </w:t>
      </w:r>
      <w:r w:rsidRPr="005B4606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5B4606">
        <w:rPr>
          <w:rFonts w:ascii="Phetsarath OT" w:eastAsia="Phetsarath OT" w:hAnsi="Phetsarath OT"/>
          <w:cs/>
          <w:lang w:eastAsia="en-GB" w:bidi="lo-LA"/>
        </w:rPr>
        <w:t xml:space="preserve"> </w:t>
      </w:r>
      <w:r w:rsidRPr="005B4606">
        <w:rPr>
          <w:rFonts w:ascii="Phetsarath OT" w:eastAsia="Phetsarath OT" w:hAnsi="Phetsarath OT" w:hint="eastAsia"/>
          <w:cs/>
          <w:lang w:eastAsia="en-GB" w:bidi="lo-LA"/>
        </w:rPr>
        <w:t>ເລກທີ</w:t>
      </w:r>
      <w:r w:rsidR="006D4460" w:rsidRPr="005B4606">
        <w:rPr>
          <w:rFonts w:ascii="Phetsarath OT" w:eastAsia="Phetsarath OT" w:hAnsi="Phetsarath OT"/>
          <w:lang w:eastAsia="en-GB" w:bidi="lo-LA"/>
        </w:rPr>
        <w:t xml:space="preserve"> 52</w:t>
      </w:r>
      <w:r w:rsidR="00D07B6E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5B4606">
        <w:rPr>
          <w:rFonts w:ascii="Phetsarath OT" w:eastAsia="Phetsarath OT" w:hAnsi="Phetsarath OT"/>
          <w:lang w:eastAsia="en-GB"/>
        </w:rPr>
        <w:t>/</w:t>
      </w:r>
      <w:r w:rsidR="00D07B6E">
        <w:rPr>
          <w:rFonts w:ascii="Phetsarath OT" w:eastAsia="Phetsarath OT" w:hAnsi="Phetsarath OT" w:hint="eastAsia"/>
          <w:cs/>
          <w:lang w:eastAsia="en-GB" w:bidi="lo-LA"/>
        </w:rPr>
        <w:t>ສ</w:t>
      </w:r>
      <w:r w:rsidR="00D07B6E">
        <w:rPr>
          <w:rFonts w:ascii="Phetsarath OT" w:eastAsia="Phetsarath OT" w:hAnsi="Phetsarath OT" w:hint="cs"/>
          <w:cs/>
          <w:lang w:eastAsia="en-GB" w:bidi="lo-LA"/>
        </w:rPr>
        <w:t xml:space="preserve">ພຊ          </w:t>
      </w:r>
    </w:p>
    <w:p w14:paraId="4F25488E" w14:textId="40291D07" w:rsidR="00615ACA" w:rsidRPr="005B4606" w:rsidRDefault="00D07B6E" w:rsidP="00D07B6E">
      <w:pPr>
        <w:spacing w:after="0" w:line="240" w:lineRule="auto"/>
        <w:jc w:val="both"/>
        <w:rPr>
          <w:rFonts w:ascii="Phetsarath OT" w:eastAsia="Phetsarath OT" w:hAnsi="Phetsarath OT"/>
          <w:lang w:eastAsia="en-GB"/>
        </w:rPr>
      </w:pPr>
      <w:r>
        <w:rPr>
          <w:rFonts w:ascii="Phetsarath OT" w:eastAsia="Phetsarath OT" w:hAnsi="Phetsarath OT" w:hint="cs"/>
          <w:cs/>
          <w:lang w:eastAsia="en-GB" w:bidi="lo-LA"/>
        </w:rPr>
        <w:t xml:space="preserve">                                   </w:t>
      </w:r>
      <w:r w:rsidR="00815C92">
        <w:rPr>
          <w:rFonts w:ascii="Phetsarath OT" w:eastAsia="Phetsarath OT" w:hAnsi="Phetsarath OT" w:hint="cs"/>
          <w:cs/>
          <w:lang w:eastAsia="en-GB" w:bidi="lo-LA"/>
        </w:rPr>
        <w:t xml:space="preserve">                              </w:t>
      </w:r>
      <w:r>
        <w:rPr>
          <w:rFonts w:ascii="Phetsarath OT" w:eastAsia="Phetsarath OT" w:hAnsi="Phetsarath OT" w:hint="cs"/>
          <w:cs/>
          <w:lang w:eastAsia="en-GB" w:bidi="lo-LA"/>
        </w:rPr>
        <w:t xml:space="preserve">    </w:t>
      </w:r>
      <w:r w:rsidR="00615ACA" w:rsidRPr="005B4606">
        <w:rPr>
          <w:rFonts w:ascii="Phetsarath OT" w:eastAsia="Phetsarath OT" w:hAnsi="Phetsarath OT" w:hint="eastAsia"/>
          <w:cs/>
          <w:lang w:eastAsia="en-GB" w:bidi="lo-LA"/>
        </w:rPr>
        <w:t>ນະຄອນຫຼວງວຽງຈັນ</w:t>
      </w:r>
      <w:r w:rsidR="00615ACA" w:rsidRPr="005B4606">
        <w:rPr>
          <w:rFonts w:ascii="Phetsarath OT" w:eastAsia="Phetsarath OT" w:hAnsi="Phetsarath OT"/>
          <w:lang w:eastAsia="en-GB"/>
        </w:rPr>
        <w:t xml:space="preserve">, </w:t>
      </w:r>
      <w:r w:rsidR="00615ACA" w:rsidRPr="005B4606">
        <w:rPr>
          <w:rFonts w:ascii="Phetsarath OT" w:eastAsia="Phetsarath OT" w:hAnsi="Phetsarath OT" w:hint="eastAsia"/>
          <w:cs/>
          <w:lang w:eastAsia="en-GB" w:bidi="lo-LA"/>
        </w:rPr>
        <w:t>ວັນທີ</w:t>
      </w:r>
      <w:r w:rsidR="006D4460" w:rsidRPr="005B4606">
        <w:rPr>
          <w:rFonts w:ascii="Phetsarath OT" w:eastAsia="Phetsarath OT" w:hAnsi="Phetsarath OT" w:hint="cs"/>
          <w:cs/>
          <w:lang w:eastAsia="en-GB" w:bidi="lo-LA"/>
        </w:rPr>
        <w:t xml:space="preserve"> 28 ມິຖຸນາ 2024</w:t>
      </w:r>
    </w:p>
    <w:p w14:paraId="645D3CAF" w14:textId="77777777" w:rsidR="00615ACA" w:rsidRPr="005B4606" w:rsidRDefault="00615ACA" w:rsidP="00D07B6E">
      <w:pPr>
        <w:spacing w:after="0" w:line="240" w:lineRule="auto"/>
        <w:jc w:val="both"/>
        <w:rPr>
          <w:rFonts w:ascii="Phetsarath OT" w:eastAsia="Phetsarath OT" w:hAnsi="Phetsarath OT"/>
          <w:b/>
          <w:bCs/>
          <w:lang w:eastAsia="en-GB" w:bidi="lo-LA"/>
        </w:rPr>
      </w:pPr>
    </w:p>
    <w:p w14:paraId="4121B118" w14:textId="77777777" w:rsidR="00340754" w:rsidRPr="00B408DA" w:rsidRDefault="00615ACA" w:rsidP="00D07B6E">
      <w:pPr>
        <w:spacing w:after="0" w:line="240" w:lineRule="auto"/>
        <w:jc w:val="center"/>
        <w:rPr>
          <w:rFonts w:ascii="Phetsarath OT" w:eastAsia="Phetsarath OT" w:hAnsi="Phetsarath OT"/>
          <w:b/>
          <w:bCs/>
          <w:sz w:val="32"/>
          <w:szCs w:val="32"/>
          <w:lang w:eastAsia="en-GB" w:bidi="lo-LA"/>
        </w:rPr>
      </w:pPr>
      <w:r w:rsidRPr="00B408DA">
        <w:rPr>
          <w:rFonts w:ascii="Phetsarath OT" w:eastAsia="Phetsarath OT" w:hAnsi="Phetsarath OT" w:hint="eastAsia"/>
          <w:b/>
          <w:bCs/>
          <w:sz w:val="32"/>
          <w:szCs w:val="32"/>
          <w:cs/>
          <w:lang w:eastAsia="en-GB" w:bidi="lo-LA"/>
        </w:rPr>
        <w:t>ກົດໝາຍ</w:t>
      </w:r>
    </w:p>
    <w:p w14:paraId="30D95B0B" w14:textId="718D951D" w:rsidR="00615ACA" w:rsidRPr="00B408DA" w:rsidRDefault="00615ACA" w:rsidP="00D07B6E">
      <w:pPr>
        <w:spacing w:after="0" w:line="240" w:lineRule="auto"/>
        <w:jc w:val="center"/>
        <w:rPr>
          <w:rFonts w:ascii="Phetsarath OT" w:eastAsia="Phetsarath OT" w:hAnsi="Phetsarath OT"/>
          <w:b/>
          <w:bCs/>
          <w:sz w:val="32"/>
          <w:szCs w:val="32"/>
          <w:lang w:eastAsia="en-GB" w:bidi="lo-LA"/>
        </w:rPr>
      </w:pPr>
      <w:r w:rsidRPr="00B408DA">
        <w:rPr>
          <w:rFonts w:ascii="Phetsarath OT" w:eastAsia="Phetsarath OT" w:hAnsi="Phetsarath OT" w:hint="eastAsia"/>
          <w:b/>
          <w:bCs/>
          <w:sz w:val="32"/>
          <w:szCs w:val="32"/>
          <w:cs/>
          <w:lang w:eastAsia="en-GB" w:bidi="lo-LA"/>
        </w:rPr>
        <w:t>ວ່າດ້ວຍ</w:t>
      </w:r>
      <w:r w:rsidR="004756C9" w:rsidRPr="00B408DA">
        <w:rPr>
          <w:rFonts w:ascii="Phetsarath OT" w:eastAsia="Phetsarath OT" w:hAnsi="Phetsarath OT" w:hint="cs"/>
          <w:b/>
          <w:bCs/>
          <w:sz w:val="32"/>
          <w:szCs w:val="32"/>
          <w:cs/>
          <w:lang w:eastAsia="en-GB" w:bidi="lo-LA"/>
        </w:rPr>
        <w:t>ການ</w:t>
      </w:r>
      <w:r w:rsidRPr="00B408DA">
        <w:rPr>
          <w:rFonts w:ascii="Phetsarath OT" w:eastAsia="Phetsarath OT" w:hAnsi="Phetsarath OT"/>
          <w:b/>
          <w:bCs/>
          <w:sz w:val="32"/>
          <w:szCs w:val="32"/>
          <w:cs/>
          <w:lang w:eastAsia="en-GB" w:bidi="lo-LA"/>
        </w:rPr>
        <w:t>ຕ້ານການສໍ້ລາດບັງຫຼວງ</w:t>
      </w:r>
    </w:p>
    <w:p w14:paraId="1D869043" w14:textId="77777777" w:rsidR="00615ACA" w:rsidRPr="00B408DA" w:rsidRDefault="00615ACA" w:rsidP="00D07B6E">
      <w:pPr>
        <w:spacing w:after="0" w:line="240" w:lineRule="auto"/>
        <w:jc w:val="center"/>
        <w:rPr>
          <w:rFonts w:ascii="Phetsarath OT" w:eastAsia="Phetsarath OT" w:hAnsi="Phetsarath OT"/>
          <w:b/>
          <w:bCs/>
          <w:sz w:val="32"/>
          <w:szCs w:val="32"/>
          <w:lang w:eastAsia="en-GB" w:bidi="lo-LA"/>
        </w:rPr>
      </w:pPr>
      <w:r w:rsidRPr="00B408DA">
        <w:rPr>
          <w:rFonts w:ascii="Phetsarath OT" w:eastAsia="Phetsarath OT" w:hAnsi="Phetsarath OT"/>
          <w:b/>
          <w:bCs/>
          <w:sz w:val="32"/>
          <w:szCs w:val="32"/>
          <w:lang w:eastAsia="en-GB"/>
        </w:rPr>
        <w:t>(</w:t>
      </w:r>
      <w:r w:rsidRPr="00B408DA">
        <w:rPr>
          <w:rFonts w:ascii="Phetsarath OT" w:eastAsia="Phetsarath OT" w:hAnsi="Phetsarath OT" w:hint="eastAsia"/>
          <w:b/>
          <w:bCs/>
          <w:sz w:val="32"/>
          <w:szCs w:val="32"/>
          <w:cs/>
          <w:lang w:eastAsia="en-GB" w:bidi="lo-LA"/>
        </w:rPr>
        <w:t>ສະບັບປັບປຸງ</w:t>
      </w:r>
      <w:r w:rsidRPr="00B408DA">
        <w:rPr>
          <w:rFonts w:ascii="Phetsarath OT" w:eastAsia="Phetsarath OT" w:hAnsi="Phetsarath OT"/>
          <w:b/>
          <w:bCs/>
          <w:sz w:val="32"/>
          <w:szCs w:val="32"/>
          <w:cs/>
          <w:lang w:eastAsia="en-GB" w:bidi="lo-LA"/>
        </w:rPr>
        <w:t>)</w:t>
      </w:r>
    </w:p>
    <w:p w14:paraId="4E5916F5" w14:textId="77777777" w:rsidR="00615ACA" w:rsidRPr="00B408DA" w:rsidRDefault="00615ACA" w:rsidP="00D07B6E">
      <w:pPr>
        <w:spacing w:after="0" w:line="240" w:lineRule="auto"/>
        <w:jc w:val="both"/>
        <w:rPr>
          <w:rFonts w:ascii="Phetsarath OT" w:eastAsia="Phetsarath OT" w:hAnsi="Phetsarath OT"/>
          <w:lang w:eastAsia="en-GB" w:bidi="lo-LA"/>
        </w:rPr>
      </w:pPr>
    </w:p>
    <w:p w14:paraId="4AD28CD2" w14:textId="77777777" w:rsidR="00615ACA" w:rsidRPr="00B408DA" w:rsidRDefault="00615ACA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b/>
          <w:bCs/>
          <w:sz w:val="28"/>
          <w:szCs w:val="28"/>
          <w:lang w:val="en-US" w:bidi="lo-LA"/>
        </w:rPr>
      </w:pPr>
      <w:bookmarkStart w:id="0" w:name="_Toc136852657"/>
      <w:bookmarkStart w:id="1" w:name="_Toc136852991"/>
      <w:bookmarkStart w:id="2" w:name="_Toc136912660"/>
      <w:bookmarkStart w:id="3" w:name="_Toc136912990"/>
      <w:bookmarkStart w:id="4" w:name="_Toc136913993"/>
      <w:r w:rsidRPr="00B408DA">
        <w:rPr>
          <w:rFonts w:ascii="Phetsarath OT" w:eastAsia="Phetsarath OT" w:hAnsi="Phetsarath OT" w:hint="eastAsia"/>
          <w:b/>
          <w:bCs/>
          <w:sz w:val="28"/>
          <w:szCs w:val="28"/>
          <w:cs/>
          <w:lang w:val="en-US" w:bidi="lo-LA"/>
        </w:rPr>
        <w:t>ພາກທີ</w:t>
      </w:r>
      <w:r w:rsidRPr="00B408DA">
        <w:rPr>
          <w:rFonts w:ascii="Phetsarath OT" w:eastAsia="Phetsarath OT" w:hAnsi="Phetsarath OT"/>
          <w:b/>
          <w:bCs/>
          <w:sz w:val="28"/>
          <w:szCs w:val="28"/>
          <w:cs/>
          <w:lang w:val="en-US" w:bidi="lo-LA"/>
        </w:rPr>
        <w:t xml:space="preserve"> </w:t>
      </w:r>
      <w:r w:rsidRPr="00B408DA">
        <w:rPr>
          <w:rFonts w:ascii="Phetsarath OT" w:eastAsia="Phetsarath OT" w:hAnsi="Phetsarath OT"/>
          <w:b/>
          <w:bCs/>
          <w:sz w:val="28"/>
          <w:szCs w:val="28"/>
          <w:lang w:val="en-US" w:bidi="lo-LA"/>
        </w:rPr>
        <w:t>I</w:t>
      </w:r>
      <w:bookmarkStart w:id="5" w:name="_Toc136852658"/>
      <w:bookmarkStart w:id="6" w:name="_Toc136852992"/>
      <w:bookmarkStart w:id="7" w:name="_Toc136912661"/>
      <w:bookmarkStart w:id="8" w:name="_Toc136912991"/>
      <w:bookmarkStart w:id="9" w:name="_Toc136913994"/>
      <w:bookmarkEnd w:id="0"/>
      <w:bookmarkEnd w:id="1"/>
      <w:bookmarkEnd w:id="2"/>
      <w:bookmarkEnd w:id="3"/>
      <w:bookmarkEnd w:id="4"/>
    </w:p>
    <w:p w14:paraId="0A7129A3" w14:textId="77777777" w:rsidR="00615ACA" w:rsidRPr="00B408DA" w:rsidRDefault="00615ACA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b/>
          <w:bCs/>
          <w:sz w:val="28"/>
          <w:szCs w:val="28"/>
          <w:lang w:val="en-US" w:bidi="lo-LA"/>
        </w:rPr>
      </w:pPr>
      <w:r w:rsidRPr="00B408DA">
        <w:rPr>
          <w:rFonts w:ascii="Phetsarath OT" w:eastAsia="Phetsarath OT" w:hAnsi="Phetsarath OT" w:hint="eastAsia"/>
          <w:b/>
          <w:bCs/>
          <w:sz w:val="28"/>
          <w:szCs w:val="28"/>
          <w:cs/>
          <w:lang w:val="en-US" w:bidi="lo-LA"/>
        </w:rPr>
        <w:t>ບົດບັນຍັດທົ່ວໄປ</w:t>
      </w:r>
      <w:bookmarkEnd w:id="5"/>
      <w:bookmarkEnd w:id="6"/>
      <w:bookmarkEnd w:id="7"/>
      <w:bookmarkEnd w:id="8"/>
      <w:bookmarkEnd w:id="9"/>
    </w:p>
    <w:p w14:paraId="3257016C" w14:textId="77777777" w:rsidR="00615ACA" w:rsidRPr="00B408DA" w:rsidRDefault="00615ACA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b/>
          <w:bCs/>
          <w:lang w:val="en-US" w:bidi="lo-LA"/>
        </w:rPr>
      </w:pPr>
    </w:p>
    <w:p w14:paraId="362A168B" w14:textId="77777777" w:rsidR="008A0141" w:rsidRPr="00B408DA" w:rsidRDefault="008A0141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en-US" w:bidi="lo-LA"/>
        </w:rPr>
      </w:pPr>
      <w:bookmarkStart w:id="10" w:name="_Toc136852438"/>
      <w:bookmarkStart w:id="11" w:name="_Toc136852659"/>
      <w:bookmarkStart w:id="12" w:name="_Toc136852993"/>
      <w:bookmarkStart w:id="13" w:name="_Toc136912662"/>
      <w:bookmarkStart w:id="14" w:name="_Toc136912992"/>
      <w:bookmarkStart w:id="15" w:name="_Toc136913995"/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Pr="00B408DA">
        <w:rPr>
          <w:rFonts w:ascii="Phetsarath OT" w:eastAsia="Phetsarath OT" w:hAnsi="Phetsarath OT"/>
          <w:b/>
          <w:bCs/>
          <w:lang w:val="en-US" w:bidi="lo-LA"/>
        </w:rPr>
        <w:t>1</w:t>
      </w:r>
      <w:r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 (ປັບປຸງ) 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>ຈຸດປະສົງ</w:t>
      </w:r>
      <w:bookmarkStart w:id="16" w:name="_Toc136852439"/>
      <w:bookmarkStart w:id="17" w:name="_Toc136852660"/>
      <w:bookmarkStart w:id="18" w:name="_Toc136852994"/>
      <w:bookmarkStart w:id="19" w:name="_Toc136912663"/>
      <w:bookmarkStart w:id="20" w:name="_Toc136912993"/>
      <w:bookmarkStart w:id="21" w:name="_Toc136913996"/>
      <w:bookmarkEnd w:id="10"/>
      <w:bookmarkEnd w:id="11"/>
      <w:bookmarkEnd w:id="12"/>
      <w:bookmarkEnd w:id="13"/>
      <w:bookmarkEnd w:id="14"/>
      <w:bookmarkEnd w:id="15"/>
    </w:p>
    <w:p w14:paraId="07AFA898" w14:textId="687E552A" w:rsidR="008A0141" w:rsidRPr="00B408DA" w:rsidRDefault="008A0141" w:rsidP="00D07B6E">
      <w:pPr>
        <w:spacing w:after="0" w:line="240" w:lineRule="auto"/>
        <w:ind w:left="426" w:firstLine="425"/>
        <w:jc w:val="both"/>
        <w:rPr>
          <w:rFonts w:ascii="Phetsarath OT" w:eastAsia="Phetsarath OT" w:hAnsi="Phetsarath OT"/>
          <w:lang w:eastAsia="en-GB" w:bidi="lo-LA"/>
        </w:rPr>
      </w:pPr>
      <w:r w:rsidRPr="00B408DA">
        <w:rPr>
          <w:rFonts w:ascii="Phetsarath OT" w:eastAsia="Phetsarath OT" w:hAnsi="Phetsarath OT"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ກົດໝາຍສະບັບນີ້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ກໍ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ານົດ</w:t>
      </w:r>
      <w:r w:rsidR="00D07B6E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ຫຼັກການ</w:t>
      </w:r>
      <w:r w:rsidRPr="00B408DA">
        <w:rPr>
          <w:rFonts w:ascii="Phetsarath OT" w:eastAsia="Phetsarath OT" w:hAnsi="Phetsarath OT"/>
          <w:lang w:eastAsia="en-GB"/>
        </w:rPr>
        <w:t xml:space="preserve">,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ລະບຽບການ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ແລະ ມາດຕະການ 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ກ່ຽວກັບການ</w:t>
      </w:r>
      <w:r w:rsidRPr="00B408DA">
        <w:rPr>
          <w:rFonts w:ascii="Phetsarath OT" w:eastAsia="Phetsarath OT" w:hAnsi="Phetsarath OT"/>
          <w:cs/>
          <w:lang w:eastAsia="en-GB" w:bidi="lo-LA"/>
        </w:rPr>
        <w:t>ຕ້ານ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ການສໍ້ລາດ</w:t>
      </w:r>
      <w:r w:rsidR="00772DC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ບັງຫຼວງ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ເພື່ອບໍ່ໃຫ້ຊັບສິນຂອງລັດ</w:t>
      </w:r>
      <w:r w:rsidRPr="00B408DA">
        <w:rPr>
          <w:rFonts w:ascii="Phetsarath OT" w:eastAsia="Phetsarath OT" w:hAnsi="Phetsarath OT"/>
          <w:lang w:eastAsia="en-GB"/>
        </w:rPr>
        <w:t xml:space="preserve">,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ລວມໝູ່</w:t>
      </w:r>
      <w:r w:rsidRPr="00B408DA">
        <w:rPr>
          <w:rFonts w:ascii="Phetsarath OT" w:eastAsia="Phetsarath OT" w:hAnsi="Phetsarath OT"/>
          <w:lang w:eastAsia="en-GB"/>
        </w:rPr>
        <w:t xml:space="preserve">,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ສິດ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ແລະ ຜົນປະໂຫຍດອັນຊອບທໍ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າຂອງພົນລະເມືອງ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ຖືກເສຍຫາຍ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ຈາກການສໍ້ລາດບັງຫຼວງ</w:t>
      </w:r>
      <w:r w:rsidR="009B402D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ແລະ</w:t>
      </w:r>
      <w:r w:rsidRPr="00B408DA">
        <w:rPr>
          <w:rFonts w:ascii="Phetsarath OT" w:eastAsia="Phetsarath OT" w:hAnsi="Phetsarath OT"/>
          <w:lang w:eastAsia="en-GB"/>
        </w:rPr>
        <w:t xml:space="preserve">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ນໍາເອົາຜູ້ກະທໍາຜິດ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ມາດໍາເນີນຄະດີ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,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 ປົກປ້ອງຜູ້ບໍລິສຸດ ແນໃສ່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ຮັບປະກັນ</w:t>
      </w:r>
      <w:r w:rsidRPr="00B408DA">
        <w:rPr>
          <w:rFonts w:ascii="Phetsarath OT" w:eastAsia="Phetsarath OT" w:hAnsi="Phetsarath OT"/>
          <w:cs/>
          <w:lang w:eastAsia="en-GB" w:bidi="lo-LA"/>
        </w:rPr>
        <w:t>ໃຫ້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ອົງການລັດມີຄວາມໂປ່ງໃສ</w:t>
      </w:r>
      <w:r w:rsidRPr="00B408DA">
        <w:rPr>
          <w:rFonts w:ascii="Phetsarath OT" w:eastAsia="Phetsarath OT" w:hAnsi="Phetsarath OT"/>
          <w:lang w:eastAsia="en-GB"/>
        </w:rPr>
        <w:t xml:space="preserve">,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ເຂັ້ມແຂງ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ສາມາດກວດກາໄດ້ທຸກເວລາ ປະກອບສ່ວນ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ເຂົ້າໃນການຮັກສາ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ສະຖຽນລະພາບທາງດ້ານການເມືອງ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, ເຮັດໃຫ້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ເສດຖະກິດ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ມີການຂະຫຍາຍຕົວ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ແລະ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ໝັ້ນຄົງ</w:t>
      </w:r>
      <w:r w:rsidRPr="00B408DA">
        <w:rPr>
          <w:rFonts w:ascii="Phetsarath OT" w:eastAsia="Phetsarath OT" w:hAnsi="Phetsarath OT"/>
          <w:lang w:eastAsia="en-GB"/>
        </w:rPr>
        <w:t xml:space="preserve">,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ສັງຄົມມີຄວາມສະຫງົບ</w:t>
      </w:r>
      <w:r w:rsidRPr="00B408DA">
        <w:rPr>
          <w:rFonts w:ascii="Phetsarath OT" w:eastAsia="Phetsarath OT" w:hAnsi="Phetsarath OT"/>
          <w:lang w:eastAsia="en-GB"/>
        </w:rPr>
        <w:t xml:space="preserve">,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ມີຄວາມເປັນລະບຽບຮຽບຮ້ອຍ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ແລະ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ຍຸຕິທໍາ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.</w:t>
      </w:r>
    </w:p>
    <w:p w14:paraId="78E382D7" w14:textId="77777777" w:rsidR="008A0141" w:rsidRPr="00B408DA" w:rsidRDefault="008A0141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/>
          <w:b/>
          <w:bCs/>
          <w:lang w:val="en-US" w:bidi="lo-LA"/>
        </w:rPr>
      </w:pPr>
    </w:p>
    <w:p w14:paraId="4B1F7814" w14:textId="222DB1F4" w:rsidR="008A0141" w:rsidRPr="00B408DA" w:rsidRDefault="008A0141" w:rsidP="00F7328D">
      <w:pPr>
        <w:tabs>
          <w:tab w:val="left" w:pos="993"/>
        </w:tabs>
        <w:spacing w:after="0" w:line="240" w:lineRule="auto"/>
        <w:ind w:left="426" w:hanging="426"/>
        <w:rPr>
          <w:rFonts w:ascii="Phetsarath OT" w:eastAsia="Phetsarath OT" w:hAnsi="Phetsarath OT"/>
          <w:b/>
          <w:bCs/>
          <w:lang w:val="en-US" w:bidi="lo-LA"/>
        </w:rPr>
      </w:pP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 </w:t>
      </w:r>
      <w:r w:rsidR="00D07B6E" w:rsidRPr="00B408DA">
        <w:rPr>
          <w:rFonts w:ascii="Phetsarath OT" w:eastAsia="Phetsarath OT" w:hAnsi="Phetsarath OT"/>
          <w:b/>
          <w:bCs/>
          <w:lang w:val="en-US" w:bidi="lo-LA"/>
        </w:rPr>
        <w:t>2</w:t>
      </w:r>
      <w:r w:rsidR="00D07B6E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 </w:t>
      </w:r>
      <w:r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>(ປັບປຸງ) ການຕ້ານການ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>ສໍ້ລາດບັງຫຼວງ</w:t>
      </w:r>
      <w:bookmarkStart w:id="22" w:name="_Toc136852440"/>
      <w:bookmarkStart w:id="23" w:name="_Toc136852661"/>
      <w:bookmarkStart w:id="24" w:name="_Toc136852995"/>
      <w:bookmarkStart w:id="25" w:name="_Toc136912664"/>
      <w:bookmarkStart w:id="26" w:name="_Toc136912994"/>
      <w:bookmarkStart w:id="27" w:name="_Toc136913997"/>
      <w:bookmarkEnd w:id="16"/>
      <w:bookmarkEnd w:id="17"/>
      <w:bookmarkEnd w:id="18"/>
      <w:bookmarkEnd w:id="19"/>
      <w:bookmarkEnd w:id="20"/>
      <w:bookmarkEnd w:id="21"/>
    </w:p>
    <w:p w14:paraId="114E686B" w14:textId="634BF0B4" w:rsidR="008A0141" w:rsidRPr="00B408DA" w:rsidRDefault="008A0141" w:rsidP="00D07B6E">
      <w:pPr>
        <w:tabs>
          <w:tab w:val="left" w:pos="993"/>
        </w:tabs>
        <w:spacing w:after="0" w:line="240" w:lineRule="auto"/>
        <w:ind w:left="426" w:firstLine="567"/>
        <w:jc w:val="both"/>
        <w:rPr>
          <w:rFonts w:ascii="Phetsarath OT" w:eastAsia="Phetsarath OT" w:hAnsi="Phetsarath OT"/>
          <w:strike/>
          <w:lang w:val="en-US" w:bidi="lo-LA"/>
        </w:rPr>
      </w:pPr>
      <w:r w:rsidRPr="00B408DA">
        <w:rPr>
          <w:rFonts w:ascii="Phetsarath OT" w:eastAsia="Phetsarath OT" w:hAnsi="Phetsarath OT" w:hint="cs"/>
          <w:cs/>
          <w:lang w:val="en-US" w:bidi="lo-LA"/>
        </w:rPr>
        <w:t xml:space="preserve">ການຕ້ານການສໍ້ລາດບັງຫຼວງ ແມ່ນ ການກໍາຈັດ ແລະ ລົບລ້າງທຸກພຶດຕິກໍາ ທີ່ເປັນການສໍ້ລາດບັງຫຼວງ ດ້ວຍການສະກັດກັ້ນ, ການກວດກາ, ການສືບສວນ-ສອບສວນ, ການນໍາໃຊ້ມາດຕະການທາງກົດໝາຍ ແລະ ການປະຕິບັດຄໍາຕັດສີນຂອງສານ. </w:t>
      </w:r>
    </w:p>
    <w:p w14:paraId="0808797C" w14:textId="77777777" w:rsidR="008A0141" w:rsidRPr="00B408DA" w:rsidRDefault="008A0141" w:rsidP="00D07B6E">
      <w:pPr>
        <w:tabs>
          <w:tab w:val="left" w:pos="993"/>
        </w:tabs>
        <w:spacing w:after="0" w:line="240" w:lineRule="auto"/>
        <w:ind w:left="426" w:firstLine="567"/>
        <w:jc w:val="both"/>
        <w:rPr>
          <w:rFonts w:ascii="Phetsarath OT" w:eastAsia="Phetsarath OT" w:hAnsi="Phetsarath OT"/>
          <w:strike/>
          <w:lang w:val="fr-FR" w:bidi="lo-LA"/>
        </w:rPr>
      </w:pPr>
    </w:p>
    <w:p w14:paraId="48294EC2" w14:textId="77777777" w:rsidR="008A0141" w:rsidRPr="00B408DA" w:rsidRDefault="008A0141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>3 (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ປັບປຸງ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) 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ການອະທິບາຍຄໍາສັບ</w:t>
      </w:r>
      <w:bookmarkEnd w:id="22"/>
      <w:bookmarkEnd w:id="23"/>
      <w:bookmarkEnd w:id="24"/>
      <w:bookmarkEnd w:id="25"/>
      <w:bookmarkEnd w:id="26"/>
      <w:bookmarkEnd w:id="27"/>
    </w:p>
    <w:p w14:paraId="73BF319B" w14:textId="4E109623" w:rsidR="008A0141" w:rsidRPr="00B408DA" w:rsidRDefault="008A0141" w:rsidP="00D07B6E">
      <w:pPr>
        <w:spacing w:after="0" w:line="240" w:lineRule="auto"/>
        <w:ind w:left="720" w:firstLine="131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/>
          <w:lang w:val="fr-FR" w:eastAsia="en-GB" w:bidi="lo-LA"/>
        </w:rPr>
        <w:t xml:space="preserve"> </w:t>
      </w:r>
      <w:r w:rsidR="00D07B6E" w:rsidRPr="00B408DA">
        <w:rPr>
          <w:rFonts w:ascii="Phetsarath OT" w:eastAsia="Phetsarath OT" w:hAnsi="Phetsarath OT" w:hint="cs"/>
          <w:cs/>
          <w:lang w:val="fr-FR"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ຄໍາສັບທີ່ນໍາໃຊ້ໃນກົດໝາຍສະບັບນີ້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ມີຄວາມ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ໝາຍ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ດັ່ງນີ້:</w:t>
      </w:r>
    </w:p>
    <w:p w14:paraId="6B0E2DED" w14:textId="445DDE86" w:rsidR="008A0141" w:rsidRPr="00B408DA" w:rsidRDefault="008A0141" w:rsidP="00D07B6E">
      <w:pPr>
        <w:pStyle w:val="ListParagraph"/>
        <w:numPr>
          <w:ilvl w:val="0"/>
          <w:numId w:val="1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  <w:r w:rsidRPr="00B408DA">
        <w:rPr>
          <w:rFonts w:ascii="Phetsarath OT" w:eastAsia="Phetsarath OT" w:hAnsi="Phetsarath OT" w:cs="Phetsarath OT" w:hint="cs"/>
          <w:b/>
          <w:bCs/>
          <w:szCs w:val="24"/>
          <w:cs/>
          <w:lang w:eastAsia="en-GB" w:bidi="lo-LA"/>
        </w:rPr>
        <w:t>ພະນັກງານ</w:t>
      </w:r>
      <w:r w:rsidRPr="00B408DA">
        <w:rPr>
          <w:rFonts w:ascii="Phetsarath OT" w:eastAsia="Phetsarath OT" w:hAnsi="Phetsarath OT" w:cs="Phetsarath OT"/>
          <w:b/>
          <w:bCs/>
          <w:szCs w:val="2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ໝາຍເຖິງ</w:t>
      </w:r>
      <w:r w:rsidRPr="00B408DA">
        <w:rPr>
          <w:rFonts w:ascii="Phetsarath OT" w:eastAsia="Phetsarath OT" w:hAnsi="Phetsarath OT" w:cs="Phetsarath OT"/>
          <w:szCs w:val="2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ພະນັກງານຂອງລັດ</w:t>
      </w:r>
      <w:r w:rsidRPr="00B408DA">
        <w:rPr>
          <w:rFonts w:ascii="Phetsarath OT" w:eastAsia="Phetsarath OT" w:hAnsi="Phetsarath OT" w:cs="Phetsarath OT"/>
          <w:szCs w:val="24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ພະນັກງານວິສາຫະກິດ</w:t>
      </w:r>
      <w:r w:rsidRPr="00B408DA">
        <w:rPr>
          <w:rFonts w:ascii="Phetsarath OT" w:eastAsia="Phetsarath OT" w:hAnsi="Phetsarath OT" w:cs="Phetsarath OT"/>
          <w:szCs w:val="24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ພະນັກງານຕ່າງປະເທດ</w:t>
      </w:r>
      <w:r w:rsidRPr="00B408DA">
        <w:rPr>
          <w:rFonts w:ascii="Phetsarath OT" w:eastAsia="Phetsarath OT" w:hAnsi="Phetsarath OT" w:cs="Phetsarath OT"/>
          <w:szCs w:val="2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ແລະ</w:t>
      </w:r>
      <w:r w:rsidRPr="00B408DA">
        <w:rPr>
          <w:rFonts w:ascii="Phetsarath OT" w:eastAsia="Phetsarath OT" w:hAnsi="Phetsarath OT" w:cs="Phetsarath OT"/>
          <w:szCs w:val="24"/>
          <w:cs/>
          <w:lang w:eastAsia="en-GB" w:bidi="lo-LA"/>
        </w:rPr>
        <w:t xml:space="preserve"> ພະນັກງານອົງການຈັດຕັ້ງສາກົນ;</w:t>
      </w:r>
    </w:p>
    <w:p w14:paraId="783F889D" w14:textId="77777777" w:rsidR="00AF2471" w:rsidRPr="00B408DA" w:rsidRDefault="008A0141" w:rsidP="00D07B6E">
      <w:pPr>
        <w:pStyle w:val="ListParagraph"/>
        <w:numPr>
          <w:ilvl w:val="0"/>
          <w:numId w:val="1"/>
        </w:num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  <w:r w:rsidRPr="00B408DA">
        <w:rPr>
          <w:rFonts w:ascii="Phetsarath OT" w:eastAsia="Phetsarath OT" w:hAnsi="Phetsarath OT" w:cs="Phetsarath OT" w:hint="cs"/>
          <w:b/>
          <w:bCs/>
          <w:szCs w:val="24"/>
          <w:cs/>
          <w:lang w:val="en-US" w:eastAsia="en-GB" w:bidi="lo-LA"/>
        </w:rPr>
        <w:lastRenderedPageBreak/>
        <w:t>ພະນັກງານຂອງລັດ</w:t>
      </w:r>
      <w:r w:rsidRPr="00B408DA">
        <w:rPr>
          <w:rFonts w:ascii="Phetsarath OT" w:eastAsia="Phetsarath OT" w:hAnsi="Phetsarath OT" w:cs="Phetsarath OT"/>
          <w:b/>
          <w:bCs/>
          <w:szCs w:val="24"/>
          <w:cs/>
          <w:lang w:val="en-US"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ໝາຍເຖິງ</w:t>
      </w:r>
      <w:r w:rsidRPr="00B408DA">
        <w:rPr>
          <w:rFonts w:ascii="Phetsarath OT" w:eastAsia="Phetsarath OT" w:hAnsi="Phetsarath OT" w:cs="Phetsarath OT"/>
          <w:szCs w:val="24"/>
          <w:cs/>
          <w:lang w:val="en-US"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ພະນັກງານນໍາພາ, ພະນັກງານຄຸ້ມຄອງ</w:t>
      </w:r>
      <w:r w:rsidRPr="00B408DA">
        <w:rPr>
          <w:rFonts w:ascii="Phetsarath OT" w:eastAsia="Phetsarath OT" w:hAnsi="Phetsarath OT" w:cs="Phetsarath OT"/>
          <w:szCs w:val="24"/>
          <w:lang w:val="fr-FR" w:eastAsia="en-GB" w:bidi="lo-LA"/>
        </w:rPr>
        <w:t>,</w:t>
      </w:r>
      <w:r w:rsidRPr="00B408DA">
        <w:rPr>
          <w:rFonts w:ascii="Phetsarath OT" w:eastAsia="Phetsarath OT" w:hAnsi="Phetsarath OT" w:cs="Phetsarath OT" w:hint="cs"/>
          <w:szCs w:val="24"/>
          <w:cs/>
          <w:lang w:val="fr-FR"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ພະນັກງານ-ລັດຖະກອນ</w:t>
      </w:r>
      <w:r w:rsidRPr="00B408DA">
        <w:rPr>
          <w:rFonts w:ascii="Phetsarath OT" w:eastAsia="Phetsarath OT" w:hAnsi="Phetsarath OT" w:cs="Phetsarath OT"/>
          <w:szCs w:val="24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ທະຫານ</w:t>
      </w:r>
      <w:r w:rsidRPr="00B408DA">
        <w:rPr>
          <w:rFonts w:ascii="Phetsarath OT" w:eastAsia="Phetsarath OT" w:hAnsi="Phetsarath OT" w:cs="Phetsarath OT"/>
          <w:szCs w:val="24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ຕໍາຫຼວດ</w:t>
      </w:r>
      <w:r w:rsidRPr="00B408DA">
        <w:rPr>
          <w:rFonts w:ascii="Phetsarath OT" w:eastAsia="Phetsarath OT" w:hAnsi="Phetsarath OT" w:cs="Phetsarath OT"/>
          <w:szCs w:val="24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ພະນັກງານລັດວິສາຫະກິດ</w:t>
      </w:r>
      <w:r w:rsidRPr="00B408DA">
        <w:rPr>
          <w:rFonts w:ascii="Phetsarath OT" w:eastAsia="Phetsarath OT" w:hAnsi="Phetsarath OT" w:cs="Phetsarath OT"/>
          <w:szCs w:val="24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ພະນັກງານລັດວິສາຫະກິດປະສົມ</w:t>
      </w:r>
      <w:r w:rsidRPr="00B408DA">
        <w:rPr>
          <w:rFonts w:ascii="Phetsarath OT" w:eastAsia="Phetsarath OT" w:hAnsi="Phetsarath OT" w:cs="Phetsarath OT"/>
          <w:szCs w:val="24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ລັດຮຸ້ນສ່ວນ,</w:t>
      </w:r>
      <w:r w:rsidRPr="00B408DA">
        <w:rPr>
          <w:rFonts w:ascii="Phetsarath OT" w:eastAsia="Phetsarath OT" w:hAnsi="Phetsarath OT" w:cs="Phetsarath OT"/>
          <w:szCs w:val="24"/>
          <w:cs/>
          <w:lang w:val="en-US"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ກອງບໍລິ ຫານວິຊາການ</w:t>
      </w:r>
      <w:r w:rsidRPr="00B408DA">
        <w:rPr>
          <w:rFonts w:ascii="Phetsarath OT" w:eastAsia="Phetsarath OT" w:hAnsi="Phetsarath OT" w:cs="Phetsarath OT"/>
          <w:szCs w:val="24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ການຈັດຕັ້ງການຜະລິດ, ທຸລະກິດ</w:t>
      </w:r>
      <w:r w:rsidRPr="00B408DA">
        <w:rPr>
          <w:rFonts w:ascii="Phetsarath OT" w:eastAsia="Phetsarath OT" w:hAnsi="Phetsarath OT" w:cs="Phetsarath OT"/>
          <w:szCs w:val="24"/>
          <w:cs/>
          <w:lang w:val="en-US"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ທີ່ລັດຈັດຕັ້ງຂຶ້ນ</w:t>
      </w:r>
      <w:r w:rsidRPr="00B408DA">
        <w:rPr>
          <w:rFonts w:ascii="Phetsarath OT" w:eastAsia="Phetsarath OT" w:hAnsi="Phetsarath OT" w:cs="Phetsarath OT"/>
          <w:szCs w:val="24"/>
          <w:cs/>
          <w:lang w:val="en-US"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ແລະ</w:t>
      </w:r>
      <w:r w:rsidRPr="00B408DA">
        <w:rPr>
          <w:rFonts w:ascii="Phetsarath OT" w:eastAsia="Phetsarath OT" w:hAnsi="Phetsarath OT" w:cs="Phetsarath OT"/>
          <w:szCs w:val="24"/>
          <w:cs/>
          <w:lang w:val="en-US"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ຜູ້ໄດ້ຮັບມອບສິດ</w:t>
      </w:r>
      <w:r w:rsidRPr="00B408DA">
        <w:rPr>
          <w:rFonts w:ascii="Phetsarath OT" w:eastAsia="Phetsarath OT" w:hAnsi="Phetsarath OT" w:cs="Phetsarath OT"/>
          <w:szCs w:val="24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ໜ້າທີ່</w:t>
      </w:r>
      <w:r w:rsidRPr="00B408DA">
        <w:rPr>
          <w:rFonts w:ascii="Phetsarath OT" w:eastAsia="Phetsarath OT" w:hAnsi="Phetsarath OT" w:cs="Phetsarath OT"/>
          <w:szCs w:val="24"/>
          <w:cs/>
          <w:lang w:val="en-US"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ໃດໜຶ່ງຈາກທາງການ</w:t>
      </w:r>
      <w:r w:rsidRPr="00B408DA">
        <w:rPr>
          <w:rFonts w:ascii="Phetsarath OT" w:eastAsia="Phetsarath OT" w:hAnsi="Phetsarath OT" w:cs="Phetsarath OT"/>
          <w:szCs w:val="24"/>
          <w:lang w:val="fr-FR" w:eastAsia="en-GB" w:bidi="lo-LA"/>
        </w:rPr>
        <w:t>;</w:t>
      </w:r>
    </w:p>
    <w:p w14:paraId="45F2D895" w14:textId="4A492178" w:rsidR="008A0141" w:rsidRPr="00B408DA" w:rsidRDefault="00AF2471" w:rsidP="00D07B6E">
      <w:pPr>
        <w:pStyle w:val="ListParagraph"/>
        <w:numPr>
          <w:ilvl w:val="0"/>
          <w:numId w:val="1"/>
        </w:num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  <w:r w:rsidRPr="00B408DA">
        <w:rPr>
          <w:rFonts w:ascii="Phetsarath OT" w:eastAsia="Phetsarath OT" w:hAnsi="Phetsarath OT" w:cs="Phetsarath OT" w:hint="cs"/>
          <w:b/>
          <w:bCs/>
          <w:szCs w:val="24"/>
          <w:cs/>
          <w:lang w:val="fr-FR" w:eastAsia="en-GB" w:bidi="lo-LA"/>
        </w:rPr>
        <w:t>ພ</w:t>
      </w:r>
      <w:r w:rsidR="008A0141" w:rsidRPr="00B408DA">
        <w:rPr>
          <w:rFonts w:ascii="Phetsarath OT" w:eastAsia="Phetsarath OT" w:hAnsi="Phetsarath OT" w:cs="Phetsarath OT" w:hint="cs"/>
          <w:b/>
          <w:bCs/>
          <w:szCs w:val="24"/>
          <w:cs/>
          <w:lang w:val="en-US" w:eastAsia="en-GB" w:bidi="lo-LA"/>
        </w:rPr>
        <w:t>ະນັກງານວິສາຫະກິດ</w:t>
      </w:r>
      <w:r w:rsidR="008A0141" w:rsidRPr="00B408DA">
        <w:rPr>
          <w:rFonts w:ascii="Phetsarath OT" w:eastAsia="Phetsarath OT" w:hAnsi="Phetsarath OT" w:cs="Phetsarath OT"/>
          <w:b/>
          <w:bCs/>
          <w:szCs w:val="24"/>
          <w:cs/>
          <w:lang w:val="en-US" w:eastAsia="en-GB" w:bidi="lo-LA"/>
        </w:rPr>
        <w:t xml:space="preserve"> </w:t>
      </w:r>
      <w:r w:rsidR="008A0141"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ໝາຍເຖິງ</w:t>
      </w:r>
      <w:r w:rsidR="008A0141" w:rsidRPr="00B408DA">
        <w:rPr>
          <w:rFonts w:ascii="Phetsarath OT" w:eastAsia="Phetsarath OT" w:hAnsi="Phetsarath OT" w:cs="Phetsarath OT"/>
          <w:szCs w:val="24"/>
          <w:cs/>
          <w:lang w:val="en-US" w:eastAsia="en-GB" w:bidi="lo-LA"/>
        </w:rPr>
        <w:t xml:space="preserve"> </w:t>
      </w:r>
      <w:r w:rsidR="008A0141"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ພະນັກງານວິສາຫະກິດເອກະຊົນ</w:t>
      </w:r>
      <w:r w:rsidR="008A0141" w:rsidRPr="00B408DA">
        <w:rPr>
          <w:rFonts w:ascii="Phetsarath OT" w:eastAsia="Phetsarath OT" w:hAnsi="Phetsarath OT" w:cs="Phetsarath OT"/>
          <w:szCs w:val="24"/>
          <w:cs/>
          <w:lang w:val="en-US" w:eastAsia="en-GB" w:bidi="lo-LA"/>
        </w:rPr>
        <w:t xml:space="preserve"> </w:t>
      </w:r>
      <w:r w:rsidR="008A0141"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ທັງພາຍໃນ</w:t>
      </w:r>
      <w:r w:rsidR="008A0141" w:rsidRPr="00B408DA">
        <w:rPr>
          <w:rFonts w:ascii="Phetsarath OT" w:eastAsia="Phetsarath OT" w:hAnsi="Phetsarath OT" w:cs="Phetsarath OT"/>
          <w:szCs w:val="24"/>
          <w:cs/>
          <w:lang w:val="en-US" w:eastAsia="en-GB" w:bidi="lo-LA"/>
        </w:rPr>
        <w:t xml:space="preserve"> </w:t>
      </w:r>
      <w:r w:rsidR="008A0141"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ແລະ</w:t>
      </w:r>
      <w:r w:rsidR="008A0141" w:rsidRPr="00B408DA">
        <w:rPr>
          <w:rFonts w:ascii="Phetsarath OT" w:eastAsia="Phetsarath OT" w:hAnsi="Phetsarath OT" w:cs="Phetsarath OT"/>
          <w:szCs w:val="24"/>
          <w:cs/>
          <w:lang w:val="en-US" w:eastAsia="en-GB" w:bidi="lo-LA"/>
        </w:rPr>
        <w:t xml:space="preserve"> </w:t>
      </w:r>
      <w:r w:rsidR="008A0141"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ຕ່າງປະ</w:t>
      </w:r>
      <w:r w:rsidR="00D07B6E"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 xml:space="preserve"> </w:t>
      </w:r>
      <w:r w:rsidR="008A0141"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ເທດທີ່ມາເຄື່ອນໄຫວທຸລະກິດ</w:t>
      </w:r>
      <w:r w:rsidR="00DF1217"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 xml:space="preserve"> </w:t>
      </w:r>
      <w:r w:rsidR="008A0141"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ຢູ່</w:t>
      </w:r>
      <w:r w:rsidR="008A0141" w:rsidRPr="00B408DA">
        <w:rPr>
          <w:rFonts w:ascii="Phetsarath OT" w:eastAsia="Phetsarath OT" w:hAnsi="Phetsarath OT" w:cs="Phetsarath OT"/>
          <w:szCs w:val="24"/>
          <w:cs/>
          <w:lang w:val="en-US" w:eastAsia="en-GB" w:bidi="lo-LA"/>
        </w:rPr>
        <w:t xml:space="preserve"> </w:t>
      </w:r>
      <w:r w:rsidR="008A0141"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ສປປ</w:t>
      </w:r>
      <w:r w:rsidR="008A0141" w:rsidRPr="00B408DA">
        <w:rPr>
          <w:rFonts w:ascii="Phetsarath OT" w:eastAsia="Phetsarath OT" w:hAnsi="Phetsarath OT" w:cs="Phetsarath OT"/>
          <w:szCs w:val="24"/>
          <w:cs/>
          <w:lang w:val="en-US" w:eastAsia="en-GB" w:bidi="lo-LA"/>
        </w:rPr>
        <w:t xml:space="preserve"> </w:t>
      </w:r>
      <w:r w:rsidR="008A0141"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ລາວ</w:t>
      </w:r>
      <w:r w:rsidR="008A0141" w:rsidRPr="00B408DA">
        <w:rPr>
          <w:rFonts w:ascii="Phetsarath OT" w:eastAsia="Phetsarath OT" w:hAnsi="Phetsarath OT" w:cs="Phetsarath OT"/>
          <w:szCs w:val="24"/>
          <w:lang w:val="fr-FR" w:eastAsia="en-GB" w:bidi="lo-LA"/>
        </w:rPr>
        <w:t>;</w:t>
      </w:r>
    </w:p>
    <w:p w14:paraId="106B9DCE" w14:textId="5DC10919" w:rsidR="008A0141" w:rsidRPr="00B408DA" w:rsidRDefault="008A0141" w:rsidP="00D07B6E">
      <w:pPr>
        <w:pStyle w:val="ListParagraph"/>
        <w:numPr>
          <w:ilvl w:val="0"/>
          <w:numId w:val="1"/>
        </w:num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  <w:r w:rsidRPr="00B408DA">
        <w:rPr>
          <w:rFonts w:ascii="Phetsarath OT" w:eastAsia="Phetsarath OT" w:hAnsi="Phetsarath OT" w:cs="Phetsarath OT" w:hint="cs"/>
          <w:b/>
          <w:bCs/>
          <w:szCs w:val="24"/>
          <w:cs/>
          <w:lang w:val="en-US" w:eastAsia="en-GB" w:bidi="lo-LA"/>
        </w:rPr>
        <w:t>ພະນັກງານຕ່າງປະເທດ</w:t>
      </w:r>
      <w:r w:rsidRPr="00B408DA">
        <w:rPr>
          <w:rFonts w:ascii="Phetsarath OT" w:eastAsia="Phetsarath OT" w:hAnsi="Phetsarath OT" w:cs="Phetsarath OT"/>
          <w:b/>
          <w:bCs/>
          <w:szCs w:val="24"/>
          <w:cs/>
          <w:lang w:val="en-US"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ໝາຍເຖິງ</w:t>
      </w:r>
      <w:r w:rsidRPr="00B408DA">
        <w:rPr>
          <w:rFonts w:ascii="Phetsarath OT" w:eastAsia="Phetsarath OT" w:hAnsi="Phetsarath OT" w:cs="Phetsarath OT"/>
          <w:szCs w:val="24"/>
          <w:cs/>
          <w:lang w:val="en-US" w:eastAsia="en-GB" w:bidi="lo-LA"/>
        </w:rPr>
        <w:t xml:space="preserve"> </w:t>
      </w:r>
      <w:r w:rsidR="003D1AED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ພະນັກງານລັດຂອງ</w:t>
      </w:r>
      <w:r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ປະເທດໃດໜຶ່ງ</w:t>
      </w:r>
      <w:r w:rsidRPr="00B408DA">
        <w:rPr>
          <w:rFonts w:ascii="Phetsarath OT" w:eastAsia="Phetsarath OT" w:hAnsi="Phetsarath OT" w:cs="Phetsarath OT"/>
          <w:szCs w:val="24"/>
          <w:cs/>
          <w:lang w:val="en-US"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ທີ່ຖືກແຕ່ງຕັ້ງຈາກປະເທດນັ້ນ</w:t>
      </w:r>
      <w:r w:rsidRPr="00B408DA">
        <w:rPr>
          <w:rFonts w:ascii="Phetsarath OT" w:eastAsia="Phetsarath OT" w:hAnsi="Phetsarath OT" w:cs="Phetsarath OT"/>
          <w:szCs w:val="24"/>
          <w:cs/>
          <w:lang w:val="en-US"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ໃຫ້ມາເຄື່ອນໄຫວວຽກງານ</w:t>
      </w:r>
      <w:r w:rsidRPr="00B408DA">
        <w:rPr>
          <w:rFonts w:ascii="Phetsarath OT" w:eastAsia="Phetsarath OT" w:hAnsi="Phetsarath OT" w:cs="Phetsarath OT"/>
          <w:szCs w:val="24"/>
          <w:cs/>
          <w:lang w:val="en-US"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ຢູ່</w:t>
      </w:r>
      <w:r w:rsidRPr="00B408DA">
        <w:rPr>
          <w:rFonts w:ascii="Phetsarath OT" w:eastAsia="Phetsarath OT" w:hAnsi="Phetsarath OT" w:cs="Phetsarath OT"/>
          <w:szCs w:val="24"/>
          <w:cs/>
          <w:lang w:val="en-US"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ສປປ</w:t>
      </w:r>
      <w:r w:rsidRPr="00B408DA">
        <w:rPr>
          <w:rFonts w:ascii="Phetsarath OT" w:eastAsia="Phetsarath OT" w:hAnsi="Phetsarath OT" w:cs="Phetsarath OT"/>
          <w:szCs w:val="24"/>
          <w:cs/>
          <w:lang w:val="en-US"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ລາວ</w:t>
      </w:r>
      <w:r w:rsidRPr="00B408DA">
        <w:rPr>
          <w:rFonts w:ascii="Phetsarath OT" w:eastAsia="Phetsarath OT" w:hAnsi="Phetsarath OT" w:cs="Phetsarath OT"/>
          <w:szCs w:val="24"/>
          <w:lang w:val="fr-FR" w:eastAsia="en-GB" w:bidi="lo-LA"/>
        </w:rPr>
        <w:t>;</w:t>
      </w:r>
    </w:p>
    <w:p w14:paraId="0B919ADE" w14:textId="741770DE" w:rsidR="008A0141" w:rsidRPr="00B408DA" w:rsidRDefault="008A0141" w:rsidP="00D07B6E">
      <w:pPr>
        <w:pStyle w:val="ListParagraph"/>
        <w:numPr>
          <w:ilvl w:val="0"/>
          <w:numId w:val="1"/>
        </w:num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  <w:r w:rsidRPr="00B408DA">
        <w:rPr>
          <w:rFonts w:ascii="Phetsarath OT" w:eastAsia="Phetsarath OT" w:hAnsi="Phetsarath OT" w:cs="Phetsarath OT" w:hint="cs"/>
          <w:b/>
          <w:bCs/>
          <w:szCs w:val="24"/>
          <w:cs/>
          <w:lang w:val="en-US" w:eastAsia="en-GB" w:bidi="lo-LA"/>
        </w:rPr>
        <w:t>ພະນັກງານອົງການຈັດຕັ້ງສາກົນ</w:t>
      </w:r>
      <w:r w:rsidRPr="00B408DA">
        <w:rPr>
          <w:rFonts w:ascii="Phetsarath OT" w:eastAsia="Phetsarath OT" w:hAnsi="Phetsarath OT" w:cs="Phetsarath OT"/>
          <w:b/>
          <w:bCs/>
          <w:szCs w:val="24"/>
          <w:cs/>
          <w:lang w:val="en-US"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ໝາຍເຖິງ</w:t>
      </w:r>
      <w:r w:rsidRPr="00B408DA">
        <w:rPr>
          <w:rFonts w:ascii="Phetsarath OT" w:eastAsia="Phetsarath OT" w:hAnsi="Phetsarath OT" w:cs="Phetsarath OT"/>
          <w:szCs w:val="24"/>
          <w:cs/>
          <w:lang w:val="en-US"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ພະນັກງານທີ່ໄດ້ຮັບການແຕ່ງຕັ້ງ</w:t>
      </w:r>
      <w:r w:rsidRPr="00B408DA">
        <w:rPr>
          <w:rFonts w:ascii="Phetsarath OT" w:eastAsia="Phetsarath OT" w:hAnsi="Phetsarath OT" w:cs="Phetsarath OT"/>
          <w:szCs w:val="24"/>
          <w:cs/>
          <w:lang w:val="en-US"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ຫຼື</w:t>
      </w:r>
      <w:r w:rsidRPr="00B408DA">
        <w:rPr>
          <w:rFonts w:ascii="Phetsarath OT" w:eastAsia="Phetsarath OT" w:hAnsi="Phetsarath OT" w:cs="Phetsarath OT"/>
          <w:szCs w:val="24"/>
          <w:cs/>
          <w:lang w:val="en-US"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ໄດ້ຮັບອະນຸຍາດຈາກອົງການຈັດຕັ້ງສາກົນໃດໜຶ່ງ</w:t>
      </w:r>
      <w:r w:rsidRPr="00B408DA">
        <w:rPr>
          <w:rFonts w:ascii="Phetsarath OT" w:eastAsia="Phetsarath OT" w:hAnsi="Phetsarath OT" w:cs="Phetsarath OT"/>
          <w:szCs w:val="24"/>
          <w:cs/>
          <w:lang w:val="en-US"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ໃຫ້ມາເຄື່ອນໄຫວວຽກງານ</w:t>
      </w:r>
      <w:r w:rsidR="00D07B6E"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ຢູ່</w:t>
      </w:r>
      <w:r w:rsidRPr="00B408DA">
        <w:rPr>
          <w:rFonts w:ascii="Phetsarath OT" w:eastAsia="Phetsarath OT" w:hAnsi="Phetsarath OT" w:cs="Phetsarath OT"/>
          <w:szCs w:val="24"/>
          <w:cs/>
          <w:lang w:val="en-US"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ສປປ</w:t>
      </w:r>
      <w:r w:rsidRPr="00B408DA">
        <w:rPr>
          <w:rFonts w:ascii="Phetsarath OT" w:eastAsia="Phetsarath OT" w:hAnsi="Phetsarath OT" w:cs="Phetsarath OT"/>
          <w:szCs w:val="24"/>
          <w:cs/>
          <w:lang w:val="en-US"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ລາວ</w:t>
      </w:r>
      <w:r w:rsidRPr="00B408DA">
        <w:rPr>
          <w:rFonts w:ascii="Phetsarath OT" w:eastAsia="Phetsarath OT" w:hAnsi="Phetsarath OT" w:cs="Phetsarath OT"/>
          <w:szCs w:val="24"/>
          <w:cs/>
          <w:lang w:val="en-US"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ໃນນາມອົງການນັ້ນ</w:t>
      </w:r>
      <w:r w:rsidR="00D07B6E" w:rsidRPr="00B408DA">
        <w:rPr>
          <w:rFonts w:ascii="Phetsarath OT" w:eastAsia="Phetsarath OT" w:hAnsi="Phetsarath OT" w:cs="Phetsarath OT" w:hint="cs"/>
          <w:szCs w:val="24"/>
          <w:cs/>
          <w:lang w:val="en-US" w:eastAsia="en-GB" w:bidi="lo-LA"/>
        </w:rPr>
        <w:t>;</w:t>
      </w:r>
    </w:p>
    <w:p w14:paraId="6BEEDE82" w14:textId="15C1BE81" w:rsidR="008A0141" w:rsidRPr="00B408DA" w:rsidRDefault="008A0141" w:rsidP="00D07B6E">
      <w:pPr>
        <w:pStyle w:val="ListParagraph"/>
        <w:numPr>
          <w:ilvl w:val="0"/>
          <w:numId w:val="1"/>
        </w:num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  <w:r w:rsidRPr="00B408DA">
        <w:rPr>
          <w:rFonts w:ascii="Phetsarath OT" w:eastAsia="Phetsarath OT" w:hAnsi="Phetsarath OT" w:cs="Phetsarath OT" w:hint="cs"/>
          <w:b/>
          <w:bCs/>
          <w:szCs w:val="24"/>
          <w:cs/>
          <w:lang w:eastAsia="en-GB" w:bidi="lo-LA"/>
        </w:rPr>
        <w:t>ບຸກ</w:t>
      </w:r>
      <w:r w:rsidRPr="005A5C9F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eastAsia="en-GB" w:bidi="lo-LA"/>
        </w:rPr>
        <w:t>ຄົນອື່ນທີ່ຢູ່ໃນການຄຸ້ມຄອງຂອງຕົນ</w:t>
      </w:r>
      <w:r w:rsidRPr="005A5C9F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 xml:space="preserve"> ໝາຍເຖິງ ຜົວ ຫຼື ເມຍ, ລູກ, ອ້າຍ, ເອື້ອຍ, ນ້ອງ</w:t>
      </w:r>
      <w:r w:rsidR="00043B91" w:rsidRPr="005A5C9F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 xml:space="preserve">, </w:t>
      </w:r>
      <w:r w:rsidRPr="005A5C9F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ຍາດພີ່</w:t>
      </w:r>
      <w:r w:rsidR="005A5C9F" w:rsidRPr="005A5C9F">
        <w:rPr>
          <w:rFonts w:ascii="Phetsarath OT" w:eastAsia="Phetsarath OT" w:hAnsi="Phetsarath OT" w:cs="Phetsarath OT"/>
          <w:szCs w:val="24"/>
          <w:lang w:val="fr-FR"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ນ້ອງ ແລະ ຜູ້ອື່ນ;</w:t>
      </w:r>
    </w:p>
    <w:p w14:paraId="45DB1358" w14:textId="520E9FCB" w:rsidR="008A0141" w:rsidRPr="00B408DA" w:rsidRDefault="008A0141" w:rsidP="00D07B6E">
      <w:pPr>
        <w:pStyle w:val="ListParagraph"/>
        <w:numPr>
          <w:ilvl w:val="0"/>
          <w:numId w:val="1"/>
        </w:num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  <w:r w:rsidRPr="00B408DA">
        <w:rPr>
          <w:rFonts w:ascii="Phetsarath OT" w:eastAsia="Phetsarath OT" w:hAnsi="Phetsarath OT" w:cs="Phetsarath OT" w:hint="cs"/>
          <w:b/>
          <w:bCs/>
          <w:szCs w:val="24"/>
          <w:cs/>
          <w:lang w:eastAsia="en-GB" w:bidi="lo-LA"/>
        </w:rPr>
        <w:t xml:space="preserve">ການຟອກເງິນທີ່ຕິດພັນກັບການສໍ້ລາດບັງຫຼວງ 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ໝາຍເຖິງ ການນໍາເອົາຊັບສິນທີ່ໄດ້ມາຈາກການສໍ້ລາດບັງຫຼວງ ໂດຍທາງກົງ ຫຼື ທາງອ້ອມ ໄປປ່ຽນຮູບ ຫຼື ປ່ຽນແປງທັງໝົດ ຫຼື ບາງສ່ວນ ໃຫ້ກາຍເປັນຊັບສິນທີ່ຖືກກົດໝາຍ ຫຼື ຮ່ວມຮຸ້ນໃນການລົງທຶນ;</w:t>
      </w:r>
    </w:p>
    <w:p w14:paraId="6D6A18FB" w14:textId="40965BC8" w:rsidR="009D2D51" w:rsidRPr="00B408DA" w:rsidRDefault="008A0141" w:rsidP="00D07B6E">
      <w:pPr>
        <w:pStyle w:val="ListParagraph"/>
        <w:numPr>
          <w:ilvl w:val="0"/>
          <w:numId w:val="1"/>
        </w:num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  <w:r w:rsidRPr="00B408DA">
        <w:rPr>
          <w:rFonts w:ascii="Phetsarath OT" w:eastAsia="Phetsarath OT" w:hAnsi="Phetsarath OT" w:cs="Phetsarath OT" w:hint="cs"/>
          <w:b/>
          <w:bCs/>
          <w:szCs w:val="24"/>
          <w:cs/>
          <w:lang w:eastAsia="en-GB" w:bidi="lo-LA"/>
        </w:rPr>
        <w:t xml:space="preserve">ມາດຕະການທາງກົດໝາຍ 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ໝາຍເຖິງ</w:t>
      </w:r>
      <w:r w:rsidRPr="00B408DA">
        <w:rPr>
          <w:rFonts w:ascii="Phetsarath OT" w:eastAsia="Phetsarath OT" w:hAnsi="Phetsarath OT" w:cs="Phetsarath OT" w:hint="cs"/>
          <w:b/>
          <w:bCs/>
          <w:szCs w:val="2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ການສຶກສາອົບຮົມ, ການລົງວິໄນ, ການປັບໃໝ, ການໃຊ້ແທນ</w:t>
      </w:r>
      <w:r w:rsidR="007265D0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ຄ່າເສຍຫາຍ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ທາງແພ່ງ ຫຼື ການລົງໂທດທາງອາຍາ</w:t>
      </w:r>
      <w:r w:rsidR="007265D0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;</w:t>
      </w:r>
    </w:p>
    <w:p w14:paraId="13B4F289" w14:textId="4251F78C" w:rsidR="009C5C1D" w:rsidRPr="00B408DA" w:rsidRDefault="009D59F3" w:rsidP="00D07B6E">
      <w:pPr>
        <w:pStyle w:val="ListParagraph"/>
        <w:numPr>
          <w:ilvl w:val="0"/>
          <w:numId w:val="1"/>
        </w:num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  <w:r w:rsidRPr="00B408D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ຜູ້</w:t>
      </w:r>
      <w:r w:rsidR="009D2D51" w:rsidRPr="00B408D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ໄດ້ຮັບມອບສິດ</w:t>
      </w:r>
      <w:r w:rsidRPr="00B408D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, ໜ້າທີ່</w:t>
      </w:r>
      <w:r w:rsidR="00D07B6E" w:rsidRPr="00B408D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ໃດໜຶ່ງ</w:t>
      </w:r>
      <w:r w:rsidR="009D2D51" w:rsidRPr="00B408D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ຈາກທາງການ </w:t>
      </w:r>
      <w:r w:rsidR="00D77EAB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ໝ</w:t>
      </w:r>
      <w:r w:rsidR="00934B21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າຍເຖ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ິ</w:t>
      </w:r>
      <w:r w:rsidR="009D2D51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ງ</w:t>
      </w:r>
      <w:r w:rsidR="009D2D51" w:rsidRPr="00B408D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9D2D51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ນາຍບ້ານ, ຮອງນາຍບ້ານ, ຜູ້ທີ່ຮັບຜິດຊອບ </w:t>
      </w:r>
      <w:r w:rsidR="00D77EAB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ຕາມຕໍາ</w:t>
      </w:r>
      <w:r w:rsidR="009D2D51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ແໜ່ງງານຂອງບ້ານ, </w:t>
      </w:r>
      <w:r w:rsidR="00926640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ນັກທຸລະກິດ ຫຼື </w:t>
      </w:r>
      <w:r w:rsidR="009D2D51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ຜູ</w:t>
      </w:r>
      <w:r w:rsidR="00C76230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້ປະກອບການ, ບຸກຄົນອື່</w:t>
      </w:r>
      <w:r w:rsidR="009D2D51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ນ</w:t>
      </w:r>
      <w:r w:rsidR="00A26C66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9D2D51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ທີ່ລັດມອບ</w:t>
      </w:r>
      <w:r w:rsidR="00D77EAB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ໝ</w:t>
      </w:r>
      <w:r w:rsidR="009D2D51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າຍໃຫ້ໄປປະຕິບັດວຽກງານການຈັດຕັ້ງຕ່າງໆ</w:t>
      </w:r>
      <w:r w:rsidR="009C5C1D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0081E306" w14:textId="70BDB096" w:rsidR="008A0141" w:rsidRPr="00B408DA" w:rsidRDefault="009C5C1D" w:rsidP="00D07B6E">
      <w:pPr>
        <w:pStyle w:val="ListParagraph"/>
        <w:numPr>
          <w:ilvl w:val="0"/>
          <w:numId w:val="1"/>
        </w:num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  <w:r w:rsidRPr="00B408D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ຜູ້ຖືກສືບສວນ-ສອບສວນ 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ໝາຍເຖິງ ພະນັກງານ, ບຸກຄົນ, ນິຕິບຸກຄົນ ຫຼື ການຈັດຕັ້ງ ທີ່ພົວພັນກັບຄະດີກ</w:t>
      </w:r>
      <w:r w:rsidR="00874E97">
        <w:rPr>
          <w:rFonts w:ascii="Phetsarath OT" w:eastAsia="Phetsarath OT" w:hAnsi="Phetsarath OT" w:cs="Phetsarath OT" w:hint="cs"/>
          <w:szCs w:val="24"/>
          <w:cs/>
          <w:lang w:bidi="lo-LA"/>
        </w:rPr>
        <w:t>ານສໍ້ລາດບັງຫຼວງ ເຊັ່ນ ຜູ້ຖືກສົງໄ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ສ, ຜູ້ຖືກຫາ, ຈໍາເລີຍ ແລະ ຜູ້ອື່ນ</w:t>
      </w:r>
      <w:r w:rsidR="00C76230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11EF1EAC" w14:textId="77777777" w:rsidR="008A0141" w:rsidRPr="00B408DA" w:rsidRDefault="008A0141" w:rsidP="00D07B6E">
      <w:pPr>
        <w:pStyle w:val="ListParagraph"/>
        <w:spacing w:after="0" w:line="240" w:lineRule="auto"/>
        <w:ind w:left="993" w:firstLine="708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</w:p>
    <w:p w14:paraId="0B22C351" w14:textId="15C1050D" w:rsidR="002753E2" w:rsidRPr="00B408DA" w:rsidRDefault="00D07B6E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ມາດຕາ 4 </w:t>
      </w:r>
      <w:r w:rsidR="004756C9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>(ໃໝ່) ນະໂຍບາຍ</w:t>
      </w:r>
      <w:r w:rsidR="00224C7C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>ຂອງລັດ</w:t>
      </w:r>
      <w:r w:rsidR="00615ACA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 ກ່ຽວກັບ</w:t>
      </w:r>
      <w:r w:rsidR="004756C9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>ວຽກງານ</w:t>
      </w:r>
      <w:r w:rsidR="00615ACA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>ຕ້ານການສໍ້ລາດບັງຫຼວງ</w:t>
      </w:r>
    </w:p>
    <w:p w14:paraId="59B732A4" w14:textId="22026FDF" w:rsidR="00DE6490" w:rsidRPr="00B408DA" w:rsidRDefault="00DE6490" w:rsidP="00D07B6E">
      <w:pPr>
        <w:tabs>
          <w:tab w:val="right" w:leader="dot" w:pos="9062"/>
        </w:tabs>
        <w:spacing w:after="0" w:line="240" w:lineRule="auto"/>
        <w:ind w:left="426" w:firstLine="567"/>
        <w:jc w:val="both"/>
        <w:outlineLvl w:val="0"/>
        <w:rPr>
          <w:rFonts w:ascii="Phetsarath OT" w:eastAsia="Phetsarath OT" w:hAnsi="Phetsarath OT"/>
          <w:spacing w:val="4"/>
          <w:lang w:val="fr-FR" w:bidi="lo-LA"/>
        </w:rPr>
      </w:pPr>
      <w:r w:rsidRPr="00B408DA">
        <w:rPr>
          <w:rFonts w:ascii="Phetsarath OT" w:eastAsia="Phetsarath OT" w:hAnsi="Phetsarath OT"/>
          <w:spacing w:val="4"/>
          <w:cs/>
          <w:lang w:val="en-US" w:bidi="lo-LA"/>
        </w:rPr>
        <w:t>ລ</w:t>
      </w:r>
      <w:r w:rsidRPr="00B408DA">
        <w:rPr>
          <w:rFonts w:ascii="Phetsarath OT" w:eastAsia="Phetsarath OT" w:hAnsi="Phetsarath OT" w:hint="cs"/>
          <w:spacing w:val="4"/>
          <w:cs/>
          <w:lang w:val="en-US" w:bidi="lo-LA"/>
        </w:rPr>
        <w:t>ັດ ສ້າງເງື່ອນໄຂ</w:t>
      </w:r>
      <w:r w:rsidR="00F73D7D" w:rsidRPr="00B408DA">
        <w:rPr>
          <w:rFonts w:ascii="Phetsarath OT" w:eastAsia="Phetsarath OT" w:hAnsi="Phetsarath OT" w:hint="cs"/>
          <w:spacing w:val="4"/>
          <w:cs/>
          <w:lang w:val="en-US" w:bidi="lo-LA"/>
        </w:rPr>
        <w:t xml:space="preserve"> ແລະ</w:t>
      </w:r>
      <w:r w:rsidRPr="00B408DA">
        <w:rPr>
          <w:rFonts w:ascii="Phetsarath OT" w:eastAsia="Phetsarath OT" w:hAnsi="Phetsarath OT" w:hint="cs"/>
          <w:spacing w:val="4"/>
          <w:cs/>
          <w:lang w:val="en-US" w:bidi="lo-LA"/>
        </w:rPr>
        <w:t xml:space="preserve"> ອຳນວຍຄວາມສະດວກ ໃຫ້ແກ</w:t>
      </w:r>
      <w:r w:rsidR="005A5C9F">
        <w:rPr>
          <w:rFonts w:ascii="Phetsarath OT" w:eastAsia="Phetsarath OT" w:hAnsi="Phetsarath OT" w:hint="cs"/>
          <w:spacing w:val="4"/>
          <w:cs/>
          <w:lang w:val="en-US" w:bidi="lo-LA"/>
        </w:rPr>
        <w:t>່ການເຄື່ອນໄຫວວຽກງານຕ້ານການສໍ້ລາດ</w:t>
      </w:r>
      <w:r w:rsidRPr="00B408DA">
        <w:rPr>
          <w:rFonts w:ascii="Phetsarath OT" w:eastAsia="Phetsarath OT" w:hAnsi="Phetsarath OT" w:hint="cs"/>
          <w:spacing w:val="4"/>
          <w:cs/>
          <w:lang w:val="en-US" w:bidi="lo-LA"/>
        </w:rPr>
        <w:t>ບັງຫຼວງ ດ້ວຍການວາງນະໂຍບາຍ, ກົດໝາຍ, ປະກອບບຸກຄະລາກ</w:t>
      </w:r>
      <w:r w:rsidR="00E36659" w:rsidRPr="00B408DA">
        <w:rPr>
          <w:rFonts w:ascii="Phetsarath OT" w:eastAsia="Phetsarath OT" w:hAnsi="Phetsarath OT" w:hint="cs"/>
          <w:spacing w:val="4"/>
          <w:cs/>
          <w:lang w:val="en-US" w:bidi="lo-LA"/>
        </w:rPr>
        <w:t xml:space="preserve">ອນ, ສະໜອງງົບປະມານ, ພາຫະນະ, ວັດຖູປະກອນ, ເຕັກນິກ, ເຕັກໂນໂລຊີ, </w:t>
      </w:r>
      <w:r w:rsidRPr="00B408DA">
        <w:rPr>
          <w:rFonts w:ascii="Phetsarath OT" w:eastAsia="Phetsarath OT" w:hAnsi="Phetsarath OT" w:hint="cs"/>
          <w:spacing w:val="4"/>
          <w:cs/>
          <w:lang w:val="en-US" w:bidi="lo-LA"/>
        </w:rPr>
        <w:t>ອາຄານ</w:t>
      </w:r>
      <w:r w:rsidR="00E36659" w:rsidRPr="00B408DA">
        <w:rPr>
          <w:rFonts w:ascii="Phetsarath OT" w:eastAsia="Phetsarath OT" w:hAnsi="Phetsarath OT" w:hint="cs"/>
          <w:spacing w:val="4"/>
          <w:cs/>
          <w:lang w:val="en-US" w:bidi="lo-LA"/>
        </w:rPr>
        <w:t xml:space="preserve"> ແລະ </w:t>
      </w:r>
      <w:r w:rsidRPr="00B408DA">
        <w:rPr>
          <w:rFonts w:ascii="Phetsarath OT" w:eastAsia="Phetsarath OT" w:hAnsi="Phetsarath OT" w:hint="cs"/>
          <w:spacing w:val="4"/>
          <w:cs/>
          <w:lang w:val="en-US" w:bidi="lo-LA"/>
        </w:rPr>
        <w:t>ສະຖານທີ່ເຮັດວຽກ ເພື່ອຮັບປະກັນໃຫ້</w:t>
      </w:r>
      <w:r w:rsidRPr="00B408DA">
        <w:rPr>
          <w:rFonts w:ascii="Phetsarath OT" w:eastAsia="Phetsarath OT" w:hAnsi="Phetsarath OT" w:hint="cs"/>
          <w:spacing w:val="-4"/>
          <w:cs/>
          <w:lang w:val="en-US" w:bidi="lo-LA"/>
        </w:rPr>
        <w:t>ການຈັດຕັ້ງປະຕິບັດວຽກງານດັ່ງກ່າວ ມີປະສິດທິພາບ ແລະ</w:t>
      </w:r>
      <w:r w:rsidR="00BB4804" w:rsidRPr="00B408DA">
        <w:rPr>
          <w:rFonts w:ascii="Phetsarath OT" w:eastAsia="Phetsarath OT" w:hAnsi="Phetsarath OT" w:hint="cs"/>
          <w:spacing w:val="-4"/>
          <w:cs/>
          <w:lang w:val="en-US" w:bidi="lo-LA"/>
        </w:rPr>
        <w:t xml:space="preserve"> </w:t>
      </w:r>
      <w:r w:rsidRPr="00B408DA">
        <w:rPr>
          <w:rFonts w:ascii="Phetsarath OT" w:eastAsia="Phetsarath OT" w:hAnsi="Phetsarath OT" w:hint="cs"/>
          <w:spacing w:val="-4"/>
          <w:cs/>
          <w:lang w:val="en-US" w:bidi="lo-LA"/>
        </w:rPr>
        <w:t>ປະສິດທິຜົນ</w:t>
      </w:r>
      <w:r w:rsidR="00184110" w:rsidRPr="00B408DA">
        <w:rPr>
          <w:rFonts w:ascii="Phetsarath OT" w:eastAsia="Phetsarath OT" w:hAnsi="Phetsarath OT" w:hint="cs"/>
          <w:spacing w:val="-4"/>
          <w:cs/>
          <w:lang w:val="en-US" w:bidi="lo-LA"/>
        </w:rPr>
        <w:t>.</w:t>
      </w:r>
      <w:r w:rsidRPr="00B408DA">
        <w:rPr>
          <w:rFonts w:ascii="Phetsarath OT" w:eastAsia="Phetsarath OT" w:hAnsi="Phetsarath OT" w:hint="cs"/>
          <w:spacing w:val="-4"/>
          <w:cs/>
          <w:lang w:val="en-US" w:bidi="lo-LA"/>
        </w:rPr>
        <w:t xml:space="preserve"> </w:t>
      </w:r>
    </w:p>
    <w:p w14:paraId="21722592" w14:textId="211CBA7B" w:rsidR="002753E2" w:rsidRPr="00B408DA" w:rsidRDefault="00DD12DC" w:rsidP="00D07B6E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/>
          <w:spacing w:val="4"/>
          <w:lang w:val="fr-FR" w:bidi="lo-LA"/>
        </w:rPr>
      </w:pPr>
      <w:r w:rsidRPr="00B408DA">
        <w:rPr>
          <w:rFonts w:ascii="Phetsarath OT" w:eastAsia="Phetsarath OT" w:hAnsi="Phetsarath OT" w:hint="cs"/>
          <w:cs/>
          <w:lang w:bidi="lo-LA"/>
        </w:rPr>
        <w:t xml:space="preserve"> </w:t>
      </w:r>
      <w:r w:rsidR="002753E2" w:rsidRPr="00B408DA">
        <w:rPr>
          <w:rFonts w:ascii="Phetsarath OT" w:eastAsia="Phetsarath OT" w:hAnsi="Phetsarath OT"/>
          <w:cs/>
          <w:lang w:bidi="lo-LA"/>
        </w:rPr>
        <w:t>ລັດ ເອົາໃຈໃສ່</w:t>
      </w:r>
      <w:r w:rsidR="002753E2" w:rsidRPr="00B408DA">
        <w:rPr>
          <w:rFonts w:ascii="Phetsarath OT" w:eastAsia="Phetsarath OT" w:hAnsi="Phetsarath OT" w:hint="cs"/>
          <w:cs/>
        </w:rPr>
        <w:t xml:space="preserve"> </w:t>
      </w:r>
      <w:r w:rsidR="002753E2" w:rsidRPr="00B408DA">
        <w:rPr>
          <w:rFonts w:ascii="Phetsarath OT" w:eastAsia="Phetsarath OT" w:hAnsi="Phetsarath OT"/>
          <w:cs/>
          <w:lang w:bidi="lo-LA"/>
        </w:rPr>
        <w:t>ໂຄສະນາ</w:t>
      </w:r>
      <w:r w:rsidR="002753E2" w:rsidRPr="00B408DA">
        <w:rPr>
          <w:rFonts w:ascii="Phetsarath OT" w:eastAsia="Phetsarath OT" w:hAnsi="Phetsarath OT"/>
          <w:lang w:val="fr-FR"/>
        </w:rPr>
        <w:t xml:space="preserve">, </w:t>
      </w:r>
      <w:r w:rsidR="002753E2" w:rsidRPr="00B408DA">
        <w:rPr>
          <w:rFonts w:ascii="Phetsarath OT" w:eastAsia="Phetsarath OT" w:hAnsi="Phetsarath OT"/>
          <w:cs/>
          <w:lang w:bidi="lo-LA"/>
        </w:rPr>
        <w:t>ສຶກສາອົບຮົມທົ່ວປວງຊົນ</w:t>
      </w:r>
      <w:r w:rsidR="002753E2" w:rsidRPr="00B408DA">
        <w:rPr>
          <w:rFonts w:ascii="Phetsarath OT" w:eastAsia="Phetsarath OT" w:hAnsi="Phetsarath OT" w:hint="cs"/>
          <w:cs/>
        </w:rPr>
        <w:t xml:space="preserve"> </w:t>
      </w:r>
      <w:r w:rsidR="002753E2" w:rsidRPr="00B408DA">
        <w:rPr>
          <w:rFonts w:ascii="Phetsarath OT" w:eastAsia="Phetsarath OT" w:hAnsi="Phetsarath OT"/>
          <w:cs/>
          <w:lang w:bidi="lo-LA"/>
        </w:rPr>
        <w:t>ດ້ວຍຫຼາຍຮູບການ ເພື່ອສ້າງຈິດສຳນຶກໃຫ້ສັງຄົມ</w:t>
      </w:r>
      <w:r w:rsidR="002753E2" w:rsidRPr="00B408DA">
        <w:rPr>
          <w:rFonts w:ascii="Phetsarath OT" w:eastAsia="Phetsarath OT" w:hAnsi="Phetsarath OT"/>
          <w:spacing w:val="-4"/>
          <w:cs/>
          <w:lang w:bidi="lo-LA"/>
        </w:rPr>
        <w:t>ເຫັນໄດ້ຜົນຮ້າຍ</w:t>
      </w:r>
      <w:r w:rsidR="00D07B6E" w:rsidRPr="00B408DA">
        <w:rPr>
          <w:rFonts w:ascii="Phetsarath OT" w:eastAsia="Phetsarath OT" w:hAnsi="Phetsarath OT" w:hint="cs"/>
          <w:spacing w:val="-4"/>
          <w:cs/>
          <w:lang w:bidi="lo-LA"/>
        </w:rPr>
        <w:t xml:space="preserve"> ແລະ </w:t>
      </w:r>
      <w:r w:rsidR="00D2427C" w:rsidRPr="00B408DA">
        <w:rPr>
          <w:rFonts w:ascii="Phetsarath OT" w:eastAsia="Phetsarath OT" w:hAnsi="Phetsarath OT" w:hint="cs"/>
          <w:spacing w:val="-4"/>
          <w:cs/>
          <w:lang w:val="fr-FR" w:bidi="lo-LA"/>
        </w:rPr>
        <w:t>ໄພອັນຕະລາຍ</w:t>
      </w:r>
      <w:r w:rsidR="002753E2" w:rsidRPr="00B408DA">
        <w:rPr>
          <w:rFonts w:ascii="Phetsarath OT" w:eastAsia="Phetsarath OT" w:hAnsi="Phetsarath OT"/>
          <w:spacing w:val="-4"/>
          <w:cs/>
          <w:lang w:bidi="lo-LA"/>
        </w:rPr>
        <w:t>ຂອງການ</w:t>
      </w:r>
      <w:r w:rsidR="002753E2" w:rsidRPr="00B408DA">
        <w:rPr>
          <w:rFonts w:ascii="Phetsarath OT" w:eastAsia="Phetsarath OT" w:hAnsi="Phetsarath OT" w:hint="cs"/>
          <w:spacing w:val="-4"/>
          <w:cs/>
          <w:lang w:bidi="lo-LA"/>
        </w:rPr>
        <w:t>ສໍ້ລາດບັງຫຼວງ</w:t>
      </w:r>
      <w:r w:rsidR="002753E2" w:rsidRPr="00B408DA">
        <w:rPr>
          <w:rFonts w:ascii="Phetsarath OT" w:eastAsia="Phetsarath OT" w:hAnsi="Phetsarath OT"/>
          <w:spacing w:val="-4"/>
          <w:cs/>
          <w:lang w:bidi="lo-LA"/>
        </w:rPr>
        <w:t xml:space="preserve"> ທີ່ກໍ</w:t>
      </w:r>
      <w:r w:rsidR="002753E2" w:rsidRPr="00B408DA">
        <w:rPr>
          <w:rFonts w:ascii="Phetsarath OT" w:eastAsia="Phetsarath OT" w:hAnsi="Phetsarath OT" w:hint="cs"/>
          <w:spacing w:val="-4"/>
          <w:cs/>
          <w:lang w:bidi="lo-LA"/>
        </w:rPr>
        <w:t>່</w:t>
      </w:r>
      <w:r w:rsidR="00D07B6E" w:rsidRPr="00B408DA">
        <w:rPr>
          <w:rFonts w:ascii="Phetsarath OT" w:eastAsia="Phetsarath OT" w:hAnsi="Phetsarath OT"/>
          <w:spacing w:val="-4"/>
          <w:cs/>
          <w:lang w:bidi="lo-LA"/>
        </w:rPr>
        <w:t>ຄວາມເສຍຫາຍຕໍ່ຄວາມໝັ້ນຄົງຂອ</w:t>
      </w:r>
      <w:r w:rsidR="00D07B6E" w:rsidRPr="00B408DA">
        <w:rPr>
          <w:rFonts w:ascii="Phetsarath OT" w:eastAsia="Phetsarath OT" w:hAnsi="Phetsarath OT" w:hint="cs"/>
          <w:spacing w:val="-4"/>
          <w:cs/>
          <w:lang w:bidi="lo-LA"/>
        </w:rPr>
        <w:t>ງ</w:t>
      </w:r>
      <w:r w:rsidR="002753E2" w:rsidRPr="00B408DA">
        <w:rPr>
          <w:rFonts w:ascii="Phetsarath OT" w:eastAsia="Phetsarath OT" w:hAnsi="Phetsarath OT"/>
          <w:spacing w:val="-4"/>
          <w:cs/>
          <w:lang w:bidi="lo-LA"/>
        </w:rPr>
        <w:t>ຊາດ</w:t>
      </w:r>
      <w:r w:rsidR="002753E2" w:rsidRPr="00B408DA">
        <w:rPr>
          <w:rFonts w:ascii="Phetsarath OT" w:eastAsia="Phetsarath OT" w:hAnsi="Phetsarath OT"/>
          <w:spacing w:val="-4"/>
          <w:lang w:val="fr-FR"/>
        </w:rPr>
        <w:t>,</w:t>
      </w:r>
      <w:r w:rsidR="002753E2" w:rsidRPr="00B408DA">
        <w:rPr>
          <w:rFonts w:ascii="Phetsarath OT" w:eastAsia="Phetsarath OT" w:hAnsi="Phetsarath OT"/>
          <w:cs/>
          <w:lang w:bidi="lo-LA"/>
        </w:rPr>
        <w:t>ຄວາມສະຫງົບ</w:t>
      </w:r>
      <w:r w:rsidR="00F73D7D" w:rsidRPr="00B408DA">
        <w:rPr>
          <w:rFonts w:ascii="Phetsarath OT" w:eastAsia="Phetsarath OT" w:hAnsi="Phetsarath OT" w:hint="cs"/>
          <w:cs/>
          <w:lang w:bidi="lo-LA"/>
        </w:rPr>
        <w:t>,</w:t>
      </w:r>
      <w:r w:rsidR="002753E2" w:rsidRPr="00B408DA">
        <w:rPr>
          <w:rFonts w:ascii="Phetsarath OT" w:eastAsia="Phetsarath OT" w:hAnsi="Phetsarath OT"/>
          <w:cs/>
          <w:lang w:bidi="lo-LA"/>
        </w:rPr>
        <w:t xml:space="preserve"> ຄວາມເປັນລະບຽບຮຽບຮ້ອຍຂອງສັງຄົມ</w:t>
      </w:r>
      <w:r w:rsidR="002753E2" w:rsidRPr="00B408DA">
        <w:rPr>
          <w:rFonts w:ascii="Phetsarath OT" w:eastAsia="Phetsarath OT" w:hAnsi="Phetsarath OT"/>
          <w:lang w:val="fr-FR"/>
        </w:rPr>
        <w:t xml:space="preserve"> </w:t>
      </w:r>
      <w:r w:rsidR="00F73D7D" w:rsidRPr="00B408DA">
        <w:rPr>
          <w:rFonts w:ascii="Phetsarath OT" w:eastAsia="Phetsarath OT" w:hAnsi="Phetsarath OT" w:hint="cs"/>
          <w:cs/>
          <w:lang w:val="fr-FR" w:bidi="lo-LA"/>
        </w:rPr>
        <w:t xml:space="preserve">ແລະ </w:t>
      </w:r>
      <w:r w:rsidR="002753E2" w:rsidRPr="00B408DA">
        <w:rPr>
          <w:rFonts w:ascii="Phetsarath OT" w:eastAsia="Phetsarath OT" w:hAnsi="Phetsarath OT"/>
          <w:cs/>
          <w:lang w:bidi="lo-LA"/>
        </w:rPr>
        <w:t>ລະບົບເສດຖະກິດຂອງຊາດ</w:t>
      </w:r>
      <w:r w:rsidR="002753E2" w:rsidRPr="00B408DA">
        <w:rPr>
          <w:rFonts w:ascii="Phetsarath OT" w:eastAsia="Phetsarath OT" w:hAnsi="Phetsarath OT" w:hint="cs"/>
          <w:cs/>
          <w:lang w:val="fr-FR" w:bidi="lo-LA"/>
        </w:rPr>
        <w:t>.</w:t>
      </w:r>
    </w:p>
    <w:p w14:paraId="644BEF5F" w14:textId="609CD140" w:rsidR="002822E1" w:rsidRPr="00B408DA" w:rsidRDefault="00DD12DC" w:rsidP="00D07B6E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/>
          <w:lang w:val="fr-FR"/>
        </w:rPr>
      </w:pPr>
      <w:r w:rsidRPr="00B408DA">
        <w:rPr>
          <w:rFonts w:ascii="Phetsarath OT" w:eastAsia="Phetsarath OT" w:hAnsi="Phetsarath OT" w:hint="cs"/>
          <w:cs/>
          <w:lang w:bidi="lo-LA"/>
        </w:rPr>
        <w:t xml:space="preserve"> </w:t>
      </w:r>
      <w:r w:rsidR="00184110" w:rsidRPr="00B408DA">
        <w:rPr>
          <w:rFonts w:ascii="Phetsarath OT" w:eastAsia="Phetsarath OT" w:hAnsi="Phetsarath OT"/>
          <w:cs/>
          <w:lang w:bidi="lo-LA"/>
        </w:rPr>
        <w:t>ລັດ ຊຸກຍູ້</w:t>
      </w:r>
      <w:r w:rsidR="00184110" w:rsidRPr="00B408DA">
        <w:rPr>
          <w:rFonts w:ascii="Phetsarath OT" w:eastAsia="Phetsarath OT" w:hAnsi="Phetsarath OT"/>
          <w:lang w:val="fr-FR"/>
        </w:rPr>
        <w:t xml:space="preserve">, </w:t>
      </w:r>
      <w:r w:rsidR="00184110" w:rsidRPr="00B408DA">
        <w:rPr>
          <w:rFonts w:ascii="Phetsarath OT" w:eastAsia="Phetsarath OT" w:hAnsi="Phetsarath OT"/>
          <w:cs/>
          <w:lang w:bidi="lo-LA"/>
        </w:rPr>
        <w:t>ສົ່ງເສີມ</w:t>
      </w:r>
      <w:r w:rsidR="00184110" w:rsidRPr="00B408DA">
        <w:rPr>
          <w:rFonts w:ascii="Phetsarath OT" w:eastAsia="Phetsarath OT" w:hAnsi="Phetsarath OT" w:hint="cs"/>
          <w:cs/>
        </w:rPr>
        <w:t xml:space="preserve"> </w:t>
      </w:r>
      <w:r w:rsidR="00184110" w:rsidRPr="00B408DA">
        <w:rPr>
          <w:rFonts w:ascii="Phetsarath OT" w:eastAsia="Phetsarath OT" w:hAnsi="Phetsarath OT"/>
          <w:cs/>
          <w:lang w:bidi="lo-LA"/>
        </w:rPr>
        <w:t>ບຸກຄົນ</w:t>
      </w:r>
      <w:r w:rsidR="00184110" w:rsidRPr="00B408DA">
        <w:rPr>
          <w:rFonts w:ascii="Phetsarath OT" w:eastAsia="Phetsarath OT" w:hAnsi="Phetsarath OT"/>
          <w:lang w:val="fr-FR"/>
        </w:rPr>
        <w:t xml:space="preserve">, </w:t>
      </w:r>
      <w:r w:rsidR="00184110" w:rsidRPr="00B408DA">
        <w:rPr>
          <w:rFonts w:ascii="Phetsarath OT" w:eastAsia="Phetsarath OT" w:hAnsi="Phetsarath OT"/>
          <w:cs/>
          <w:lang w:bidi="lo-LA"/>
        </w:rPr>
        <w:t>ນິຕິບຸກຄົນ ຫຼື ການຈັດຕັ້ງ ທຸກພາກສ່ວນ ເຂົ້າຮ່ວມໃນການເຄື່ອນໄຫວ</w:t>
      </w:r>
      <w:r w:rsidR="00184110" w:rsidRPr="00B408DA">
        <w:rPr>
          <w:rFonts w:ascii="Phetsarath OT" w:eastAsia="Phetsarath OT" w:hAnsi="Phetsarath OT" w:hint="cs"/>
          <w:cs/>
          <w:lang w:bidi="lo-LA"/>
        </w:rPr>
        <w:t>ວຽກງານຕ້ານການສໍ້ລາດບັງຫຼວງ</w:t>
      </w:r>
      <w:r w:rsidR="00184110" w:rsidRPr="00B408DA">
        <w:rPr>
          <w:rFonts w:ascii="Phetsarath OT" w:eastAsia="Phetsarath OT" w:hAnsi="Phetsarath OT"/>
          <w:cs/>
        </w:rPr>
        <w:t>.</w:t>
      </w:r>
    </w:p>
    <w:p w14:paraId="5C79FBB3" w14:textId="77777777" w:rsidR="002822E1" w:rsidRPr="00B408DA" w:rsidRDefault="002822E1" w:rsidP="00D07B6E">
      <w:pPr>
        <w:shd w:val="clear" w:color="auto" w:fill="FFFFFF"/>
        <w:spacing w:after="0" w:line="240" w:lineRule="auto"/>
        <w:jc w:val="both"/>
        <w:rPr>
          <w:rFonts w:ascii="Phetsarath OT" w:eastAsia="Phetsarath OT" w:hAnsi="Phetsarath OT"/>
          <w:lang w:val="fr-FR" w:bidi="lo-LA"/>
        </w:rPr>
      </w:pPr>
    </w:p>
    <w:p w14:paraId="59AF1AAC" w14:textId="151EA1D6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bookmarkStart w:id="28" w:name="_Toc136852442"/>
      <w:bookmarkStart w:id="29" w:name="_Toc136852663"/>
      <w:bookmarkStart w:id="30" w:name="_Toc136852997"/>
      <w:bookmarkStart w:id="31" w:name="_Toc136912666"/>
      <w:bookmarkStart w:id="32" w:name="_Toc136912996"/>
      <w:bookmarkStart w:id="33" w:name="_Toc136913999"/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="00A02DDA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>5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 xml:space="preserve"> </w:t>
      </w:r>
      <w:r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(ປັບປຸງ) 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>ຫຼັກການ</w:t>
      </w:r>
      <w:r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 </w:t>
      </w:r>
      <w:r w:rsidR="00A02DDA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>ກ່ຽວກັບວຽກງານ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>ຕ້ານການສໍ້ລາດບັງຫຼວງ</w:t>
      </w:r>
      <w:bookmarkEnd w:id="28"/>
      <w:bookmarkEnd w:id="29"/>
      <w:bookmarkEnd w:id="30"/>
      <w:bookmarkEnd w:id="31"/>
      <w:bookmarkEnd w:id="32"/>
      <w:bookmarkEnd w:id="33"/>
    </w:p>
    <w:p w14:paraId="6539CC3E" w14:textId="662AD4AD" w:rsidR="006C1DE1" w:rsidRPr="00B408DA" w:rsidRDefault="00D07B6E" w:rsidP="00D07B6E">
      <w:pPr>
        <w:spacing w:after="0" w:line="240" w:lineRule="auto"/>
        <w:ind w:left="273" w:firstLine="578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 </w:t>
      </w:r>
      <w:r w:rsidR="00F73D7D" w:rsidRPr="00B408DA">
        <w:rPr>
          <w:rFonts w:ascii="Phetsarath OT" w:eastAsia="Phetsarath OT" w:hAnsi="Phetsarath OT" w:hint="cs"/>
          <w:cs/>
          <w:lang w:eastAsia="en-GB" w:bidi="lo-LA"/>
        </w:rPr>
        <w:t>ວຽກງານ</w:t>
      </w:r>
      <w:r w:rsidR="002753E2" w:rsidRPr="00B408DA">
        <w:rPr>
          <w:rFonts w:ascii="Phetsarath OT" w:eastAsia="Phetsarath OT" w:hAnsi="Phetsarath OT" w:hint="eastAsia"/>
          <w:cs/>
          <w:lang w:eastAsia="en-GB" w:bidi="lo-LA"/>
        </w:rPr>
        <w:t>ຕ້ານການສໍ້ລາດບັງຫຼວງ</w:t>
      </w:r>
      <w:r w:rsidR="002753E2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F73D7D" w:rsidRPr="00B408DA">
        <w:rPr>
          <w:rFonts w:ascii="Phetsarath OT" w:eastAsia="Phetsarath OT" w:hAnsi="Phetsarath OT" w:hint="cs"/>
          <w:cs/>
          <w:lang w:eastAsia="en-GB" w:bidi="lo-LA"/>
        </w:rPr>
        <w:t>ໃຫ້ປະຕິບັດ</w:t>
      </w:r>
      <w:r w:rsidR="002753E2" w:rsidRPr="00B408DA">
        <w:rPr>
          <w:rFonts w:ascii="Phetsarath OT" w:eastAsia="Phetsarath OT" w:hAnsi="Phetsarath OT"/>
          <w:cs/>
          <w:lang w:eastAsia="en-GB" w:bidi="lo-LA"/>
        </w:rPr>
        <w:t>ຕາມຫຼັກການ ດັ່ງນີ້:</w:t>
      </w:r>
    </w:p>
    <w:p w14:paraId="3A314212" w14:textId="7DE586D6" w:rsidR="006C1DE1" w:rsidRPr="00B408DA" w:rsidRDefault="006C1DE1" w:rsidP="00D07B6E">
      <w:pPr>
        <w:pStyle w:val="ListParagraph"/>
        <w:numPr>
          <w:ilvl w:val="0"/>
          <w:numId w:val="2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trike/>
          <w:szCs w:val="24"/>
          <w:lang w:val="fr-FR" w:eastAsia="en-GB"/>
        </w:rPr>
      </w:pP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lastRenderedPageBreak/>
        <w:t>ສອດຄ່ອງກັບ</w:t>
      </w:r>
      <w:r w:rsidRPr="00B408DA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ແນວທາງ</w:t>
      </w:r>
      <w:r w:rsidRPr="00B408DA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ນະໂຍບາຍ</w:t>
      </w:r>
      <w:r w:rsidRPr="00B408DA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ລັດຖະທຳມະນູນ</w:t>
      </w:r>
      <w:r w:rsidRPr="00B408DA">
        <w:rPr>
          <w:rFonts w:ascii="Phetsarath OT" w:eastAsia="Phetsarath OT" w:hAnsi="Phetsarath OT" w:cs="Phetsarath OT" w:hint="cs"/>
          <w:szCs w:val="24"/>
          <w:cs/>
        </w:rPr>
        <w:t xml:space="preserve">, 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</w:t>
      </w:r>
      <w:r w:rsidRPr="00B408DA">
        <w:rPr>
          <w:rFonts w:ascii="Phetsarath OT" w:eastAsia="Phetsarath OT" w:hAnsi="Phetsarath OT" w:cs="Phetsarath OT" w:hint="cs"/>
          <w:szCs w:val="24"/>
          <w:cs/>
        </w:rPr>
        <w:t xml:space="preserve">, 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ສົນທິສັນຍາ</w:t>
      </w:r>
      <w:r w:rsidRPr="00B408DA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ທີ່</w:t>
      </w:r>
      <w:r w:rsidRPr="00B408DA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ສປປ</w:t>
      </w:r>
      <w:r w:rsidRPr="00B408DA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ລາວ</w:t>
      </w:r>
      <w:r w:rsidRPr="00B408DA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ເປັນພາຄີ</w:t>
      </w:r>
      <w:r w:rsidRPr="00B408DA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B408DA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ສັນຍາສາກົນ</w:t>
      </w:r>
      <w:r w:rsidR="002D3F54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ທີ່ກ່ຽວຂ້ອງ</w:t>
      </w:r>
      <w:r w:rsidRPr="00B408DA">
        <w:rPr>
          <w:rFonts w:ascii="Phetsarath OT" w:eastAsia="Phetsarath OT" w:hAnsi="Phetsarath OT" w:cs="Phetsarath OT"/>
          <w:szCs w:val="24"/>
          <w:lang w:val="fr-FR"/>
        </w:rPr>
        <w:t>;</w:t>
      </w:r>
    </w:p>
    <w:p w14:paraId="72F63885" w14:textId="32EDC067" w:rsidR="006C1DE1" w:rsidRPr="00B408DA" w:rsidRDefault="006C1DE1" w:rsidP="00D07B6E">
      <w:pPr>
        <w:pStyle w:val="ListParagraph"/>
        <w:numPr>
          <w:ilvl w:val="0"/>
          <w:numId w:val="2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trike/>
          <w:spacing w:val="-6"/>
          <w:szCs w:val="24"/>
          <w:lang w:val="fr-FR" w:eastAsia="en-GB"/>
        </w:rPr>
      </w:pPr>
      <w:r w:rsidRPr="00B408D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ຮັບປະກັນການປົກປ້ອງສິດ</w:t>
      </w:r>
      <w:r w:rsidRPr="00B408DA">
        <w:rPr>
          <w:rFonts w:ascii="Phetsarath OT" w:eastAsia="Phetsarath OT" w:hAnsi="Phetsarath OT" w:cs="Phetsarath OT"/>
          <w:spacing w:val="-6"/>
          <w:szCs w:val="24"/>
          <w:cs/>
        </w:rPr>
        <w:t xml:space="preserve"> </w:t>
      </w:r>
      <w:r w:rsidRPr="00B408D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B408DA">
        <w:rPr>
          <w:rFonts w:ascii="Phetsarath OT" w:eastAsia="Phetsarath OT" w:hAnsi="Phetsarath OT" w:cs="Phetsarath OT"/>
          <w:spacing w:val="-6"/>
          <w:szCs w:val="24"/>
          <w:cs/>
        </w:rPr>
        <w:t xml:space="preserve"> </w:t>
      </w:r>
      <w:r w:rsidRPr="00B408D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ຜົນປະໂຫຍດອັນຊອບທໍາຂອງ</w:t>
      </w:r>
      <w:r w:rsidRPr="00B408DA">
        <w:rPr>
          <w:rFonts w:ascii="Phetsarath OT" w:eastAsia="Phetsarath OT" w:hAnsi="Phetsarath OT" w:cs="Phetsarath OT" w:hint="cs"/>
          <w:spacing w:val="-6"/>
          <w:szCs w:val="24"/>
          <w:cs/>
        </w:rPr>
        <w:t xml:space="preserve"> </w:t>
      </w:r>
      <w:r w:rsidRPr="00B408D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ບຸກຄົນ</w:t>
      </w:r>
      <w:r w:rsidRPr="00B408DA">
        <w:rPr>
          <w:rFonts w:ascii="Phetsarath OT" w:eastAsia="Phetsarath OT" w:hAnsi="Phetsarath OT" w:cs="Phetsarath OT"/>
          <w:spacing w:val="-6"/>
          <w:szCs w:val="24"/>
          <w:lang w:val="fr-FR"/>
        </w:rPr>
        <w:t xml:space="preserve">, </w:t>
      </w:r>
      <w:r w:rsidRPr="00B408D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ນິຕິບຸກຄົນ</w:t>
      </w:r>
      <w:r w:rsidRPr="00B408DA">
        <w:rPr>
          <w:rFonts w:ascii="Phetsarath OT" w:eastAsia="Phetsarath OT" w:hAnsi="Phetsarath OT" w:cs="Phetsarath OT"/>
          <w:spacing w:val="-6"/>
          <w:szCs w:val="24"/>
          <w:cs/>
        </w:rPr>
        <w:t xml:space="preserve"> </w:t>
      </w:r>
      <w:r w:rsidRPr="00B408D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ຫຼື</w:t>
      </w:r>
      <w:r w:rsidRPr="00B408DA">
        <w:rPr>
          <w:rFonts w:ascii="Phetsarath OT" w:eastAsia="Phetsarath OT" w:hAnsi="Phetsarath OT" w:cs="Phetsarath OT"/>
          <w:spacing w:val="-6"/>
          <w:szCs w:val="24"/>
          <w:cs/>
        </w:rPr>
        <w:t xml:space="preserve"> </w:t>
      </w:r>
      <w:r w:rsidRPr="00B408D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ການຈັດຕັ້ງ</w:t>
      </w:r>
      <w:r w:rsidRPr="00B408DA">
        <w:rPr>
          <w:rFonts w:ascii="Phetsarath OT" w:eastAsia="Phetsarath OT" w:hAnsi="Phetsarath OT" w:cs="Phetsarath OT"/>
          <w:spacing w:val="-6"/>
          <w:szCs w:val="24"/>
          <w:lang w:val="fr-FR"/>
        </w:rPr>
        <w:t>;</w:t>
      </w:r>
    </w:p>
    <w:p w14:paraId="445149EE" w14:textId="53334045" w:rsidR="002753E2" w:rsidRPr="00B408DA" w:rsidRDefault="002753E2" w:rsidP="00D07B6E">
      <w:pPr>
        <w:pStyle w:val="ListParagraph"/>
        <w:numPr>
          <w:ilvl w:val="0"/>
          <w:numId w:val="2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trike/>
          <w:spacing w:val="-6"/>
          <w:szCs w:val="24"/>
          <w:lang w:val="fr-FR" w:eastAsia="en-GB"/>
        </w:rPr>
      </w:pPr>
      <w:r w:rsidRPr="00B408DA">
        <w:rPr>
          <w:rFonts w:ascii="Phetsarath OT" w:eastAsia="Phetsarath OT" w:hAnsi="Phetsarath OT" w:cs="Phetsarath OT" w:hint="cs"/>
          <w:spacing w:val="-6"/>
          <w:szCs w:val="24"/>
          <w:cs/>
          <w:lang w:val="fr-FR" w:eastAsia="en-GB" w:bidi="lo-LA"/>
        </w:rPr>
        <w:t>ດໍາເນີນການ</w:t>
      </w:r>
      <w:r w:rsidR="00892AAD" w:rsidRPr="00B408DA">
        <w:rPr>
          <w:rFonts w:ascii="Phetsarath OT" w:eastAsia="Phetsarath OT" w:hAnsi="Phetsarath OT" w:cs="Phetsarath OT" w:hint="cs"/>
          <w:spacing w:val="-6"/>
          <w:szCs w:val="24"/>
          <w:cs/>
          <w:lang w:val="en-US" w:bidi="lo-LA"/>
        </w:rPr>
        <w:t>ສະກັດກັ້ນ, ການ</w:t>
      </w:r>
      <w:r w:rsidRPr="00B408DA">
        <w:rPr>
          <w:rFonts w:ascii="Phetsarath OT" w:eastAsia="Phetsarath OT" w:hAnsi="Phetsarath OT" w:cs="Phetsarath OT" w:hint="cs"/>
          <w:spacing w:val="-6"/>
          <w:szCs w:val="24"/>
          <w:cs/>
          <w:lang w:val="fr-FR" w:eastAsia="en-GB" w:bidi="lo-LA"/>
        </w:rPr>
        <w:t xml:space="preserve">ກວດກາ, </w:t>
      </w:r>
      <w:r w:rsidR="00F73D7D" w:rsidRPr="00B408DA">
        <w:rPr>
          <w:rFonts w:ascii="Phetsarath OT" w:eastAsia="Phetsarath OT" w:hAnsi="Phetsarath OT" w:cs="Phetsarath OT" w:hint="cs"/>
          <w:spacing w:val="-6"/>
          <w:szCs w:val="24"/>
          <w:cs/>
          <w:lang w:val="fr-FR" w:eastAsia="en-GB" w:bidi="lo-LA"/>
        </w:rPr>
        <w:t>ການ</w:t>
      </w:r>
      <w:r w:rsidR="000B4957" w:rsidRPr="00B408DA">
        <w:rPr>
          <w:rFonts w:ascii="Phetsarath OT" w:eastAsia="Phetsarath OT" w:hAnsi="Phetsarath OT" w:cs="Phetsarath OT" w:hint="cs"/>
          <w:spacing w:val="-6"/>
          <w:szCs w:val="24"/>
          <w:cs/>
          <w:lang w:eastAsia="en-GB" w:bidi="lo-LA"/>
        </w:rPr>
        <w:t>ສືບສວນ</w:t>
      </w:r>
      <w:r w:rsidR="000B4957" w:rsidRPr="00B408DA">
        <w:rPr>
          <w:rFonts w:ascii="Phetsarath OT" w:eastAsia="Phetsarath OT" w:hAnsi="Phetsarath OT" w:cs="Phetsarath OT"/>
          <w:spacing w:val="-6"/>
          <w:szCs w:val="24"/>
          <w:cs/>
          <w:lang w:eastAsia="en-GB" w:bidi="lo-LA"/>
        </w:rPr>
        <w:t>-</w:t>
      </w:r>
      <w:r w:rsidR="00892AAD" w:rsidRPr="00B408DA">
        <w:rPr>
          <w:rFonts w:ascii="Phetsarath OT" w:eastAsia="Phetsarath OT" w:hAnsi="Phetsarath OT" w:cs="Phetsarath OT" w:hint="cs"/>
          <w:spacing w:val="-6"/>
          <w:szCs w:val="24"/>
          <w:cs/>
          <w:lang w:eastAsia="en-GB" w:bidi="lo-LA"/>
        </w:rPr>
        <w:t>ສອບສວນ</w:t>
      </w:r>
      <w:r w:rsidR="00F73D7D" w:rsidRPr="00B408DA">
        <w:rPr>
          <w:rFonts w:ascii="Phetsarath OT" w:eastAsia="Phetsarath OT" w:hAnsi="Phetsarath OT" w:cs="Phetsarath OT" w:hint="cs"/>
          <w:spacing w:val="-6"/>
          <w:szCs w:val="24"/>
          <w:cs/>
          <w:lang w:val="en-US" w:bidi="lo-LA"/>
        </w:rPr>
        <w:t xml:space="preserve"> ແລະ ການນໍາໃຊ້ມາດຕະການທາງກົດໝາຍ</w:t>
      </w:r>
      <w:r w:rsidR="007F1A4B" w:rsidRPr="00B408DA">
        <w:rPr>
          <w:rFonts w:ascii="Phetsarath OT" w:eastAsia="Phetsarath OT" w:hAnsi="Phetsarath OT" w:cs="Phetsarath OT" w:hint="cs"/>
          <w:spacing w:val="-6"/>
          <w:szCs w:val="24"/>
          <w:cs/>
          <w:lang w:val="en-US" w:bidi="lo-LA"/>
        </w:rPr>
        <w:t xml:space="preserve"> ແລະ ການປະຕິບັດຄໍາຕັດສີນຂອງສານ</w:t>
      </w:r>
      <w:r w:rsidR="00892AAD" w:rsidRPr="00B408DA">
        <w:rPr>
          <w:rFonts w:ascii="Phetsarath OT" w:eastAsia="Phetsarath OT" w:hAnsi="Phetsarath OT" w:cs="Phetsarath OT" w:hint="cs"/>
          <w:spacing w:val="-6"/>
          <w:szCs w:val="24"/>
          <w:cs/>
          <w:lang w:val="en-US" w:bidi="lo-LA"/>
        </w:rPr>
        <w:t xml:space="preserve"> </w:t>
      </w:r>
      <w:r w:rsidR="006C1DE1" w:rsidRPr="00B408DA">
        <w:rPr>
          <w:rFonts w:ascii="Phetsarath OT" w:eastAsia="Phetsarath OT" w:hAnsi="Phetsarath OT" w:cs="Phetsarath OT" w:hint="cs"/>
          <w:spacing w:val="-6"/>
          <w:szCs w:val="24"/>
          <w:cs/>
          <w:lang w:val="fr-FR" w:eastAsia="en-GB" w:bidi="lo-LA"/>
        </w:rPr>
        <w:t xml:space="preserve">ໃຫ້ຖືກຕ້ອງ, </w:t>
      </w:r>
      <w:r w:rsidR="00B32FC9" w:rsidRPr="00B408DA">
        <w:rPr>
          <w:rFonts w:ascii="Phetsarath OT" w:eastAsia="Phetsarath OT" w:hAnsi="Phetsarath OT" w:cs="Phetsarath OT" w:hint="cs"/>
          <w:spacing w:val="-6"/>
          <w:szCs w:val="24"/>
          <w:cs/>
          <w:lang w:val="fr-FR" w:eastAsia="en-GB" w:bidi="lo-LA"/>
        </w:rPr>
        <w:t>ທັນການ</w:t>
      </w:r>
      <w:r w:rsidR="00F84338" w:rsidRPr="00B408DA">
        <w:rPr>
          <w:rFonts w:ascii="Phetsarath OT" w:eastAsia="Phetsarath OT" w:hAnsi="Phetsarath OT" w:cs="Phetsarath OT" w:hint="cs"/>
          <w:spacing w:val="-6"/>
          <w:szCs w:val="24"/>
          <w:cs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cs="Phetsarath OT" w:hint="cs"/>
          <w:spacing w:val="-6"/>
          <w:szCs w:val="24"/>
          <w:cs/>
          <w:lang w:val="fr-FR" w:eastAsia="en-GB" w:bidi="lo-LA"/>
        </w:rPr>
        <w:t>ເຂັ້ມງວດ</w:t>
      </w:r>
      <w:r w:rsidR="000B4957" w:rsidRPr="00B408DA">
        <w:rPr>
          <w:rFonts w:ascii="Phetsarath OT" w:eastAsia="Phetsarath OT" w:hAnsi="Phetsarath OT" w:cs="Phetsarath OT" w:hint="cs"/>
          <w:spacing w:val="-6"/>
          <w:szCs w:val="24"/>
          <w:cs/>
          <w:lang w:val="fr-FR" w:eastAsia="en-GB" w:bidi="lo-LA"/>
        </w:rPr>
        <w:t>, ຍຸຕິທໍາ, ໂປ່ງໃສ</w:t>
      </w:r>
      <w:r w:rsidR="00800737" w:rsidRPr="00B408DA">
        <w:rPr>
          <w:rFonts w:ascii="Phetsarath OT" w:eastAsia="Phetsarath OT" w:hAnsi="Phetsarath OT" w:cs="Phetsarath OT" w:hint="cs"/>
          <w:spacing w:val="-6"/>
          <w:szCs w:val="24"/>
          <w:cs/>
          <w:lang w:val="fr-FR" w:eastAsia="en-GB" w:bidi="lo-LA"/>
        </w:rPr>
        <w:t xml:space="preserve"> </w:t>
      </w:r>
      <w:r w:rsidR="000B4957" w:rsidRPr="00B408DA">
        <w:rPr>
          <w:rFonts w:ascii="Phetsarath OT" w:eastAsia="Phetsarath OT" w:hAnsi="Phetsarath OT" w:cs="Phetsarath OT" w:hint="cs"/>
          <w:spacing w:val="-6"/>
          <w:szCs w:val="24"/>
          <w:cs/>
          <w:lang w:val="fr-FR" w:eastAsia="en-GB" w:bidi="lo-LA"/>
        </w:rPr>
        <w:t>ແລະ ສາມາດກວດສອບໄດ້</w:t>
      </w:r>
      <w:r w:rsidR="000B4957" w:rsidRPr="00B408DA">
        <w:rPr>
          <w:rFonts w:ascii="Phetsarath OT" w:eastAsia="Phetsarath OT" w:hAnsi="Phetsarath OT" w:cs="Phetsarath OT" w:hint="cs"/>
          <w:spacing w:val="-6"/>
          <w:szCs w:val="24"/>
          <w:cs/>
          <w:lang w:eastAsia="en-GB" w:bidi="lo-LA"/>
        </w:rPr>
        <w:t>;</w:t>
      </w:r>
      <w:r w:rsidRPr="00B408DA">
        <w:rPr>
          <w:rFonts w:ascii="Phetsarath OT" w:eastAsia="Phetsarath OT" w:hAnsi="Phetsarath OT" w:cs="Phetsarath OT" w:hint="cs"/>
          <w:spacing w:val="-6"/>
          <w:szCs w:val="24"/>
          <w:cs/>
          <w:lang w:val="fr-FR" w:eastAsia="en-GB" w:bidi="lo-LA"/>
        </w:rPr>
        <w:t xml:space="preserve"> </w:t>
      </w:r>
    </w:p>
    <w:p w14:paraId="67B4270E" w14:textId="77777777" w:rsidR="002753E2" w:rsidRPr="00B408DA" w:rsidRDefault="002753E2" w:rsidP="00D07B6E">
      <w:pPr>
        <w:pStyle w:val="ListParagraph"/>
        <w:numPr>
          <w:ilvl w:val="0"/>
          <w:numId w:val="2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fr-FR" w:eastAsia="en-GB"/>
        </w:rPr>
      </w:pPr>
      <w:r w:rsidRPr="00B408DA">
        <w:rPr>
          <w:rFonts w:ascii="Phetsarath OT" w:eastAsia="Phetsarath OT" w:hAnsi="Phetsarath OT" w:cs="Phetsarath OT" w:hint="cs"/>
          <w:spacing w:val="-2"/>
          <w:szCs w:val="24"/>
          <w:cs/>
          <w:lang w:eastAsia="en-GB" w:bidi="lo-LA"/>
        </w:rPr>
        <w:t>ມີສ່ວນຮ່ວມຂອງອົງການຈັດຕັ້ງທຸກຂັ້ນ ລວມທັງສື່ມວນຊົນ ແລະ ພົນລະເມືອງ;</w:t>
      </w:r>
    </w:p>
    <w:p w14:paraId="054B3049" w14:textId="65FB0150" w:rsidR="002753E2" w:rsidRPr="00B408DA" w:rsidRDefault="002753E2" w:rsidP="00D07B6E">
      <w:pPr>
        <w:pStyle w:val="ListParagraph"/>
        <w:numPr>
          <w:ilvl w:val="0"/>
          <w:numId w:val="2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fr-FR" w:eastAsia="en-GB"/>
        </w:rPr>
      </w:pP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ຮັບປະກັນ</w:t>
      </w:r>
      <w:r w:rsidRPr="00B408DA">
        <w:rPr>
          <w:rFonts w:ascii="Phetsarath OT" w:eastAsia="Phetsarath OT" w:hAnsi="Phetsarath OT" w:cs="Phetsarath OT"/>
          <w:szCs w:val="2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ບໍ່ໃຫ້ມີການແຊກແຊງ</w:t>
      </w:r>
      <w:r w:rsidRPr="00B408DA">
        <w:rPr>
          <w:rFonts w:ascii="Phetsarath OT" w:eastAsia="Phetsarath OT" w:hAnsi="Phetsarath OT" w:cs="Phetsarath OT"/>
          <w:szCs w:val="24"/>
          <w:lang w:val="fr-FR" w:eastAsia="en-GB"/>
        </w:rPr>
        <w:t xml:space="preserve">, 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ຂັດຂວາງ</w:t>
      </w:r>
      <w:r w:rsidRPr="00B408DA">
        <w:rPr>
          <w:rFonts w:ascii="Phetsarath OT" w:eastAsia="Phetsarath OT" w:hAnsi="Phetsarath OT" w:cs="Phetsarath OT"/>
          <w:szCs w:val="2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ຫຼື</w:t>
      </w:r>
      <w:r w:rsidRPr="00B408DA">
        <w:rPr>
          <w:rFonts w:ascii="Phetsarath OT" w:eastAsia="Phetsarath OT" w:hAnsi="Phetsarath OT" w:cs="Phetsarath OT"/>
          <w:szCs w:val="24"/>
          <w:cs/>
          <w:lang w:eastAsia="en-GB" w:bidi="lo-LA"/>
        </w:rPr>
        <w:t xml:space="preserve"> </w:t>
      </w:r>
      <w:r w:rsidR="00F73D7D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 xml:space="preserve">ນາບຂູ່ 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ຈາກ</w:t>
      </w:r>
      <w:r w:rsidR="002D3F54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ບຸກຄົນ</w:t>
      </w:r>
      <w:r w:rsidRPr="00B408DA">
        <w:rPr>
          <w:rFonts w:ascii="Phetsarath OT" w:eastAsia="Phetsarath OT" w:hAnsi="Phetsarath OT" w:cs="Phetsarath OT"/>
          <w:szCs w:val="2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ຫຼື</w:t>
      </w:r>
      <w:r w:rsidRPr="00B408DA">
        <w:rPr>
          <w:rFonts w:ascii="Phetsarath OT" w:eastAsia="Phetsarath OT" w:hAnsi="Phetsarath OT" w:cs="Phetsarath OT"/>
          <w:szCs w:val="2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ການຈັດຕັ້ງໃດໜຶ່ງ</w:t>
      </w:r>
      <w:r w:rsidRPr="00B408DA">
        <w:rPr>
          <w:rFonts w:ascii="Phetsarath OT" w:eastAsia="Phetsarath OT" w:hAnsi="Phetsarath OT" w:cs="Phetsarath OT"/>
          <w:szCs w:val="24"/>
          <w:lang w:val="fr-FR" w:eastAsia="en-GB"/>
        </w:rPr>
        <w:t>;</w:t>
      </w:r>
    </w:p>
    <w:p w14:paraId="3C9DDE5F" w14:textId="3FC7FCA2" w:rsidR="00410AA9" w:rsidRPr="00B408DA" w:rsidRDefault="002753E2" w:rsidP="00D07B6E">
      <w:pPr>
        <w:pStyle w:val="ListParagraph"/>
        <w:numPr>
          <w:ilvl w:val="0"/>
          <w:numId w:val="2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fr-FR" w:eastAsia="en-GB"/>
        </w:rPr>
      </w:pPr>
      <w:r w:rsidRPr="00B408DA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ໃຫ້ການຮ່ວມມື</w:t>
      </w:r>
      <w:r w:rsidRPr="00B408DA">
        <w:rPr>
          <w:rFonts w:ascii="Phetsarath OT" w:eastAsia="Phetsarath OT" w:hAnsi="Phetsarath OT" w:cs="Phetsarath OT"/>
          <w:spacing w:val="-4"/>
          <w:szCs w:val="24"/>
          <w:lang w:val="fr-FR" w:eastAsia="en-GB"/>
        </w:rPr>
        <w:t xml:space="preserve">, </w:t>
      </w:r>
      <w:r w:rsidRPr="00B408DA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ສ້າງເງື່ອນໄຂ</w:t>
      </w:r>
      <w:r w:rsidRPr="00B408DA">
        <w:rPr>
          <w:rFonts w:ascii="Phetsarath OT" w:eastAsia="Phetsarath OT" w:hAnsi="Phetsarath OT" w:cs="Phetsarath OT"/>
          <w:spacing w:val="-4"/>
          <w:szCs w:val="2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ແລະ</w:t>
      </w:r>
      <w:r w:rsidRPr="00B408DA">
        <w:rPr>
          <w:rFonts w:ascii="Phetsarath OT" w:eastAsia="Phetsarath OT" w:hAnsi="Phetsarath OT" w:cs="Phetsarath OT"/>
          <w:spacing w:val="-4"/>
          <w:szCs w:val="2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ອໍານວຍຄວາມສະດວກ</w:t>
      </w:r>
      <w:r w:rsidR="002D3F54" w:rsidRPr="00B408DA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ໃຫ້ແກ່ການກວດກາ ແລະ</w:t>
      </w:r>
      <w:r w:rsidRPr="00B408DA">
        <w:rPr>
          <w:rFonts w:ascii="Phetsarath OT" w:eastAsia="Phetsarath OT" w:hAnsi="Phetsarath OT" w:cs="Phetsarath OT"/>
          <w:spacing w:val="-4"/>
          <w:szCs w:val="24"/>
          <w:cs/>
          <w:lang w:eastAsia="en-GB" w:bidi="lo-LA"/>
        </w:rPr>
        <w:t xml:space="preserve"> </w:t>
      </w:r>
      <w:r w:rsidR="00CA35D7" w:rsidRPr="00B408DA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ສືບ</w:t>
      </w:r>
      <w:r w:rsidR="00814C0F" w:rsidRPr="00814C0F">
        <w:rPr>
          <w:rFonts w:ascii="Phetsarath OT" w:eastAsia="Phetsarath OT" w:hAnsi="Phetsarath OT" w:cs="Phetsarath OT"/>
          <w:spacing w:val="-4"/>
          <w:szCs w:val="24"/>
          <w:lang w:val="fr-FR" w:eastAsia="en-GB" w:bidi="lo-LA"/>
        </w:rPr>
        <w:t xml:space="preserve">  </w:t>
      </w:r>
      <w:r w:rsidR="00814C0F">
        <w:rPr>
          <w:rFonts w:ascii="Phetsarath OT" w:eastAsia="Phetsarath OT" w:hAnsi="Phetsarath OT" w:cs="Phetsarath OT"/>
          <w:spacing w:val="-4"/>
          <w:szCs w:val="24"/>
          <w:lang w:val="fr-FR"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ສວນ</w:t>
      </w:r>
      <w:r w:rsidRPr="00B408DA">
        <w:rPr>
          <w:rFonts w:ascii="Phetsarath OT" w:eastAsia="Phetsarath OT" w:hAnsi="Phetsarath OT" w:cs="Phetsarath OT"/>
          <w:spacing w:val="-2"/>
          <w:szCs w:val="24"/>
          <w:cs/>
          <w:lang w:eastAsia="en-GB" w:bidi="lo-LA"/>
        </w:rPr>
        <w:t>-</w:t>
      </w:r>
      <w:r w:rsidRPr="00B408DA">
        <w:rPr>
          <w:rFonts w:ascii="Phetsarath OT" w:eastAsia="Phetsarath OT" w:hAnsi="Phetsarath OT" w:cs="Phetsarath OT" w:hint="cs"/>
          <w:spacing w:val="-2"/>
          <w:szCs w:val="24"/>
          <w:cs/>
          <w:lang w:eastAsia="en-GB" w:bidi="lo-LA"/>
        </w:rPr>
        <w:t>ສອບສວນ ການສໍ້ລາດບັງຫຼວງ.</w:t>
      </w:r>
    </w:p>
    <w:p w14:paraId="32D7338B" w14:textId="77777777" w:rsidR="00410AA9" w:rsidRPr="007A199C" w:rsidRDefault="00410AA9" w:rsidP="00D07B6E">
      <w:pPr>
        <w:pStyle w:val="ListParagraph"/>
        <w:tabs>
          <w:tab w:val="left" w:pos="1276"/>
        </w:tabs>
        <w:spacing w:after="0" w:line="240" w:lineRule="auto"/>
        <w:ind w:left="993"/>
        <w:jc w:val="both"/>
        <w:rPr>
          <w:rFonts w:ascii="Phetsarath OT" w:eastAsia="Phetsarath OT" w:hAnsi="Phetsarath OT" w:cs="Phetsarath OT"/>
          <w:szCs w:val="24"/>
          <w:lang w:val="fr-FR" w:eastAsia="en-GB"/>
        </w:rPr>
      </w:pPr>
    </w:p>
    <w:p w14:paraId="73EDDBC5" w14:textId="0036205E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bookmarkStart w:id="34" w:name="_Toc136852444"/>
      <w:bookmarkStart w:id="35" w:name="_Toc136852665"/>
      <w:bookmarkStart w:id="36" w:name="_Toc136852999"/>
      <w:bookmarkStart w:id="37" w:name="_Toc136912668"/>
      <w:bookmarkStart w:id="38" w:name="_Toc136912998"/>
      <w:bookmarkStart w:id="39" w:name="_Toc136914001"/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="00A02DDA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>6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 xml:space="preserve"> (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ປັບປຸງ</w:t>
      </w:r>
      <w:r w:rsidR="002D3F54" w:rsidRPr="00B408DA">
        <w:rPr>
          <w:rFonts w:ascii="Phetsarath OT" w:eastAsia="Phetsarath OT" w:hAnsi="Phetsarath OT"/>
          <w:b/>
          <w:bCs/>
          <w:cs/>
          <w:lang w:val="en-US" w:bidi="lo-LA"/>
        </w:rPr>
        <w:t>)</w:t>
      </w:r>
      <w:r w:rsidR="002D3F54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 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ພັນທະ</w:t>
      </w:r>
      <w:r w:rsidR="00C220B3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>ໃນ</w:t>
      </w:r>
      <w:r w:rsidR="00224C7C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>ການ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>ຕ້ານການສໍ້ລາດບັງຫຼວງ</w:t>
      </w:r>
      <w:bookmarkEnd w:id="34"/>
      <w:bookmarkEnd w:id="35"/>
      <w:bookmarkEnd w:id="36"/>
      <w:bookmarkEnd w:id="37"/>
      <w:bookmarkEnd w:id="38"/>
      <w:bookmarkEnd w:id="39"/>
    </w:p>
    <w:p w14:paraId="52B76696" w14:textId="290A6237" w:rsidR="00E86FF8" w:rsidRPr="00B408DA" w:rsidRDefault="00DD12DC" w:rsidP="00D07B6E">
      <w:pPr>
        <w:spacing w:after="0" w:line="240" w:lineRule="auto"/>
        <w:ind w:left="426" w:firstLine="425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</w:t>
      </w:r>
      <w:r w:rsidR="00772DCA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</w:t>
      </w:r>
      <w:r w:rsidR="00E86FF8"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ອົງການຈັດຕັ້ງຂອງ</w:t>
      </w:r>
      <w:r w:rsidR="00FF0288" w:rsidRPr="00B408DA">
        <w:rPr>
          <w:rFonts w:ascii="Phetsarath OT" w:eastAsia="Phetsarath OT" w:hAnsi="Phetsarath OT"/>
          <w:spacing w:val="-6"/>
          <w:lang w:val="fr-FR" w:eastAsia="en-GB" w:bidi="lo-LA"/>
        </w:rPr>
        <w:t xml:space="preserve"> </w:t>
      </w:r>
      <w:r w:rsidR="00E86FF8"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ພັກ</w:t>
      </w:r>
      <w:r w:rsidR="00E86FF8" w:rsidRPr="00B408DA">
        <w:rPr>
          <w:rFonts w:ascii="Phetsarath OT" w:eastAsia="Phetsarath OT" w:hAnsi="Phetsarath OT"/>
          <w:spacing w:val="-6"/>
          <w:lang w:val="fr-FR" w:eastAsia="en-GB"/>
        </w:rPr>
        <w:t xml:space="preserve">, </w:t>
      </w:r>
      <w:r w:rsidR="00E86FF8"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ລັດ</w:t>
      </w:r>
      <w:r w:rsidR="00E86FF8" w:rsidRPr="00B408DA">
        <w:rPr>
          <w:rFonts w:ascii="Phetsarath OT" w:eastAsia="Phetsarath OT" w:hAnsi="Phetsarath OT"/>
          <w:spacing w:val="-6"/>
          <w:lang w:val="fr-FR" w:eastAsia="en-GB"/>
        </w:rPr>
        <w:t xml:space="preserve">, </w:t>
      </w:r>
      <w:r w:rsidR="00E86FF8"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ແນວລາວສ້າງຊາດ</w:t>
      </w:r>
      <w:r w:rsidR="00E86FF8" w:rsidRPr="00B408DA">
        <w:rPr>
          <w:rFonts w:ascii="Phetsarath OT" w:eastAsia="Phetsarath OT" w:hAnsi="Phetsarath OT"/>
          <w:spacing w:val="-6"/>
          <w:lang w:val="fr-FR" w:eastAsia="en-GB"/>
        </w:rPr>
        <w:t xml:space="preserve">, </w:t>
      </w:r>
      <w:r w:rsidR="00E86FF8"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ສະຫະພັນນັກຮົບເກົ່າລາວ</w:t>
      </w:r>
      <w:r w:rsidR="00E86FF8" w:rsidRPr="00B408DA">
        <w:rPr>
          <w:rFonts w:ascii="Phetsarath OT" w:eastAsia="Phetsarath OT" w:hAnsi="Phetsarath OT"/>
          <w:spacing w:val="-6"/>
          <w:cs/>
          <w:lang w:eastAsia="en-GB" w:bidi="lo-LA"/>
        </w:rPr>
        <w:t xml:space="preserve">, </w:t>
      </w:r>
      <w:r w:rsidR="00E86FF8"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ອົງການຈັດຕັ້ງມະຫາຊົນ</w:t>
      </w:r>
      <w:r w:rsidR="00E86FF8" w:rsidRPr="00B408DA">
        <w:rPr>
          <w:rFonts w:ascii="Phetsarath OT" w:eastAsia="Phetsarath OT" w:hAnsi="Phetsarath OT"/>
          <w:spacing w:val="-6"/>
          <w:lang w:val="fr-FR" w:eastAsia="en-GB"/>
        </w:rPr>
        <w:t>,</w:t>
      </w:r>
      <w:r w:rsidR="00E86FF8" w:rsidRPr="00B408DA">
        <w:rPr>
          <w:rFonts w:ascii="Phetsarath OT" w:eastAsia="Phetsarath OT" w:hAnsi="Phetsarath OT"/>
          <w:lang w:val="fr-FR" w:eastAsia="en-GB"/>
        </w:rPr>
        <w:t xml:space="preserve"> </w:t>
      </w:r>
      <w:r w:rsidR="00E86FF8" w:rsidRPr="00B408DA">
        <w:rPr>
          <w:rFonts w:ascii="Phetsarath OT" w:eastAsia="Phetsarath OT" w:hAnsi="Phetsarath OT" w:hint="eastAsia"/>
          <w:cs/>
          <w:lang w:eastAsia="en-GB" w:bidi="lo-LA"/>
        </w:rPr>
        <w:t>ອົງການຈັດຕັ້ງສັງຄົມ</w:t>
      </w:r>
      <w:r w:rsidR="00E86FF8" w:rsidRPr="00B408DA">
        <w:rPr>
          <w:rFonts w:ascii="Phetsarath OT" w:eastAsia="Phetsarath OT" w:hAnsi="Phetsarath OT"/>
          <w:lang w:val="fr-FR" w:eastAsia="en-GB"/>
        </w:rPr>
        <w:t xml:space="preserve">, </w:t>
      </w:r>
      <w:r w:rsidR="00E86FF8" w:rsidRPr="00B408DA">
        <w:rPr>
          <w:rFonts w:ascii="Phetsarath OT" w:eastAsia="Phetsarath OT" w:hAnsi="Phetsarath OT" w:hint="eastAsia"/>
          <w:cs/>
          <w:lang w:eastAsia="en-GB" w:bidi="lo-LA"/>
        </w:rPr>
        <w:t>ວິສາຫະກິດ</w:t>
      </w:r>
      <w:r w:rsidR="00E86FF8" w:rsidRPr="00B408DA">
        <w:rPr>
          <w:rFonts w:ascii="Phetsarath OT" w:eastAsia="Phetsarath OT" w:hAnsi="Phetsarath OT"/>
          <w:lang w:val="fr-FR" w:eastAsia="en-GB"/>
        </w:rPr>
        <w:t xml:space="preserve">, </w:t>
      </w:r>
      <w:r w:rsidR="00E86FF8" w:rsidRPr="00B408DA">
        <w:rPr>
          <w:rFonts w:ascii="Phetsarath OT" w:eastAsia="Phetsarath OT" w:hAnsi="Phetsarath OT" w:hint="cs"/>
          <w:cs/>
          <w:lang w:eastAsia="en-GB" w:bidi="lo-LA"/>
        </w:rPr>
        <w:t>ສຳນັກງານຜູ້ຕາງໜ້າແຫ່ງ ສປປ ລາວ ປະຈໍາຢູ່ຕ່າງປະເທດ</w:t>
      </w:r>
      <w:r w:rsidR="009B402D" w:rsidRPr="00B408DA">
        <w:rPr>
          <w:rFonts w:ascii="Phetsarath OT" w:eastAsia="Phetsarath OT" w:hAnsi="Phetsarath OT" w:hint="cs"/>
          <w:cs/>
          <w:lang w:eastAsia="en-GB" w:bidi="lo-LA"/>
        </w:rPr>
        <w:t xml:space="preserve">, </w:t>
      </w:r>
      <w:r w:rsidR="00E86FF8" w:rsidRPr="00B408DA">
        <w:rPr>
          <w:rFonts w:ascii="Phetsarath OT" w:eastAsia="Phetsarath OT" w:hAnsi="Phetsarath OT" w:hint="eastAsia"/>
          <w:cs/>
          <w:lang w:eastAsia="en-GB" w:bidi="lo-LA"/>
        </w:rPr>
        <w:t>ອົງການຈັດ</w:t>
      </w:r>
      <w:r w:rsidR="002D3F54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E86FF8" w:rsidRPr="00B408DA">
        <w:rPr>
          <w:rFonts w:ascii="Phetsarath OT" w:eastAsia="Phetsarath OT" w:hAnsi="Phetsarath OT" w:hint="eastAsia"/>
          <w:cs/>
          <w:lang w:eastAsia="en-GB" w:bidi="lo-LA"/>
        </w:rPr>
        <w:t>ຕັ້ງສາກົນ</w:t>
      </w:r>
      <w:r w:rsidR="00E86FF8" w:rsidRPr="00B408DA">
        <w:rPr>
          <w:rFonts w:ascii="Phetsarath OT" w:eastAsia="Phetsarath OT" w:hAnsi="Phetsarath OT"/>
          <w:lang w:val="fr-FR" w:eastAsia="en-GB"/>
        </w:rPr>
        <w:t xml:space="preserve">, </w:t>
      </w:r>
      <w:r w:rsidR="00E86FF8" w:rsidRPr="00B408DA">
        <w:rPr>
          <w:rFonts w:ascii="Phetsarath OT" w:eastAsia="Phetsarath OT" w:hAnsi="Phetsarath OT" w:hint="eastAsia"/>
          <w:cs/>
          <w:lang w:eastAsia="en-GB" w:bidi="lo-LA"/>
        </w:rPr>
        <w:t>ສື່ມວນຊົນ</w:t>
      </w:r>
      <w:r w:rsidR="00E86FF8" w:rsidRPr="00B408DA">
        <w:rPr>
          <w:rFonts w:ascii="Phetsarath OT" w:eastAsia="Phetsarath OT" w:hAnsi="Phetsarath OT"/>
          <w:cs/>
          <w:lang w:eastAsia="en-GB" w:bidi="lo-LA"/>
        </w:rPr>
        <w:t xml:space="preserve"> ແລະ ພົນລະເມືອງ </w:t>
      </w:r>
      <w:r w:rsidR="00E86FF8" w:rsidRPr="00B408DA">
        <w:rPr>
          <w:rFonts w:ascii="Phetsarath OT" w:eastAsia="Phetsarath OT" w:hAnsi="Phetsarath OT" w:hint="eastAsia"/>
          <w:cs/>
          <w:lang w:eastAsia="en-GB" w:bidi="lo-LA"/>
        </w:rPr>
        <w:t>ມີພັນທະ</w:t>
      </w:r>
      <w:r w:rsidR="00D93F1B" w:rsidRPr="00B408DA">
        <w:rPr>
          <w:rFonts w:ascii="Phetsarath OT" w:eastAsia="Phetsarath OT" w:hAnsi="Phetsarath OT" w:hint="eastAsia"/>
          <w:spacing w:val="-2"/>
          <w:cs/>
          <w:lang w:eastAsia="en-GB" w:bidi="lo-LA"/>
        </w:rPr>
        <w:t>ຮ່ວມມື</w:t>
      </w:r>
      <w:r w:rsidR="00EB01DC" w:rsidRPr="00B408DA">
        <w:rPr>
          <w:rFonts w:ascii="Phetsarath OT" w:eastAsia="Phetsarath OT" w:hAnsi="Phetsarath OT" w:hint="cs"/>
          <w:spacing w:val="-2"/>
          <w:cs/>
          <w:lang w:eastAsia="en-GB" w:bidi="lo-LA"/>
        </w:rPr>
        <w:t xml:space="preserve"> </w:t>
      </w:r>
      <w:r w:rsidR="00E86FF8" w:rsidRPr="00B408DA">
        <w:rPr>
          <w:rFonts w:ascii="Phetsarath OT" w:eastAsia="Phetsarath OT" w:hAnsi="Phetsarath OT" w:hint="eastAsia"/>
          <w:cs/>
          <w:lang w:eastAsia="en-GB" w:bidi="lo-LA"/>
        </w:rPr>
        <w:t>ໃນ</w:t>
      </w:r>
      <w:r w:rsidR="00E86FF8" w:rsidRPr="00B408DA">
        <w:rPr>
          <w:rFonts w:ascii="Phetsarath OT" w:eastAsia="Phetsarath OT" w:hAnsi="Phetsarath OT" w:hint="eastAsia"/>
          <w:spacing w:val="-2"/>
          <w:cs/>
          <w:lang w:eastAsia="en-GB" w:bidi="lo-LA"/>
        </w:rPr>
        <w:t>ການເຄື່ອນໄຫວສະກັດກັ້ນ</w:t>
      </w:r>
      <w:r w:rsidR="00E86FF8" w:rsidRPr="00B408DA">
        <w:rPr>
          <w:rFonts w:ascii="Phetsarath OT" w:eastAsia="Phetsarath OT" w:hAnsi="Phetsarath OT"/>
          <w:spacing w:val="-2"/>
          <w:cs/>
          <w:lang w:eastAsia="en-GB" w:bidi="lo-LA"/>
        </w:rPr>
        <w:t xml:space="preserve"> ແລະ ຕ້ານ</w:t>
      </w:r>
      <w:r w:rsidR="00E86FF8" w:rsidRPr="00B408DA">
        <w:rPr>
          <w:rFonts w:ascii="Phetsarath OT" w:eastAsia="Phetsarath OT" w:hAnsi="Phetsarath OT" w:hint="eastAsia"/>
          <w:spacing w:val="-2"/>
          <w:cs/>
          <w:lang w:eastAsia="en-GB" w:bidi="lo-LA"/>
        </w:rPr>
        <w:t>ການສໍ້ລາດບັງຫຼວງ</w:t>
      </w:r>
      <w:r w:rsidR="00E86FF8" w:rsidRPr="00B408DA">
        <w:rPr>
          <w:rFonts w:ascii="Phetsarath OT" w:eastAsia="Phetsarath OT" w:hAnsi="Phetsarath OT"/>
          <w:spacing w:val="-2"/>
          <w:cs/>
          <w:lang w:eastAsia="en-GB" w:bidi="lo-LA"/>
        </w:rPr>
        <w:t xml:space="preserve"> </w:t>
      </w:r>
      <w:r w:rsidR="00E86FF8" w:rsidRPr="00B408DA">
        <w:rPr>
          <w:rFonts w:ascii="Phetsarath OT" w:eastAsia="Phetsarath OT" w:hAnsi="Phetsarath OT" w:hint="eastAsia"/>
          <w:spacing w:val="-2"/>
          <w:cs/>
          <w:lang w:eastAsia="en-GB" w:bidi="lo-LA"/>
        </w:rPr>
        <w:t>ດ້ວຍການ</w:t>
      </w:r>
      <w:r w:rsidR="00E86FF8" w:rsidRPr="00B408DA">
        <w:rPr>
          <w:rFonts w:ascii="Phetsarath OT" w:eastAsia="Phetsarath OT" w:hAnsi="Phetsarath OT"/>
          <w:spacing w:val="-2"/>
          <w:lang w:val="fr-FR" w:eastAsia="en-GB"/>
        </w:rPr>
        <w:t xml:space="preserve"> </w:t>
      </w:r>
      <w:r w:rsidR="00E86FF8" w:rsidRPr="00B408DA">
        <w:rPr>
          <w:rFonts w:ascii="Phetsarath OT" w:eastAsia="Phetsarath OT" w:hAnsi="Phetsarath OT" w:hint="cs"/>
          <w:spacing w:val="-2"/>
          <w:cs/>
          <w:lang w:val="fr-FR" w:eastAsia="en-GB" w:bidi="lo-LA"/>
        </w:rPr>
        <w:t xml:space="preserve">ລາຍງານ, </w:t>
      </w:r>
      <w:r w:rsidR="00E86FF8" w:rsidRPr="00B408DA">
        <w:rPr>
          <w:rFonts w:ascii="Phetsarath OT" w:eastAsia="Phetsarath OT" w:hAnsi="Phetsarath OT" w:hint="eastAsia"/>
          <w:spacing w:val="-2"/>
          <w:cs/>
          <w:lang w:eastAsia="en-GB" w:bidi="lo-LA"/>
        </w:rPr>
        <w:t>ອໍານວຍຄວາມສະດວກ</w:t>
      </w:r>
      <w:r w:rsidR="00E86FF8" w:rsidRPr="00B408DA">
        <w:rPr>
          <w:rFonts w:ascii="Phetsarath OT" w:eastAsia="Phetsarath OT" w:hAnsi="Phetsarath OT"/>
          <w:spacing w:val="-2"/>
          <w:lang w:val="fr-FR" w:eastAsia="en-GB"/>
        </w:rPr>
        <w:t>,</w:t>
      </w:r>
      <w:r w:rsidR="00E86FF8" w:rsidRPr="00B408DA">
        <w:rPr>
          <w:rFonts w:ascii="Phetsarath OT" w:eastAsia="Phetsarath OT" w:hAnsi="Phetsarath OT"/>
          <w:spacing w:val="-6"/>
          <w:cs/>
          <w:lang w:eastAsia="en-GB" w:bidi="lo-LA"/>
        </w:rPr>
        <w:t xml:space="preserve"> </w:t>
      </w:r>
      <w:r w:rsidR="00E86FF8"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ສະໜອງຂໍ້ມູນ</w:t>
      </w:r>
      <w:r w:rsidR="00E86FF8"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, </w:t>
      </w:r>
      <w:r w:rsidR="00E86FF8"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ຫຼັກຖານ</w:t>
      </w:r>
      <w:r w:rsidR="00E86FF8"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</w:t>
      </w:r>
      <w:r w:rsidR="00E86FF8"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ຢ່າງຖືກຕ້ອງ</w:t>
      </w:r>
      <w:r w:rsidR="002811F9"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>, ຊັດເຈນ</w:t>
      </w:r>
      <w:r w:rsidR="00E86FF8" w:rsidRPr="00B408DA">
        <w:rPr>
          <w:rFonts w:ascii="Phetsarath OT" w:eastAsia="Phetsarath OT" w:hAnsi="Phetsarath OT"/>
          <w:spacing w:val="-6"/>
          <w:cs/>
          <w:lang w:eastAsia="en-GB" w:bidi="lo-LA"/>
        </w:rPr>
        <w:t xml:space="preserve"> </w:t>
      </w:r>
      <w:r w:rsidR="00E86FF8"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ແລະ ທັນການ </w:t>
      </w:r>
      <w:r w:rsidR="00E86FF8"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ໃຫ້ແກ່ອົງການ</w:t>
      </w:r>
      <w:r w:rsidR="00E86FF8"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>ຕ້ານການສໍ້ລາດບັງຫຼວງ.</w:t>
      </w:r>
    </w:p>
    <w:p w14:paraId="34331A11" w14:textId="77777777" w:rsidR="005772D7" w:rsidRPr="007A199C" w:rsidRDefault="005772D7" w:rsidP="00D07B6E">
      <w:pPr>
        <w:spacing w:after="0" w:line="240" w:lineRule="auto"/>
        <w:ind w:left="426" w:firstLine="425"/>
        <w:jc w:val="both"/>
        <w:rPr>
          <w:rFonts w:ascii="Phetsarath OT" w:eastAsia="Phetsarath OT" w:hAnsi="Phetsarath OT"/>
          <w:lang w:val="fr-FR" w:eastAsia="en-GB" w:bidi="lo-LA"/>
        </w:rPr>
      </w:pPr>
    </w:p>
    <w:p w14:paraId="2A5E3D71" w14:textId="7604D2A4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bookmarkStart w:id="40" w:name="_Toc136852445"/>
      <w:bookmarkStart w:id="41" w:name="_Toc136852666"/>
      <w:bookmarkStart w:id="42" w:name="_Toc136853000"/>
      <w:bookmarkStart w:id="43" w:name="_Toc136912669"/>
      <w:bookmarkStart w:id="44" w:name="_Toc136912999"/>
      <w:bookmarkStart w:id="45" w:name="_Toc136914002"/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="00495CB3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>7</w:t>
      </w:r>
      <w:r w:rsidR="002D3F54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 </w:t>
      </w:r>
      <w:r w:rsidR="005C455E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>(ປັບປຸງ)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 xml:space="preserve"> 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ການປົກປ້ອງ</w:t>
      </w:r>
      <w:bookmarkEnd w:id="40"/>
      <w:bookmarkEnd w:id="41"/>
      <w:bookmarkEnd w:id="42"/>
      <w:bookmarkEnd w:id="43"/>
      <w:bookmarkEnd w:id="44"/>
      <w:bookmarkEnd w:id="45"/>
      <w:r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 </w:t>
      </w:r>
    </w:p>
    <w:p w14:paraId="2EE074D9" w14:textId="125972A4" w:rsidR="00E86FF8" w:rsidRPr="00B408DA" w:rsidRDefault="00DD12DC" w:rsidP="00D07B6E">
      <w:pPr>
        <w:spacing w:after="0" w:line="240" w:lineRule="auto"/>
        <w:ind w:left="426" w:firstLine="425"/>
        <w:jc w:val="both"/>
        <w:rPr>
          <w:rFonts w:ascii="Phetsarath OT" w:eastAsia="Phetsarath OT" w:hAnsi="Phetsarath OT"/>
          <w:lang w:val="fr-FR" w:bidi="lo-LA"/>
        </w:rPr>
      </w:pPr>
      <w:r w:rsidRPr="00B408DA">
        <w:rPr>
          <w:rFonts w:ascii="Phetsarath OT" w:eastAsia="Phetsarath OT" w:hAnsi="Phetsarath OT" w:hint="cs"/>
          <w:cs/>
          <w:lang w:val="fr-FR" w:bidi="lo-LA"/>
        </w:rPr>
        <w:t xml:space="preserve"> </w:t>
      </w:r>
      <w:r w:rsidR="00772DCA">
        <w:rPr>
          <w:rFonts w:ascii="Phetsarath OT" w:eastAsia="Phetsarath OT" w:hAnsi="Phetsarath OT" w:hint="cs"/>
          <w:cs/>
          <w:lang w:val="fr-FR" w:bidi="lo-LA"/>
        </w:rPr>
        <w:t xml:space="preserve"> </w:t>
      </w:r>
      <w:r w:rsidR="00E86FF8" w:rsidRPr="00B408DA">
        <w:rPr>
          <w:rFonts w:ascii="Phetsarath OT" w:eastAsia="Phetsarath OT" w:hAnsi="Phetsarath OT" w:hint="cs"/>
          <w:cs/>
          <w:lang w:val="fr-FR" w:bidi="lo-LA"/>
        </w:rPr>
        <w:t>ລັດ ປົກປ້ອງ</w:t>
      </w:r>
      <w:r w:rsidR="00DE0F9B" w:rsidRPr="00B408DA">
        <w:rPr>
          <w:rFonts w:ascii="Phetsarath OT" w:eastAsia="Phetsarath OT" w:hAnsi="Phetsarath OT" w:hint="cs"/>
          <w:cs/>
          <w:lang w:val="fr-FR" w:bidi="lo-LA"/>
        </w:rPr>
        <w:t xml:space="preserve"> </w:t>
      </w:r>
      <w:r w:rsidR="00E86FF8" w:rsidRPr="00B408DA">
        <w:rPr>
          <w:rFonts w:ascii="Phetsarath OT" w:eastAsia="Phetsarath OT" w:hAnsi="Phetsarath OT" w:hint="cs"/>
          <w:cs/>
          <w:lang w:val="fr-FR" w:bidi="lo-LA"/>
        </w:rPr>
        <w:t>ພະນັກງານ ທີ່</w:t>
      </w:r>
      <w:r w:rsidR="00F73D7D" w:rsidRPr="00B408DA">
        <w:rPr>
          <w:rFonts w:ascii="Phetsarath OT" w:eastAsia="Phetsarath OT" w:hAnsi="Phetsarath OT" w:hint="cs"/>
          <w:cs/>
          <w:lang w:val="fr-FR" w:bidi="lo-LA"/>
        </w:rPr>
        <w:t>ເຮັດວຽກງານ</w:t>
      </w:r>
      <w:r w:rsidR="00E86FF8" w:rsidRPr="00B408DA">
        <w:rPr>
          <w:rFonts w:ascii="Phetsarath OT" w:eastAsia="Phetsarath OT" w:hAnsi="Phetsarath OT" w:hint="cs"/>
          <w:cs/>
          <w:lang w:val="fr-FR" w:bidi="lo-LA"/>
        </w:rPr>
        <w:t>ຕ້ານການສໍ້ລາດບັງຫຼວງ</w:t>
      </w:r>
      <w:r w:rsidR="00F73D7D" w:rsidRPr="00B408DA">
        <w:rPr>
          <w:rFonts w:ascii="Phetsarath OT" w:eastAsia="Phetsarath OT" w:hAnsi="Phetsarath OT" w:hint="cs"/>
          <w:cs/>
          <w:lang w:val="fr-FR" w:bidi="lo-LA"/>
        </w:rPr>
        <w:t>, ເຈົ້າໜ້າທີ່ສືບສວນ-ສອບສວນຄະດີການສໍ້ລາດບັງຫຼວງ</w:t>
      </w:r>
      <w:r w:rsidR="00E86FF8" w:rsidRPr="00B408DA">
        <w:rPr>
          <w:rFonts w:ascii="Phetsarath OT" w:eastAsia="Phetsarath OT" w:hAnsi="Phetsarath OT" w:hint="cs"/>
          <w:cs/>
          <w:lang w:val="fr-FR" w:bidi="lo-LA"/>
        </w:rPr>
        <w:t xml:space="preserve"> ລວມທັງ</w:t>
      </w:r>
      <w:r w:rsidR="005C455E" w:rsidRPr="00B408DA">
        <w:rPr>
          <w:rFonts w:ascii="Phetsarath OT" w:eastAsia="Phetsarath OT" w:hAnsi="Phetsarath OT" w:hint="cs"/>
          <w:cs/>
          <w:lang w:val="fr-FR" w:bidi="lo-LA"/>
        </w:rPr>
        <w:t xml:space="preserve"> </w:t>
      </w:r>
      <w:r w:rsidR="00E86FF8" w:rsidRPr="00B408DA">
        <w:rPr>
          <w:rFonts w:ascii="Phetsarath OT" w:eastAsia="Phetsarath OT" w:hAnsi="Phetsarath OT" w:hint="cs"/>
          <w:cs/>
          <w:lang w:val="fr-FR" w:bidi="lo-LA"/>
        </w:rPr>
        <w:t>ຜູ້ເຂົ້າຮ່ວມໃນວຽກງານດັ່ງກ່າວ ເຊັ່ນ ຜູ້ລາຍງານ, ຜູ້ໃຫ້</w:t>
      </w:r>
      <w:r w:rsidR="002D3F54" w:rsidRPr="00B408DA">
        <w:rPr>
          <w:rFonts w:ascii="Phetsarath OT" w:eastAsia="Phetsarath OT" w:hAnsi="Phetsarath OT" w:hint="cs"/>
          <w:cs/>
          <w:lang w:val="fr-FR" w:bidi="lo-LA"/>
        </w:rPr>
        <w:t xml:space="preserve"> </w:t>
      </w:r>
      <w:r w:rsidR="00E86FF8" w:rsidRPr="00B408DA">
        <w:rPr>
          <w:rFonts w:ascii="Phetsarath OT" w:eastAsia="Phetsarath OT" w:hAnsi="Phetsarath OT" w:hint="cs"/>
          <w:cs/>
          <w:lang w:val="fr-FR" w:bidi="lo-LA"/>
        </w:rPr>
        <w:t>ຂໍ້ມູນ</w:t>
      </w:r>
      <w:r w:rsidR="00E035E3" w:rsidRPr="00B408DA">
        <w:rPr>
          <w:rFonts w:ascii="Phetsarath OT" w:eastAsia="Phetsarath OT" w:hAnsi="Phetsarath OT" w:hint="cs"/>
          <w:cs/>
          <w:lang w:val="fr-FR" w:bidi="lo-LA"/>
        </w:rPr>
        <w:t xml:space="preserve"> </w:t>
      </w:r>
      <w:r w:rsidR="00E86FF8" w:rsidRPr="00B408DA">
        <w:rPr>
          <w:rFonts w:ascii="Phetsarath OT" w:eastAsia="Phetsarath OT" w:hAnsi="Phetsarath OT" w:hint="cs"/>
          <w:cs/>
          <w:lang w:val="fr-FR" w:bidi="lo-LA"/>
        </w:rPr>
        <w:t xml:space="preserve">ຂ່າວສານ, </w:t>
      </w:r>
      <w:r w:rsidR="00E86FF8" w:rsidRPr="00B408DA">
        <w:rPr>
          <w:rFonts w:ascii="Phetsarath OT" w:eastAsia="Phetsarath OT" w:hAnsi="Phetsarath OT" w:hint="cs"/>
          <w:spacing w:val="-6"/>
          <w:cs/>
          <w:lang w:val="fr-FR" w:bidi="lo-LA"/>
        </w:rPr>
        <w:t xml:space="preserve">ຜູ້ຖືກເສຍຫາຍ, ພະຍານ, </w:t>
      </w:r>
      <w:r w:rsidR="005C455E" w:rsidRPr="00B408DA">
        <w:rPr>
          <w:rFonts w:ascii="Phetsarath OT" w:eastAsia="Phetsarath OT" w:hAnsi="Phetsarath OT" w:hint="cs"/>
          <w:spacing w:val="-6"/>
          <w:cs/>
          <w:lang w:val="fr-FR" w:bidi="lo-LA"/>
        </w:rPr>
        <w:t>ຜູ້</w:t>
      </w:r>
      <w:r w:rsidR="00E86FF8" w:rsidRPr="00B408DA">
        <w:rPr>
          <w:rFonts w:ascii="Phetsarath OT" w:eastAsia="Phetsarath OT" w:hAnsi="Phetsarath OT" w:hint="cs"/>
          <w:spacing w:val="-6"/>
          <w:cs/>
          <w:lang w:val="fr-FR" w:bidi="lo-LA"/>
        </w:rPr>
        <w:t>ຊ່ຽວຊານ ແລະ ຄອບຄົວ</w:t>
      </w:r>
      <w:r w:rsidR="005C455E" w:rsidRPr="00B408DA">
        <w:rPr>
          <w:rFonts w:ascii="Phetsarath OT" w:eastAsia="Phetsarath OT" w:hAnsi="Phetsarath OT" w:hint="cs"/>
          <w:spacing w:val="-6"/>
          <w:cs/>
          <w:lang w:val="fr-FR" w:bidi="lo-LA"/>
        </w:rPr>
        <w:t>ຂອງ</w:t>
      </w:r>
      <w:r w:rsidR="00E86FF8" w:rsidRPr="00B408DA">
        <w:rPr>
          <w:rFonts w:ascii="Phetsarath OT" w:eastAsia="Phetsarath OT" w:hAnsi="Phetsarath OT" w:hint="cs"/>
          <w:spacing w:val="-6"/>
          <w:cs/>
          <w:lang w:val="fr-FR" w:bidi="lo-LA"/>
        </w:rPr>
        <w:t>ຜູ້ກ່ຽວ ຈາກການແກ້ແຄ້ນ,</w:t>
      </w:r>
      <w:r w:rsidR="009B402D" w:rsidRPr="00B408DA">
        <w:rPr>
          <w:rFonts w:ascii="Phetsarath OT" w:eastAsia="Phetsarath OT" w:hAnsi="Phetsarath OT" w:hint="cs"/>
          <w:spacing w:val="-6"/>
          <w:cs/>
          <w:lang w:val="fr-FR" w:bidi="lo-LA"/>
        </w:rPr>
        <w:t xml:space="preserve"> </w:t>
      </w:r>
      <w:r w:rsidR="005C455E" w:rsidRPr="00B408DA">
        <w:rPr>
          <w:rFonts w:ascii="Phetsarath OT" w:eastAsia="Phetsarath OT" w:hAnsi="Phetsarath OT" w:hint="cs"/>
          <w:spacing w:val="-6"/>
          <w:cs/>
          <w:lang w:val="fr-FR" w:bidi="lo-LA"/>
        </w:rPr>
        <w:t>ນາບ</w:t>
      </w:r>
      <w:r w:rsidR="00E86FF8" w:rsidRPr="00B408DA">
        <w:rPr>
          <w:rFonts w:ascii="Phetsarath OT" w:eastAsia="Phetsarath OT" w:hAnsi="Phetsarath OT" w:hint="cs"/>
          <w:spacing w:val="-6"/>
          <w:cs/>
          <w:lang w:val="fr-FR" w:bidi="lo-LA"/>
        </w:rPr>
        <w:t>ຂູ່</w:t>
      </w:r>
      <w:r w:rsidR="005C455E" w:rsidRPr="00B408DA">
        <w:rPr>
          <w:rFonts w:ascii="Phetsarath OT" w:eastAsia="Phetsarath OT" w:hAnsi="Phetsarath OT" w:hint="cs"/>
          <w:spacing w:val="-6"/>
          <w:cs/>
          <w:lang w:val="fr-FR" w:bidi="lo-LA"/>
        </w:rPr>
        <w:t>ຕໍ່</w:t>
      </w:r>
      <w:r w:rsidR="00E86FF8" w:rsidRPr="00B408DA">
        <w:rPr>
          <w:rFonts w:ascii="Phetsarath OT" w:eastAsia="Phetsarath OT" w:hAnsi="Phetsarath OT" w:hint="cs"/>
          <w:spacing w:val="-6"/>
          <w:cs/>
          <w:lang w:val="fr-FR" w:bidi="lo-LA"/>
        </w:rPr>
        <w:t>ຊີວິດ, ສຸຂະພາບ,</w:t>
      </w:r>
      <w:r w:rsidR="00E86FF8" w:rsidRPr="00B408DA">
        <w:rPr>
          <w:rFonts w:ascii="Phetsarath OT" w:eastAsia="Phetsarath OT" w:hAnsi="Phetsarath OT" w:hint="cs"/>
          <w:cs/>
          <w:lang w:val="fr-FR" w:bidi="lo-LA"/>
        </w:rPr>
        <w:t xml:space="preserve"> ອິດສະລະພາບ, ກຽດ</w:t>
      </w:r>
      <w:r w:rsidR="00BE170A" w:rsidRPr="00B408DA">
        <w:rPr>
          <w:rFonts w:ascii="Phetsarath OT" w:eastAsia="Phetsarath OT" w:hAnsi="Phetsarath OT" w:hint="cs"/>
          <w:cs/>
          <w:lang w:val="fr-FR" w:bidi="lo-LA"/>
        </w:rPr>
        <w:t xml:space="preserve">ສັກສີ, </w:t>
      </w:r>
      <w:r w:rsidR="00E86FF8" w:rsidRPr="00B408DA">
        <w:rPr>
          <w:rFonts w:ascii="Phetsarath OT" w:eastAsia="Phetsarath OT" w:hAnsi="Phetsarath OT" w:hint="cs"/>
          <w:cs/>
          <w:lang w:val="fr-FR" w:bidi="lo-LA"/>
        </w:rPr>
        <w:t>ຊື່ສຽງ ແລະ ຊັບສິນ.</w:t>
      </w:r>
    </w:p>
    <w:p w14:paraId="55B42CD3" w14:textId="77777777" w:rsidR="00E86FF8" w:rsidRPr="007A199C" w:rsidRDefault="00E86FF8" w:rsidP="00D07B6E">
      <w:pPr>
        <w:spacing w:after="0" w:line="240" w:lineRule="auto"/>
        <w:ind w:left="567" w:firstLine="426"/>
        <w:jc w:val="both"/>
        <w:rPr>
          <w:rFonts w:ascii="Phetsarath OT" w:eastAsia="Phetsarath OT" w:hAnsi="Phetsarath OT"/>
          <w:lang w:val="fr-FR" w:eastAsia="en-GB"/>
        </w:rPr>
      </w:pPr>
    </w:p>
    <w:p w14:paraId="38DC6447" w14:textId="581FA0DC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bookmarkStart w:id="46" w:name="_Toc136852446"/>
      <w:bookmarkStart w:id="47" w:name="_Toc136852667"/>
      <w:bookmarkStart w:id="48" w:name="_Toc136853001"/>
      <w:bookmarkStart w:id="49" w:name="_Toc136912670"/>
      <w:bookmarkStart w:id="50" w:name="_Toc136913000"/>
      <w:bookmarkStart w:id="51" w:name="_Toc136914003"/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="00495CB3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8</w:t>
      </w:r>
      <w:r w:rsidR="005C455E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 (ປັບປຸງ)</w:t>
      </w:r>
      <w:r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 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>ຂອບເຂດການນໍ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າໃຊ້ກົດໝາຍ</w:t>
      </w:r>
      <w:bookmarkEnd w:id="46"/>
      <w:bookmarkEnd w:id="47"/>
      <w:bookmarkEnd w:id="48"/>
      <w:bookmarkEnd w:id="49"/>
      <w:bookmarkEnd w:id="50"/>
      <w:bookmarkEnd w:id="51"/>
    </w:p>
    <w:p w14:paraId="3942FDD7" w14:textId="0C8FB028" w:rsidR="00E86FF8" w:rsidRPr="00B408DA" w:rsidRDefault="00DD12DC" w:rsidP="00D07B6E">
      <w:pPr>
        <w:spacing w:after="0" w:line="240" w:lineRule="auto"/>
        <w:ind w:left="426" w:firstLine="425"/>
        <w:jc w:val="both"/>
        <w:rPr>
          <w:rFonts w:ascii="Phetsarath OT" w:eastAsia="Phetsarath OT" w:hAnsi="Phetsarath OT"/>
          <w:cs/>
          <w:lang w:val="fr-FR" w:eastAsia="en-GB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E86FF8" w:rsidRPr="00B408DA">
        <w:rPr>
          <w:rFonts w:ascii="Phetsarath OT" w:eastAsia="Phetsarath OT" w:hAnsi="Phetsarath OT" w:hint="eastAsia"/>
          <w:cs/>
          <w:lang w:eastAsia="en-GB" w:bidi="lo-LA"/>
        </w:rPr>
        <w:t>ກົດໝາຍສະບັບນີ້</w:t>
      </w:r>
      <w:r w:rsidR="00E86FF8" w:rsidRPr="00B408DA">
        <w:rPr>
          <w:rFonts w:ascii="Phetsarath OT" w:eastAsia="Phetsarath OT" w:hAnsi="Phetsarath OT"/>
          <w:cs/>
          <w:lang w:eastAsia="en-GB" w:bidi="lo-LA"/>
        </w:rPr>
        <w:t xml:space="preserve"> ນໍາໃຊ້ສໍາ</w:t>
      </w:r>
      <w:r w:rsidR="00E86FF8" w:rsidRPr="00B408DA">
        <w:rPr>
          <w:rFonts w:ascii="Phetsarath OT" w:eastAsia="Phetsarath OT" w:hAnsi="Phetsarath OT" w:hint="eastAsia"/>
          <w:cs/>
          <w:lang w:eastAsia="en-GB" w:bidi="lo-LA"/>
        </w:rPr>
        <w:t>ລັບ</w:t>
      </w:r>
      <w:r w:rsidR="00E86FF8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E86FF8" w:rsidRPr="00B408DA">
        <w:rPr>
          <w:rFonts w:ascii="Phetsarath OT" w:eastAsia="Phetsarath OT" w:hAnsi="Phetsarath OT"/>
          <w:cs/>
          <w:lang w:eastAsia="en-GB" w:bidi="lo-LA"/>
        </w:rPr>
        <w:t>ພະນັກງານຂອງລັດ</w:t>
      </w:r>
      <w:r w:rsidR="00E86FF8" w:rsidRPr="00B408DA">
        <w:rPr>
          <w:rFonts w:ascii="Phetsarath OT" w:eastAsia="Phetsarath OT" w:hAnsi="Phetsarath OT"/>
          <w:lang w:val="fr-FR" w:eastAsia="en-GB"/>
        </w:rPr>
        <w:t xml:space="preserve">, </w:t>
      </w:r>
      <w:r w:rsidR="00E86FF8" w:rsidRPr="00B408DA">
        <w:rPr>
          <w:rFonts w:ascii="Phetsarath OT" w:eastAsia="Phetsarath OT" w:hAnsi="Phetsarath OT" w:hint="eastAsia"/>
          <w:cs/>
          <w:lang w:eastAsia="en-GB" w:bidi="lo-LA"/>
        </w:rPr>
        <w:t>ພະນັກງານວິສາຫະກິດ</w:t>
      </w:r>
      <w:r w:rsidR="00E86FF8" w:rsidRPr="00B408DA">
        <w:rPr>
          <w:rFonts w:ascii="Phetsarath OT" w:eastAsia="Phetsarath OT" w:hAnsi="Phetsarath OT"/>
          <w:cs/>
          <w:lang w:eastAsia="en-GB" w:bidi="lo-LA"/>
        </w:rPr>
        <w:t xml:space="preserve">, </w:t>
      </w:r>
      <w:r w:rsidR="00E86FF8" w:rsidRPr="00B408DA">
        <w:rPr>
          <w:rFonts w:ascii="Phetsarath OT" w:eastAsia="Phetsarath OT" w:hAnsi="Phetsarath OT" w:hint="eastAsia"/>
          <w:cs/>
          <w:lang w:eastAsia="en-GB" w:bidi="lo-LA"/>
        </w:rPr>
        <w:t>ພະນັກງານຕ່າງປະເທດ</w:t>
      </w:r>
      <w:r w:rsidR="003241F3" w:rsidRPr="00B408DA">
        <w:rPr>
          <w:rFonts w:ascii="Phetsarath OT" w:eastAsia="Phetsarath OT" w:hAnsi="Phetsarath OT" w:hint="cs"/>
          <w:cs/>
          <w:lang w:eastAsia="en-GB" w:bidi="lo-LA"/>
        </w:rPr>
        <w:t xml:space="preserve">, </w:t>
      </w:r>
      <w:r w:rsidR="00E86FF8" w:rsidRPr="00B408DA">
        <w:rPr>
          <w:rFonts w:ascii="Phetsarath OT" w:eastAsia="Phetsarath OT" w:hAnsi="Phetsarath OT"/>
          <w:cs/>
          <w:lang w:eastAsia="en-GB" w:bidi="lo-LA"/>
        </w:rPr>
        <w:t xml:space="preserve"> ພະນ</w:t>
      </w:r>
      <w:r w:rsidR="005C455E" w:rsidRPr="00B408DA">
        <w:rPr>
          <w:rFonts w:ascii="Phetsarath OT" w:eastAsia="Phetsarath OT" w:hAnsi="Phetsarath OT"/>
          <w:cs/>
          <w:lang w:eastAsia="en-GB" w:bidi="lo-LA"/>
        </w:rPr>
        <w:t>ັກງານອົງການຈັດຕັ້ງສາກົນ</w:t>
      </w:r>
      <w:r w:rsidR="00D72AD0" w:rsidRPr="00B408DA">
        <w:rPr>
          <w:rFonts w:ascii="Phetsarath OT" w:eastAsia="Phetsarath OT" w:hAnsi="Phetsarath OT" w:hint="cs"/>
          <w:cs/>
          <w:lang w:eastAsia="en-GB" w:bidi="lo-LA"/>
        </w:rPr>
        <w:t>,</w:t>
      </w:r>
      <w:r w:rsidR="003241F3" w:rsidRPr="00B408DA">
        <w:rPr>
          <w:rFonts w:ascii="Phetsarath OT" w:eastAsia="Phetsarath OT" w:hAnsi="Phetsarath OT" w:hint="cs"/>
          <w:cs/>
          <w:lang w:eastAsia="en-GB" w:bidi="lo-LA"/>
        </w:rPr>
        <w:t xml:space="preserve"> ບຸກຄົນອື່ນ</w:t>
      </w:r>
      <w:r w:rsidR="00D72AD0" w:rsidRPr="00B408DA">
        <w:rPr>
          <w:rFonts w:ascii="Phetsarath OT" w:eastAsia="Phetsarath OT" w:hAnsi="Phetsarath OT" w:hint="cs"/>
          <w:cs/>
          <w:lang w:eastAsia="en-GB" w:bidi="lo-LA"/>
        </w:rPr>
        <w:t xml:space="preserve">, ນິຕິບຸກຄົນ ຫຼື ການຈັດຕັ້ງ </w:t>
      </w:r>
      <w:r w:rsidR="005C455E" w:rsidRPr="00B408DA">
        <w:rPr>
          <w:rFonts w:ascii="Phetsarath OT" w:eastAsia="Phetsarath OT" w:hAnsi="Phetsarath OT"/>
          <w:cs/>
          <w:lang w:eastAsia="en-GB" w:bidi="lo-LA"/>
        </w:rPr>
        <w:t>ທີ່ເຄື່ອນໄຫວ</w:t>
      </w:r>
      <w:r w:rsidR="00EC27BD" w:rsidRPr="00B408DA">
        <w:rPr>
          <w:rFonts w:ascii="Phetsarath OT" w:eastAsia="Phetsarath OT" w:hAnsi="Phetsarath OT"/>
          <w:cs/>
          <w:lang w:eastAsia="en-GB" w:bidi="lo-LA"/>
        </w:rPr>
        <w:t xml:space="preserve"> ແລະ</w:t>
      </w:r>
      <w:r w:rsidR="00B25C21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3241F3" w:rsidRPr="00B408DA">
        <w:rPr>
          <w:rFonts w:ascii="Phetsarath OT" w:eastAsia="Phetsarath OT" w:hAnsi="Phetsarath OT"/>
          <w:cs/>
          <w:lang w:eastAsia="en-GB" w:bidi="lo-LA"/>
        </w:rPr>
        <w:t>ພົວພັນ</w:t>
      </w:r>
      <w:r w:rsidR="005C455E" w:rsidRPr="00B408DA">
        <w:rPr>
          <w:rFonts w:ascii="Phetsarath OT" w:eastAsia="Phetsarath OT" w:hAnsi="Phetsarath OT"/>
          <w:cs/>
          <w:lang w:eastAsia="en-GB" w:bidi="lo-LA"/>
        </w:rPr>
        <w:t>ກັບ</w:t>
      </w:r>
      <w:r w:rsidR="00B25C21" w:rsidRPr="00B408DA">
        <w:rPr>
          <w:rFonts w:ascii="Phetsarath OT" w:eastAsia="Phetsarath OT" w:hAnsi="Phetsarath OT"/>
          <w:cs/>
          <w:lang w:eastAsia="en-GB" w:bidi="lo-LA"/>
        </w:rPr>
        <w:t>ການ</w:t>
      </w:r>
      <w:r w:rsidR="005C455E" w:rsidRPr="00B408DA">
        <w:rPr>
          <w:rFonts w:ascii="Phetsarath OT" w:eastAsia="Phetsarath OT" w:hAnsi="Phetsarath OT"/>
          <w:cs/>
          <w:lang w:eastAsia="en-GB" w:bidi="lo-LA"/>
        </w:rPr>
        <w:t>ສໍ້ລາດບັງຫຼວງ</w:t>
      </w:r>
      <w:r w:rsidR="00B578CA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5C455E" w:rsidRPr="00B408DA">
        <w:rPr>
          <w:rFonts w:ascii="Phetsarath OT" w:eastAsia="Phetsarath OT" w:hAnsi="Phetsarath OT"/>
          <w:cs/>
          <w:lang w:eastAsia="en-GB" w:bidi="lo-LA"/>
        </w:rPr>
        <w:t>ຢູ່ ສປປ ລາວ.</w:t>
      </w:r>
    </w:p>
    <w:p w14:paraId="67F6A47E" w14:textId="77777777" w:rsidR="00E86FF8" w:rsidRPr="007A199C" w:rsidRDefault="00E86FF8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/>
          <w:b/>
          <w:bCs/>
          <w:lang w:val="fr-FR" w:bidi="lo-LA"/>
        </w:rPr>
      </w:pPr>
    </w:p>
    <w:p w14:paraId="40737F21" w14:textId="56E38920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bookmarkStart w:id="52" w:name="_Toc136852447"/>
      <w:bookmarkStart w:id="53" w:name="_Toc136852668"/>
      <w:bookmarkStart w:id="54" w:name="_Toc136853002"/>
      <w:bookmarkStart w:id="55" w:name="_Toc136912671"/>
      <w:bookmarkStart w:id="56" w:name="_Toc136913001"/>
      <w:bookmarkStart w:id="57" w:name="_Toc136914004"/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="00495CB3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9</w:t>
      </w:r>
      <w:r w:rsidR="00F7328D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 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ການຮ່ວມມືສາກົນ</w:t>
      </w:r>
      <w:bookmarkEnd w:id="52"/>
      <w:bookmarkEnd w:id="53"/>
      <w:bookmarkEnd w:id="54"/>
      <w:bookmarkEnd w:id="55"/>
      <w:bookmarkEnd w:id="56"/>
      <w:bookmarkEnd w:id="57"/>
      <w:r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 </w:t>
      </w:r>
    </w:p>
    <w:p w14:paraId="0FFB8FD3" w14:textId="4F2B8209" w:rsidR="0081592E" w:rsidRPr="00B408DA" w:rsidRDefault="002D3F54" w:rsidP="00D07B6E">
      <w:pPr>
        <w:spacing w:after="0" w:line="240" w:lineRule="auto"/>
        <w:ind w:left="426" w:firstLine="425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F7328D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81592E" w:rsidRPr="00B408DA">
        <w:rPr>
          <w:rFonts w:ascii="Phetsarath OT" w:eastAsia="Phetsarath OT" w:hAnsi="Phetsarath OT" w:hint="eastAsia"/>
          <w:cs/>
          <w:lang w:eastAsia="en-GB" w:bidi="lo-LA"/>
        </w:rPr>
        <w:t>ລັດ</w:t>
      </w:r>
      <w:r w:rsidR="0081592E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81592E" w:rsidRPr="00B408DA">
        <w:rPr>
          <w:rFonts w:ascii="Phetsarath OT" w:eastAsia="Phetsarath OT" w:hAnsi="Phetsarath OT" w:hint="eastAsia"/>
          <w:cs/>
          <w:lang w:eastAsia="en-GB" w:bidi="lo-LA"/>
        </w:rPr>
        <w:t>ສົ່ງເສີມການພົວພັນ</w:t>
      </w:r>
      <w:r w:rsidR="005C455E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81592E" w:rsidRPr="00B408DA">
        <w:rPr>
          <w:rFonts w:ascii="Phetsarath OT" w:eastAsia="Phetsarath OT" w:hAnsi="Phetsarath OT" w:hint="eastAsia"/>
          <w:cs/>
          <w:lang w:eastAsia="en-GB" w:bidi="lo-LA"/>
        </w:rPr>
        <w:t>ຮ່ວມມືກັບ</w:t>
      </w:r>
      <w:r w:rsidR="00BE170A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81592E" w:rsidRPr="00B408DA">
        <w:rPr>
          <w:rFonts w:ascii="Phetsarath OT" w:eastAsia="Phetsarath OT" w:hAnsi="Phetsarath OT" w:hint="eastAsia"/>
          <w:cs/>
          <w:lang w:eastAsia="en-GB" w:bidi="lo-LA"/>
        </w:rPr>
        <w:t>ຕ່າງປະເທດ</w:t>
      </w:r>
      <w:r w:rsidR="0081592E" w:rsidRPr="00B408DA">
        <w:rPr>
          <w:rFonts w:ascii="Phetsarath OT" w:eastAsia="Phetsarath OT" w:hAnsi="Phetsarath OT"/>
          <w:lang w:val="fr-FR" w:eastAsia="en-GB"/>
        </w:rPr>
        <w:t xml:space="preserve">, </w:t>
      </w:r>
      <w:r w:rsidR="0081592E" w:rsidRPr="00B408DA">
        <w:rPr>
          <w:rFonts w:ascii="Phetsarath OT" w:eastAsia="Phetsarath OT" w:hAnsi="Phetsarath OT" w:hint="eastAsia"/>
          <w:cs/>
          <w:lang w:eastAsia="en-GB" w:bidi="lo-LA"/>
        </w:rPr>
        <w:t>ພາກພື້ນ</w:t>
      </w:r>
      <w:r w:rsidR="0081592E" w:rsidRPr="00B408DA">
        <w:rPr>
          <w:rFonts w:ascii="Phetsarath OT" w:eastAsia="Phetsarath OT" w:hAnsi="Phetsarath OT"/>
          <w:cs/>
          <w:lang w:eastAsia="en-GB" w:bidi="lo-LA"/>
        </w:rPr>
        <w:t xml:space="preserve"> ແລະ ສາກົນ ກ່ຽວກັບ</w:t>
      </w:r>
      <w:r w:rsidR="00875A12" w:rsidRPr="00B408DA">
        <w:rPr>
          <w:rFonts w:ascii="Phetsarath OT" w:eastAsia="Phetsarath OT" w:hAnsi="Phetsarath OT"/>
          <w:cs/>
          <w:lang w:eastAsia="en-GB" w:bidi="lo-LA"/>
        </w:rPr>
        <w:t>ວຽກງານ</w:t>
      </w:r>
      <w:r w:rsidR="0081592E" w:rsidRPr="00B408DA">
        <w:rPr>
          <w:rFonts w:ascii="Phetsarath OT" w:eastAsia="Phetsarath OT" w:hAnsi="Phetsarath OT"/>
          <w:cs/>
          <w:lang w:eastAsia="en-GB" w:bidi="lo-LA"/>
        </w:rPr>
        <w:t>ຕ້ານການ</w:t>
      </w:r>
      <w:r w:rsidR="00772DC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81592E" w:rsidRPr="00B408DA">
        <w:rPr>
          <w:rFonts w:ascii="Phetsarath OT" w:eastAsia="Phetsarath OT" w:hAnsi="Phetsarath OT"/>
          <w:cs/>
          <w:lang w:eastAsia="en-GB" w:bidi="lo-LA"/>
        </w:rPr>
        <w:t>ສໍ້ລາດບັງຫຼວງ ດ້ວຍການແລກປ່ຽນ</w:t>
      </w:r>
      <w:r w:rsidR="00BE170A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81592E" w:rsidRPr="00B408DA">
        <w:rPr>
          <w:rFonts w:ascii="Phetsarath OT" w:eastAsia="Phetsarath OT" w:hAnsi="Phetsarath OT"/>
          <w:cs/>
          <w:lang w:eastAsia="en-GB" w:bidi="lo-LA"/>
        </w:rPr>
        <w:t>ບົດຮຽນ</w:t>
      </w:r>
      <w:r w:rsidR="0081592E" w:rsidRPr="00B408DA">
        <w:rPr>
          <w:rFonts w:ascii="Phetsarath OT" w:eastAsia="Phetsarath OT" w:hAnsi="Phetsarath OT"/>
          <w:lang w:val="fr-FR" w:eastAsia="en-GB"/>
        </w:rPr>
        <w:t xml:space="preserve">, </w:t>
      </w:r>
      <w:r w:rsidR="0081592E" w:rsidRPr="00B408DA">
        <w:rPr>
          <w:rFonts w:ascii="Phetsarath OT" w:eastAsia="Phetsarath OT" w:hAnsi="Phetsarath OT" w:hint="eastAsia"/>
          <w:cs/>
          <w:lang w:eastAsia="en-GB" w:bidi="lo-LA"/>
        </w:rPr>
        <w:t>ຂໍ້ມູນ</w:t>
      </w:r>
      <w:r w:rsidR="0081592E" w:rsidRPr="00B408DA">
        <w:rPr>
          <w:rFonts w:ascii="Phetsarath OT" w:eastAsia="Phetsarath OT" w:hAnsi="Phetsarath OT"/>
          <w:cs/>
          <w:lang w:eastAsia="en-GB" w:bidi="lo-LA"/>
        </w:rPr>
        <w:t xml:space="preserve"> ຂ່າວສານ</w:t>
      </w:r>
      <w:r w:rsidR="0081592E" w:rsidRPr="00B408DA">
        <w:rPr>
          <w:rFonts w:ascii="Phetsarath OT" w:eastAsia="Phetsarath OT" w:hAnsi="Phetsarath OT"/>
          <w:lang w:val="fr-FR" w:eastAsia="en-GB"/>
        </w:rPr>
        <w:t>,</w:t>
      </w:r>
      <w:r w:rsidR="0081592E" w:rsidRPr="00B408DA">
        <w:rPr>
          <w:rFonts w:ascii="Phetsarath OT" w:eastAsia="Phetsarath OT" w:hAnsi="Phetsarath OT" w:hint="cs"/>
          <w:cs/>
          <w:lang w:val="fr-FR" w:eastAsia="en-GB" w:bidi="lo-LA"/>
        </w:rPr>
        <w:t xml:space="preserve"> ເຕັກນິກ, ເຕັກໂນໂລຊີ, </w:t>
      </w:r>
      <w:r w:rsidR="0081592E" w:rsidRPr="00B408DA">
        <w:rPr>
          <w:rFonts w:ascii="Phetsarath OT" w:eastAsia="Phetsarath OT" w:hAnsi="Phetsarath OT" w:hint="eastAsia"/>
          <w:cs/>
          <w:lang w:eastAsia="en-GB" w:bidi="lo-LA"/>
        </w:rPr>
        <w:t>ການຍົກລະດັບຄວາມຮູ້</w:t>
      </w:r>
      <w:r w:rsidR="003D1AED">
        <w:rPr>
          <w:rFonts w:ascii="Phetsarath OT" w:eastAsia="Phetsarath OT" w:hAnsi="Phetsarath OT" w:hint="cs"/>
          <w:cs/>
          <w:lang w:eastAsia="en-GB" w:bidi="lo-LA"/>
        </w:rPr>
        <w:t>,</w:t>
      </w:r>
      <w:r w:rsidR="0081592E" w:rsidRPr="00B408DA">
        <w:rPr>
          <w:rFonts w:ascii="Phetsarath OT" w:eastAsia="Phetsarath OT" w:hAnsi="Phetsarath OT"/>
          <w:lang w:val="fr-FR" w:eastAsia="en-GB"/>
        </w:rPr>
        <w:t xml:space="preserve"> </w:t>
      </w:r>
      <w:r w:rsidR="0081592E" w:rsidRPr="00B408DA">
        <w:rPr>
          <w:rFonts w:ascii="Phetsarath OT" w:eastAsia="Phetsarath OT" w:hAnsi="Phetsarath OT" w:hint="eastAsia"/>
          <w:cs/>
          <w:lang w:eastAsia="en-GB" w:bidi="lo-LA"/>
        </w:rPr>
        <w:t>ຄວາມສາມາດດ້ານວິຊາການ</w:t>
      </w:r>
      <w:r w:rsidR="0081592E" w:rsidRPr="00B408DA">
        <w:rPr>
          <w:rFonts w:ascii="Phetsarath OT" w:eastAsia="Phetsarath OT" w:hAnsi="Phetsarath OT"/>
          <w:cs/>
          <w:lang w:eastAsia="en-GB" w:bidi="lo-LA"/>
        </w:rPr>
        <w:t xml:space="preserve"> ເພື່ອພັດທະນາວຽກງານສະກັດກັ້ນ ແລະ ຕ້</w:t>
      </w:r>
      <w:r w:rsidR="0081592E" w:rsidRPr="00B408DA">
        <w:rPr>
          <w:rFonts w:ascii="Phetsarath OT" w:eastAsia="Phetsarath OT" w:hAnsi="Phetsarath OT" w:hint="eastAsia"/>
          <w:cs/>
          <w:lang w:eastAsia="en-GB" w:bidi="lo-LA"/>
        </w:rPr>
        <w:t>ານການສໍ້ລາດບັງຫຼວງ</w:t>
      </w:r>
      <w:r w:rsidR="0081592E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  </w:t>
      </w:r>
      <w:r w:rsidR="0081592E" w:rsidRPr="00B408DA">
        <w:rPr>
          <w:rFonts w:ascii="Phetsarath OT" w:eastAsia="Phetsarath OT" w:hAnsi="Phetsarath OT" w:hint="cs"/>
          <w:cs/>
          <w:lang w:eastAsia="en-GB" w:bidi="lo-LA"/>
        </w:rPr>
        <w:lastRenderedPageBreak/>
        <w:t>ໃຫ້ມີຄຸນນະພາບ, ເຂັ້ມແຂງ ແລະ ທັນສະໄໝ, ປະຕິບັດ</w:t>
      </w:r>
      <w:r w:rsidR="0081592E" w:rsidRPr="00B408DA">
        <w:rPr>
          <w:rFonts w:ascii="Phetsarath OT" w:eastAsia="Phetsarath OT" w:hAnsi="Phetsarath OT"/>
          <w:cs/>
          <w:lang w:eastAsia="en-GB" w:bidi="lo-LA"/>
        </w:rPr>
        <w:t xml:space="preserve">ສົນທິສັນຍາ ທີ່ ສປປ ລາວ </w:t>
      </w:r>
      <w:r w:rsidR="0081592E" w:rsidRPr="00B408DA">
        <w:rPr>
          <w:rFonts w:ascii="Phetsarath OT" w:eastAsia="Phetsarath OT" w:hAnsi="Phetsarath OT" w:hint="eastAsia"/>
          <w:cs/>
          <w:lang w:eastAsia="en-GB" w:bidi="lo-LA"/>
        </w:rPr>
        <w:t>ເປັນພາຄີ</w:t>
      </w:r>
      <w:r w:rsidR="0081592E" w:rsidRPr="00B408DA">
        <w:rPr>
          <w:rFonts w:ascii="Phetsarath OT" w:eastAsia="Phetsarath OT" w:hAnsi="Phetsarath OT"/>
          <w:cs/>
          <w:lang w:eastAsia="en-GB" w:bidi="lo-LA"/>
        </w:rPr>
        <w:t xml:space="preserve"> ແລະ ສັນຍາສາກົນ </w:t>
      </w:r>
      <w:r w:rsidR="0081592E" w:rsidRPr="00B408DA">
        <w:rPr>
          <w:rFonts w:ascii="Phetsarath OT" w:eastAsia="Phetsarath OT" w:hAnsi="Phetsarath OT" w:hint="cs"/>
          <w:cs/>
          <w:lang w:eastAsia="en-GB" w:bidi="lo-LA"/>
        </w:rPr>
        <w:t>ທີ່ກ່ຽວຂ້ອງ.</w:t>
      </w:r>
    </w:p>
    <w:p w14:paraId="230B46F7" w14:textId="77777777" w:rsidR="007A199C" w:rsidRPr="007A199C" w:rsidRDefault="007A199C" w:rsidP="003B28B8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</w:p>
    <w:p w14:paraId="5C84B009" w14:textId="77777777" w:rsidR="00615ACA" w:rsidRPr="00B408DA" w:rsidRDefault="00615ACA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b/>
          <w:bCs/>
          <w:sz w:val="28"/>
          <w:szCs w:val="28"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sz w:val="28"/>
          <w:szCs w:val="28"/>
          <w:cs/>
          <w:lang w:val="en-US" w:bidi="lo-LA"/>
        </w:rPr>
        <w:t>ພາກທີ</w:t>
      </w:r>
      <w:r w:rsidRPr="00B408DA">
        <w:rPr>
          <w:rFonts w:ascii="Phetsarath OT" w:eastAsia="Phetsarath OT" w:hAnsi="Phetsarath OT"/>
          <w:b/>
          <w:bCs/>
          <w:sz w:val="28"/>
          <w:szCs w:val="28"/>
          <w:lang w:val="fr-FR" w:bidi="lo-LA"/>
        </w:rPr>
        <w:t xml:space="preserve"> II</w:t>
      </w:r>
      <w:bookmarkStart w:id="58" w:name="_Toc136853006"/>
      <w:bookmarkStart w:id="59" w:name="_Toc136912675"/>
      <w:bookmarkStart w:id="60" w:name="_Toc136913005"/>
      <w:bookmarkStart w:id="61" w:name="_Toc136914008"/>
    </w:p>
    <w:p w14:paraId="696240EE" w14:textId="77777777" w:rsidR="00615ACA" w:rsidRPr="00B408DA" w:rsidRDefault="00615ACA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b/>
          <w:bCs/>
          <w:sz w:val="28"/>
          <w:szCs w:val="28"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sz w:val="28"/>
          <w:szCs w:val="28"/>
          <w:cs/>
          <w:lang w:val="fr-FR" w:bidi="lo-LA"/>
        </w:rPr>
        <w:t>ການສໍ້ລາດບັງຫຼວງ</w:t>
      </w:r>
    </w:p>
    <w:bookmarkEnd w:id="58"/>
    <w:bookmarkEnd w:id="59"/>
    <w:bookmarkEnd w:id="60"/>
    <w:bookmarkEnd w:id="61"/>
    <w:p w14:paraId="7961C75E" w14:textId="77777777" w:rsidR="00615ACA" w:rsidRPr="007A199C" w:rsidRDefault="00615ACA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/>
          <w:b/>
          <w:bCs/>
          <w:lang w:val="fr-FR" w:bidi="lo-LA"/>
        </w:rPr>
      </w:pPr>
    </w:p>
    <w:p w14:paraId="372A6A58" w14:textId="471744BB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ມາດຕາ</w:t>
      </w:r>
      <w:r w:rsidRPr="00B408DA">
        <w:rPr>
          <w:rFonts w:ascii="Phetsarath OT" w:eastAsia="Phetsarath OT" w:hAnsi="Phetsarath OT" w:hint="cs"/>
          <w:b/>
          <w:bCs/>
          <w:lang w:val="fr-FR" w:bidi="lo-LA"/>
        </w:rPr>
        <w:t> 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>1</w:t>
      </w:r>
      <w:r w:rsidR="00CD64D8" w:rsidRPr="00B408DA">
        <w:rPr>
          <w:rFonts w:ascii="Phetsarath OT" w:eastAsia="Phetsarath OT" w:hAnsi="Phetsarath OT"/>
          <w:b/>
          <w:bCs/>
          <w:lang w:val="fr-FR" w:bidi="lo-LA"/>
        </w:rPr>
        <w:t>0</w:t>
      </w:r>
      <w:r w:rsidR="00C220B3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 (ປັບປຸງ)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 xml:space="preserve"> </w:t>
      </w:r>
      <w:r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ການສໍ້ລາດບັງຫຼວງ</w:t>
      </w:r>
    </w:p>
    <w:p w14:paraId="1A9FC49D" w14:textId="4644DE84" w:rsidR="0081592E" w:rsidRPr="00B408DA" w:rsidRDefault="00DD12DC" w:rsidP="00D07B6E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81592E" w:rsidRPr="00B408DA">
        <w:rPr>
          <w:rFonts w:ascii="Phetsarath OT" w:eastAsia="Phetsarath OT" w:hAnsi="Phetsarath OT" w:hint="eastAsia"/>
          <w:cs/>
          <w:lang w:eastAsia="en-GB" w:bidi="lo-LA"/>
        </w:rPr>
        <w:t>ການສໍ້ລາດບັງຫຼວງ</w:t>
      </w:r>
      <w:r w:rsidR="0081592E" w:rsidRPr="00B408DA">
        <w:rPr>
          <w:rFonts w:ascii="Phetsarath OT" w:eastAsia="Phetsarath OT" w:hAnsi="Phetsarath OT"/>
          <w:cs/>
          <w:lang w:eastAsia="en-GB" w:bidi="lo-LA"/>
        </w:rPr>
        <w:t xml:space="preserve"> ແມ່ນ</w:t>
      </w:r>
      <w:r w:rsidR="009718E8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81592E" w:rsidRPr="00B408DA">
        <w:rPr>
          <w:rFonts w:ascii="Phetsarath OT" w:eastAsia="Phetsarath OT" w:hAnsi="Phetsarath OT"/>
          <w:cs/>
          <w:lang w:eastAsia="en-GB" w:bidi="lo-LA"/>
        </w:rPr>
        <w:t>ພຶດຕິກໍ</w:t>
      </w:r>
      <w:r w:rsidR="0081592E" w:rsidRPr="00B408DA">
        <w:rPr>
          <w:rFonts w:ascii="Phetsarath OT" w:eastAsia="Phetsarath OT" w:hAnsi="Phetsarath OT" w:hint="eastAsia"/>
          <w:cs/>
          <w:lang w:eastAsia="en-GB" w:bidi="lo-LA"/>
        </w:rPr>
        <w:t>າຂອງພະນັກງານ</w:t>
      </w:r>
      <w:r w:rsidR="000E2A03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81592E" w:rsidRPr="00B408DA">
        <w:rPr>
          <w:rFonts w:ascii="Phetsarath OT" w:eastAsia="Phetsarath OT" w:hAnsi="Phetsarath OT" w:hint="cs"/>
          <w:cs/>
          <w:lang w:eastAsia="en-GB" w:bidi="lo-LA"/>
        </w:rPr>
        <w:t>ຕາມ</w:t>
      </w:r>
      <w:r w:rsidR="0081592E" w:rsidRPr="00B408DA">
        <w:rPr>
          <w:rFonts w:ascii="Phetsarath OT" w:eastAsia="Phetsarath OT" w:hAnsi="Phetsarath OT"/>
          <w:cs/>
          <w:lang w:eastAsia="en-GB" w:bidi="lo-LA"/>
        </w:rPr>
        <w:t>ທີ່ໄດ້</w:t>
      </w:r>
      <w:r w:rsidR="0081592E" w:rsidRPr="00B408DA">
        <w:rPr>
          <w:rFonts w:ascii="Phetsarath OT" w:eastAsia="Phetsarath OT" w:hAnsi="Phetsarath OT" w:hint="eastAsia"/>
          <w:cs/>
          <w:lang w:eastAsia="en-GB" w:bidi="lo-LA"/>
        </w:rPr>
        <w:t>ກໍານົດ</w:t>
      </w:r>
      <w:r w:rsidR="0081592E"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ໄວ້ໃນມາດຕາ</w:t>
      </w:r>
      <w:r w:rsidR="0081592E"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</w:t>
      </w:r>
      <w:r w:rsidR="0081592E" w:rsidRPr="00B408DA">
        <w:rPr>
          <w:rFonts w:ascii="Phetsarath OT" w:eastAsia="Phetsarath OT" w:hAnsi="Phetsarath OT"/>
          <w:spacing w:val="-6"/>
          <w:lang w:val="fr-FR" w:eastAsia="en-GB"/>
        </w:rPr>
        <w:t>1</w:t>
      </w:r>
      <w:r w:rsidR="009718E8" w:rsidRPr="00B408DA">
        <w:rPr>
          <w:rFonts w:ascii="Phetsarath OT" w:eastAsia="Phetsarath OT" w:hAnsi="Phetsarath OT" w:hint="cs"/>
          <w:spacing w:val="-6"/>
          <w:cs/>
          <w:lang w:val="fr-FR" w:eastAsia="en-GB" w:bidi="lo-LA"/>
        </w:rPr>
        <w:t>1</w:t>
      </w:r>
      <w:r w:rsidR="0081592E" w:rsidRPr="00B408DA">
        <w:rPr>
          <w:rFonts w:ascii="Phetsarath OT" w:eastAsia="Phetsarath OT" w:hAnsi="Phetsarath OT"/>
          <w:spacing w:val="-6"/>
          <w:lang w:val="fr-FR" w:eastAsia="en-GB"/>
        </w:rPr>
        <w:t xml:space="preserve"> </w:t>
      </w:r>
      <w:r w:rsidR="0081592E"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ຂອງກົດໝາຍສະບັບນີ້</w:t>
      </w:r>
      <w:r w:rsidR="0081592E" w:rsidRPr="00B408DA">
        <w:rPr>
          <w:rFonts w:ascii="Phetsarath OT" w:eastAsia="Phetsarath OT" w:hAnsi="Phetsarath OT"/>
          <w:spacing w:val="-6"/>
          <w:cs/>
          <w:lang w:eastAsia="en-GB" w:bidi="lo-LA"/>
        </w:rPr>
        <w:t xml:space="preserve"> ເພື່ອຫາຜົນປະໂຫຍດ</w:t>
      </w:r>
      <w:r w:rsidR="0081592E"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>ແກ່</w:t>
      </w:r>
      <w:r w:rsidR="0081592E" w:rsidRPr="00B408DA">
        <w:rPr>
          <w:rFonts w:ascii="Phetsarath OT" w:eastAsia="Phetsarath OT" w:hAnsi="Phetsarath OT"/>
          <w:spacing w:val="-6"/>
          <w:cs/>
          <w:lang w:eastAsia="en-GB" w:bidi="lo-LA"/>
        </w:rPr>
        <w:t>ຕົນ</w:t>
      </w:r>
      <w:r w:rsidR="0081592E" w:rsidRPr="00B408DA">
        <w:rPr>
          <w:rFonts w:ascii="Phetsarath OT" w:eastAsia="Phetsarath OT" w:hAnsi="Phetsarath OT"/>
          <w:spacing w:val="-6"/>
          <w:lang w:val="fr-FR" w:eastAsia="en-GB"/>
        </w:rPr>
        <w:t xml:space="preserve">, </w:t>
      </w:r>
      <w:r w:rsidR="0081592E"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ຄອບຄົວ</w:t>
      </w:r>
      <w:r w:rsidR="0081592E" w:rsidRPr="00B408DA">
        <w:rPr>
          <w:rFonts w:ascii="Phetsarath OT" w:eastAsia="Phetsarath OT" w:hAnsi="Phetsarath OT"/>
          <w:spacing w:val="-6"/>
          <w:lang w:val="fr-FR" w:eastAsia="en-GB"/>
        </w:rPr>
        <w:t xml:space="preserve">, </w:t>
      </w:r>
      <w:r w:rsidR="0081592E"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ຍາດພີ່ນ້ອງ</w:t>
      </w:r>
      <w:r w:rsidR="0081592E" w:rsidRPr="00B408DA">
        <w:rPr>
          <w:rFonts w:ascii="Phetsarath OT" w:eastAsia="Phetsarath OT" w:hAnsi="Phetsarath OT"/>
          <w:spacing w:val="-6"/>
          <w:lang w:val="fr-FR" w:eastAsia="en-GB"/>
        </w:rPr>
        <w:t>,</w:t>
      </w:r>
      <w:r w:rsidR="0081592E" w:rsidRPr="00B408DA">
        <w:rPr>
          <w:rFonts w:ascii="Phetsarath OT" w:eastAsia="Phetsarath OT" w:hAnsi="Phetsarath OT"/>
          <w:lang w:val="fr-FR" w:eastAsia="en-GB"/>
        </w:rPr>
        <w:t xml:space="preserve"> </w:t>
      </w:r>
      <w:r w:rsidR="0081592E" w:rsidRPr="00B408DA">
        <w:rPr>
          <w:rFonts w:ascii="Phetsarath OT" w:eastAsia="Phetsarath OT" w:hAnsi="Phetsarath OT" w:hint="eastAsia"/>
          <w:cs/>
          <w:lang w:eastAsia="en-GB" w:bidi="lo-LA"/>
        </w:rPr>
        <w:t>ໝູ່ຄູ່</w:t>
      </w:r>
      <w:r w:rsidR="0081592E" w:rsidRPr="00B408DA">
        <w:rPr>
          <w:rFonts w:ascii="Phetsarath OT" w:eastAsia="Phetsarath OT" w:hAnsi="Phetsarath OT"/>
          <w:lang w:val="fr-FR" w:eastAsia="en-GB"/>
        </w:rPr>
        <w:t xml:space="preserve">, </w:t>
      </w:r>
      <w:r w:rsidR="0081592E" w:rsidRPr="00B408DA">
        <w:rPr>
          <w:rFonts w:ascii="Phetsarath OT" w:eastAsia="Phetsarath OT" w:hAnsi="Phetsarath OT" w:hint="eastAsia"/>
          <w:cs/>
          <w:lang w:eastAsia="en-GB" w:bidi="lo-LA"/>
        </w:rPr>
        <w:t>ພັກພວກ</w:t>
      </w:r>
      <w:r w:rsidR="008069FB" w:rsidRPr="00B408DA">
        <w:rPr>
          <w:rFonts w:ascii="Phetsarath OT" w:eastAsia="Phetsarath OT" w:hAnsi="Phetsarath OT" w:hint="cs"/>
          <w:cs/>
          <w:lang w:eastAsia="en-GB" w:bidi="lo-LA"/>
        </w:rPr>
        <w:t>ຂອງຕົນ</w:t>
      </w:r>
      <w:r w:rsidR="0081592E" w:rsidRPr="00B408DA">
        <w:rPr>
          <w:rFonts w:ascii="Phetsarath OT" w:eastAsia="Phetsarath OT" w:hAnsi="Phetsarath OT"/>
          <w:cs/>
          <w:lang w:eastAsia="en-GB" w:bidi="lo-LA"/>
        </w:rPr>
        <w:t xml:space="preserve"> ຊຶ່ງກໍ່ຄວາມເສ</w:t>
      </w:r>
      <w:r w:rsidR="0081592E" w:rsidRPr="00B408DA">
        <w:rPr>
          <w:rFonts w:ascii="Phetsarath OT" w:eastAsia="Phetsarath OT" w:hAnsi="Phetsarath OT" w:hint="eastAsia"/>
          <w:cs/>
          <w:lang w:eastAsia="en-GB" w:bidi="lo-LA"/>
        </w:rPr>
        <w:t>ຍຫາຍ</w:t>
      </w:r>
      <w:r w:rsidR="0081592E" w:rsidRPr="00B408DA">
        <w:rPr>
          <w:rFonts w:ascii="Phetsarath OT" w:eastAsia="Phetsarath OT" w:hAnsi="Phetsarath OT"/>
          <w:cs/>
          <w:lang w:eastAsia="en-GB" w:bidi="lo-LA"/>
        </w:rPr>
        <w:t xml:space="preserve"> ໃຫ້ແກ່ຜົນປະໂຫຍດຂອງລັດ</w:t>
      </w:r>
      <w:r w:rsidR="0081592E" w:rsidRPr="00B408DA">
        <w:rPr>
          <w:rFonts w:ascii="Phetsarath OT" w:eastAsia="Phetsarath OT" w:hAnsi="Phetsarath OT"/>
          <w:lang w:val="fr-FR" w:eastAsia="en-GB"/>
        </w:rPr>
        <w:t xml:space="preserve">, </w:t>
      </w:r>
      <w:r w:rsidR="0081592E" w:rsidRPr="00B408DA">
        <w:rPr>
          <w:rFonts w:ascii="Phetsarath OT" w:eastAsia="Phetsarath OT" w:hAnsi="Phetsarath OT" w:hint="eastAsia"/>
          <w:cs/>
          <w:lang w:eastAsia="en-GB" w:bidi="lo-LA"/>
        </w:rPr>
        <w:t>ລວມໝູ່</w:t>
      </w:r>
      <w:r w:rsidR="000244E0" w:rsidRPr="00B408DA">
        <w:rPr>
          <w:rFonts w:ascii="Phetsarath OT" w:eastAsia="Phetsarath OT" w:hAnsi="Phetsarath OT" w:hint="cs"/>
          <w:cs/>
          <w:lang w:val="fr-FR" w:eastAsia="en-GB" w:bidi="lo-LA"/>
        </w:rPr>
        <w:t xml:space="preserve"> ຫຼື</w:t>
      </w:r>
      <w:r w:rsidR="0081592E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81592E" w:rsidRPr="00B408DA">
        <w:rPr>
          <w:rFonts w:ascii="Phetsarath OT" w:eastAsia="Phetsarath OT" w:hAnsi="Phetsarath OT" w:hint="eastAsia"/>
          <w:cs/>
          <w:lang w:eastAsia="en-GB" w:bidi="lo-LA"/>
        </w:rPr>
        <w:t>ສິດ</w:t>
      </w:r>
      <w:r w:rsidR="0081592E" w:rsidRPr="00B408DA">
        <w:rPr>
          <w:rFonts w:ascii="Phetsarath OT" w:eastAsia="Phetsarath OT" w:hAnsi="Phetsarath OT"/>
          <w:cs/>
          <w:lang w:eastAsia="en-GB" w:bidi="lo-LA"/>
        </w:rPr>
        <w:t xml:space="preserve"> ແລະ ຜົນປະໂຫຍດອັນ</w:t>
      </w:r>
      <w:r w:rsidR="0081592E" w:rsidRPr="00B408DA">
        <w:rPr>
          <w:rFonts w:ascii="Phetsarath OT" w:eastAsia="Phetsarath OT" w:hAnsi="Phetsarath OT" w:hint="cs"/>
          <w:cs/>
          <w:lang w:eastAsia="en-GB" w:bidi="lo-LA"/>
        </w:rPr>
        <w:t>ຊອບທໍາ</w:t>
      </w:r>
      <w:r w:rsidR="0081592E" w:rsidRPr="00B408DA">
        <w:rPr>
          <w:rFonts w:ascii="Phetsarath OT" w:eastAsia="Phetsarath OT" w:hAnsi="Phetsarath OT"/>
          <w:cs/>
          <w:lang w:eastAsia="en-GB" w:bidi="lo-LA"/>
        </w:rPr>
        <w:t>ຂອງພົນລະເມືອງ.</w:t>
      </w:r>
    </w:p>
    <w:p w14:paraId="54429052" w14:textId="77777777" w:rsidR="00D269BD" w:rsidRPr="00B408DA" w:rsidRDefault="00D269BD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/>
          <w:b/>
          <w:bCs/>
          <w:lang w:val="fr-FR" w:bidi="lo-LA"/>
        </w:rPr>
      </w:pPr>
    </w:p>
    <w:p w14:paraId="754974BA" w14:textId="79CE748A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1</w:t>
      </w:r>
      <w:r w:rsidR="00CD64D8" w:rsidRPr="00B408DA">
        <w:rPr>
          <w:rFonts w:ascii="Phetsarath OT" w:eastAsia="Phetsarath OT" w:hAnsi="Phetsarath OT"/>
          <w:b/>
          <w:bCs/>
          <w:lang w:val="fr-FR" w:bidi="lo-LA"/>
        </w:rPr>
        <w:t>1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="00F7328D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 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>ພຶດຕິກໍາ ທີ່ເປັນການສໍ້ລາດບັງຫຼວງ</w:t>
      </w:r>
    </w:p>
    <w:p w14:paraId="5FB93EA2" w14:textId="5B1944A5" w:rsidR="009718E8" w:rsidRPr="00B408DA" w:rsidRDefault="009718E8" w:rsidP="00D07B6E">
      <w:pPr>
        <w:spacing w:after="0" w:line="240" w:lineRule="auto"/>
        <w:ind w:left="360" w:firstLine="633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eastAsia"/>
          <w:cs/>
          <w:lang w:eastAsia="en-GB" w:bidi="lo-LA"/>
        </w:rPr>
        <w:t>ພຶດຕິກໍາ</w:t>
      </w:r>
      <w:r w:rsidR="009B402D" w:rsidRPr="00B408DA">
        <w:rPr>
          <w:rFonts w:ascii="Phetsarath OT" w:eastAsia="Phetsarath OT" w:hAnsi="Phetsarath OT"/>
          <w:cs/>
          <w:lang w:eastAsia="en-GB" w:bidi="lo-LA"/>
        </w:rPr>
        <w:t xml:space="preserve"> ທີ່ເປັນການສໍ້ລາດບັງຫຼວງ</w:t>
      </w:r>
      <w:r w:rsidR="00C0171E" w:rsidRPr="00B408DA">
        <w:rPr>
          <w:rFonts w:ascii="Phetsarath OT" w:eastAsia="Phetsarath OT" w:hAnsi="Phetsarath OT" w:hint="cs"/>
          <w:cs/>
          <w:lang w:eastAsia="en-GB" w:bidi="lo-LA"/>
        </w:rPr>
        <w:t xml:space="preserve"> ມີ</w:t>
      </w:r>
      <w:r w:rsidR="002A33C5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ດັ່ງນີ້: </w:t>
      </w:r>
    </w:p>
    <w:p w14:paraId="60A4AA96" w14:textId="77777777" w:rsidR="009718E8" w:rsidRPr="00B408DA" w:rsidRDefault="009718E8" w:rsidP="002D3F54">
      <w:pPr>
        <w:numPr>
          <w:ilvl w:val="0"/>
          <w:numId w:val="3"/>
        </w:numPr>
        <w:spacing w:after="0" w:line="240" w:lineRule="auto"/>
        <w:ind w:left="426" w:firstLine="722"/>
        <w:jc w:val="both"/>
        <w:rPr>
          <w:rFonts w:ascii="Phetsarath OT" w:eastAsia="Phetsarath OT" w:hAnsi="Phetsarath OT"/>
          <w:lang w:val="fr-FR" w:eastAsia="en-GB"/>
        </w:rPr>
      </w:pPr>
      <w:r w:rsidRPr="00B408DA">
        <w:rPr>
          <w:rFonts w:ascii="Phetsarath OT" w:eastAsia="Phetsarath OT" w:hAnsi="Phetsarath OT" w:hint="eastAsia"/>
          <w:cs/>
          <w:lang w:eastAsia="en-GB" w:bidi="lo-LA"/>
        </w:rPr>
        <w:t>ການຍັກຍອກຊັບຂອງລັດ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ຫຼື ລວມໝູ່</w:t>
      </w:r>
      <w:r w:rsidRPr="00B408DA">
        <w:rPr>
          <w:rFonts w:ascii="Phetsarath OT" w:eastAsia="Phetsarath OT" w:hAnsi="Phetsarath OT"/>
          <w:lang w:val="fr-FR" w:eastAsia="en-GB"/>
        </w:rPr>
        <w:t>;</w:t>
      </w:r>
    </w:p>
    <w:p w14:paraId="28311F40" w14:textId="77777777" w:rsidR="009718E8" w:rsidRPr="00B408DA" w:rsidRDefault="009718E8" w:rsidP="002D3F54">
      <w:pPr>
        <w:numPr>
          <w:ilvl w:val="0"/>
          <w:numId w:val="3"/>
        </w:numPr>
        <w:spacing w:after="0" w:line="240" w:lineRule="auto"/>
        <w:ind w:left="426" w:firstLine="722"/>
        <w:jc w:val="both"/>
        <w:rPr>
          <w:rFonts w:ascii="Phetsarath OT" w:eastAsia="Phetsarath OT" w:hAnsi="Phetsarath OT"/>
          <w:lang w:val="fr-FR" w:eastAsia="en-GB"/>
        </w:rPr>
      </w:pPr>
      <w:r w:rsidRPr="00B408DA">
        <w:rPr>
          <w:rFonts w:ascii="Phetsarath OT" w:eastAsia="Phetsarath OT" w:hAnsi="Phetsarath OT" w:hint="eastAsia"/>
          <w:cs/>
          <w:lang w:eastAsia="en-GB" w:bidi="lo-LA"/>
        </w:rPr>
        <w:t>ການສໍ້ໂກງຊັບຂອງລັດ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ຫຼື ລວມໝູ່</w:t>
      </w:r>
      <w:r w:rsidRPr="00B408DA">
        <w:rPr>
          <w:rFonts w:ascii="Phetsarath OT" w:eastAsia="Phetsarath OT" w:hAnsi="Phetsarath OT"/>
          <w:lang w:val="fr-FR" w:eastAsia="en-GB"/>
        </w:rPr>
        <w:t>;</w:t>
      </w:r>
    </w:p>
    <w:p w14:paraId="7F889D28" w14:textId="77777777" w:rsidR="009718E8" w:rsidRPr="00B408DA" w:rsidRDefault="009718E8" w:rsidP="002D3F54">
      <w:pPr>
        <w:numPr>
          <w:ilvl w:val="0"/>
          <w:numId w:val="3"/>
        </w:numPr>
        <w:spacing w:after="0" w:line="240" w:lineRule="auto"/>
        <w:ind w:left="426" w:firstLine="722"/>
        <w:jc w:val="both"/>
        <w:rPr>
          <w:rFonts w:ascii="Phetsarath OT" w:eastAsia="Phetsarath OT" w:hAnsi="Phetsarath OT"/>
          <w:lang w:val="fr-FR" w:eastAsia="en-GB"/>
        </w:rPr>
      </w:pPr>
      <w:r w:rsidRPr="00B408DA">
        <w:rPr>
          <w:rFonts w:ascii="Phetsarath OT" w:eastAsia="Phetsarath OT" w:hAnsi="Phetsarath OT" w:hint="eastAsia"/>
          <w:cs/>
          <w:lang w:eastAsia="en-GB" w:bidi="lo-LA"/>
        </w:rPr>
        <w:t>ການໃຫ້ສິນບົນ</w:t>
      </w:r>
      <w:r w:rsidRPr="00B408DA">
        <w:rPr>
          <w:rFonts w:ascii="Phetsarath OT" w:eastAsia="Phetsarath OT" w:hAnsi="Phetsarath OT" w:hint="cs"/>
          <w:cs/>
          <w:lang w:val="fr-FR" w:eastAsia="en-GB" w:bidi="lo-LA"/>
        </w:rPr>
        <w:t>;</w:t>
      </w:r>
    </w:p>
    <w:p w14:paraId="37020F9A" w14:textId="77777777" w:rsidR="009718E8" w:rsidRPr="00B408DA" w:rsidRDefault="009718E8" w:rsidP="002D3F54">
      <w:pPr>
        <w:numPr>
          <w:ilvl w:val="0"/>
          <w:numId w:val="3"/>
        </w:numPr>
        <w:spacing w:after="0" w:line="240" w:lineRule="auto"/>
        <w:ind w:left="426" w:firstLine="722"/>
        <w:jc w:val="both"/>
        <w:rPr>
          <w:rFonts w:ascii="Phetsarath OT" w:eastAsia="Phetsarath OT" w:hAnsi="Phetsarath OT"/>
          <w:lang w:eastAsia="en-GB"/>
        </w:rPr>
      </w:pPr>
      <w:r w:rsidRPr="00B408DA">
        <w:rPr>
          <w:rFonts w:ascii="Phetsarath OT" w:eastAsia="Phetsarath OT" w:hAnsi="Phetsarath OT" w:hint="eastAsia"/>
          <w:cs/>
          <w:lang w:eastAsia="en-GB" w:bidi="lo-LA"/>
        </w:rPr>
        <w:t>ການຮັບສິນບົນ</w:t>
      </w:r>
      <w:r w:rsidRPr="00B408DA">
        <w:rPr>
          <w:rFonts w:ascii="Phetsarath OT" w:eastAsia="Phetsarath OT" w:hAnsi="Phetsarath OT"/>
          <w:lang w:eastAsia="en-GB"/>
        </w:rPr>
        <w:t>;</w:t>
      </w:r>
    </w:p>
    <w:p w14:paraId="651D5B63" w14:textId="77777777" w:rsidR="009718E8" w:rsidRPr="00B408DA" w:rsidRDefault="009718E8" w:rsidP="002D3F54">
      <w:pPr>
        <w:numPr>
          <w:ilvl w:val="0"/>
          <w:numId w:val="3"/>
        </w:numPr>
        <w:spacing w:after="0" w:line="240" w:lineRule="auto"/>
        <w:ind w:left="426" w:firstLine="722"/>
        <w:jc w:val="both"/>
        <w:rPr>
          <w:rFonts w:ascii="Phetsarath OT" w:eastAsia="Phetsarath OT" w:hAnsi="Phetsarath OT"/>
          <w:lang w:eastAsia="en-GB"/>
        </w:rPr>
      </w:pPr>
      <w:r w:rsidRPr="00B408DA">
        <w:rPr>
          <w:rFonts w:ascii="Phetsarath OT" w:eastAsia="Phetsarath OT" w:hAnsi="Phetsarath OT" w:hint="eastAsia"/>
          <w:cs/>
          <w:lang w:eastAsia="en-GB" w:bidi="lo-LA"/>
        </w:rPr>
        <w:t>ການສວຍໃຊ້ຖານະຕໍາແໜ່ງ</w:t>
      </w:r>
      <w:r w:rsidRPr="00B408DA">
        <w:rPr>
          <w:rFonts w:ascii="Phetsarath OT" w:eastAsia="Phetsarath OT" w:hAnsi="Phetsarath OT"/>
          <w:lang w:eastAsia="en-GB"/>
        </w:rPr>
        <w:t xml:space="preserve">,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ສິດອໍານາດ</w:t>
      </w:r>
      <w:r w:rsidRPr="00B408DA">
        <w:rPr>
          <w:rFonts w:ascii="Phetsarath OT" w:eastAsia="Phetsarath OT" w:hAnsi="Phetsarath OT"/>
          <w:lang w:eastAsia="en-GB"/>
        </w:rPr>
        <w:t xml:space="preserve">,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ໜ້າທີ່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ເພື່ອເອົາຊັບຂອງລັດ</w:t>
      </w:r>
      <w:r w:rsidRPr="00B408DA">
        <w:rPr>
          <w:rFonts w:ascii="Phetsarath OT" w:eastAsia="Phetsarath OT" w:hAnsi="Phetsarath OT"/>
          <w:lang w:eastAsia="en-GB"/>
        </w:rPr>
        <w:t xml:space="preserve">,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ລວມໝູ່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ຫຼື ບຸກຄົນ</w:t>
      </w:r>
      <w:r w:rsidRPr="00B408DA">
        <w:rPr>
          <w:rFonts w:ascii="Phetsarath OT" w:eastAsia="Phetsarath OT" w:hAnsi="Phetsarath OT"/>
          <w:lang w:eastAsia="en-GB"/>
        </w:rPr>
        <w:t>;</w:t>
      </w:r>
    </w:p>
    <w:p w14:paraId="3247DA01" w14:textId="77777777" w:rsidR="009718E8" w:rsidRPr="00B408DA" w:rsidRDefault="009718E8" w:rsidP="002D3F54">
      <w:pPr>
        <w:numPr>
          <w:ilvl w:val="0"/>
          <w:numId w:val="3"/>
        </w:numPr>
        <w:spacing w:after="0" w:line="240" w:lineRule="auto"/>
        <w:ind w:left="426" w:firstLine="722"/>
        <w:jc w:val="both"/>
        <w:rPr>
          <w:rFonts w:ascii="Phetsarath OT" w:eastAsia="Phetsarath OT" w:hAnsi="Phetsarath OT"/>
          <w:lang w:eastAsia="en-GB"/>
        </w:rPr>
      </w:pPr>
      <w:r w:rsidRPr="00B408DA">
        <w:rPr>
          <w:rFonts w:ascii="Phetsarath OT" w:eastAsia="Phetsarath OT" w:hAnsi="Phetsarath OT" w:hint="eastAsia"/>
          <w:cs/>
          <w:lang w:eastAsia="en-GB" w:bidi="lo-LA"/>
        </w:rPr>
        <w:t>ການສວຍໃຊ້ຊັບຂອງລັດ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ຫຼື ລວມໝູ່</w:t>
      </w:r>
      <w:r w:rsidRPr="00B408DA">
        <w:rPr>
          <w:rFonts w:ascii="Phetsarath OT" w:eastAsia="Phetsarath OT" w:hAnsi="Phetsarath OT"/>
          <w:lang w:eastAsia="en-GB"/>
        </w:rPr>
        <w:t>;</w:t>
      </w:r>
    </w:p>
    <w:p w14:paraId="09832791" w14:textId="77777777" w:rsidR="009718E8" w:rsidRPr="00B408DA" w:rsidRDefault="009718E8" w:rsidP="002D3F54">
      <w:pPr>
        <w:numPr>
          <w:ilvl w:val="0"/>
          <w:numId w:val="3"/>
        </w:numPr>
        <w:spacing w:after="0" w:line="240" w:lineRule="auto"/>
        <w:ind w:left="426" w:firstLine="722"/>
        <w:jc w:val="both"/>
        <w:rPr>
          <w:rFonts w:ascii="Phetsarath OT" w:eastAsia="Phetsarath OT" w:hAnsi="Phetsarath OT"/>
          <w:lang w:eastAsia="en-GB"/>
        </w:rPr>
      </w:pPr>
      <w:r w:rsidRPr="00B408DA">
        <w:rPr>
          <w:rFonts w:ascii="Phetsarath OT" w:eastAsia="Phetsarath OT" w:hAnsi="Phetsarath OT" w:hint="eastAsia"/>
          <w:cs/>
          <w:lang w:eastAsia="en-GB" w:bidi="lo-LA"/>
        </w:rPr>
        <w:t>ການໃຊ້ຖານະຕໍາແໜ່ງ</w:t>
      </w:r>
      <w:r w:rsidRPr="00B408DA">
        <w:rPr>
          <w:rFonts w:ascii="Phetsarath OT" w:eastAsia="Phetsarath OT" w:hAnsi="Phetsarath OT"/>
          <w:lang w:eastAsia="en-GB"/>
        </w:rPr>
        <w:t xml:space="preserve">,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ສິດອໍານາດ</w:t>
      </w:r>
      <w:r w:rsidRPr="00B408DA">
        <w:rPr>
          <w:rFonts w:ascii="Phetsarath OT" w:eastAsia="Phetsarath OT" w:hAnsi="Phetsarath OT"/>
          <w:lang w:eastAsia="en-GB"/>
        </w:rPr>
        <w:t xml:space="preserve">,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ໜ້າທີ່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ເກີນຂອບເຂດ ເພື່ອເອົາຊັບຂອງລັດ</w:t>
      </w:r>
      <w:r w:rsidRPr="00B408DA">
        <w:rPr>
          <w:rFonts w:ascii="Phetsarath OT" w:eastAsia="Phetsarath OT" w:hAnsi="Phetsarath OT"/>
          <w:lang w:eastAsia="en-GB"/>
        </w:rPr>
        <w:t>,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ລວມໝູ່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ຫຼື ບຸກຄົນ</w:t>
      </w:r>
      <w:r w:rsidRPr="00B408DA">
        <w:rPr>
          <w:rFonts w:ascii="Phetsarath OT" w:eastAsia="Phetsarath OT" w:hAnsi="Phetsarath OT"/>
          <w:lang w:eastAsia="en-GB"/>
        </w:rPr>
        <w:t>;</w:t>
      </w:r>
    </w:p>
    <w:p w14:paraId="079198EE" w14:textId="77777777" w:rsidR="009718E8" w:rsidRPr="00B408DA" w:rsidRDefault="009718E8" w:rsidP="002D3F54">
      <w:pPr>
        <w:numPr>
          <w:ilvl w:val="0"/>
          <w:numId w:val="3"/>
        </w:numPr>
        <w:spacing w:after="0" w:line="240" w:lineRule="auto"/>
        <w:ind w:left="426" w:firstLine="722"/>
        <w:jc w:val="both"/>
        <w:rPr>
          <w:rFonts w:ascii="Phetsarath OT" w:eastAsia="Phetsarath OT" w:hAnsi="Phetsarath OT"/>
          <w:lang w:eastAsia="en-GB"/>
        </w:rPr>
      </w:pPr>
      <w:r w:rsidRPr="00B408DA">
        <w:rPr>
          <w:rFonts w:ascii="Phetsarath OT" w:eastAsia="Phetsarath OT" w:hAnsi="Phetsarath OT" w:hint="eastAsia"/>
          <w:cs/>
          <w:lang w:eastAsia="en-GB" w:bidi="lo-LA"/>
        </w:rPr>
        <w:t>ການລັກໂລບ</w:t>
      </w:r>
      <w:r w:rsidRPr="00B408DA">
        <w:rPr>
          <w:rFonts w:ascii="Phetsarath OT" w:eastAsia="Phetsarath OT" w:hAnsi="Phetsarath OT"/>
          <w:lang w:eastAsia="en-GB"/>
        </w:rPr>
        <w:t xml:space="preserve">,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ປອມແປງມາດຕະຖານເຕັກນິກກໍ່ສ້າງ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;</w:t>
      </w:r>
    </w:p>
    <w:p w14:paraId="77A49F3A" w14:textId="77777777" w:rsidR="009718E8" w:rsidRPr="00B408DA" w:rsidRDefault="009718E8" w:rsidP="002D3F54">
      <w:pPr>
        <w:numPr>
          <w:ilvl w:val="0"/>
          <w:numId w:val="3"/>
        </w:numPr>
        <w:spacing w:after="0" w:line="240" w:lineRule="auto"/>
        <w:ind w:left="426" w:firstLine="722"/>
        <w:jc w:val="both"/>
        <w:rPr>
          <w:rFonts w:ascii="Phetsarath OT" w:eastAsia="Phetsarath OT" w:hAnsi="Phetsarath OT"/>
          <w:lang w:eastAsia="en-GB"/>
        </w:rPr>
      </w:pPr>
      <w:r w:rsidRPr="00B408DA">
        <w:rPr>
          <w:rFonts w:ascii="Phetsarath OT" w:eastAsia="Phetsarath OT" w:hAnsi="Phetsarath OT" w:hint="eastAsia"/>
          <w:cs/>
          <w:lang w:eastAsia="en-GB" w:bidi="lo-LA"/>
        </w:rPr>
        <w:t>ການໂກງການປະມູນ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ຫຼື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ການສໍ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າປະທານ</w:t>
      </w:r>
      <w:r w:rsidRPr="00B408DA">
        <w:rPr>
          <w:rFonts w:ascii="Phetsarath OT" w:eastAsia="Phetsarath OT" w:hAnsi="Phetsarath OT"/>
          <w:lang w:eastAsia="en-GB"/>
        </w:rPr>
        <w:t>;</w:t>
      </w:r>
    </w:p>
    <w:p w14:paraId="017D59D4" w14:textId="258940B8" w:rsidR="009718E8" w:rsidRPr="00B408DA" w:rsidRDefault="009718E8" w:rsidP="002D3F54">
      <w:pPr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722"/>
        <w:jc w:val="both"/>
        <w:rPr>
          <w:rFonts w:ascii="Phetsarath OT" w:eastAsia="Phetsarath OT" w:hAnsi="Phetsarath OT"/>
          <w:lang w:eastAsia="en-GB"/>
        </w:rPr>
      </w:pPr>
      <w:r w:rsidRPr="00B408DA">
        <w:rPr>
          <w:rFonts w:ascii="Phetsarath OT" w:eastAsia="Phetsarath OT" w:hAnsi="Phetsarath OT" w:hint="eastAsia"/>
          <w:cs/>
          <w:lang w:eastAsia="en-GB" w:bidi="lo-LA"/>
        </w:rPr>
        <w:t>ການປອມແປງເອກະສານ</w:t>
      </w:r>
      <w:r w:rsidR="00584D3E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ຫຼື ການນໍ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າໃຊ້ເອກະສານປອມ</w:t>
      </w:r>
      <w:r w:rsidRPr="00B408DA">
        <w:rPr>
          <w:rFonts w:ascii="Phetsarath OT" w:eastAsia="Phetsarath OT" w:hAnsi="Phetsarath OT"/>
          <w:lang w:eastAsia="en-GB"/>
        </w:rPr>
        <w:t>;</w:t>
      </w:r>
    </w:p>
    <w:p w14:paraId="40EBC0E7" w14:textId="1074A6F3" w:rsidR="009718E8" w:rsidRPr="00B408DA" w:rsidRDefault="009718E8" w:rsidP="002D3F54">
      <w:pPr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722"/>
        <w:jc w:val="both"/>
        <w:rPr>
          <w:rFonts w:ascii="Phetsarath OT" w:eastAsia="Phetsarath OT" w:hAnsi="Phetsarath OT"/>
          <w:lang w:eastAsia="en-GB"/>
        </w:rPr>
      </w:pPr>
      <w:r w:rsidRPr="00B408DA">
        <w:rPr>
          <w:rFonts w:ascii="Phetsarath OT" w:eastAsia="Phetsarath OT" w:hAnsi="Phetsarath OT" w:hint="eastAsia"/>
          <w:cs/>
          <w:lang w:eastAsia="en-GB" w:bidi="lo-LA"/>
        </w:rPr>
        <w:t>ການເປີດເຜີຍຄວາມລັບ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ເພື່ອຫາຜົນປະໂຫຍດ</w:t>
      </w:r>
      <w:r w:rsidR="008069FB" w:rsidRPr="00B408DA">
        <w:rPr>
          <w:rFonts w:ascii="Phetsarath OT" w:eastAsia="Phetsarath OT" w:hAnsi="Phetsarath OT" w:hint="cs"/>
          <w:cs/>
          <w:lang w:eastAsia="en-GB" w:bidi="lo-LA"/>
        </w:rPr>
        <w:t>ແກ່</w:t>
      </w:r>
      <w:r w:rsidR="009875C6" w:rsidRPr="00B408DA">
        <w:rPr>
          <w:rFonts w:ascii="Phetsarath OT" w:eastAsia="Phetsarath OT" w:hAnsi="Phetsarath OT" w:hint="cs"/>
          <w:cs/>
          <w:lang w:eastAsia="en-GB" w:bidi="lo-LA"/>
        </w:rPr>
        <w:t>ຕົນ</w:t>
      </w:r>
      <w:r w:rsidRPr="00B408DA">
        <w:rPr>
          <w:rFonts w:ascii="Phetsarath OT" w:eastAsia="Phetsarath OT" w:hAnsi="Phetsarath OT"/>
          <w:lang w:eastAsia="en-GB"/>
        </w:rPr>
        <w:t>;</w:t>
      </w:r>
    </w:p>
    <w:p w14:paraId="4DCCB7D8" w14:textId="481383C0" w:rsidR="009718E8" w:rsidRPr="00B408DA" w:rsidRDefault="009718E8" w:rsidP="002D3F54">
      <w:pPr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722"/>
        <w:jc w:val="both"/>
        <w:rPr>
          <w:rFonts w:ascii="Phetsarath OT" w:eastAsia="Phetsarath OT" w:hAnsi="Phetsarath OT"/>
          <w:lang w:eastAsia="en-GB"/>
        </w:rPr>
      </w:pPr>
      <w:r w:rsidRPr="00B408DA">
        <w:rPr>
          <w:rFonts w:ascii="Phetsarath OT" w:eastAsia="Phetsarath OT" w:hAnsi="Phetsarath OT" w:hint="eastAsia"/>
          <w:cs/>
          <w:lang w:eastAsia="en-GB" w:bidi="lo-LA"/>
        </w:rPr>
        <w:t>ການກົດໜ່ວງ</w:t>
      </w:r>
      <w:r w:rsidRPr="00B408DA">
        <w:rPr>
          <w:rFonts w:ascii="Phetsarath OT" w:eastAsia="Phetsarath OT" w:hAnsi="Phetsarath OT"/>
          <w:lang w:eastAsia="en-GB"/>
        </w:rPr>
        <w:t xml:space="preserve">,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ຖ່ວງດຶງ</w:t>
      </w:r>
      <w:r w:rsidR="00CC5710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ເອກະສານ</w:t>
      </w:r>
      <w:r w:rsidR="00C0171E" w:rsidRPr="00B408DA">
        <w:rPr>
          <w:rFonts w:ascii="Phetsarath OT" w:eastAsia="Phetsarath OT" w:hAnsi="Phetsarath OT"/>
          <w:cs/>
          <w:lang w:eastAsia="en-GB" w:bidi="lo-LA"/>
        </w:rPr>
        <w:t>.</w:t>
      </w:r>
    </w:p>
    <w:p w14:paraId="50F8ADB4" w14:textId="77777777" w:rsidR="009718E8" w:rsidRPr="00B408DA" w:rsidRDefault="009718E8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/>
          <w:b/>
          <w:bCs/>
          <w:lang w:bidi="lo-LA"/>
        </w:rPr>
      </w:pPr>
    </w:p>
    <w:p w14:paraId="496A0728" w14:textId="0059C527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en-US" w:bidi="lo-LA"/>
        </w:rPr>
      </w:pP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="00CD64D8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>1</w:t>
      </w:r>
      <w:r w:rsidR="00CD64D8" w:rsidRPr="00B408DA">
        <w:rPr>
          <w:rFonts w:ascii="Phetsarath OT" w:eastAsia="Phetsarath OT" w:hAnsi="Phetsarath OT"/>
          <w:b/>
          <w:bCs/>
          <w:lang w:val="fr-FR" w:bidi="lo-LA"/>
        </w:rPr>
        <w:t>2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 xml:space="preserve"> </w:t>
      </w:r>
      <w:r w:rsidR="00F7328D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 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ການຍັກຍອກຊັບຂອງລັດ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ຫຼື ລວມໝູ່</w:t>
      </w:r>
    </w:p>
    <w:p w14:paraId="5FCF302F" w14:textId="736B4DD9" w:rsidR="00C82D60" w:rsidRPr="00B408DA" w:rsidRDefault="001C14D1" w:rsidP="00D07B6E">
      <w:pPr>
        <w:tabs>
          <w:tab w:val="right" w:leader="dot" w:pos="9062"/>
        </w:tabs>
        <w:spacing w:after="0" w:line="240" w:lineRule="auto"/>
        <w:ind w:left="426" w:firstLine="567"/>
        <w:jc w:val="both"/>
        <w:outlineLvl w:val="0"/>
        <w:rPr>
          <w:rFonts w:ascii="Phetsarath OT" w:eastAsia="Phetsarath OT" w:hAnsi="Phetsarath OT"/>
          <w:lang w:eastAsia="en-GB" w:bidi="lo-LA"/>
        </w:rPr>
      </w:pP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ab/>
      </w:r>
      <w:r w:rsidR="00DD12DC"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ການຍັກຍອກຊັບຂອງລັດ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 xml:space="preserve"> ຫຼື ລວມໝູ່ ແມ່ນ ການ</w:t>
      </w:r>
      <w:r w:rsidR="00C0171E"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>ທີ່ພະນັກງານ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>ສວຍໃຊ້ຄວາມເຊື່ອໃຈ ເພື່ອລັກໂລບເອົາ</w:t>
      </w:r>
      <w:r w:rsidRPr="00B408DA">
        <w:rPr>
          <w:rFonts w:ascii="Phetsarath OT" w:eastAsia="Phetsarath OT" w:hAnsi="Phetsarath OT"/>
          <w:spacing w:val="-6"/>
          <w:lang w:eastAsia="en-GB" w:bidi="lo-LA"/>
        </w:rPr>
        <w:t xml:space="preserve">,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ຕັດຮອນເອົາ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ຫຼື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ສັບປ່ຽນເອົາຊັບຂອງລັດ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ຫຼື ລວມໝູ່ ທີ່ຕົນໄດ້ຖືກມອບ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ໝາຍໃຫ້ຮັກສາ</w:t>
      </w:r>
      <w:r w:rsidRPr="00B408DA">
        <w:rPr>
          <w:rFonts w:ascii="Phetsarath OT" w:eastAsia="Phetsarath OT" w:hAnsi="Phetsarath OT"/>
          <w:lang w:eastAsia="en-GB" w:bidi="lo-LA"/>
        </w:rPr>
        <w:t xml:space="preserve">,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ນໍາໃຊ້</w:t>
      </w:r>
      <w:r w:rsidRPr="00B408DA">
        <w:rPr>
          <w:rFonts w:ascii="Phetsarath OT" w:eastAsia="Phetsarath OT" w:hAnsi="Phetsarath OT"/>
          <w:lang w:eastAsia="en-GB" w:bidi="lo-LA"/>
        </w:rPr>
        <w:t xml:space="preserve">,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ຂົນສົ່ງ</w:t>
      </w:r>
      <w:r w:rsidRPr="00B408DA">
        <w:rPr>
          <w:rFonts w:ascii="Phetsarath OT" w:eastAsia="Phetsarath OT" w:hAnsi="Phetsarath OT"/>
          <w:lang w:eastAsia="en-GB" w:bidi="lo-LA"/>
        </w:rPr>
        <w:t xml:space="preserve">,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ກໍ່ສ້າງ</w:t>
      </w:r>
      <w:r w:rsidRPr="00B408DA">
        <w:rPr>
          <w:rFonts w:ascii="Phetsarath OT" w:eastAsia="Phetsarath OT" w:hAnsi="Phetsarath OT"/>
          <w:lang w:eastAsia="en-GB" w:bidi="lo-LA"/>
        </w:rPr>
        <w:t xml:space="preserve">,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ສ້ອມແປງ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ຫຼື ເຮັດວຽກໃດວຽກໜຶ່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ງ</w:t>
      </w:r>
      <w:r w:rsidRPr="00B408DA">
        <w:rPr>
          <w:rFonts w:ascii="Phetsarath OT" w:eastAsia="Phetsarath OT" w:hAnsi="Phetsarath OT"/>
          <w:cs/>
          <w:lang w:eastAsia="en-GB" w:bidi="lo-LA"/>
        </w:rPr>
        <w:t>.</w:t>
      </w:r>
    </w:p>
    <w:p w14:paraId="1C899C42" w14:textId="77777777" w:rsidR="00410AA9" w:rsidRDefault="00410AA9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 w:hint="cs"/>
          <w:lang w:eastAsia="en-GB" w:bidi="lo-LA"/>
        </w:rPr>
      </w:pPr>
    </w:p>
    <w:p w14:paraId="4C4CA645" w14:textId="77777777" w:rsidR="008A4CF0" w:rsidRPr="00B408DA" w:rsidRDefault="008A4CF0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/>
          <w:lang w:eastAsia="en-GB" w:bidi="lo-LA"/>
        </w:rPr>
      </w:pPr>
    </w:p>
    <w:p w14:paraId="68894CBE" w14:textId="0EED15C1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lastRenderedPageBreak/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>1</w:t>
      </w:r>
      <w:r w:rsidR="00CD64D8" w:rsidRPr="00B408DA">
        <w:rPr>
          <w:rFonts w:ascii="Phetsarath OT" w:eastAsia="Phetsarath OT" w:hAnsi="Phetsarath OT"/>
          <w:b/>
          <w:bCs/>
          <w:lang w:val="fr-FR" w:bidi="lo-LA"/>
        </w:rPr>
        <w:t>3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 xml:space="preserve"> </w:t>
      </w:r>
      <w:r w:rsidR="00F7328D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 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ການສໍ້ໂກງຊັບຂອງລັດ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ຫຼື ລວມໝູ່</w:t>
      </w:r>
    </w:p>
    <w:p w14:paraId="03C2006C" w14:textId="38684383" w:rsidR="001C14D1" w:rsidRPr="00B408DA" w:rsidRDefault="00F7328D" w:rsidP="00D07B6E">
      <w:pPr>
        <w:tabs>
          <w:tab w:val="left" w:pos="426"/>
        </w:tabs>
        <w:spacing w:after="0" w:line="240" w:lineRule="auto"/>
        <w:ind w:left="426" w:firstLine="567"/>
        <w:jc w:val="both"/>
        <w:rPr>
          <w:rFonts w:ascii="Phetsarath OT" w:eastAsia="Phetsarath OT" w:hAnsi="Phetsarath OT"/>
          <w:lang w:val="fr-FR" w:eastAsia="en-GB" w:bidi="lo-LA"/>
        </w:rPr>
      </w:pPr>
      <w:r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</w:t>
      </w:r>
      <w:r w:rsidR="001C14D1" w:rsidRPr="005A5C9F">
        <w:rPr>
          <w:rFonts w:ascii="Phetsarath OT" w:eastAsia="Phetsarath OT" w:hAnsi="Phetsarath OT" w:hint="eastAsia"/>
          <w:spacing w:val="-6"/>
          <w:cs/>
          <w:lang w:eastAsia="en-GB" w:bidi="lo-LA"/>
        </w:rPr>
        <w:t>ການສໍ້ໂກງຊັບຂອງລັດ</w:t>
      </w:r>
      <w:r w:rsidR="001C14D1" w:rsidRPr="005A5C9F">
        <w:rPr>
          <w:rFonts w:ascii="Phetsarath OT" w:eastAsia="Phetsarath OT" w:hAnsi="Phetsarath OT"/>
          <w:spacing w:val="-6"/>
          <w:cs/>
          <w:lang w:eastAsia="en-GB" w:bidi="lo-LA"/>
        </w:rPr>
        <w:t xml:space="preserve"> ຫຼື ລວມໝູ່ ແມ່ນ ການ</w:t>
      </w:r>
      <w:r w:rsidR="00C0171E" w:rsidRPr="005A5C9F">
        <w:rPr>
          <w:rFonts w:ascii="Phetsarath OT" w:eastAsia="Phetsarath OT" w:hAnsi="Phetsarath OT" w:hint="cs"/>
          <w:spacing w:val="-6"/>
          <w:cs/>
          <w:lang w:eastAsia="en-GB" w:bidi="lo-LA"/>
        </w:rPr>
        <w:t>ທີ່ພະນັກງານ</w:t>
      </w:r>
      <w:r w:rsidR="001C14D1" w:rsidRPr="005A5C9F">
        <w:rPr>
          <w:rFonts w:ascii="Phetsarath OT" w:eastAsia="Phetsarath OT" w:hAnsi="Phetsarath OT"/>
          <w:spacing w:val="-6"/>
          <w:cs/>
          <w:lang w:eastAsia="en-GB" w:bidi="lo-LA"/>
        </w:rPr>
        <w:t>ໃຊ້ເລ່ລ່ຽມ ຕົວະຍົວະ</w:t>
      </w:r>
      <w:r w:rsidR="001C14D1" w:rsidRPr="005A5C9F">
        <w:rPr>
          <w:rFonts w:ascii="Phetsarath OT" w:eastAsia="Phetsarath OT" w:hAnsi="Phetsarath OT"/>
          <w:spacing w:val="-6"/>
          <w:lang w:val="fr-FR" w:eastAsia="en-GB" w:bidi="lo-LA"/>
        </w:rPr>
        <w:t xml:space="preserve">, </w:t>
      </w:r>
      <w:r w:rsidR="001C14D1" w:rsidRPr="005A5C9F">
        <w:rPr>
          <w:rFonts w:ascii="Phetsarath OT" w:eastAsia="Phetsarath OT" w:hAnsi="Phetsarath OT" w:hint="eastAsia"/>
          <w:spacing w:val="-6"/>
          <w:cs/>
          <w:lang w:eastAsia="en-GB" w:bidi="lo-LA"/>
        </w:rPr>
        <w:t>ຫຼອກລວງ</w:t>
      </w:r>
      <w:r w:rsidR="001C14D1" w:rsidRPr="005A5C9F">
        <w:rPr>
          <w:rFonts w:ascii="Phetsarath OT" w:eastAsia="Phetsarath OT" w:hAnsi="Phetsarath OT"/>
          <w:spacing w:val="-6"/>
          <w:cs/>
          <w:lang w:eastAsia="en-GB" w:bidi="lo-LA"/>
        </w:rPr>
        <w:t xml:space="preserve"> ດ້ວຍວ</w:t>
      </w:r>
      <w:r w:rsidR="001C14D1" w:rsidRPr="005A5C9F">
        <w:rPr>
          <w:rFonts w:ascii="Phetsarath OT" w:eastAsia="Phetsarath OT" w:hAnsi="Phetsarath OT" w:hint="eastAsia"/>
          <w:spacing w:val="-6"/>
          <w:cs/>
          <w:lang w:eastAsia="en-GB" w:bidi="lo-LA"/>
        </w:rPr>
        <w:t>ິທີ</w:t>
      </w:r>
      <w:r w:rsidR="005A5C9F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1C14D1" w:rsidRPr="00B408DA">
        <w:rPr>
          <w:rFonts w:ascii="Phetsarath OT" w:eastAsia="Phetsarath OT" w:hAnsi="Phetsarath OT"/>
          <w:cs/>
          <w:lang w:eastAsia="en-GB" w:bidi="lo-LA"/>
        </w:rPr>
        <w:t>ໃດກໍຕາມ</w:t>
      </w:r>
      <w:r w:rsidR="00EC3FCD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1C14D1" w:rsidRPr="00B408DA">
        <w:rPr>
          <w:rFonts w:ascii="Phetsarath OT" w:eastAsia="Phetsarath OT" w:hAnsi="Phetsarath OT"/>
          <w:cs/>
          <w:lang w:eastAsia="en-GB" w:bidi="lo-LA"/>
        </w:rPr>
        <w:t>ເພື່ອເຮັດໃຫ້ຜູ້ມີໜ້</w:t>
      </w:r>
      <w:r w:rsidR="001C14D1" w:rsidRPr="00B408DA">
        <w:rPr>
          <w:rFonts w:ascii="Phetsarath OT" w:eastAsia="Phetsarath OT" w:hAnsi="Phetsarath OT" w:hint="eastAsia"/>
          <w:cs/>
          <w:lang w:eastAsia="en-GB" w:bidi="lo-LA"/>
        </w:rPr>
        <w:t>າທີ່ຮັບຜິດຊອບຊັບຂອງລັດ</w:t>
      </w:r>
      <w:r w:rsidR="001C14D1" w:rsidRPr="00B408DA">
        <w:rPr>
          <w:rFonts w:ascii="Phetsarath OT" w:eastAsia="Phetsarath OT" w:hAnsi="Phetsarath OT"/>
          <w:cs/>
          <w:lang w:eastAsia="en-GB" w:bidi="lo-LA"/>
        </w:rPr>
        <w:t xml:space="preserve"> ຫຼື ລວມໝູ່ ຫຼື ຜູ້ອື່ນ ເອົາຊັບດັ່ງກ່າວໃຫ້ຕົນ</w:t>
      </w:r>
      <w:r w:rsidR="001C14D1" w:rsidRPr="00B408DA">
        <w:rPr>
          <w:rFonts w:ascii="Phetsarath OT" w:eastAsia="Phetsarath OT" w:hAnsi="Phetsarath OT" w:hint="cs"/>
          <w:cs/>
          <w:lang w:eastAsia="en-GB" w:bidi="lo-LA"/>
        </w:rPr>
        <w:t>.</w:t>
      </w:r>
    </w:p>
    <w:p w14:paraId="0E9D1F83" w14:textId="77777777" w:rsidR="001C14D1" w:rsidRPr="00B408DA" w:rsidRDefault="001C14D1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/>
          <w:b/>
          <w:bCs/>
          <w:sz w:val="16"/>
          <w:szCs w:val="16"/>
          <w:lang w:val="fr-FR" w:bidi="lo-LA"/>
        </w:rPr>
      </w:pPr>
    </w:p>
    <w:p w14:paraId="6C54E0D5" w14:textId="12F2DBDB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="00CD64D8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>1</w:t>
      </w:r>
      <w:r w:rsidR="00CD64D8" w:rsidRPr="00B408DA">
        <w:rPr>
          <w:rFonts w:ascii="Phetsarath OT" w:eastAsia="Phetsarath OT" w:hAnsi="Phetsarath OT"/>
          <w:b/>
          <w:bCs/>
          <w:lang w:val="fr-FR" w:bidi="lo-LA"/>
        </w:rPr>
        <w:t>4</w:t>
      </w:r>
      <w:r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 </w:t>
      </w:r>
      <w:r w:rsidR="00F7328D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 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>ການໃຫ້ສິນບົ</w:t>
      </w:r>
      <w:r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ນ </w:t>
      </w:r>
    </w:p>
    <w:p w14:paraId="310B3406" w14:textId="09E90F64" w:rsidR="002519B4" w:rsidRPr="007A199C" w:rsidRDefault="00F7328D" w:rsidP="007A199C">
      <w:pPr>
        <w:tabs>
          <w:tab w:val="right" w:leader="dot" w:pos="9062"/>
        </w:tabs>
        <w:spacing w:after="0" w:line="240" w:lineRule="auto"/>
        <w:ind w:left="426" w:firstLine="567"/>
        <w:jc w:val="both"/>
        <w:outlineLvl w:val="0"/>
        <w:rPr>
          <w:rFonts w:ascii="Phetsarath OT" w:eastAsia="Phetsarath OT" w:hAnsi="Phetsarath OT"/>
          <w:lang w:val="fr-FR" w:eastAsia="en-GB" w:bidi="lo-LA"/>
        </w:rPr>
      </w:pPr>
      <w:r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1C14D1" w:rsidRPr="00B408DA">
        <w:rPr>
          <w:rFonts w:ascii="Phetsarath OT" w:eastAsia="Phetsarath OT" w:hAnsi="Phetsarath OT" w:hint="eastAsia"/>
          <w:cs/>
          <w:lang w:eastAsia="en-GB" w:bidi="lo-LA"/>
        </w:rPr>
        <w:t>ການໃຫ້ສິນບົນ</w:t>
      </w:r>
      <w:r w:rsidR="001C14D1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1C14D1" w:rsidRPr="00B408DA">
        <w:rPr>
          <w:rFonts w:ascii="Phetsarath OT" w:eastAsia="Phetsarath OT" w:hAnsi="Phetsarath OT"/>
          <w:cs/>
          <w:lang w:eastAsia="en-GB" w:bidi="lo-LA"/>
        </w:rPr>
        <w:t>ແມ່ນ ການ</w:t>
      </w:r>
      <w:r w:rsidR="00C0171E" w:rsidRPr="00B408DA">
        <w:rPr>
          <w:rFonts w:ascii="Phetsarath OT" w:eastAsia="Phetsarath OT" w:hAnsi="Phetsarath OT" w:hint="cs"/>
          <w:cs/>
          <w:lang w:eastAsia="en-GB" w:bidi="lo-LA"/>
        </w:rPr>
        <w:t>ທີ່</w:t>
      </w:r>
      <w:r w:rsidR="0014056C" w:rsidRPr="00B408DA">
        <w:rPr>
          <w:rFonts w:ascii="Phetsarath OT" w:eastAsia="Phetsarath OT" w:hAnsi="Phetsarath OT" w:hint="cs"/>
          <w:cs/>
          <w:lang w:eastAsia="en-GB" w:bidi="lo-LA"/>
        </w:rPr>
        <w:t>ພະນັກງານ</w:t>
      </w:r>
      <w:r w:rsidR="00C0171E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1C14D1" w:rsidRPr="00B408DA">
        <w:rPr>
          <w:rFonts w:ascii="Phetsarath OT" w:eastAsia="Phetsarath OT" w:hAnsi="Phetsarath OT"/>
          <w:cs/>
          <w:lang w:eastAsia="en-GB" w:bidi="lo-LA"/>
        </w:rPr>
        <w:t>ສະເໜີ</w:t>
      </w:r>
      <w:r w:rsidR="001C14D1" w:rsidRPr="00B408DA">
        <w:rPr>
          <w:rFonts w:ascii="Phetsarath OT" w:eastAsia="Phetsarath OT" w:hAnsi="Phetsarath OT" w:hint="eastAsia"/>
          <w:cs/>
          <w:lang w:eastAsia="en-GB" w:bidi="lo-LA"/>
        </w:rPr>
        <w:t>ໃຫ້</w:t>
      </w:r>
      <w:r w:rsidR="001C14D1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1C14D1" w:rsidRPr="00B408DA">
        <w:rPr>
          <w:rFonts w:ascii="Phetsarath OT" w:eastAsia="Phetsarath OT" w:hAnsi="Phetsarath OT" w:hint="eastAsia"/>
          <w:cs/>
          <w:lang w:eastAsia="en-GB" w:bidi="lo-LA"/>
        </w:rPr>
        <w:t>ເອົາໃຫ້</w:t>
      </w:r>
      <w:r w:rsidR="001C14D1" w:rsidRPr="00B408DA">
        <w:rPr>
          <w:rFonts w:ascii="Phetsarath OT" w:eastAsia="Phetsarath OT" w:hAnsi="Phetsarath OT"/>
          <w:cs/>
          <w:lang w:eastAsia="en-GB" w:bidi="lo-LA"/>
        </w:rPr>
        <w:t xml:space="preserve"> ຫຼື ສັນຍາວ່າຈະໃຫ້</w:t>
      </w:r>
      <w:r w:rsidR="001C14D1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1C14D1" w:rsidRPr="00B408DA">
        <w:rPr>
          <w:rFonts w:ascii="Phetsarath OT" w:eastAsia="Phetsarath OT" w:hAnsi="Phetsarath OT"/>
          <w:cs/>
          <w:lang w:eastAsia="en-GB" w:bidi="lo-LA"/>
        </w:rPr>
        <w:t>ເງິນ</w:t>
      </w:r>
      <w:r w:rsidR="001C14D1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1C14D1" w:rsidRPr="00B408DA">
        <w:rPr>
          <w:rFonts w:ascii="Phetsarath OT" w:eastAsia="Phetsarath OT" w:hAnsi="Phetsarath OT" w:hint="eastAsia"/>
          <w:cs/>
          <w:lang w:eastAsia="en-GB" w:bidi="lo-LA"/>
        </w:rPr>
        <w:t>ຊັບສິ່ງຂອງ</w:t>
      </w:r>
      <w:r w:rsidR="001C14D1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1C14D1" w:rsidRPr="00B408DA">
        <w:rPr>
          <w:rFonts w:ascii="Phetsarath OT" w:eastAsia="Phetsarath OT" w:hAnsi="Phetsarath OT" w:hint="eastAsia"/>
          <w:cs/>
          <w:lang w:eastAsia="en-GB" w:bidi="lo-LA"/>
        </w:rPr>
        <w:t>ຫຼື</w:t>
      </w:r>
      <w:r w:rsidR="001C14D1" w:rsidRPr="00B408DA">
        <w:rPr>
          <w:rFonts w:ascii="Phetsarath OT" w:eastAsia="Phetsarath OT" w:hAnsi="Phetsarath OT"/>
          <w:cs/>
          <w:lang w:eastAsia="en-GB" w:bidi="lo-LA"/>
        </w:rPr>
        <w:t xml:space="preserve"> ຜົ</w:t>
      </w:r>
      <w:r w:rsidR="001C14D1" w:rsidRPr="00B408DA">
        <w:rPr>
          <w:rFonts w:ascii="Phetsarath OT" w:eastAsia="Phetsarath OT" w:hAnsi="Phetsarath OT"/>
          <w:spacing w:val="-4"/>
          <w:cs/>
          <w:lang w:eastAsia="en-GB" w:bidi="lo-LA"/>
        </w:rPr>
        <w:t>ນ</w:t>
      </w:r>
      <w:r w:rsidR="001C14D1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ປະໂຫຍດໃດໜຶ່ງ</w:t>
      </w:r>
      <w:r w:rsidR="001C14D1"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ດ້ວຍຕົນເອງ ຫຼື ຜ່ານສື່ກາງ ແກ່ພະນັກງານ</w:t>
      </w:r>
      <w:r w:rsidR="0014056C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ໃດໜຶ່ງທີ່ກ່ຽວຂ້ອງ </w:t>
      </w:r>
      <w:r w:rsidR="001C14D1" w:rsidRPr="00B408DA">
        <w:rPr>
          <w:rFonts w:ascii="Phetsarath OT" w:eastAsia="Phetsarath OT" w:hAnsi="Phetsarath OT"/>
          <w:spacing w:val="-4"/>
          <w:cs/>
          <w:lang w:eastAsia="en-GB" w:bidi="lo-LA"/>
        </w:rPr>
        <w:t>ໂດຍທາງກົງ ຫຼື ທາງອ້ອມ</w:t>
      </w:r>
      <w:r w:rsidR="001C14D1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1C14D1" w:rsidRPr="005A5C9F">
        <w:rPr>
          <w:rFonts w:ascii="Phetsarath OT" w:eastAsia="Phetsarath OT" w:hAnsi="Phetsarath OT"/>
          <w:cs/>
          <w:lang w:eastAsia="en-GB" w:bidi="lo-LA"/>
        </w:rPr>
        <w:t>ເພື່ອໃຫ້</w:t>
      </w:r>
      <w:r w:rsidR="001C14D1" w:rsidRPr="005A5C9F">
        <w:rPr>
          <w:rFonts w:ascii="Phetsarath OT" w:eastAsia="Phetsarath OT" w:hAnsi="Phetsarath OT" w:hint="eastAsia"/>
          <w:cs/>
          <w:lang w:eastAsia="en-GB" w:bidi="lo-LA"/>
        </w:rPr>
        <w:t>ປະຕິບັດ</w:t>
      </w:r>
      <w:r w:rsidR="001C14D1" w:rsidRPr="005A5C9F">
        <w:rPr>
          <w:rFonts w:ascii="Phetsarath OT" w:eastAsia="Phetsarath OT" w:hAnsi="Phetsarath OT"/>
          <w:lang w:val="fr-FR" w:eastAsia="en-GB" w:bidi="lo-LA"/>
        </w:rPr>
        <w:t xml:space="preserve">, </w:t>
      </w:r>
      <w:r w:rsidR="001C14D1" w:rsidRPr="005A5C9F">
        <w:rPr>
          <w:rFonts w:ascii="Phetsarath OT" w:eastAsia="Phetsarath OT" w:hAnsi="Phetsarath OT" w:hint="eastAsia"/>
          <w:cs/>
          <w:lang w:eastAsia="en-GB" w:bidi="lo-LA"/>
        </w:rPr>
        <w:t>ເລືອກປະຕິບັດ</w:t>
      </w:r>
      <w:r w:rsidR="001C14D1" w:rsidRPr="005A5C9F">
        <w:rPr>
          <w:rFonts w:ascii="Phetsarath OT" w:eastAsia="Phetsarath OT" w:hAnsi="Phetsarath OT"/>
          <w:cs/>
          <w:lang w:eastAsia="en-GB" w:bidi="lo-LA"/>
        </w:rPr>
        <w:t xml:space="preserve"> ຫຼື ລະເວັ້ນ ການປະຕິບັດໜ້</w:t>
      </w:r>
      <w:r w:rsidR="001C14D1" w:rsidRPr="005A5C9F">
        <w:rPr>
          <w:rFonts w:ascii="Phetsarath OT" w:eastAsia="Phetsarath OT" w:hAnsi="Phetsarath OT" w:hint="eastAsia"/>
          <w:cs/>
          <w:lang w:eastAsia="en-GB" w:bidi="lo-LA"/>
        </w:rPr>
        <w:t>າທີ່ຂອງພະນັກງານ</w:t>
      </w:r>
      <w:r w:rsidR="001C14D1" w:rsidRPr="005A5C9F">
        <w:rPr>
          <w:rFonts w:ascii="Phetsarath OT" w:eastAsia="Phetsarath OT" w:hAnsi="Phetsarath OT"/>
          <w:cs/>
          <w:lang w:eastAsia="en-GB" w:bidi="lo-LA"/>
        </w:rPr>
        <w:t xml:space="preserve"> ເພື່ອຈຸດປະສົງ ແລະ</w:t>
      </w:r>
      <w:r w:rsidR="005A5C9F" w:rsidRPr="005A5C9F">
        <w:rPr>
          <w:rFonts w:ascii="Phetsarath OT" w:eastAsia="Phetsarath OT" w:hAnsi="Phetsarath OT" w:hint="cs"/>
          <w:cs/>
          <w:lang w:eastAsia="en-GB" w:bidi="lo-LA"/>
        </w:rPr>
        <w:t xml:space="preserve">    </w:t>
      </w:r>
      <w:r w:rsidR="001C14D1" w:rsidRPr="005A5C9F">
        <w:rPr>
          <w:rFonts w:ascii="Phetsarath OT" w:eastAsia="Phetsarath OT" w:hAnsi="Phetsarath OT"/>
          <w:cs/>
          <w:lang w:eastAsia="en-GB" w:bidi="lo-LA"/>
        </w:rPr>
        <w:t>ຜົນ</w:t>
      </w:r>
      <w:r w:rsidR="001C14D1" w:rsidRPr="005A5C9F">
        <w:rPr>
          <w:rFonts w:ascii="Phetsarath OT" w:eastAsia="Phetsarath OT" w:hAnsi="Phetsarath OT" w:hint="eastAsia"/>
          <w:cs/>
          <w:lang w:eastAsia="en-GB" w:bidi="lo-LA"/>
        </w:rPr>
        <w:t>ປະໂຫຍດ</w:t>
      </w:r>
      <w:r w:rsidR="001C14D1" w:rsidRPr="00B408DA">
        <w:rPr>
          <w:rFonts w:ascii="Phetsarath OT" w:eastAsia="Phetsarath OT" w:hAnsi="Phetsarath OT" w:hint="eastAsia"/>
          <w:cs/>
          <w:lang w:eastAsia="en-GB" w:bidi="lo-LA"/>
        </w:rPr>
        <w:t>ຂອງຜູ້ໃຫ້ສິນບົນ</w:t>
      </w:r>
      <w:r w:rsidR="001C14D1" w:rsidRPr="00B408DA">
        <w:rPr>
          <w:rFonts w:ascii="Phetsarath OT" w:eastAsia="Phetsarath OT" w:hAnsi="Phetsarath OT"/>
          <w:lang w:val="fr-FR" w:eastAsia="en-GB" w:bidi="lo-LA"/>
        </w:rPr>
        <w:t>.</w:t>
      </w:r>
    </w:p>
    <w:p w14:paraId="0BFA99F5" w14:textId="4D0036F6" w:rsidR="002519B4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="00CD64D8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>1</w:t>
      </w:r>
      <w:r w:rsidR="00CD64D8" w:rsidRPr="00B408DA">
        <w:rPr>
          <w:rFonts w:ascii="Phetsarath OT" w:eastAsia="Phetsarath OT" w:hAnsi="Phetsarath OT"/>
          <w:b/>
          <w:bCs/>
          <w:lang w:val="fr-FR" w:bidi="lo-LA"/>
        </w:rPr>
        <w:t>5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 xml:space="preserve"> </w:t>
      </w:r>
      <w:r w:rsidR="00F7328D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 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ການຮັບສິນບົນ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</w:p>
    <w:p w14:paraId="783D387E" w14:textId="6F8F9433" w:rsidR="001C14D1" w:rsidRPr="00B408DA" w:rsidRDefault="00772DCA" w:rsidP="00772DCA">
      <w:pPr>
        <w:tabs>
          <w:tab w:val="right" w:leader="dot" w:pos="9062"/>
        </w:tabs>
        <w:spacing w:after="0" w:line="240" w:lineRule="auto"/>
        <w:ind w:left="426"/>
        <w:jc w:val="both"/>
        <w:outlineLvl w:val="0"/>
        <w:rPr>
          <w:rFonts w:ascii="Phetsarath OT" w:eastAsia="Phetsarath OT" w:hAnsi="Phetsarath OT"/>
          <w:lang w:val="fr-FR" w:eastAsia="en-GB" w:bidi="lo-LA"/>
        </w:rPr>
      </w:pPr>
      <w:r>
        <w:rPr>
          <w:rFonts w:ascii="Phetsarath OT" w:eastAsia="Phetsarath OT" w:hAnsi="Phetsarath OT" w:hint="cs"/>
          <w:cs/>
          <w:lang w:eastAsia="en-GB" w:bidi="lo-LA"/>
        </w:rPr>
        <w:t xml:space="preserve">        </w:t>
      </w:r>
      <w:r w:rsidR="001C14D1" w:rsidRPr="00B408DA">
        <w:rPr>
          <w:rFonts w:ascii="Phetsarath OT" w:eastAsia="Phetsarath OT" w:hAnsi="Phetsarath OT" w:hint="eastAsia"/>
          <w:cs/>
          <w:lang w:eastAsia="en-GB" w:bidi="lo-LA"/>
        </w:rPr>
        <w:t>ການຮັບສິນບົນ</w:t>
      </w:r>
      <w:r w:rsidR="001C14D1" w:rsidRPr="00B408DA">
        <w:rPr>
          <w:rFonts w:ascii="Phetsarath OT" w:eastAsia="Phetsarath OT" w:hAnsi="Phetsarath OT"/>
          <w:cs/>
          <w:lang w:eastAsia="en-GB" w:bidi="lo-LA"/>
        </w:rPr>
        <w:t xml:space="preserve"> ແມ່ນ </w:t>
      </w:r>
      <w:r w:rsidR="001C14D1" w:rsidRPr="00B408DA">
        <w:rPr>
          <w:rFonts w:ascii="Phetsarath OT" w:eastAsia="Phetsarath OT" w:hAnsi="Phetsarath OT" w:hint="eastAsia"/>
          <w:cs/>
          <w:lang w:eastAsia="en-GB" w:bidi="lo-LA"/>
        </w:rPr>
        <w:t>ການທີ່ພະນັກງານ</w:t>
      </w:r>
      <w:r w:rsidR="001C14D1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1C14D1" w:rsidRPr="00B408DA">
        <w:rPr>
          <w:rFonts w:ascii="Phetsarath OT" w:eastAsia="Phetsarath OT" w:hAnsi="Phetsarath OT" w:hint="eastAsia"/>
          <w:cs/>
          <w:lang w:eastAsia="en-GB" w:bidi="lo-LA"/>
        </w:rPr>
        <w:t>ຮັບເອົາ</w:t>
      </w:r>
      <w:r w:rsidR="001C14D1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1C14D1" w:rsidRPr="00B408DA">
        <w:rPr>
          <w:rFonts w:ascii="Phetsarath OT" w:eastAsia="Phetsarath OT" w:hAnsi="Phetsarath OT" w:hint="eastAsia"/>
          <w:cs/>
          <w:lang w:eastAsia="en-GB" w:bidi="lo-LA"/>
        </w:rPr>
        <w:t>ທວງເອົາ</w:t>
      </w:r>
      <w:r w:rsidR="001C14D1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1C14D1" w:rsidRPr="00B408DA">
        <w:rPr>
          <w:rFonts w:ascii="Phetsarath OT" w:eastAsia="Phetsarath OT" w:hAnsi="Phetsarath OT" w:hint="eastAsia"/>
          <w:cs/>
          <w:lang w:eastAsia="en-GB" w:bidi="lo-LA"/>
        </w:rPr>
        <w:t>ຂໍເອົາ</w:t>
      </w:r>
      <w:r w:rsidR="001C14D1" w:rsidRPr="00B408DA">
        <w:rPr>
          <w:rFonts w:ascii="Phetsarath OT" w:eastAsia="Phetsarath OT" w:hAnsi="Phetsarath OT"/>
          <w:cs/>
          <w:lang w:eastAsia="en-GB" w:bidi="lo-LA"/>
        </w:rPr>
        <w:t xml:space="preserve"> ຫຼື ຕົກລົງຮັບເອົາເງິນ</w:t>
      </w:r>
      <w:r w:rsidR="001C14D1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1C14D1" w:rsidRPr="00B408DA">
        <w:rPr>
          <w:rFonts w:ascii="Phetsarath OT" w:eastAsia="Phetsarath OT" w:hAnsi="Phetsarath OT" w:hint="eastAsia"/>
          <w:cs/>
          <w:lang w:eastAsia="en-GB" w:bidi="lo-LA"/>
        </w:rPr>
        <w:t>ຊັບສິ່ງ</w:t>
      </w:r>
      <w:r>
        <w:rPr>
          <w:rFonts w:ascii="Phetsarath OT" w:eastAsia="Phetsarath OT" w:hAnsi="Phetsarath OT" w:hint="cs"/>
          <w:cs/>
          <w:lang w:eastAsia="en-GB" w:bidi="lo-LA"/>
        </w:rPr>
        <w:t xml:space="preserve">  </w:t>
      </w:r>
      <w:r w:rsidR="001C14D1" w:rsidRPr="00B408DA">
        <w:rPr>
          <w:rFonts w:ascii="Phetsarath OT" w:eastAsia="Phetsarath OT" w:hAnsi="Phetsarath OT" w:hint="eastAsia"/>
          <w:cs/>
          <w:lang w:eastAsia="en-GB" w:bidi="lo-LA"/>
        </w:rPr>
        <w:t>ຂອງ</w:t>
      </w:r>
      <w:r w:rsidR="001C14D1" w:rsidRPr="00B408DA">
        <w:rPr>
          <w:rFonts w:ascii="Phetsarath OT" w:eastAsia="Phetsarath OT" w:hAnsi="Phetsarath OT"/>
          <w:cs/>
          <w:lang w:eastAsia="en-GB" w:bidi="lo-LA"/>
        </w:rPr>
        <w:t xml:space="preserve"> ຫຼື ຜົນປະໂຫຍດໃດໜຶ່</w:t>
      </w:r>
      <w:r w:rsidR="001C14D1" w:rsidRPr="00B408DA">
        <w:rPr>
          <w:rFonts w:ascii="Phetsarath OT" w:eastAsia="Phetsarath OT" w:hAnsi="Phetsarath OT" w:hint="eastAsia"/>
          <w:cs/>
          <w:lang w:eastAsia="en-GB" w:bidi="lo-LA"/>
        </w:rPr>
        <w:t>ງຈາກຜູ້ໃຫ້ສິນບົນ</w:t>
      </w:r>
      <w:r w:rsidR="001C14D1" w:rsidRPr="00B408DA">
        <w:rPr>
          <w:rFonts w:ascii="Phetsarath OT" w:eastAsia="Phetsarath OT" w:hAnsi="Phetsarath OT"/>
          <w:cs/>
          <w:lang w:eastAsia="en-GB" w:bidi="lo-LA"/>
        </w:rPr>
        <w:t xml:space="preserve"> ໂດຍທາງກົງ ຫຼື ທາງອ້ອມ ແລ້ວປະຕິບັດ</w:t>
      </w:r>
      <w:r w:rsidR="001C14D1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1C14D1" w:rsidRPr="00B408DA">
        <w:rPr>
          <w:rFonts w:ascii="Phetsarath OT" w:eastAsia="Phetsarath OT" w:hAnsi="Phetsarath OT" w:hint="eastAsia"/>
          <w:cs/>
          <w:lang w:eastAsia="en-GB" w:bidi="lo-LA"/>
        </w:rPr>
        <w:t>ເລືອກປະຕິບັດ</w:t>
      </w:r>
      <w:r w:rsidR="001C14D1" w:rsidRPr="00B408DA">
        <w:rPr>
          <w:rFonts w:ascii="Phetsarath OT" w:eastAsia="Phetsarath OT" w:hAnsi="Phetsarath OT"/>
          <w:cs/>
          <w:lang w:eastAsia="en-GB" w:bidi="lo-LA"/>
        </w:rPr>
        <w:t xml:space="preserve"> ຫຼື ລະເວັ້ນການປະຕິບັດໜ້</w:t>
      </w:r>
      <w:r w:rsidR="001C14D1" w:rsidRPr="00B408DA">
        <w:rPr>
          <w:rFonts w:ascii="Phetsarath OT" w:eastAsia="Phetsarath OT" w:hAnsi="Phetsarath OT" w:hint="eastAsia"/>
          <w:cs/>
          <w:lang w:eastAsia="en-GB" w:bidi="lo-LA"/>
        </w:rPr>
        <w:t>າທີ່ຂອງຕົນ</w:t>
      </w:r>
      <w:r w:rsidR="001C14D1" w:rsidRPr="00B408DA">
        <w:rPr>
          <w:rFonts w:ascii="Phetsarath OT" w:eastAsia="Phetsarath OT" w:hAnsi="Phetsarath OT"/>
          <w:cs/>
          <w:lang w:eastAsia="en-GB" w:bidi="lo-LA"/>
        </w:rPr>
        <w:t xml:space="preserve"> ຕາ</w:t>
      </w:r>
      <w:r w:rsidR="00EC3FCD" w:rsidRPr="00B408DA">
        <w:rPr>
          <w:rFonts w:ascii="Phetsarath OT" w:eastAsia="Phetsarath OT" w:hAnsi="Phetsarath OT"/>
          <w:cs/>
          <w:lang w:eastAsia="en-GB" w:bidi="lo-LA"/>
        </w:rPr>
        <w:t>ມຈຸດປະສົງ ແລະ ເພື່ອຜົນປະໂຫຍດຂອງ</w:t>
      </w:r>
      <w:r w:rsidR="001C14D1" w:rsidRPr="00B408DA">
        <w:rPr>
          <w:rFonts w:ascii="Phetsarath OT" w:eastAsia="Phetsarath OT" w:hAnsi="Phetsarath OT"/>
          <w:cs/>
          <w:lang w:eastAsia="en-GB" w:bidi="lo-LA"/>
        </w:rPr>
        <w:t>ຜູ້ໃຫ້ສິນບົນ.</w:t>
      </w:r>
    </w:p>
    <w:p w14:paraId="7D73C727" w14:textId="77777777" w:rsidR="005D0B8F" w:rsidRPr="00B408DA" w:rsidRDefault="005D0B8F" w:rsidP="00D07B6E">
      <w:pPr>
        <w:tabs>
          <w:tab w:val="right" w:leader="dot" w:pos="9062"/>
        </w:tabs>
        <w:spacing w:after="0" w:line="240" w:lineRule="auto"/>
        <w:ind w:left="426" w:firstLine="708"/>
        <w:jc w:val="both"/>
        <w:outlineLvl w:val="0"/>
        <w:rPr>
          <w:rFonts w:ascii="Phetsarath OT" w:eastAsia="Phetsarath OT" w:hAnsi="Phetsarath OT"/>
          <w:lang w:val="fr-FR" w:eastAsia="en-GB" w:bidi="lo-LA"/>
        </w:rPr>
      </w:pPr>
    </w:p>
    <w:p w14:paraId="51B0D980" w14:textId="1C4947B9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="00CD64D8" w:rsidRPr="00B408DA">
        <w:rPr>
          <w:rFonts w:ascii="Phetsarath OT" w:eastAsia="Phetsarath OT" w:hAnsi="Phetsarath OT"/>
          <w:b/>
          <w:bCs/>
          <w:lang w:val="fr-FR" w:bidi="lo-LA"/>
        </w:rPr>
        <w:t>16</w:t>
      </w:r>
      <w:r w:rsidR="00EC3FCD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 </w:t>
      </w:r>
      <w:r w:rsidR="00F7328D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 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ການສວຍໃຊ້ຖານະຕໍາແໜ່ງ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 xml:space="preserve">, 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ສິດອໍານາດ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 xml:space="preserve">, 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ໜ້າທີ່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ເພື່ອເອົາຊັບຂອງລັດ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 xml:space="preserve">, 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ລວມໝູ່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ຫຼື ບຸກຄົນ </w:t>
      </w:r>
    </w:p>
    <w:p w14:paraId="5ED10078" w14:textId="06B1D7AA" w:rsidR="001C14D1" w:rsidRPr="00B408DA" w:rsidRDefault="00DD12DC" w:rsidP="00D07B6E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1C14D1" w:rsidRPr="009F1312">
        <w:rPr>
          <w:rFonts w:ascii="Phetsarath OT" w:eastAsia="Phetsarath OT" w:hAnsi="Phetsarath OT" w:hint="eastAsia"/>
          <w:spacing w:val="-6"/>
          <w:cs/>
          <w:lang w:eastAsia="en-GB" w:bidi="lo-LA"/>
        </w:rPr>
        <w:t>ການສວຍໃຊ້ຖານະຕໍາແໜ່ງ</w:t>
      </w:r>
      <w:r w:rsidR="001C14D1" w:rsidRPr="009F1312">
        <w:rPr>
          <w:rFonts w:ascii="Phetsarath OT" w:eastAsia="Phetsarath OT" w:hAnsi="Phetsarath OT"/>
          <w:spacing w:val="-6"/>
          <w:lang w:val="fr-FR" w:eastAsia="en-GB" w:bidi="lo-LA"/>
        </w:rPr>
        <w:t xml:space="preserve">, </w:t>
      </w:r>
      <w:r w:rsidR="001C14D1" w:rsidRPr="009F1312">
        <w:rPr>
          <w:rFonts w:ascii="Phetsarath OT" w:eastAsia="Phetsarath OT" w:hAnsi="Phetsarath OT" w:hint="eastAsia"/>
          <w:spacing w:val="-6"/>
          <w:cs/>
          <w:lang w:eastAsia="en-GB" w:bidi="lo-LA"/>
        </w:rPr>
        <w:t>ສິດອໍານາດ</w:t>
      </w:r>
      <w:r w:rsidR="001C14D1" w:rsidRPr="009F1312">
        <w:rPr>
          <w:rFonts w:ascii="Phetsarath OT" w:eastAsia="Phetsarath OT" w:hAnsi="Phetsarath OT"/>
          <w:spacing w:val="-6"/>
          <w:lang w:val="fr-FR" w:eastAsia="en-GB" w:bidi="lo-LA"/>
        </w:rPr>
        <w:t xml:space="preserve">, </w:t>
      </w:r>
      <w:r w:rsidR="001C14D1" w:rsidRPr="009F1312">
        <w:rPr>
          <w:rFonts w:ascii="Phetsarath OT" w:eastAsia="Phetsarath OT" w:hAnsi="Phetsarath OT" w:hint="eastAsia"/>
          <w:spacing w:val="-6"/>
          <w:cs/>
          <w:lang w:eastAsia="en-GB" w:bidi="lo-LA"/>
        </w:rPr>
        <w:t>ໜ້າທີ່</w:t>
      </w:r>
      <w:r w:rsidR="001C14D1" w:rsidRPr="009F1312">
        <w:rPr>
          <w:rFonts w:ascii="Phetsarath OT" w:eastAsia="Phetsarath OT" w:hAnsi="Phetsarath OT"/>
          <w:spacing w:val="-6"/>
          <w:cs/>
          <w:lang w:eastAsia="en-GB" w:bidi="lo-LA"/>
        </w:rPr>
        <w:t xml:space="preserve"> ເພື່ອເອົາຊັບຂອງລັດ</w:t>
      </w:r>
      <w:r w:rsidR="001C14D1" w:rsidRPr="009F1312">
        <w:rPr>
          <w:rFonts w:ascii="Phetsarath OT" w:eastAsia="Phetsarath OT" w:hAnsi="Phetsarath OT"/>
          <w:spacing w:val="-6"/>
          <w:lang w:val="fr-FR" w:eastAsia="en-GB" w:bidi="lo-LA"/>
        </w:rPr>
        <w:t xml:space="preserve">, </w:t>
      </w:r>
      <w:r w:rsidR="001C14D1" w:rsidRPr="009F1312">
        <w:rPr>
          <w:rFonts w:ascii="Phetsarath OT" w:eastAsia="Phetsarath OT" w:hAnsi="Phetsarath OT" w:hint="eastAsia"/>
          <w:spacing w:val="-6"/>
          <w:cs/>
          <w:lang w:eastAsia="en-GB" w:bidi="lo-LA"/>
        </w:rPr>
        <w:t>ລວມໝູ່</w:t>
      </w:r>
      <w:r w:rsidR="001C14D1" w:rsidRPr="009F1312">
        <w:rPr>
          <w:rFonts w:ascii="Phetsarath OT" w:eastAsia="Phetsarath OT" w:hAnsi="Phetsarath OT"/>
          <w:spacing w:val="-6"/>
          <w:cs/>
          <w:lang w:eastAsia="en-GB" w:bidi="lo-LA"/>
        </w:rPr>
        <w:t xml:space="preserve"> </w:t>
      </w:r>
      <w:r w:rsidR="001C14D1" w:rsidRPr="009F1312">
        <w:rPr>
          <w:rFonts w:ascii="Phetsarath OT" w:eastAsia="Phetsarath OT" w:hAnsi="Phetsarath OT" w:hint="eastAsia"/>
          <w:spacing w:val="-6"/>
          <w:cs/>
          <w:lang w:eastAsia="en-GB" w:bidi="lo-LA"/>
        </w:rPr>
        <w:t>ຫຼື</w:t>
      </w:r>
      <w:r w:rsidR="001C14D1" w:rsidRPr="009F1312">
        <w:rPr>
          <w:rFonts w:ascii="Phetsarath OT" w:eastAsia="Phetsarath OT" w:hAnsi="Phetsarath OT"/>
          <w:spacing w:val="-6"/>
          <w:cs/>
          <w:lang w:eastAsia="en-GB" w:bidi="lo-LA"/>
        </w:rPr>
        <w:t xml:space="preserve"> </w:t>
      </w:r>
      <w:r w:rsidR="001C14D1" w:rsidRPr="009F1312">
        <w:rPr>
          <w:rFonts w:ascii="Phetsarath OT" w:eastAsia="Phetsarath OT" w:hAnsi="Phetsarath OT"/>
          <w:cs/>
          <w:lang w:eastAsia="en-GB" w:bidi="lo-LA"/>
        </w:rPr>
        <w:t>ບຸກຄົນ</w:t>
      </w:r>
      <w:r w:rsidR="009F1312" w:rsidRPr="009F1312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9F1312" w:rsidRPr="009F1312">
        <w:rPr>
          <w:rFonts w:ascii="Phetsarath OT" w:eastAsia="Phetsarath OT" w:hAnsi="Phetsarath OT"/>
          <w:cs/>
          <w:lang w:eastAsia="en-GB" w:bidi="lo-LA"/>
        </w:rPr>
        <w:t>ແມ່ນ</w:t>
      </w:r>
      <w:r w:rsidR="009F1312" w:rsidRPr="009F1312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9F1312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772DC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9F1312" w:rsidRPr="009F1312">
        <w:rPr>
          <w:rFonts w:ascii="Phetsarath OT" w:eastAsia="Phetsarath OT" w:hAnsi="Phetsarath OT"/>
          <w:cs/>
          <w:lang w:eastAsia="en-GB" w:bidi="lo-LA"/>
        </w:rPr>
        <w:t>ກາ</w:t>
      </w:r>
      <w:r w:rsidR="009F1312" w:rsidRPr="009F1312">
        <w:rPr>
          <w:rFonts w:ascii="Phetsarath OT" w:eastAsia="Phetsarath OT" w:hAnsi="Phetsarath OT" w:hint="cs"/>
          <w:cs/>
          <w:lang w:eastAsia="en-GB" w:bidi="lo-LA"/>
        </w:rPr>
        <w:t>ນ</w:t>
      </w:r>
      <w:r w:rsidR="0014056C" w:rsidRPr="009F1312">
        <w:rPr>
          <w:rFonts w:ascii="Phetsarath OT" w:eastAsia="Phetsarath OT" w:hAnsi="Phetsarath OT" w:hint="cs"/>
          <w:cs/>
          <w:lang w:eastAsia="en-GB" w:bidi="lo-LA"/>
        </w:rPr>
        <w:t>ທີ່</w:t>
      </w:r>
      <w:r w:rsidR="0014056C"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ພະນັກງານ </w:t>
      </w:r>
      <w:r w:rsidR="001C14D1" w:rsidRPr="00B408DA">
        <w:rPr>
          <w:rFonts w:ascii="Phetsarath OT" w:eastAsia="Phetsarath OT" w:hAnsi="Phetsarath OT"/>
          <w:cs/>
          <w:lang w:eastAsia="en-GB" w:bidi="lo-LA"/>
        </w:rPr>
        <w:t>ອີງໃສ່ຖານະຕໍ</w:t>
      </w:r>
      <w:r w:rsidR="001C14D1" w:rsidRPr="00B408DA">
        <w:rPr>
          <w:rFonts w:ascii="Phetsarath OT" w:eastAsia="Phetsarath OT" w:hAnsi="Phetsarath OT" w:hint="eastAsia"/>
          <w:cs/>
          <w:lang w:eastAsia="en-GB" w:bidi="lo-LA"/>
        </w:rPr>
        <w:t>າແໜ່ງ</w:t>
      </w:r>
      <w:r w:rsidR="001C14D1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1C14D1" w:rsidRPr="00B408DA">
        <w:rPr>
          <w:rFonts w:ascii="Phetsarath OT" w:eastAsia="Phetsarath OT" w:hAnsi="Phetsarath OT" w:hint="eastAsia"/>
          <w:cs/>
          <w:lang w:eastAsia="en-GB" w:bidi="lo-LA"/>
        </w:rPr>
        <w:t>ສິດອໍານາດ</w:t>
      </w:r>
      <w:r w:rsidR="001C14D1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1C14D1" w:rsidRPr="00B408DA">
        <w:rPr>
          <w:rFonts w:ascii="Phetsarath OT" w:eastAsia="Phetsarath OT" w:hAnsi="Phetsarath OT" w:hint="eastAsia"/>
          <w:cs/>
          <w:lang w:eastAsia="en-GB" w:bidi="lo-LA"/>
        </w:rPr>
        <w:t>ໜ້າທີ່ຂອງຕົນ</w:t>
      </w:r>
      <w:r w:rsidR="001C14D1" w:rsidRPr="00B408DA">
        <w:rPr>
          <w:rFonts w:ascii="Phetsarath OT" w:eastAsia="Phetsarath OT" w:hAnsi="Phetsarath OT"/>
          <w:cs/>
          <w:lang w:eastAsia="en-GB" w:bidi="lo-LA"/>
        </w:rPr>
        <w:t xml:space="preserve"> ເພື່ອຫາຜົນປະໂຫຍດແກ່ຕົນ</w:t>
      </w:r>
      <w:r w:rsidR="001C14D1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1C14D1" w:rsidRPr="00B408DA">
        <w:rPr>
          <w:rFonts w:ascii="Phetsarath OT" w:eastAsia="Phetsarath OT" w:hAnsi="Phetsarath OT" w:hint="eastAsia"/>
          <w:cs/>
          <w:lang w:eastAsia="en-GB" w:bidi="lo-LA"/>
        </w:rPr>
        <w:t>ຄອບຄົວ</w:t>
      </w:r>
      <w:r w:rsidR="001C14D1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1C14D1" w:rsidRPr="00B408DA">
        <w:rPr>
          <w:rFonts w:ascii="Phetsarath OT" w:eastAsia="Phetsarath OT" w:hAnsi="Phetsarath OT" w:hint="eastAsia"/>
          <w:cs/>
          <w:lang w:eastAsia="en-GB" w:bidi="lo-LA"/>
        </w:rPr>
        <w:t>ຍາດພີ່ນ້ອງ</w:t>
      </w:r>
      <w:r w:rsidR="00D95E8F" w:rsidRPr="00B408DA">
        <w:rPr>
          <w:rFonts w:ascii="Phetsarath OT" w:eastAsia="Phetsarath OT" w:hAnsi="Phetsarath OT" w:hint="cs"/>
          <w:cs/>
          <w:lang w:eastAsia="en-GB" w:bidi="lo-LA"/>
        </w:rPr>
        <w:t>, ໝູ່ຄູ່,</w:t>
      </w:r>
      <w:r w:rsidR="001C14D1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1D7F3C" w:rsidRPr="00B408DA">
        <w:rPr>
          <w:rFonts w:ascii="Phetsarath OT" w:eastAsia="Phetsarath OT" w:hAnsi="Phetsarath OT" w:hint="eastAsia"/>
          <w:cs/>
          <w:lang w:eastAsia="en-GB" w:bidi="lo-LA"/>
        </w:rPr>
        <w:t>ພັກພວ</w:t>
      </w:r>
      <w:r w:rsidR="001D7F3C" w:rsidRPr="00B408DA">
        <w:rPr>
          <w:rFonts w:ascii="Phetsarath OT" w:eastAsia="Phetsarath OT" w:hAnsi="Phetsarath OT" w:hint="cs"/>
          <w:cs/>
          <w:lang w:eastAsia="en-GB" w:bidi="lo-LA"/>
        </w:rPr>
        <w:t>ກຂອງຕົນ</w:t>
      </w:r>
      <w:r w:rsidR="001C14D1" w:rsidRPr="00B408DA">
        <w:rPr>
          <w:rFonts w:ascii="Phetsarath OT" w:eastAsia="Phetsarath OT" w:hAnsi="Phetsarath OT"/>
          <w:cs/>
          <w:lang w:eastAsia="en-GB" w:bidi="lo-LA"/>
        </w:rPr>
        <w:t xml:space="preserve"> ຊຶ່ງກໍ່ຄວາມເສ</w:t>
      </w:r>
      <w:r w:rsidR="001C14D1" w:rsidRPr="00B408DA">
        <w:rPr>
          <w:rFonts w:ascii="Phetsarath OT" w:eastAsia="Phetsarath OT" w:hAnsi="Phetsarath OT" w:hint="eastAsia"/>
          <w:cs/>
          <w:lang w:eastAsia="en-GB" w:bidi="lo-LA"/>
        </w:rPr>
        <w:t>ຍຫາຍ</w:t>
      </w:r>
      <w:r w:rsidR="0014056C" w:rsidRPr="00B408DA">
        <w:rPr>
          <w:rFonts w:ascii="Phetsarath OT" w:eastAsia="Phetsarath OT" w:hAnsi="Phetsarath OT" w:hint="cs"/>
          <w:cs/>
          <w:lang w:eastAsia="en-GB" w:bidi="lo-LA"/>
        </w:rPr>
        <w:t>ໃຫ້</w:t>
      </w:r>
      <w:r w:rsidR="001C14D1" w:rsidRPr="00B408DA">
        <w:rPr>
          <w:rFonts w:ascii="Phetsarath OT" w:eastAsia="Phetsarath OT" w:hAnsi="Phetsarath OT" w:hint="eastAsia"/>
          <w:cs/>
          <w:lang w:eastAsia="en-GB" w:bidi="lo-LA"/>
        </w:rPr>
        <w:t>ແກ່ຜົນປະໂຫຍດຂອງລັດ</w:t>
      </w:r>
      <w:r w:rsidR="001C14D1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1C14D1" w:rsidRPr="00B408DA">
        <w:rPr>
          <w:rFonts w:ascii="Phetsarath OT" w:eastAsia="Phetsarath OT" w:hAnsi="Phetsarath OT" w:hint="eastAsia"/>
          <w:cs/>
          <w:lang w:eastAsia="en-GB" w:bidi="lo-LA"/>
        </w:rPr>
        <w:t>ລວມໝູ່</w:t>
      </w:r>
      <w:r w:rsidR="001C14D1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14056C" w:rsidRPr="00B408DA">
        <w:rPr>
          <w:rFonts w:ascii="Phetsarath OT" w:eastAsia="Phetsarath OT" w:hAnsi="Phetsarath OT" w:hint="cs"/>
          <w:cs/>
          <w:lang w:eastAsia="en-GB" w:bidi="lo-LA"/>
        </w:rPr>
        <w:t xml:space="preserve">ຫຼື </w:t>
      </w:r>
      <w:r w:rsidR="001C14D1" w:rsidRPr="00B408DA">
        <w:rPr>
          <w:rFonts w:ascii="Phetsarath OT" w:eastAsia="Phetsarath OT" w:hAnsi="Phetsarath OT" w:hint="eastAsia"/>
          <w:cs/>
          <w:lang w:eastAsia="en-GB" w:bidi="lo-LA"/>
        </w:rPr>
        <w:t>ສິດ</w:t>
      </w:r>
      <w:r w:rsidR="001C14D1" w:rsidRPr="00B408DA">
        <w:rPr>
          <w:rFonts w:ascii="Phetsarath OT" w:eastAsia="Phetsarath OT" w:hAnsi="Phetsarath OT"/>
          <w:cs/>
          <w:lang w:eastAsia="en-GB" w:bidi="lo-LA"/>
        </w:rPr>
        <w:t xml:space="preserve"> ແລະ ຜົນປະໂຫຍດອັນຊອບທໍາຂອງພົນລະເມືອງ.</w:t>
      </w:r>
    </w:p>
    <w:p w14:paraId="146D93F2" w14:textId="77777777" w:rsidR="001C14D1" w:rsidRPr="00B408DA" w:rsidRDefault="001C14D1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/>
          <w:b/>
          <w:bCs/>
          <w:lang w:val="fr-FR" w:bidi="lo-LA"/>
        </w:rPr>
      </w:pPr>
    </w:p>
    <w:p w14:paraId="7E99C340" w14:textId="154C4EB0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="00CD64D8" w:rsidRPr="00B408DA">
        <w:rPr>
          <w:rFonts w:ascii="Phetsarath OT" w:eastAsia="Phetsarath OT" w:hAnsi="Phetsarath OT"/>
          <w:b/>
          <w:bCs/>
          <w:lang w:val="fr-FR" w:bidi="lo-LA"/>
        </w:rPr>
        <w:t>17</w:t>
      </w:r>
      <w:r w:rsidR="00B0544C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 (ປັບປຸງ)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 xml:space="preserve"> 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ການສວຍໃຊ້ຊັບຂອງລັດ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ຫຼື ລວມໝູ່</w:t>
      </w:r>
    </w:p>
    <w:p w14:paraId="130BF2E2" w14:textId="6FAB5BDD" w:rsidR="001C14D1" w:rsidRPr="00B408DA" w:rsidRDefault="00E276B1" w:rsidP="00D07B6E">
      <w:pPr>
        <w:tabs>
          <w:tab w:val="right" w:leader="dot" w:pos="9062"/>
        </w:tabs>
        <w:spacing w:after="0" w:line="240" w:lineRule="auto"/>
        <w:ind w:left="426" w:firstLine="567"/>
        <w:jc w:val="both"/>
        <w:outlineLvl w:val="0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1C14D1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ການສວຍໃຊ້ຊັບຂອງລັດ</w:t>
      </w:r>
      <w:r w:rsidR="001C14D1"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ຫຼື ລວມໝູ່ ແມ່ນ</w:t>
      </w:r>
      <w:r w:rsidR="00EC3FCD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1C14D1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ການ</w:t>
      </w:r>
      <w:r w:rsidR="009875C6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ທີ່ພະນັກງານ </w:t>
      </w:r>
      <w:r w:rsidR="001C14D1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ນໍາໃຊ້ຊັບຂອງລັດ</w:t>
      </w:r>
      <w:r w:rsidR="001C14D1"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ຫຼື ລວມໝູ່ ເພື່ອຫາ</w:t>
      </w:r>
      <w:r w:rsidR="00EC3FCD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1C14D1" w:rsidRPr="00B408DA">
        <w:rPr>
          <w:rFonts w:ascii="Phetsarath OT" w:eastAsia="Phetsarath OT" w:hAnsi="Phetsarath OT"/>
          <w:cs/>
          <w:lang w:eastAsia="en-GB" w:bidi="lo-LA"/>
        </w:rPr>
        <w:t>ຜົນ</w:t>
      </w:r>
      <w:r w:rsidR="001C14D1" w:rsidRPr="00B408DA">
        <w:rPr>
          <w:rFonts w:ascii="Phetsarath OT" w:eastAsia="Phetsarath OT" w:hAnsi="Phetsarath OT" w:hint="eastAsia"/>
          <w:cs/>
          <w:lang w:eastAsia="en-GB" w:bidi="lo-LA"/>
        </w:rPr>
        <w:t>ປະໂຫຍດ</w:t>
      </w:r>
      <w:r w:rsidR="001C14D1" w:rsidRPr="00B408DA">
        <w:rPr>
          <w:rFonts w:ascii="Phetsarath OT" w:eastAsia="Phetsarath OT" w:hAnsi="Phetsarath OT" w:hint="cs"/>
          <w:cs/>
          <w:lang w:eastAsia="en-GB" w:bidi="lo-LA"/>
        </w:rPr>
        <w:t>ແກ່</w:t>
      </w:r>
      <w:r w:rsidR="001C14D1" w:rsidRPr="00B408DA">
        <w:rPr>
          <w:rFonts w:ascii="Phetsarath OT" w:eastAsia="Phetsarath OT" w:hAnsi="Phetsarath OT"/>
          <w:cs/>
          <w:lang w:eastAsia="en-GB" w:bidi="lo-LA"/>
        </w:rPr>
        <w:t>ຕົນ</w:t>
      </w:r>
      <w:r w:rsidR="001C14D1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1C14D1" w:rsidRPr="00B408DA">
        <w:rPr>
          <w:rFonts w:ascii="Phetsarath OT" w:eastAsia="Phetsarath OT" w:hAnsi="Phetsarath OT" w:hint="eastAsia"/>
          <w:cs/>
          <w:lang w:eastAsia="en-GB" w:bidi="lo-LA"/>
        </w:rPr>
        <w:t>ຄອບຄົວ</w:t>
      </w:r>
      <w:r w:rsidR="001C14D1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1C14D1" w:rsidRPr="00B408DA">
        <w:rPr>
          <w:rFonts w:ascii="Phetsarath OT" w:eastAsia="Phetsarath OT" w:hAnsi="Phetsarath OT" w:hint="eastAsia"/>
          <w:cs/>
          <w:lang w:eastAsia="en-GB" w:bidi="lo-LA"/>
        </w:rPr>
        <w:t>ຍາດພີ່ນ້ອງ</w:t>
      </w:r>
      <w:r w:rsidR="00D95E8F" w:rsidRPr="00B408DA">
        <w:rPr>
          <w:rFonts w:ascii="Phetsarath OT" w:eastAsia="Phetsarath OT" w:hAnsi="Phetsarath OT" w:hint="cs"/>
          <w:cs/>
          <w:lang w:eastAsia="en-GB" w:bidi="lo-LA"/>
        </w:rPr>
        <w:t>,</w:t>
      </w:r>
      <w:r w:rsidR="001C14D1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D95E8F" w:rsidRPr="00B408DA">
        <w:rPr>
          <w:rFonts w:ascii="Phetsarath OT" w:eastAsia="Phetsarath OT" w:hAnsi="Phetsarath OT" w:hint="cs"/>
          <w:cs/>
          <w:lang w:eastAsia="en-GB" w:bidi="lo-LA"/>
        </w:rPr>
        <w:t xml:space="preserve">ໝູ່ຄູ່, </w:t>
      </w:r>
      <w:r w:rsidR="00D95E8F" w:rsidRPr="00B408DA">
        <w:rPr>
          <w:rFonts w:ascii="Phetsarath OT" w:eastAsia="Phetsarath OT" w:hAnsi="Phetsarath OT" w:hint="eastAsia"/>
          <w:cs/>
          <w:lang w:eastAsia="en-GB" w:bidi="lo-LA"/>
        </w:rPr>
        <w:t>ພັກພວກ</w:t>
      </w:r>
      <w:r w:rsidR="001D7F3C" w:rsidRPr="00B408DA">
        <w:rPr>
          <w:rFonts w:ascii="Phetsarath OT" w:eastAsia="Phetsarath OT" w:hAnsi="Phetsarath OT" w:hint="cs"/>
          <w:cs/>
          <w:lang w:eastAsia="en-GB" w:bidi="lo-LA"/>
        </w:rPr>
        <w:t>ຂອງຕົນ</w:t>
      </w:r>
      <w:r w:rsidR="00D95E8F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1C14D1" w:rsidRPr="00B408DA">
        <w:rPr>
          <w:rFonts w:ascii="Phetsarath OT" w:eastAsia="Phetsarath OT" w:hAnsi="Phetsarath OT"/>
          <w:cs/>
          <w:lang w:eastAsia="en-GB" w:bidi="lo-LA"/>
        </w:rPr>
        <w:t>ຊຶ່ງໄດ້ກໍ່ຄວາມເສ</w:t>
      </w:r>
      <w:r w:rsidR="001C14D1" w:rsidRPr="00B408DA">
        <w:rPr>
          <w:rFonts w:ascii="Phetsarath OT" w:eastAsia="Phetsarath OT" w:hAnsi="Phetsarath OT" w:hint="eastAsia"/>
          <w:cs/>
          <w:lang w:eastAsia="en-GB" w:bidi="lo-LA"/>
        </w:rPr>
        <w:t>ຍຫາຍ</w:t>
      </w:r>
      <w:r w:rsidR="009875C6" w:rsidRPr="00B408DA">
        <w:rPr>
          <w:rFonts w:ascii="Phetsarath OT" w:eastAsia="Phetsarath OT" w:hAnsi="Phetsarath OT"/>
          <w:cs/>
          <w:lang w:eastAsia="en-GB" w:bidi="lo-LA"/>
        </w:rPr>
        <w:t>ໃຫ້</w:t>
      </w:r>
      <w:r w:rsidR="001C14D1" w:rsidRPr="00B408DA">
        <w:rPr>
          <w:rFonts w:ascii="Phetsarath OT" w:eastAsia="Phetsarath OT" w:hAnsi="Phetsarath OT"/>
          <w:cs/>
          <w:lang w:eastAsia="en-GB" w:bidi="lo-LA"/>
        </w:rPr>
        <w:t>ແກ່ຜົນປະ</w:t>
      </w:r>
      <w:r w:rsidR="009F1312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1C14D1" w:rsidRPr="00B408DA">
        <w:rPr>
          <w:rFonts w:ascii="Phetsarath OT" w:eastAsia="Phetsarath OT" w:hAnsi="Phetsarath OT"/>
          <w:cs/>
          <w:lang w:eastAsia="en-GB" w:bidi="lo-LA"/>
        </w:rPr>
        <w:t>ໂຫຍດຂອງລັດ ຫຼື ລວມໝູ່.</w:t>
      </w:r>
    </w:p>
    <w:p w14:paraId="2168BD85" w14:textId="77777777" w:rsidR="00B0544C" w:rsidRPr="00B408DA" w:rsidRDefault="00B0544C" w:rsidP="00D07B6E">
      <w:pPr>
        <w:tabs>
          <w:tab w:val="right" w:leader="dot" w:pos="9062"/>
        </w:tabs>
        <w:spacing w:after="0" w:line="240" w:lineRule="auto"/>
        <w:ind w:left="426" w:firstLine="567"/>
        <w:jc w:val="both"/>
        <w:outlineLvl w:val="0"/>
        <w:rPr>
          <w:rFonts w:ascii="Phetsarath OT" w:eastAsia="Phetsarath OT" w:hAnsi="Phetsarath OT"/>
          <w:b/>
          <w:bCs/>
          <w:lang w:val="fr-FR" w:bidi="lo-LA"/>
        </w:rPr>
      </w:pPr>
    </w:p>
    <w:p w14:paraId="773F936D" w14:textId="665C52D0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="00EC3FCD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  </w:t>
      </w:r>
      <w:r w:rsidR="00CD64D8" w:rsidRPr="00B408DA">
        <w:rPr>
          <w:rFonts w:ascii="Phetsarath OT" w:eastAsia="Phetsarath OT" w:hAnsi="Phetsarath OT"/>
          <w:b/>
          <w:bCs/>
          <w:lang w:val="fr-FR" w:bidi="lo-LA"/>
        </w:rPr>
        <w:t>18</w:t>
      </w:r>
      <w:r w:rsidR="00EC3FCD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  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ການໃຊ້ຖານະຕໍາແໜ່ງ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 xml:space="preserve">, 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ສິດອໍານາດ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 xml:space="preserve">, 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ໜ້າທີ່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ເກີນຂອບເຂດ ເພື່ອເອົາຊັບຂອງລັດ</w:t>
      </w:r>
      <w:r w:rsidR="00EC3FCD" w:rsidRPr="00B408DA">
        <w:rPr>
          <w:rFonts w:ascii="Phetsarath OT" w:eastAsia="Phetsarath OT" w:hAnsi="Phetsarath OT"/>
          <w:b/>
          <w:bCs/>
          <w:lang w:val="fr-FR" w:bidi="lo-LA"/>
        </w:rPr>
        <w:t>,</w:t>
      </w:r>
      <w:r w:rsidR="00EC3FCD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 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ລວມໝູ່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ຫຼື </w:t>
      </w:r>
      <w:r w:rsidRPr="00B408DA">
        <w:rPr>
          <w:rFonts w:ascii="Phetsarath OT" w:eastAsia="Phetsarath OT" w:hAnsi="Phetsarath OT" w:hint="eastAsia"/>
          <w:b/>
          <w:bCs/>
          <w:sz w:val="28"/>
          <w:cs/>
          <w:lang w:val="en-US" w:bidi="lo-LA"/>
        </w:rPr>
        <w:t>ບຸກຄົນ</w:t>
      </w:r>
    </w:p>
    <w:p w14:paraId="2B736EBC" w14:textId="13277E56" w:rsidR="00B0544C" w:rsidRPr="00B408DA" w:rsidRDefault="00E276B1" w:rsidP="00D07B6E">
      <w:pPr>
        <w:tabs>
          <w:tab w:val="right" w:leader="dot" w:pos="9062"/>
        </w:tabs>
        <w:spacing w:after="0" w:line="240" w:lineRule="auto"/>
        <w:ind w:left="426" w:firstLine="567"/>
        <w:jc w:val="both"/>
        <w:outlineLvl w:val="0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EC3FCD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B0544C" w:rsidRPr="00B408DA">
        <w:rPr>
          <w:rFonts w:ascii="Phetsarath OT" w:eastAsia="Phetsarath OT" w:hAnsi="Phetsarath OT" w:hint="eastAsia"/>
          <w:cs/>
          <w:lang w:eastAsia="en-GB" w:bidi="lo-LA"/>
        </w:rPr>
        <w:t>ການໃຊ້ຖານະຕໍາແໜ່ງ</w:t>
      </w:r>
      <w:r w:rsidR="00B0544C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B0544C" w:rsidRPr="00B408DA">
        <w:rPr>
          <w:rFonts w:ascii="Phetsarath OT" w:eastAsia="Phetsarath OT" w:hAnsi="Phetsarath OT" w:hint="eastAsia"/>
          <w:cs/>
          <w:lang w:eastAsia="en-GB" w:bidi="lo-LA"/>
        </w:rPr>
        <w:t>ສິດອໍານາດ</w:t>
      </w:r>
      <w:r w:rsidR="00B0544C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B0544C" w:rsidRPr="00B408DA">
        <w:rPr>
          <w:rFonts w:ascii="Phetsarath OT" w:eastAsia="Phetsarath OT" w:hAnsi="Phetsarath OT" w:hint="eastAsia"/>
          <w:cs/>
          <w:lang w:eastAsia="en-GB" w:bidi="lo-LA"/>
        </w:rPr>
        <w:t>ໜ້າທີ່</w:t>
      </w:r>
      <w:r w:rsidR="00B0544C" w:rsidRPr="00B408DA">
        <w:rPr>
          <w:rFonts w:ascii="Phetsarath OT" w:eastAsia="Phetsarath OT" w:hAnsi="Phetsarath OT"/>
          <w:cs/>
          <w:lang w:eastAsia="en-GB" w:bidi="lo-LA"/>
        </w:rPr>
        <w:t xml:space="preserve"> ເກີນຂອບເຂດ ເພື່ອເອົາຊັບຂອງລັດ</w:t>
      </w:r>
      <w:r w:rsidR="00B0544C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B0544C" w:rsidRPr="00B408DA">
        <w:rPr>
          <w:rFonts w:ascii="Phetsarath OT" w:eastAsia="Phetsarath OT" w:hAnsi="Phetsarath OT" w:hint="eastAsia"/>
          <w:cs/>
          <w:lang w:eastAsia="en-GB" w:bidi="lo-LA"/>
        </w:rPr>
        <w:t>ລວມໝູ່</w:t>
      </w:r>
      <w:r w:rsidR="00B0544C" w:rsidRPr="00B408DA">
        <w:rPr>
          <w:rFonts w:ascii="Phetsarath OT" w:eastAsia="Phetsarath OT" w:hAnsi="Phetsarath OT"/>
          <w:cs/>
          <w:lang w:eastAsia="en-GB" w:bidi="lo-LA"/>
        </w:rPr>
        <w:t xml:space="preserve"> ຫ</w:t>
      </w:r>
      <w:r w:rsidR="00B0544C" w:rsidRPr="00B408DA">
        <w:rPr>
          <w:rFonts w:ascii="Phetsarath OT" w:eastAsia="Phetsarath OT" w:hAnsi="Phetsarath OT" w:hint="eastAsia"/>
          <w:cs/>
          <w:lang w:eastAsia="en-GB" w:bidi="lo-LA"/>
        </w:rPr>
        <w:t>ຼື</w:t>
      </w:r>
      <w:r w:rsidR="00B0544C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B0544C" w:rsidRPr="00B408DA">
        <w:rPr>
          <w:rFonts w:ascii="Phetsarath OT" w:eastAsia="Phetsarath OT" w:hAnsi="Phetsarath OT"/>
          <w:cs/>
          <w:lang w:eastAsia="en-GB" w:bidi="lo-LA"/>
        </w:rPr>
        <w:t xml:space="preserve">ບຸກຄົນ </w:t>
      </w:r>
      <w:r w:rsidR="00B0544C" w:rsidRPr="009F1312">
        <w:rPr>
          <w:rFonts w:ascii="Phetsarath OT" w:eastAsia="Phetsarath OT" w:hAnsi="Phetsarath OT"/>
          <w:spacing w:val="-4"/>
          <w:cs/>
          <w:lang w:eastAsia="en-GB" w:bidi="lo-LA"/>
        </w:rPr>
        <w:t>ແມ່ນ ການ</w:t>
      </w:r>
      <w:r w:rsidR="009875C6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ທີ່ພະນັກງານ </w:t>
      </w:r>
      <w:r w:rsidR="00B0544C" w:rsidRPr="009F1312">
        <w:rPr>
          <w:rFonts w:ascii="Phetsarath OT" w:eastAsia="Phetsarath OT" w:hAnsi="Phetsarath OT"/>
          <w:spacing w:val="-4"/>
          <w:cs/>
          <w:lang w:eastAsia="en-GB" w:bidi="lo-LA"/>
        </w:rPr>
        <w:t>ໃຊ້ຖານະຕໍາແໜ່</w:t>
      </w:r>
      <w:r w:rsidR="00B0544C" w:rsidRPr="009F1312">
        <w:rPr>
          <w:rFonts w:ascii="Phetsarath OT" w:eastAsia="Phetsarath OT" w:hAnsi="Phetsarath OT" w:hint="eastAsia"/>
          <w:spacing w:val="-4"/>
          <w:cs/>
          <w:lang w:eastAsia="en-GB" w:bidi="lo-LA"/>
        </w:rPr>
        <w:t>ງ</w:t>
      </w:r>
      <w:r w:rsidR="00B0544C" w:rsidRPr="009F1312">
        <w:rPr>
          <w:rFonts w:ascii="Phetsarath OT" w:eastAsia="Phetsarath OT" w:hAnsi="Phetsarath OT"/>
          <w:spacing w:val="-4"/>
          <w:lang w:val="fr-FR" w:eastAsia="en-GB" w:bidi="lo-LA"/>
        </w:rPr>
        <w:t xml:space="preserve">, </w:t>
      </w:r>
      <w:r w:rsidR="00B0544C" w:rsidRPr="009F1312">
        <w:rPr>
          <w:rFonts w:ascii="Phetsarath OT" w:eastAsia="Phetsarath OT" w:hAnsi="Phetsarath OT" w:hint="eastAsia"/>
          <w:spacing w:val="-4"/>
          <w:cs/>
          <w:lang w:eastAsia="en-GB" w:bidi="lo-LA"/>
        </w:rPr>
        <w:t>ສິດອໍານາດ</w:t>
      </w:r>
      <w:r w:rsidR="00B0544C" w:rsidRPr="009F1312">
        <w:rPr>
          <w:rFonts w:ascii="Phetsarath OT" w:eastAsia="Phetsarath OT" w:hAnsi="Phetsarath OT"/>
          <w:spacing w:val="-4"/>
          <w:lang w:val="fr-FR" w:eastAsia="en-GB" w:bidi="lo-LA"/>
        </w:rPr>
        <w:t xml:space="preserve">, </w:t>
      </w:r>
      <w:r w:rsidR="00B0544C" w:rsidRPr="009F1312">
        <w:rPr>
          <w:rFonts w:ascii="Phetsarath OT" w:eastAsia="Phetsarath OT" w:hAnsi="Phetsarath OT" w:hint="eastAsia"/>
          <w:spacing w:val="-4"/>
          <w:cs/>
          <w:lang w:eastAsia="en-GB" w:bidi="lo-LA"/>
        </w:rPr>
        <w:t>ໜ້າທີ່</w:t>
      </w:r>
      <w:r w:rsidR="00B0544C" w:rsidRPr="009F1312">
        <w:rPr>
          <w:rFonts w:ascii="Phetsarath OT" w:eastAsia="Phetsarath OT" w:hAnsi="Phetsarath OT"/>
          <w:spacing w:val="-4"/>
          <w:cs/>
          <w:lang w:eastAsia="en-GB" w:bidi="lo-LA"/>
        </w:rPr>
        <w:t xml:space="preserve"> ເກີນທີ່ກົດ</w:t>
      </w:r>
      <w:r w:rsidR="00B0544C" w:rsidRPr="009F1312">
        <w:rPr>
          <w:rFonts w:ascii="Phetsarath OT" w:eastAsia="Phetsarath OT" w:hAnsi="Phetsarath OT" w:hint="eastAsia"/>
          <w:spacing w:val="-4"/>
          <w:cs/>
          <w:lang w:eastAsia="en-GB" w:bidi="lo-LA"/>
        </w:rPr>
        <w:t>ໝາຍ</w:t>
      </w:r>
      <w:r w:rsidR="00B0544C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ແລະ ລະບຽບການ </w:t>
      </w:r>
      <w:r w:rsidR="00B0544C" w:rsidRPr="009F1312">
        <w:rPr>
          <w:rFonts w:ascii="Phetsarath OT" w:eastAsia="Phetsarath OT" w:hAnsi="Phetsarath OT" w:hint="eastAsia"/>
          <w:spacing w:val="-4"/>
          <w:cs/>
          <w:lang w:eastAsia="en-GB" w:bidi="lo-LA"/>
        </w:rPr>
        <w:t>ໄດ້ກໍານົດ</w:t>
      </w:r>
      <w:r w:rsidR="009F1312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B0544C" w:rsidRPr="009F1312">
        <w:rPr>
          <w:rFonts w:ascii="Phetsarath OT" w:eastAsia="Phetsarath OT" w:hAnsi="Phetsarath OT" w:hint="eastAsia"/>
          <w:spacing w:val="-4"/>
          <w:cs/>
          <w:lang w:eastAsia="en-GB" w:bidi="lo-LA"/>
        </w:rPr>
        <w:t>ໄວ້</w:t>
      </w:r>
      <w:r w:rsidR="00B0544C" w:rsidRPr="009F1312">
        <w:rPr>
          <w:rFonts w:ascii="Phetsarath OT" w:eastAsia="Phetsarath OT" w:hAnsi="Phetsarath OT"/>
          <w:spacing w:val="-4"/>
          <w:cs/>
          <w:lang w:eastAsia="en-GB" w:bidi="lo-LA"/>
        </w:rPr>
        <w:t xml:space="preserve">ໂດຍເຈດຕະນາ </w:t>
      </w:r>
      <w:r w:rsidR="00B0544C" w:rsidRPr="009F1312">
        <w:rPr>
          <w:rFonts w:ascii="Phetsarath OT" w:eastAsia="Phetsarath OT" w:hAnsi="Phetsarath OT" w:hint="eastAsia"/>
          <w:spacing w:val="-4"/>
          <w:cs/>
          <w:lang w:eastAsia="en-GB" w:bidi="lo-LA"/>
        </w:rPr>
        <w:t>ເພື່ອຫາຜົນປະໂຫຍດແກ່ຕົນ</w:t>
      </w:r>
      <w:r w:rsidR="00B0544C" w:rsidRPr="009F1312">
        <w:rPr>
          <w:rFonts w:ascii="Phetsarath OT" w:eastAsia="Phetsarath OT" w:hAnsi="Phetsarath OT"/>
          <w:spacing w:val="-4"/>
          <w:lang w:val="fr-FR" w:eastAsia="en-GB" w:bidi="lo-LA"/>
        </w:rPr>
        <w:t xml:space="preserve">, </w:t>
      </w:r>
      <w:r w:rsidR="00B0544C" w:rsidRPr="009F1312">
        <w:rPr>
          <w:rFonts w:ascii="Phetsarath OT" w:eastAsia="Phetsarath OT" w:hAnsi="Phetsarath OT" w:hint="eastAsia"/>
          <w:spacing w:val="-4"/>
          <w:cs/>
          <w:lang w:eastAsia="en-GB" w:bidi="lo-LA"/>
        </w:rPr>
        <w:t>ຄອບຄົວ</w:t>
      </w:r>
      <w:r w:rsidR="00B0544C" w:rsidRPr="009F1312">
        <w:rPr>
          <w:rFonts w:ascii="Phetsarath OT" w:eastAsia="Phetsarath OT" w:hAnsi="Phetsarath OT"/>
          <w:spacing w:val="-4"/>
          <w:lang w:val="fr-FR" w:eastAsia="en-GB" w:bidi="lo-LA"/>
        </w:rPr>
        <w:t xml:space="preserve">, </w:t>
      </w:r>
      <w:r w:rsidR="00B0544C" w:rsidRPr="009F1312">
        <w:rPr>
          <w:rFonts w:ascii="Phetsarath OT" w:eastAsia="Phetsarath OT" w:hAnsi="Phetsarath OT" w:hint="eastAsia"/>
          <w:spacing w:val="-4"/>
          <w:cs/>
          <w:lang w:eastAsia="en-GB" w:bidi="lo-LA"/>
        </w:rPr>
        <w:t>ຍາດພີ່ນ້ອງ</w:t>
      </w:r>
      <w:r w:rsidR="008D2D63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, ໝູ່ຄູ່, </w:t>
      </w:r>
      <w:r w:rsidR="00B0544C" w:rsidRPr="009F1312">
        <w:rPr>
          <w:rFonts w:ascii="Phetsarath OT" w:eastAsia="Phetsarath OT" w:hAnsi="Phetsarath OT"/>
          <w:spacing w:val="-4"/>
          <w:cs/>
          <w:lang w:eastAsia="en-GB" w:bidi="lo-LA"/>
        </w:rPr>
        <w:t>ພັກພວກ</w:t>
      </w:r>
      <w:r w:rsidR="001D7F3C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>ຂອງຕົນ</w:t>
      </w:r>
      <w:r w:rsidR="00B0544C" w:rsidRPr="009F1312">
        <w:rPr>
          <w:rFonts w:ascii="Phetsarath OT" w:eastAsia="Phetsarath OT" w:hAnsi="Phetsarath OT"/>
          <w:spacing w:val="-4"/>
          <w:cs/>
          <w:lang w:eastAsia="en-GB" w:bidi="lo-LA"/>
        </w:rPr>
        <w:t xml:space="preserve"> ຊຶ່ງກໍ່</w:t>
      </w:r>
      <w:r w:rsidR="00B0544C" w:rsidRPr="009F1312">
        <w:rPr>
          <w:rFonts w:ascii="Phetsarath OT" w:eastAsia="Phetsarath OT" w:hAnsi="Phetsarath OT" w:hint="eastAsia"/>
          <w:spacing w:val="-4"/>
          <w:cs/>
          <w:lang w:eastAsia="en-GB" w:bidi="lo-LA"/>
        </w:rPr>
        <w:t>ຄວາມ</w:t>
      </w:r>
      <w:r w:rsidR="009F1312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B0544C" w:rsidRPr="00B408DA">
        <w:rPr>
          <w:rFonts w:ascii="Phetsarath OT" w:eastAsia="Phetsarath OT" w:hAnsi="Phetsarath OT" w:hint="eastAsia"/>
          <w:cs/>
          <w:lang w:eastAsia="en-GB" w:bidi="lo-LA"/>
        </w:rPr>
        <w:t>ເສຍຫາຍ</w:t>
      </w:r>
      <w:r w:rsidR="009875C6" w:rsidRPr="00B408DA">
        <w:rPr>
          <w:rFonts w:ascii="Phetsarath OT" w:eastAsia="Phetsarath OT" w:hAnsi="Phetsarath OT"/>
          <w:cs/>
          <w:lang w:eastAsia="en-GB" w:bidi="lo-LA"/>
        </w:rPr>
        <w:t>ໃຫ້</w:t>
      </w:r>
      <w:r w:rsidR="00B0544C" w:rsidRPr="00B408DA">
        <w:rPr>
          <w:rFonts w:ascii="Phetsarath OT" w:eastAsia="Phetsarath OT" w:hAnsi="Phetsarath OT"/>
          <w:cs/>
          <w:lang w:eastAsia="en-GB" w:bidi="lo-LA"/>
        </w:rPr>
        <w:t>ແກ່ຜົນປະໂຫຍດຂອງລັດ</w:t>
      </w:r>
      <w:r w:rsidR="00B0544C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B0544C" w:rsidRPr="00B408DA">
        <w:rPr>
          <w:rFonts w:ascii="Phetsarath OT" w:eastAsia="Phetsarath OT" w:hAnsi="Phetsarath OT" w:hint="eastAsia"/>
          <w:cs/>
          <w:lang w:eastAsia="en-GB" w:bidi="lo-LA"/>
        </w:rPr>
        <w:t>ລວມໝູ່</w:t>
      </w:r>
      <w:r w:rsidR="00B0544C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B0544C" w:rsidRPr="00B408DA">
        <w:rPr>
          <w:rFonts w:ascii="Phetsarath OT" w:eastAsia="Phetsarath OT" w:hAnsi="Phetsarath OT" w:hint="cs"/>
          <w:cs/>
          <w:lang w:eastAsia="en-GB" w:bidi="lo-LA"/>
        </w:rPr>
        <w:t xml:space="preserve">ຫຼື </w:t>
      </w:r>
      <w:r w:rsidR="00B0544C" w:rsidRPr="00B408DA">
        <w:rPr>
          <w:rFonts w:ascii="Phetsarath OT" w:eastAsia="Phetsarath OT" w:hAnsi="Phetsarath OT" w:hint="eastAsia"/>
          <w:cs/>
          <w:lang w:eastAsia="en-GB" w:bidi="lo-LA"/>
        </w:rPr>
        <w:t>ສິດ</w:t>
      </w:r>
      <w:r w:rsidR="00B0544C" w:rsidRPr="00B408DA">
        <w:rPr>
          <w:rFonts w:ascii="Phetsarath OT" w:eastAsia="Phetsarath OT" w:hAnsi="Phetsarath OT"/>
          <w:cs/>
          <w:lang w:eastAsia="en-GB" w:bidi="lo-LA"/>
        </w:rPr>
        <w:t xml:space="preserve"> ແລະ ຜົນປະໂຫຍດອັນຊອບທໍາຂອງ</w:t>
      </w:r>
      <w:r w:rsidR="00B0544C" w:rsidRPr="00B408DA">
        <w:rPr>
          <w:rFonts w:ascii="Phetsarath OT" w:eastAsia="Phetsarath OT" w:hAnsi="Phetsarath OT" w:hint="eastAsia"/>
          <w:cs/>
          <w:lang w:eastAsia="en-GB" w:bidi="lo-LA"/>
        </w:rPr>
        <w:t>ພົນລະເມືອງ</w:t>
      </w:r>
      <w:r w:rsidR="00B0544C" w:rsidRPr="00B408DA">
        <w:rPr>
          <w:rFonts w:ascii="Phetsarath OT" w:eastAsia="Phetsarath OT" w:hAnsi="Phetsarath OT"/>
          <w:cs/>
          <w:lang w:eastAsia="en-GB" w:bidi="lo-LA"/>
        </w:rPr>
        <w:t>.</w:t>
      </w:r>
    </w:p>
    <w:p w14:paraId="31D2BF83" w14:textId="77777777" w:rsidR="00B0544C" w:rsidRDefault="00B0544C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 w:hint="cs"/>
          <w:b/>
          <w:bCs/>
          <w:lang w:val="fr-FR" w:bidi="lo-LA"/>
        </w:rPr>
      </w:pPr>
    </w:p>
    <w:p w14:paraId="3393753E" w14:textId="77777777" w:rsidR="008A4CF0" w:rsidRDefault="008A4CF0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 w:hint="cs"/>
          <w:b/>
          <w:bCs/>
          <w:lang w:val="fr-FR" w:bidi="lo-LA"/>
        </w:rPr>
      </w:pPr>
    </w:p>
    <w:p w14:paraId="3B058CA3" w14:textId="77777777" w:rsidR="008A4CF0" w:rsidRPr="00B408DA" w:rsidRDefault="008A4CF0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/>
          <w:b/>
          <w:bCs/>
          <w:lang w:val="fr-FR" w:bidi="lo-LA"/>
        </w:rPr>
      </w:pPr>
    </w:p>
    <w:p w14:paraId="5D07C0B2" w14:textId="370F28F4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lastRenderedPageBreak/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="00CD64D8" w:rsidRPr="00B408DA">
        <w:rPr>
          <w:rFonts w:ascii="Phetsarath OT" w:eastAsia="Phetsarath OT" w:hAnsi="Phetsarath OT"/>
          <w:b/>
          <w:bCs/>
          <w:lang w:val="fr-FR" w:bidi="lo-LA"/>
        </w:rPr>
        <w:t>19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 xml:space="preserve"> </w:t>
      </w:r>
      <w:r w:rsidR="00E276B1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(ປັບປຸງ) 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ການລັກໂລບ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 xml:space="preserve">, 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ປອມແປງມາດຕະຖານເຕັກນິກ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>ກໍ່ສ້າງ</w:t>
      </w:r>
    </w:p>
    <w:p w14:paraId="7D09D25D" w14:textId="7F110155" w:rsidR="00B0544C" w:rsidRPr="00B408DA" w:rsidRDefault="00E276B1" w:rsidP="00D07B6E">
      <w:pPr>
        <w:tabs>
          <w:tab w:val="right" w:leader="dot" w:pos="9062"/>
        </w:tabs>
        <w:spacing w:after="0" w:line="240" w:lineRule="auto"/>
        <w:ind w:left="426" w:firstLine="567"/>
        <w:jc w:val="both"/>
        <w:outlineLvl w:val="0"/>
        <w:rPr>
          <w:rFonts w:ascii="Phetsarath OT" w:eastAsia="Phetsarath OT" w:hAnsi="Phetsarath OT"/>
          <w:lang w:val="fr-FR" w:eastAsia="en-GB" w:bidi="lo-LA"/>
        </w:rPr>
      </w:pPr>
      <w:r w:rsidRPr="009F1312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</w:t>
      </w:r>
      <w:r w:rsidR="00B0544C" w:rsidRPr="009F1312">
        <w:rPr>
          <w:rFonts w:ascii="Phetsarath OT" w:eastAsia="Phetsarath OT" w:hAnsi="Phetsarath OT" w:hint="eastAsia"/>
          <w:spacing w:val="-6"/>
          <w:cs/>
          <w:lang w:eastAsia="en-GB" w:bidi="lo-LA"/>
        </w:rPr>
        <w:t>ການລັກໂລບ</w:t>
      </w:r>
      <w:r w:rsidR="00B0544C" w:rsidRPr="009F1312">
        <w:rPr>
          <w:rFonts w:ascii="Phetsarath OT" w:eastAsia="Phetsarath OT" w:hAnsi="Phetsarath OT"/>
          <w:spacing w:val="-6"/>
          <w:lang w:val="fr-FR" w:eastAsia="en-GB" w:bidi="lo-LA"/>
        </w:rPr>
        <w:t xml:space="preserve">, </w:t>
      </w:r>
      <w:r w:rsidR="00B0544C" w:rsidRPr="009F1312">
        <w:rPr>
          <w:rFonts w:ascii="Phetsarath OT" w:eastAsia="Phetsarath OT" w:hAnsi="Phetsarath OT" w:hint="eastAsia"/>
          <w:spacing w:val="-6"/>
          <w:cs/>
          <w:lang w:eastAsia="en-GB" w:bidi="lo-LA"/>
        </w:rPr>
        <w:t>ປອມແປງມາດຕະຖານເຕັກນິກກໍ່ສ້າງ</w:t>
      </w:r>
      <w:r w:rsidR="00B0544C" w:rsidRPr="009F1312">
        <w:rPr>
          <w:rFonts w:ascii="Phetsarath OT" w:eastAsia="Phetsarath OT" w:hAnsi="Phetsarath OT"/>
          <w:spacing w:val="-6"/>
          <w:cs/>
          <w:lang w:eastAsia="en-GB" w:bidi="lo-LA"/>
        </w:rPr>
        <w:t xml:space="preserve"> ແມ່ນ ການ</w:t>
      </w:r>
      <w:r w:rsidR="009875C6" w:rsidRPr="009F1312">
        <w:rPr>
          <w:rFonts w:ascii="Phetsarath OT" w:eastAsia="Phetsarath OT" w:hAnsi="Phetsarath OT" w:hint="cs"/>
          <w:spacing w:val="-6"/>
          <w:cs/>
          <w:lang w:eastAsia="en-GB" w:bidi="lo-LA"/>
        </w:rPr>
        <w:t>ທີ່ພະນັກງານ</w:t>
      </w:r>
      <w:r w:rsidR="002C1EB5" w:rsidRPr="009F1312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</w:t>
      </w:r>
      <w:r w:rsidR="00B0544C" w:rsidRPr="009F1312">
        <w:rPr>
          <w:rFonts w:ascii="Phetsarath OT" w:eastAsia="Phetsarath OT" w:hAnsi="Phetsarath OT" w:hint="eastAsia"/>
          <w:spacing w:val="-6"/>
          <w:cs/>
          <w:lang w:eastAsia="en-GB" w:bidi="lo-LA"/>
        </w:rPr>
        <w:t>ລັກໂລບ</w:t>
      </w:r>
      <w:r w:rsidR="00B0544C" w:rsidRPr="009F1312">
        <w:rPr>
          <w:rFonts w:ascii="Phetsarath OT" w:eastAsia="Phetsarath OT" w:hAnsi="Phetsarath OT"/>
          <w:spacing w:val="-6"/>
          <w:lang w:val="fr-FR" w:eastAsia="en-GB" w:bidi="lo-LA"/>
        </w:rPr>
        <w:t xml:space="preserve">, </w:t>
      </w:r>
      <w:r w:rsidR="00B0544C" w:rsidRPr="009F1312">
        <w:rPr>
          <w:rFonts w:ascii="Phetsarath OT" w:eastAsia="Phetsarath OT" w:hAnsi="Phetsarath OT" w:hint="eastAsia"/>
          <w:spacing w:val="-6"/>
          <w:cs/>
          <w:lang w:eastAsia="en-GB" w:bidi="lo-LA"/>
        </w:rPr>
        <w:t>ປອມແປງມາດ</w:t>
      </w:r>
      <w:r w:rsidR="009F1312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B0544C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ຕະຖານເຕັກນິກໃນການສໍາຫຼວດ</w:t>
      </w:r>
      <w:r w:rsidR="00B0544C" w:rsidRPr="00B408DA">
        <w:rPr>
          <w:rFonts w:ascii="Phetsarath OT" w:eastAsia="Phetsarath OT" w:hAnsi="Phetsarath OT"/>
          <w:spacing w:val="-4"/>
          <w:lang w:val="fr-FR" w:eastAsia="en-GB" w:bidi="lo-LA"/>
        </w:rPr>
        <w:t xml:space="preserve">, </w:t>
      </w:r>
      <w:r w:rsidR="00B0544C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ອອກແບບ</w:t>
      </w:r>
      <w:r w:rsidR="00B0544C" w:rsidRPr="00B408DA">
        <w:rPr>
          <w:rFonts w:ascii="Phetsarath OT" w:eastAsia="Phetsarath OT" w:hAnsi="Phetsarath OT"/>
          <w:spacing w:val="-4"/>
          <w:lang w:val="fr-FR" w:eastAsia="en-GB" w:bidi="lo-LA"/>
        </w:rPr>
        <w:t xml:space="preserve">, </w:t>
      </w:r>
      <w:r w:rsidR="00B0544C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ຄິດໄລ່</w:t>
      </w:r>
      <w:r w:rsidR="00B0544C"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ແລະ ອື່ນໆ </w:t>
      </w:r>
      <w:r w:rsidR="002C1EB5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>ຮ່ວມກັບ</w:t>
      </w:r>
      <w:r w:rsidR="00B0544C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ເຈົ້າຂອງໂຄງການ</w:t>
      </w:r>
      <w:r w:rsidR="002C1EB5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, </w:t>
      </w:r>
      <w:r w:rsidR="00A2384C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2C1EB5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>ບໍລິສັດ</w:t>
      </w:r>
      <w:r w:rsidR="00B0544C" w:rsidRPr="00B408DA">
        <w:rPr>
          <w:rFonts w:ascii="Phetsarath OT" w:eastAsia="Phetsarath OT" w:hAnsi="Phetsarath OT"/>
          <w:spacing w:val="-4"/>
          <w:cs/>
          <w:lang w:eastAsia="en-GB" w:bidi="lo-LA"/>
        </w:rPr>
        <w:t>ຮັບເໝົ</w:t>
      </w:r>
      <w:r w:rsidR="00B0544C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າ</w:t>
      </w:r>
      <w:r w:rsidR="002C1EB5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2C1EB5" w:rsidRPr="009F1312">
        <w:rPr>
          <w:rFonts w:ascii="Phetsarath OT" w:eastAsia="Phetsarath OT" w:hAnsi="Phetsarath OT" w:hint="cs"/>
          <w:spacing w:val="-6"/>
          <w:cs/>
          <w:lang w:eastAsia="en-GB" w:bidi="lo-LA"/>
        </w:rPr>
        <w:t>ຫຼື</w:t>
      </w:r>
      <w:r w:rsidR="00B0544C" w:rsidRPr="009F1312">
        <w:rPr>
          <w:rFonts w:ascii="Phetsarath OT" w:eastAsia="Phetsarath OT" w:hAnsi="Phetsarath OT"/>
          <w:spacing w:val="-6"/>
          <w:cs/>
          <w:lang w:eastAsia="en-GB" w:bidi="lo-LA"/>
        </w:rPr>
        <w:t xml:space="preserve"> ຜູ້</w:t>
      </w:r>
      <w:r w:rsidR="00B0544C" w:rsidRPr="009F1312">
        <w:rPr>
          <w:rFonts w:ascii="Phetsarath OT" w:eastAsia="Phetsarath OT" w:hAnsi="Phetsarath OT" w:hint="eastAsia"/>
          <w:spacing w:val="-6"/>
          <w:cs/>
          <w:lang w:eastAsia="en-GB" w:bidi="lo-LA"/>
        </w:rPr>
        <w:t>ອື່ນທີ່ກ່ຽວຂ້ອງກັບກິດຈະການໃດໜຶ່ງ</w:t>
      </w:r>
      <w:r w:rsidR="00B0544C" w:rsidRPr="009F1312">
        <w:rPr>
          <w:rFonts w:ascii="Phetsarath OT" w:eastAsia="Phetsarath OT" w:hAnsi="Phetsarath OT"/>
          <w:spacing w:val="-6"/>
          <w:cs/>
          <w:lang w:eastAsia="en-GB" w:bidi="lo-LA"/>
        </w:rPr>
        <w:t xml:space="preserve"> ເຊັ່ນ ການກໍ່ສ້າງ</w:t>
      </w:r>
      <w:r w:rsidR="00B0544C" w:rsidRPr="009F1312">
        <w:rPr>
          <w:rFonts w:ascii="Phetsarath OT" w:eastAsia="Phetsarath OT" w:hAnsi="Phetsarath OT"/>
          <w:spacing w:val="-6"/>
          <w:lang w:val="fr-FR" w:eastAsia="en-GB" w:bidi="lo-LA"/>
        </w:rPr>
        <w:t xml:space="preserve">, </w:t>
      </w:r>
      <w:r w:rsidR="00B0544C" w:rsidRPr="009F1312">
        <w:rPr>
          <w:rFonts w:ascii="Phetsarath OT" w:eastAsia="Phetsarath OT" w:hAnsi="Phetsarath OT" w:hint="eastAsia"/>
          <w:spacing w:val="-6"/>
          <w:cs/>
          <w:lang w:eastAsia="en-GB" w:bidi="lo-LA"/>
        </w:rPr>
        <w:t>ການສ້ອມແປງ</w:t>
      </w:r>
      <w:r w:rsidR="00B0544C" w:rsidRPr="009F1312">
        <w:rPr>
          <w:rFonts w:ascii="Phetsarath OT" w:eastAsia="Phetsarath OT" w:hAnsi="Phetsarath OT"/>
          <w:spacing w:val="-6"/>
          <w:cs/>
          <w:lang w:eastAsia="en-GB" w:bidi="lo-LA"/>
        </w:rPr>
        <w:t>, ການປະດັບປະດາຕົບແຕ່ງ</w:t>
      </w:r>
      <w:r w:rsidR="00B0544C" w:rsidRPr="009F1312">
        <w:rPr>
          <w:rFonts w:ascii="Phetsarath OT" w:eastAsia="Phetsarath OT" w:hAnsi="Phetsarath OT"/>
          <w:spacing w:val="-6"/>
          <w:lang w:val="fr-FR" w:eastAsia="en-GB" w:bidi="lo-LA"/>
        </w:rPr>
        <w:t xml:space="preserve">, </w:t>
      </w:r>
      <w:r w:rsidR="009F1312">
        <w:rPr>
          <w:rFonts w:ascii="Phetsarath OT" w:eastAsia="Phetsarath OT" w:hAnsi="Phetsarath OT" w:hint="cs"/>
          <w:spacing w:val="-6"/>
          <w:cs/>
          <w:lang w:val="fr-FR" w:eastAsia="en-GB" w:bidi="lo-LA"/>
        </w:rPr>
        <w:t xml:space="preserve">     </w:t>
      </w:r>
      <w:r w:rsidR="00B0544C" w:rsidRPr="009F1312">
        <w:rPr>
          <w:rFonts w:ascii="Phetsarath OT" w:eastAsia="Phetsarath OT" w:hAnsi="Phetsarath OT" w:hint="eastAsia"/>
          <w:spacing w:val="-6"/>
          <w:cs/>
          <w:lang w:eastAsia="en-GB" w:bidi="lo-LA"/>
        </w:rPr>
        <w:t>ການຕິດ</w:t>
      </w:r>
      <w:r w:rsidR="00B0544C"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ຕັ້ງ</w:t>
      </w:r>
      <w:r w:rsidR="00B0544C" w:rsidRPr="00B408DA">
        <w:rPr>
          <w:rFonts w:ascii="Phetsarath OT" w:eastAsia="Phetsarath OT" w:hAnsi="Phetsarath OT"/>
          <w:spacing w:val="-6"/>
          <w:cs/>
          <w:lang w:eastAsia="en-GB" w:bidi="lo-LA"/>
        </w:rPr>
        <w:t xml:space="preserve"> ແລະ ກິດຈະການອື່ນ ເພື່ອຫາຜົນປະໂຫ</w:t>
      </w:r>
      <w:r w:rsidR="00B0544C"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ຍດ</w:t>
      </w:r>
      <w:r w:rsidR="00B0544C"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>ແກ່ຕົນ</w:t>
      </w:r>
      <w:r w:rsidR="00B0544C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B0544C" w:rsidRPr="00B408DA">
        <w:rPr>
          <w:rFonts w:ascii="Phetsarath OT" w:eastAsia="Phetsarath OT" w:hAnsi="Phetsarath OT" w:hint="eastAsia"/>
          <w:cs/>
          <w:lang w:eastAsia="en-GB" w:bidi="lo-LA"/>
        </w:rPr>
        <w:t>ຄອບຄົວ</w:t>
      </w:r>
      <w:r w:rsidR="00B0544C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B0544C" w:rsidRPr="00B408DA">
        <w:rPr>
          <w:rFonts w:ascii="Phetsarath OT" w:eastAsia="Phetsarath OT" w:hAnsi="Phetsarath OT" w:hint="eastAsia"/>
          <w:cs/>
          <w:lang w:eastAsia="en-GB" w:bidi="lo-LA"/>
        </w:rPr>
        <w:t>ຍາດພີ່ນ້ອງ</w:t>
      </w:r>
      <w:r w:rsidR="008D2D63" w:rsidRPr="00B408DA">
        <w:rPr>
          <w:rFonts w:ascii="Phetsarath OT" w:eastAsia="Phetsarath OT" w:hAnsi="Phetsarath OT" w:hint="cs"/>
          <w:cs/>
          <w:lang w:eastAsia="en-GB" w:bidi="lo-LA"/>
        </w:rPr>
        <w:t>,</w:t>
      </w:r>
      <w:r w:rsidR="00B0544C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8D2D63" w:rsidRPr="00B408DA">
        <w:rPr>
          <w:rFonts w:ascii="Phetsarath OT" w:eastAsia="Phetsarath OT" w:hAnsi="Phetsarath OT" w:hint="cs"/>
          <w:cs/>
          <w:lang w:eastAsia="en-GB" w:bidi="lo-LA"/>
        </w:rPr>
        <w:t>ໝູ່ຄູ່,</w:t>
      </w:r>
      <w:r w:rsidR="008D2D63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B0544C" w:rsidRPr="00B408DA">
        <w:rPr>
          <w:rFonts w:ascii="Phetsarath OT" w:eastAsia="Phetsarath OT" w:hAnsi="Phetsarath OT" w:hint="eastAsia"/>
          <w:cs/>
          <w:lang w:eastAsia="en-GB" w:bidi="lo-LA"/>
        </w:rPr>
        <w:t>ພັກພວກ</w:t>
      </w:r>
      <w:r w:rsidR="001D7F3C" w:rsidRPr="00B408DA">
        <w:rPr>
          <w:rFonts w:ascii="Phetsarath OT" w:eastAsia="Phetsarath OT" w:hAnsi="Phetsarath OT" w:hint="cs"/>
          <w:cs/>
          <w:lang w:eastAsia="en-GB" w:bidi="lo-LA"/>
        </w:rPr>
        <w:t>ຂອງຕົນ</w:t>
      </w:r>
      <w:r w:rsidR="00B0544C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B0544C" w:rsidRPr="00B408DA">
        <w:rPr>
          <w:rFonts w:ascii="Phetsarath OT" w:eastAsia="Phetsarath OT" w:hAnsi="Phetsarath OT"/>
          <w:spacing w:val="-6"/>
          <w:cs/>
          <w:lang w:eastAsia="en-GB" w:bidi="lo-LA"/>
        </w:rPr>
        <w:t>ຊຶ່ງກໍ່</w:t>
      </w:r>
      <w:r w:rsidR="00B0544C"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ຄວາມເສຍຫາຍ</w:t>
      </w:r>
      <w:r w:rsidR="009875C6" w:rsidRPr="00B408DA">
        <w:rPr>
          <w:rFonts w:ascii="Phetsarath OT" w:eastAsia="Phetsarath OT" w:hAnsi="Phetsarath OT"/>
          <w:spacing w:val="-6"/>
          <w:cs/>
          <w:lang w:eastAsia="en-GB" w:bidi="lo-LA"/>
        </w:rPr>
        <w:t>ໃຫ້</w:t>
      </w:r>
      <w:r w:rsidR="00B0544C" w:rsidRPr="00B408DA">
        <w:rPr>
          <w:rFonts w:ascii="Phetsarath OT" w:eastAsia="Phetsarath OT" w:hAnsi="Phetsarath OT"/>
          <w:spacing w:val="-6"/>
          <w:cs/>
          <w:lang w:eastAsia="en-GB" w:bidi="lo-LA"/>
        </w:rPr>
        <w:t>ແກ່ຜົນປະໂຫຍດຂອງ</w:t>
      </w:r>
      <w:r w:rsidR="003D1AED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</w:t>
      </w:r>
      <w:r w:rsidR="00B0544C" w:rsidRPr="00B408DA">
        <w:rPr>
          <w:rFonts w:ascii="Phetsarath OT" w:eastAsia="Phetsarath OT" w:hAnsi="Phetsarath OT"/>
          <w:spacing w:val="-6"/>
          <w:cs/>
          <w:lang w:eastAsia="en-GB" w:bidi="lo-LA"/>
        </w:rPr>
        <w:t>ລັດ</w:t>
      </w:r>
      <w:r w:rsidR="00B0544C" w:rsidRPr="00B408DA">
        <w:rPr>
          <w:rFonts w:ascii="Phetsarath OT" w:eastAsia="Phetsarath OT" w:hAnsi="Phetsarath OT"/>
          <w:spacing w:val="-6"/>
          <w:lang w:val="fr-FR" w:eastAsia="en-GB" w:bidi="lo-LA"/>
        </w:rPr>
        <w:t>,</w:t>
      </w:r>
      <w:r w:rsidR="00B0544C" w:rsidRPr="00B408DA">
        <w:rPr>
          <w:rFonts w:ascii="Phetsarath OT" w:eastAsia="Phetsarath OT" w:hAnsi="Phetsarath OT"/>
          <w:lang w:val="fr-FR" w:eastAsia="en-GB" w:bidi="lo-LA"/>
        </w:rPr>
        <w:t xml:space="preserve"> </w:t>
      </w:r>
      <w:r w:rsidR="00B0544C" w:rsidRPr="00B408DA">
        <w:rPr>
          <w:rFonts w:ascii="Phetsarath OT" w:eastAsia="Phetsarath OT" w:hAnsi="Phetsarath OT" w:hint="eastAsia"/>
          <w:cs/>
          <w:lang w:eastAsia="en-GB" w:bidi="lo-LA"/>
        </w:rPr>
        <w:t>ສັງຄົມ</w:t>
      </w:r>
      <w:r w:rsidR="00863AFB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B0544C" w:rsidRPr="00B408DA">
        <w:rPr>
          <w:rFonts w:ascii="Phetsarath OT" w:eastAsia="Phetsarath OT" w:hAnsi="Phetsarath OT" w:hint="cs"/>
          <w:cs/>
          <w:lang w:eastAsia="en-GB" w:bidi="lo-LA"/>
        </w:rPr>
        <w:t xml:space="preserve">ຫຼື </w:t>
      </w:r>
      <w:r w:rsidR="00B0544C" w:rsidRPr="00B408DA">
        <w:rPr>
          <w:rFonts w:ascii="Phetsarath OT" w:eastAsia="Phetsarath OT" w:hAnsi="Phetsarath OT" w:hint="eastAsia"/>
          <w:cs/>
          <w:lang w:eastAsia="en-GB" w:bidi="lo-LA"/>
        </w:rPr>
        <w:t>ສິດ</w:t>
      </w:r>
      <w:r w:rsidR="00B0544C" w:rsidRPr="00B408DA">
        <w:rPr>
          <w:rFonts w:ascii="Phetsarath OT" w:eastAsia="Phetsarath OT" w:hAnsi="Phetsarath OT"/>
          <w:cs/>
          <w:lang w:eastAsia="en-GB" w:bidi="lo-LA"/>
        </w:rPr>
        <w:t xml:space="preserve"> ແລະ ຜົນປະໂຫຍດອັນຊອບທໍ</w:t>
      </w:r>
      <w:r w:rsidR="00B0544C" w:rsidRPr="00B408DA">
        <w:rPr>
          <w:rFonts w:ascii="Phetsarath OT" w:eastAsia="Phetsarath OT" w:hAnsi="Phetsarath OT" w:hint="eastAsia"/>
          <w:cs/>
          <w:lang w:eastAsia="en-GB" w:bidi="lo-LA"/>
        </w:rPr>
        <w:t>າຂອງ</w:t>
      </w:r>
      <w:r w:rsidR="00B0544C" w:rsidRPr="00B408DA">
        <w:rPr>
          <w:rFonts w:ascii="Phetsarath OT" w:eastAsia="Phetsarath OT" w:hAnsi="Phetsarath OT"/>
          <w:cs/>
          <w:lang w:eastAsia="en-GB" w:bidi="lo-LA"/>
        </w:rPr>
        <w:t xml:space="preserve"> ພົນລະເມືອງ.</w:t>
      </w:r>
    </w:p>
    <w:p w14:paraId="6728E3FB" w14:textId="77777777" w:rsidR="00587DD7" w:rsidRPr="00B408DA" w:rsidRDefault="00587DD7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/>
          <w:b/>
          <w:bCs/>
          <w:lang w:val="fr-FR" w:bidi="lo-LA"/>
        </w:rPr>
      </w:pPr>
    </w:p>
    <w:p w14:paraId="0591C80B" w14:textId="565C89BA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>2</w:t>
      </w:r>
      <w:r w:rsidR="00CD64D8" w:rsidRPr="00B408DA">
        <w:rPr>
          <w:rFonts w:ascii="Phetsarath OT" w:eastAsia="Phetsarath OT" w:hAnsi="Phetsarath OT"/>
          <w:b/>
          <w:bCs/>
          <w:lang w:val="fr-FR" w:bidi="lo-LA"/>
        </w:rPr>
        <w:t>0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 xml:space="preserve"> </w:t>
      </w:r>
      <w:r w:rsidR="00D63917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(ປັບປຸງ) 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ການໂກງການປະມູນ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ຫຼື ການສໍາ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ປະທານ</w:t>
      </w:r>
    </w:p>
    <w:p w14:paraId="64DE4EFF" w14:textId="4A6D0780" w:rsidR="00B0544C" w:rsidRPr="00B408DA" w:rsidRDefault="00C67A71" w:rsidP="00D07B6E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772DC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B0544C" w:rsidRPr="00B408DA">
        <w:rPr>
          <w:rFonts w:ascii="Phetsarath OT" w:eastAsia="Phetsarath OT" w:hAnsi="Phetsarath OT" w:hint="eastAsia"/>
          <w:cs/>
          <w:lang w:eastAsia="en-GB" w:bidi="lo-LA"/>
        </w:rPr>
        <w:t>ການໂກງການປະມູນ</w:t>
      </w:r>
      <w:r w:rsidR="00B0544C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B0544C" w:rsidRPr="00B408DA">
        <w:rPr>
          <w:rFonts w:ascii="Phetsarath OT" w:eastAsia="Phetsarath OT" w:hAnsi="Phetsarath OT" w:hint="eastAsia"/>
          <w:cs/>
          <w:lang w:eastAsia="en-GB" w:bidi="lo-LA"/>
        </w:rPr>
        <w:t>ຫຼື</w:t>
      </w:r>
      <w:r w:rsidR="00B0544C" w:rsidRPr="00B408DA">
        <w:rPr>
          <w:rFonts w:ascii="Phetsarath OT" w:eastAsia="Phetsarath OT" w:hAnsi="Phetsarath OT"/>
          <w:cs/>
          <w:lang w:eastAsia="en-GB" w:bidi="lo-LA"/>
        </w:rPr>
        <w:t xml:space="preserve"> ການສໍ</w:t>
      </w:r>
      <w:r w:rsidR="00B0544C" w:rsidRPr="00B408DA">
        <w:rPr>
          <w:rFonts w:ascii="Phetsarath OT" w:eastAsia="Phetsarath OT" w:hAnsi="Phetsarath OT" w:hint="eastAsia"/>
          <w:cs/>
          <w:lang w:eastAsia="en-GB" w:bidi="lo-LA"/>
        </w:rPr>
        <w:t>າປະທານ</w:t>
      </w:r>
      <w:r w:rsidR="00B0544C" w:rsidRPr="00B408DA">
        <w:rPr>
          <w:rFonts w:ascii="Phetsarath OT" w:eastAsia="Phetsarath OT" w:hAnsi="Phetsarath OT"/>
          <w:cs/>
          <w:lang w:eastAsia="en-GB" w:bidi="lo-LA"/>
        </w:rPr>
        <w:t xml:space="preserve"> ແມ່ນ</w:t>
      </w:r>
      <w:r w:rsidR="002C1EB5" w:rsidRPr="00B408DA">
        <w:rPr>
          <w:rFonts w:ascii="Phetsarath OT" w:eastAsia="Phetsarath OT" w:hAnsi="Phetsarath OT" w:hint="cs"/>
          <w:cs/>
          <w:lang w:eastAsia="en-GB" w:bidi="lo-LA"/>
        </w:rPr>
        <w:t xml:space="preserve"> ການທີ່ພະນັກງານ</w:t>
      </w:r>
      <w:r w:rsidR="00B0544C" w:rsidRPr="00B408DA">
        <w:rPr>
          <w:rFonts w:ascii="Phetsarath OT" w:eastAsia="Phetsarath OT" w:hAnsi="Phetsarath OT"/>
          <w:cs/>
          <w:lang w:eastAsia="en-GB" w:bidi="lo-LA"/>
        </w:rPr>
        <w:t xml:space="preserve"> ຕົກລົງ</w:t>
      </w:r>
      <w:r w:rsidR="00B0544C" w:rsidRPr="00B408DA">
        <w:rPr>
          <w:rFonts w:ascii="Phetsarath OT" w:eastAsia="Phetsarath OT" w:hAnsi="Phetsarath OT" w:hint="cs"/>
          <w:cs/>
          <w:lang w:eastAsia="en-GB" w:bidi="lo-LA"/>
        </w:rPr>
        <w:t>,</w:t>
      </w:r>
      <w:r w:rsidR="00B0544C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B0544C" w:rsidRPr="00B408DA">
        <w:rPr>
          <w:rFonts w:ascii="Phetsarath OT" w:eastAsia="Phetsarath OT" w:hAnsi="Phetsarath OT" w:hint="cs"/>
          <w:cs/>
          <w:lang w:eastAsia="en-GB" w:bidi="lo-LA"/>
        </w:rPr>
        <w:t>ສົມຮູ້ຮ່ວມຄິດ</w:t>
      </w:r>
      <w:r w:rsidR="00B0544C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2C1EB5" w:rsidRPr="00B408DA">
        <w:rPr>
          <w:rFonts w:ascii="Phetsarath OT" w:eastAsia="Phetsarath OT" w:hAnsi="Phetsarath OT" w:hint="cs"/>
          <w:cs/>
          <w:lang w:eastAsia="en-GB" w:bidi="lo-LA"/>
        </w:rPr>
        <w:t>ກັບ</w:t>
      </w:r>
      <w:r w:rsidR="001F7246" w:rsidRPr="00B408DA">
        <w:rPr>
          <w:rFonts w:ascii="Phetsarath OT" w:eastAsia="Phetsarath OT" w:hAnsi="Phetsarath OT" w:hint="cs"/>
          <w:cs/>
          <w:lang w:eastAsia="en-GB" w:bidi="lo-LA"/>
        </w:rPr>
        <w:t>ເຈົ້າຂອງໂຄງ</w:t>
      </w:r>
      <w:r w:rsidR="005D0B8F" w:rsidRPr="00B408DA">
        <w:rPr>
          <w:rFonts w:ascii="Phetsarath OT" w:eastAsia="Phetsarath OT" w:hAnsi="Phetsarath OT" w:hint="cs"/>
          <w:cs/>
          <w:lang w:eastAsia="en-GB" w:bidi="lo-LA"/>
        </w:rPr>
        <w:t>ການ</w:t>
      </w:r>
      <w:r w:rsidR="002C1EB5" w:rsidRPr="00B408DA">
        <w:rPr>
          <w:rFonts w:ascii="Phetsarath OT" w:eastAsia="Phetsarath OT" w:hAnsi="Phetsarath OT" w:hint="cs"/>
          <w:cs/>
          <w:lang w:eastAsia="en-GB" w:bidi="lo-LA"/>
        </w:rPr>
        <w:t>,</w:t>
      </w:r>
      <w:r w:rsidR="00B0544C" w:rsidRPr="00B408DA">
        <w:rPr>
          <w:rFonts w:ascii="Phetsarath OT" w:eastAsia="Phetsarath OT" w:hAnsi="Phetsarath OT"/>
          <w:cs/>
          <w:lang w:eastAsia="en-GB" w:bidi="lo-LA"/>
        </w:rPr>
        <w:t xml:space="preserve"> ບໍລິສັດຮັບເໝົ</w:t>
      </w:r>
      <w:r w:rsidR="00B0544C" w:rsidRPr="00B408DA">
        <w:rPr>
          <w:rFonts w:ascii="Phetsarath OT" w:eastAsia="Phetsarath OT" w:hAnsi="Phetsarath OT" w:hint="eastAsia"/>
          <w:cs/>
          <w:lang w:eastAsia="en-GB" w:bidi="lo-LA"/>
        </w:rPr>
        <w:t>າ</w:t>
      </w:r>
      <w:r w:rsidR="00B0544C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B0544C" w:rsidRPr="00B408DA">
        <w:rPr>
          <w:rFonts w:ascii="Phetsarath OT" w:eastAsia="Phetsarath OT" w:hAnsi="Phetsarath OT"/>
          <w:cs/>
          <w:lang w:eastAsia="en-GB" w:bidi="lo-LA"/>
        </w:rPr>
        <w:t>ແລະ ຜູ້ອື່ນທີ່ກ່ຽວຂ້ອງ ເພື່ອສ້າງເງ</w:t>
      </w:r>
      <w:r w:rsidR="00B0544C" w:rsidRPr="00B408DA">
        <w:rPr>
          <w:rFonts w:ascii="Phetsarath OT" w:eastAsia="Phetsarath OT" w:hAnsi="Phetsarath OT" w:hint="eastAsia"/>
          <w:cs/>
          <w:lang w:eastAsia="en-GB" w:bidi="lo-LA"/>
        </w:rPr>
        <w:t>ື່ອນໄຂ</w:t>
      </w:r>
      <w:r w:rsidR="00DF2113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B0544C" w:rsidRPr="00B408DA">
        <w:rPr>
          <w:rFonts w:ascii="Phetsarath OT" w:eastAsia="Phetsarath OT" w:hAnsi="Phetsarath OT" w:hint="eastAsia"/>
          <w:cs/>
          <w:lang w:eastAsia="en-GB" w:bidi="lo-LA"/>
        </w:rPr>
        <w:t>ໃຫ້ຊະນະການປະມູນ</w:t>
      </w:r>
      <w:r w:rsidR="00B0544C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B0544C" w:rsidRPr="00B408DA">
        <w:rPr>
          <w:rFonts w:ascii="Phetsarath OT" w:eastAsia="Phetsarath OT" w:hAnsi="Phetsarath OT" w:hint="eastAsia"/>
          <w:cs/>
          <w:lang w:eastAsia="en-GB" w:bidi="lo-LA"/>
        </w:rPr>
        <w:t>ຫຼື</w:t>
      </w:r>
      <w:r w:rsidR="00B0544C" w:rsidRPr="00B408DA">
        <w:rPr>
          <w:rFonts w:ascii="Phetsarath OT" w:eastAsia="Phetsarath OT" w:hAnsi="Phetsarath OT"/>
          <w:cs/>
          <w:lang w:eastAsia="en-GB" w:bidi="lo-LA"/>
        </w:rPr>
        <w:t xml:space="preserve"> ການສໍາ</w:t>
      </w:r>
      <w:r w:rsidR="00B0544C" w:rsidRPr="00495C5A">
        <w:rPr>
          <w:rFonts w:ascii="Phetsarath OT" w:eastAsia="Phetsarath OT" w:hAnsi="Phetsarath OT"/>
          <w:spacing w:val="-6"/>
          <w:cs/>
          <w:lang w:eastAsia="en-GB" w:bidi="lo-LA"/>
        </w:rPr>
        <w:t>ປະທານ ໃນກິດຈະການໃດໜຶ່</w:t>
      </w:r>
      <w:r w:rsidR="00B0544C" w:rsidRPr="00495C5A">
        <w:rPr>
          <w:rFonts w:ascii="Phetsarath OT" w:eastAsia="Phetsarath OT" w:hAnsi="Phetsarath OT" w:hint="eastAsia"/>
          <w:spacing w:val="-6"/>
          <w:cs/>
          <w:lang w:eastAsia="en-GB" w:bidi="lo-LA"/>
        </w:rPr>
        <w:t>ງຂອງລັດ</w:t>
      </w:r>
      <w:r w:rsidR="00B0544C" w:rsidRPr="00495C5A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</w:t>
      </w:r>
      <w:r w:rsidR="00B0544C" w:rsidRPr="00495C5A">
        <w:rPr>
          <w:rFonts w:ascii="Phetsarath OT" w:eastAsia="Phetsarath OT" w:hAnsi="Phetsarath OT"/>
          <w:spacing w:val="-6"/>
          <w:cs/>
          <w:lang w:eastAsia="en-GB" w:bidi="lo-LA"/>
        </w:rPr>
        <w:t>ເພື່ອຫາຜົນປະໂຫຍດ</w:t>
      </w:r>
      <w:r w:rsidR="00B0544C" w:rsidRPr="00495C5A">
        <w:rPr>
          <w:rFonts w:ascii="Phetsarath OT" w:eastAsia="Phetsarath OT" w:hAnsi="Phetsarath OT" w:hint="cs"/>
          <w:spacing w:val="-6"/>
          <w:cs/>
          <w:lang w:eastAsia="en-GB" w:bidi="lo-LA"/>
        </w:rPr>
        <w:t>ແກ່ຕົນ</w:t>
      </w:r>
      <w:r w:rsidR="00B0544C" w:rsidRPr="00495C5A">
        <w:rPr>
          <w:rFonts w:ascii="Phetsarath OT" w:eastAsia="Phetsarath OT" w:hAnsi="Phetsarath OT"/>
          <w:spacing w:val="-6"/>
          <w:lang w:val="fr-FR" w:eastAsia="en-GB" w:bidi="lo-LA"/>
        </w:rPr>
        <w:t xml:space="preserve">, </w:t>
      </w:r>
      <w:r w:rsidR="00B0544C" w:rsidRPr="00495C5A">
        <w:rPr>
          <w:rFonts w:ascii="Phetsarath OT" w:eastAsia="Phetsarath OT" w:hAnsi="Phetsarath OT" w:hint="eastAsia"/>
          <w:spacing w:val="-6"/>
          <w:cs/>
          <w:lang w:eastAsia="en-GB" w:bidi="lo-LA"/>
        </w:rPr>
        <w:t>ຄອບຄົວ</w:t>
      </w:r>
      <w:r w:rsidR="00B0544C" w:rsidRPr="00495C5A">
        <w:rPr>
          <w:rFonts w:ascii="Phetsarath OT" w:eastAsia="Phetsarath OT" w:hAnsi="Phetsarath OT"/>
          <w:spacing w:val="-6"/>
          <w:lang w:val="fr-FR" w:eastAsia="en-GB" w:bidi="lo-LA"/>
        </w:rPr>
        <w:t xml:space="preserve">, </w:t>
      </w:r>
      <w:r w:rsidR="00B0544C" w:rsidRPr="00495C5A">
        <w:rPr>
          <w:rFonts w:ascii="Phetsarath OT" w:eastAsia="Phetsarath OT" w:hAnsi="Phetsarath OT" w:hint="eastAsia"/>
          <w:spacing w:val="-6"/>
          <w:cs/>
          <w:lang w:eastAsia="en-GB" w:bidi="lo-LA"/>
        </w:rPr>
        <w:t>ຍາດພີ່ນ້ອງ</w:t>
      </w:r>
      <w:r w:rsidR="008D2D63" w:rsidRPr="00495C5A">
        <w:rPr>
          <w:rFonts w:ascii="Phetsarath OT" w:eastAsia="Phetsarath OT" w:hAnsi="Phetsarath OT" w:hint="cs"/>
          <w:spacing w:val="-6"/>
          <w:cs/>
          <w:lang w:eastAsia="en-GB" w:bidi="lo-LA"/>
        </w:rPr>
        <w:t>, ໝູ່ຄູ່</w:t>
      </w:r>
      <w:r w:rsidR="00B0544C" w:rsidRPr="00495C5A">
        <w:rPr>
          <w:rFonts w:ascii="Phetsarath OT" w:eastAsia="Phetsarath OT" w:hAnsi="Phetsarath OT"/>
          <w:spacing w:val="-6"/>
          <w:cs/>
          <w:lang w:eastAsia="en-GB" w:bidi="lo-LA"/>
        </w:rPr>
        <w:t xml:space="preserve"> ຫ</w:t>
      </w:r>
      <w:r w:rsidR="00B0544C" w:rsidRPr="00495C5A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ຼື </w:t>
      </w:r>
      <w:r w:rsidR="00B0544C" w:rsidRPr="00495C5A">
        <w:rPr>
          <w:rFonts w:ascii="Phetsarath OT" w:eastAsia="Phetsarath OT" w:hAnsi="Phetsarath OT" w:hint="eastAsia"/>
          <w:spacing w:val="-6"/>
          <w:cs/>
          <w:lang w:eastAsia="en-GB" w:bidi="lo-LA"/>
        </w:rPr>
        <w:t>ພັກພວກ</w:t>
      </w:r>
      <w:r w:rsidR="00587DD7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1D7F3C" w:rsidRPr="00B408DA">
        <w:rPr>
          <w:rFonts w:ascii="Phetsarath OT" w:eastAsia="Phetsarath OT" w:hAnsi="Phetsarath OT" w:hint="cs"/>
          <w:cs/>
          <w:lang w:eastAsia="en-GB" w:bidi="lo-LA"/>
        </w:rPr>
        <w:t>ຂອງຕົນ</w:t>
      </w:r>
      <w:r w:rsidR="00B0544C" w:rsidRPr="00B408DA">
        <w:rPr>
          <w:rFonts w:ascii="Phetsarath OT" w:eastAsia="Phetsarath OT" w:hAnsi="Phetsarath OT"/>
          <w:cs/>
          <w:lang w:eastAsia="en-GB" w:bidi="lo-LA"/>
        </w:rPr>
        <w:t xml:space="preserve"> ຊຶ່ງກໍ່ຄວາມເສ</w:t>
      </w:r>
      <w:r w:rsidR="00B0544C" w:rsidRPr="00B408DA">
        <w:rPr>
          <w:rFonts w:ascii="Phetsarath OT" w:eastAsia="Phetsarath OT" w:hAnsi="Phetsarath OT" w:hint="eastAsia"/>
          <w:cs/>
          <w:lang w:eastAsia="en-GB" w:bidi="lo-LA"/>
        </w:rPr>
        <w:t>ຍຫາຍ</w:t>
      </w:r>
      <w:r w:rsidR="009875C6" w:rsidRPr="00B408DA">
        <w:rPr>
          <w:rFonts w:ascii="Phetsarath OT" w:eastAsia="Phetsarath OT" w:hAnsi="Phetsarath OT" w:hint="cs"/>
          <w:cs/>
          <w:lang w:eastAsia="en-GB" w:bidi="lo-LA"/>
        </w:rPr>
        <w:t>ໃຫ້</w:t>
      </w:r>
      <w:r w:rsidR="00B0544C" w:rsidRPr="00B408DA">
        <w:rPr>
          <w:rFonts w:ascii="Phetsarath OT" w:eastAsia="Phetsarath OT" w:hAnsi="Phetsarath OT" w:hint="eastAsia"/>
          <w:cs/>
          <w:lang w:eastAsia="en-GB" w:bidi="lo-LA"/>
        </w:rPr>
        <w:t>ແກ່ຜົນປະໂຫຍດຂອງ</w:t>
      </w:r>
      <w:r w:rsidR="003D1AED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B0544C" w:rsidRPr="00B408DA">
        <w:rPr>
          <w:rFonts w:ascii="Phetsarath OT" w:eastAsia="Phetsarath OT" w:hAnsi="Phetsarath OT" w:hint="eastAsia"/>
          <w:cs/>
          <w:lang w:eastAsia="en-GB" w:bidi="lo-LA"/>
        </w:rPr>
        <w:t>ລັດ</w:t>
      </w:r>
      <w:r w:rsidR="00B0544C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B0544C" w:rsidRPr="00B408DA">
        <w:rPr>
          <w:rFonts w:ascii="Phetsarath OT" w:eastAsia="Phetsarath OT" w:hAnsi="Phetsarath OT" w:hint="eastAsia"/>
          <w:cs/>
          <w:lang w:eastAsia="en-GB" w:bidi="lo-LA"/>
        </w:rPr>
        <w:t>ສັງຄົມ</w:t>
      </w:r>
      <w:r w:rsidR="00863AFB" w:rsidRPr="00B408DA">
        <w:rPr>
          <w:rFonts w:ascii="Phetsarath OT" w:eastAsia="Phetsarath OT" w:hAnsi="Phetsarath OT" w:hint="cs"/>
          <w:cs/>
          <w:lang w:eastAsia="en-GB" w:bidi="lo-LA"/>
        </w:rPr>
        <w:t xml:space="preserve"> ຫຼື </w:t>
      </w:r>
      <w:r w:rsidR="00B0544C" w:rsidRPr="00B408DA">
        <w:rPr>
          <w:rFonts w:ascii="Phetsarath OT" w:eastAsia="Phetsarath OT" w:hAnsi="Phetsarath OT" w:hint="eastAsia"/>
          <w:cs/>
          <w:lang w:eastAsia="en-GB" w:bidi="lo-LA"/>
        </w:rPr>
        <w:t>ສິດ</w:t>
      </w:r>
      <w:r w:rsidR="00B0544C" w:rsidRPr="00B408DA">
        <w:rPr>
          <w:rFonts w:ascii="Phetsarath OT" w:eastAsia="Phetsarath OT" w:hAnsi="Phetsarath OT"/>
          <w:cs/>
          <w:lang w:eastAsia="en-GB" w:bidi="lo-LA"/>
        </w:rPr>
        <w:t xml:space="preserve"> ແລະ ຜົນປະໂຫຍດອັນຊອບທໍ</w:t>
      </w:r>
      <w:r w:rsidR="00B0544C" w:rsidRPr="00B408DA">
        <w:rPr>
          <w:rFonts w:ascii="Phetsarath OT" w:eastAsia="Phetsarath OT" w:hAnsi="Phetsarath OT" w:hint="eastAsia"/>
          <w:cs/>
          <w:lang w:eastAsia="en-GB" w:bidi="lo-LA"/>
        </w:rPr>
        <w:t>າຂອງພົນລະເມືອງ</w:t>
      </w:r>
      <w:r w:rsidR="00B0544C" w:rsidRPr="00B408DA">
        <w:rPr>
          <w:rFonts w:ascii="Phetsarath OT" w:eastAsia="Phetsarath OT" w:hAnsi="Phetsarath OT"/>
          <w:cs/>
          <w:lang w:eastAsia="en-GB" w:bidi="lo-LA"/>
        </w:rPr>
        <w:t>.</w:t>
      </w:r>
    </w:p>
    <w:p w14:paraId="6E54AE3C" w14:textId="77777777" w:rsidR="007A199C" w:rsidRPr="00B408DA" w:rsidRDefault="007A199C" w:rsidP="00D07B6E">
      <w:pPr>
        <w:spacing w:after="0" w:line="240" w:lineRule="auto"/>
        <w:jc w:val="both"/>
        <w:rPr>
          <w:rFonts w:ascii="Phetsarath OT" w:eastAsia="Phetsarath OT" w:hAnsi="Phetsarath OT"/>
          <w:lang w:val="fr-FR" w:eastAsia="en-GB" w:bidi="lo-LA"/>
        </w:rPr>
      </w:pPr>
    </w:p>
    <w:p w14:paraId="46195334" w14:textId="7F00C3E1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>2</w:t>
      </w:r>
      <w:r w:rsidR="00CD64D8" w:rsidRPr="00B408DA">
        <w:rPr>
          <w:rFonts w:ascii="Phetsarath OT" w:eastAsia="Phetsarath OT" w:hAnsi="Phetsarath OT"/>
          <w:b/>
          <w:bCs/>
          <w:lang w:val="fr-FR" w:bidi="lo-LA"/>
        </w:rPr>
        <w:t>1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 xml:space="preserve"> </w:t>
      </w:r>
      <w:r w:rsidR="00D63917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(ປັບປຸງ) 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ການປອມແປງເອກະສານ</w:t>
      </w:r>
      <w:r w:rsidR="00584D3E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 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>ຫຼື ການນໍ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າໃຊ້ເອກະສານປອມ</w:t>
      </w:r>
      <w:r w:rsidR="000C3148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 </w:t>
      </w:r>
    </w:p>
    <w:p w14:paraId="384C10A9" w14:textId="4356D65C" w:rsidR="00D63917" w:rsidRPr="00B408DA" w:rsidRDefault="005772D7" w:rsidP="00D07B6E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lang w:val="fr-FR" w:eastAsia="en-GB" w:bidi="lo-LA"/>
        </w:rPr>
      </w:pPr>
      <w:r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D63917" w:rsidRPr="009F1312">
        <w:rPr>
          <w:rFonts w:ascii="Phetsarath OT" w:eastAsia="Phetsarath OT" w:hAnsi="Phetsarath OT" w:hint="eastAsia"/>
          <w:spacing w:val="-4"/>
          <w:cs/>
          <w:lang w:eastAsia="en-GB" w:bidi="lo-LA"/>
        </w:rPr>
        <w:t>ການປອມແປງເອກະສານ</w:t>
      </w:r>
      <w:r w:rsidR="00D63917" w:rsidRPr="009F1312">
        <w:rPr>
          <w:rFonts w:ascii="Phetsarath OT" w:eastAsia="Phetsarath OT" w:hAnsi="Phetsarath OT"/>
          <w:spacing w:val="-4"/>
          <w:cs/>
          <w:lang w:eastAsia="en-GB" w:bidi="lo-LA"/>
        </w:rPr>
        <w:t xml:space="preserve"> ແມ່ນ ການ</w:t>
      </w:r>
      <w:r w:rsidR="002C1EB5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ທີ່ພະນັກງານ </w:t>
      </w:r>
      <w:r w:rsidR="00D63917" w:rsidRPr="009F1312">
        <w:rPr>
          <w:rFonts w:ascii="Phetsarath OT" w:eastAsia="Phetsarath OT" w:hAnsi="Phetsarath OT"/>
          <w:spacing w:val="-4"/>
          <w:cs/>
          <w:lang w:eastAsia="en-GB" w:bidi="lo-LA"/>
        </w:rPr>
        <w:t>ປອມແປງລາຍເຊັນ</w:t>
      </w:r>
      <w:r w:rsidR="00D63917" w:rsidRPr="009F1312">
        <w:rPr>
          <w:rFonts w:ascii="Phetsarath OT" w:eastAsia="Phetsarath OT" w:hAnsi="Phetsarath OT"/>
          <w:spacing w:val="-4"/>
          <w:lang w:val="fr-FR" w:eastAsia="en-GB" w:bidi="lo-LA"/>
        </w:rPr>
        <w:t xml:space="preserve">, </w:t>
      </w:r>
      <w:r w:rsidR="00D63917" w:rsidRPr="009F1312">
        <w:rPr>
          <w:rFonts w:ascii="Phetsarath OT" w:eastAsia="Phetsarath OT" w:hAnsi="Phetsarath OT" w:hint="eastAsia"/>
          <w:spacing w:val="-4"/>
          <w:cs/>
          <w:lang w:eastAsia="en-GB" w:bidi="lo-LA"/>
        </w:rPr>
        <w:t>ຕາປະທັບ</w:t>
      </w:r>
      <w:r w:rsidR="00D63917" w:rsidRPr="009F1312">
        <w:rPr>
          <w:rFonts w:ascii="Phetsarath OT" w:eastAsia="Phetsarath OT" w:hAnsi="Phetsarath OT"/>
          <w:spacing w:val="-4"/>
          <w:lang w:val="fr-FR" w:eastAsia="en-GB" w:bidi="lo-LA"/>
        </w:rPr>
        <w:t>,</w:t>
      </w:r>
      <w:r w:rsidR="00D63917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D63917" w:rsidRPr="009F1312">
        <w:rPr>
          <w:rFonts w:ascii="Phetsarath OT" w:eastAsia="Phetsarath OT" w:hAnsi="Phetsarath OT" w:hint="eastAsia"/>
          <w:spacing w:val="-4"/>
          <w:cs/>
          <w:lang w:eastAsia="en-GB" w:bidi="lo-LA"/>
        </w:rPr>
        <w:t>ຕັດ</w:t>
      </w:r>
      <w:r w:rsidR="00D63917" w:rsidRPr="009F1312">
        <w:rPr>
          <w:rFonts w:ascii="Phetsarath OT" w:eastAsia="Phetsarath OT" w:hAnsi="Phetsarath OT"/>
          <w:spacing w:val="-4"/>
          <w:cs/>
          <w:lang w:eastAsia="en-GB" w:bidi="lo-LA"/>
        </w:rPr>
        <w:t xml:space="preserve"> ຫຼື ເພີ່ມຂໍ້</w:t>
      </w:r>
      <w:r w:rsidR="009F1312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D63917" w:rsidRPr="00B408DA">
        <w:rPr>
          <w:rFonts w:ascii="Phetsarath OT" w:eastAsia="Phetsarath OT" w:hAnsi="Phetsarath OT"/>
          <w:cs/>
          <w:lang w:eastAsia="en-GB" w:bidi="lo-LA"/>
        </w:rPr>
        <w:t>ຄວາມ, ຕົ</w:t>
      </w:r>
      <w:r w:rsidR="00A9123E" w:rsidRPr="00B408DA">
        <w:rPr>
          <w:rFonts w:ascii="Phetsarath OT" w:eastAsia="Phetsarath OT" w:hAnsi="Phetsarath OT" w:hint="cs"/>
          <w:cs/>
          <w:lang w:eastAsia="en-GB" w:bidi="lo-LA"/>
        </w:rPr>
        <w:t>ວ</w:t>
      </w:r>
      <w:r w:rsidR="00D63917" w:rsidRPr="00B408DA">
        <w:rPr>
          <w:rFonts w:ascii="Phetsarath OT" w:eastAsia="Phetsarath OT" w:hAnsi="Phetsarath OT"/>
          <w:cs/>
          <w:lang w:eastAsia="en-GB" w:bidi="lo-LA"/>
        </w:rPr>
        <w:t>ເລກໃດໜຶ່</w:t>
      </w:r>
      <w:r w:rsidR="00D63917" w:rsidRPr="00B408DA">
        <w:rPr>
          <w:rFonts w:ascii="Phetsarath OT" w:eastAsia="Phetsarath OT" w:hAnsi="Phetsarath OT" w:hint="eastAsia"/>
          <w:cs/>
          <w:lang w:eastAsia="en-GB" w:bidi="lo-LA"/>
        </w:rPr>
        <w:t>ງ</w:t>
      </w:r>
      <w:r w:rsidR="00D63917" w:rsidRPr="00B408DA">
        <w:rPr>
          <w:rFonts w:ascii="Phetsarath OT" w:eastAsia="Phetsarath OT" w:hAnsi="Phetsarath OT"/>
          <w:cs/>
          <w:lang w:eastAsia="en-GB" w:bidi="lo-LA"/>
        </w:rPr>
        <w:t xml:space="preserve"> ໃສ່ເນື້ອໃນເອກະສານ</w:t>
      </w:r>
      <w:r w:rsidR="00772699" w:rsidRPr="00B408DA">
        <w:rPr>
          <w:rFonts w:ascii="Phetsarath OT" w:eastAsia="Phetsarath OT" w:hAnsi="Phetsarath OT" w:hint="cs"/>
          <w:cs/>
          <w:lang w:eastAsia="en-GB" w:bidi="lo-LA"/>
        </w:rPr>
        <w:t>.</w:t>
      </w:r>
    </w:p>
    <w:p w14:paraId="28CB1E23" w14:textId="436DCE71" w:rsidR="000C3148" w:rsidRPr="00B408DA" w:rsidRDefault="00D63917" w:rsidP="00D07B6E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ການນໍາໃຊ້ເອກະສານປອມ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ແມ່ນ ການ</w:t>
      </w:r>
      <w:r w:rsidR="002C1EB5" w:rsidRPr="00B408DA">
        <w:rPr>
          <w:rFonts w:ascii="Phetsarath OT" w:eastAsia="Phetsarath OT" w:hAnsi="Phetsarath OT" w:hint="cs"/>
          <w:cs/>
          <w:lang w:eastAsia="en-GB" w:bidi="lo-LA"/>
        </w:rPr>
        <w:t xml:space="preserve">ທີ່ພະນັກງານ </w:t>
      </w:r>
      <w:r w:rsidRPr="00B408DA">
        <w:rPr>
          <w:rFonts w:ascii="Phetsarath OT" w:eastAsia="Phetsarath OT" w:hAnsi="Phetsarath OT"/>
          <w:cs/>
          <w:lang w:eastAsia="en-GB" w:bidi="lo-LA"/>
        </w:rPr>
        <w:t>ນໍ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າໃຊ້ເອກະສານ</w:t>
      </w:r>
      <w:r w:rsidRPr="00B408DA">
        <w:rPr>
          <w:rFonts w:ascii="Phetsarath OT" w:eastAsia="Phetsarath OT" w:hAnsi="Phetsarath OT"/>
          <w:cs/>
          <w:lang w:eastAsia="en-GB" w:bidi="lo-LA"/>
        </w:rPr>
        <w:t>ທີ່ຮູ້ວ່າເປັນ</w:t>
      </w:r>
      <w:r w:rsidR="002C1EB5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ເອກະສານປອມ</w:t>
      </w:r>
      <w:r w:rsidR="002C1EB5" w:rsidRPr="00B408DA">
        <w:rPr>
          <w:rFonts w:ascii="Phetsarath OT" w:eastAsia="Phetsarath OT" w:hAnsi="Phetsarath OT" w:hint="cs"/>
          <w:cs/>
          <w:lang w:eastAsia="en-GB" w:bidi="lo-LA"/>
        </w:rPr>
        <w:t xml:space="preserve">, </w:t>
      </w:r>
      <w:r w:rsidR="002C1EB5" w:rsidRPr="003D1AED">
        <w:rPr>
          <w:rFonts w:ascii="Phetsarath OT" w:eastAsia="Phetsarath OT" w:hAnsi="Phetsarath OT" w:hint="cs"/>
          <w:spacing w:val="-8"/>
          <w:cs/>
          <w:lang w:eastAsia="en-GB" w:bidi="lo-LA"/>
        </w:rPr>
        <w:t>ເອກະສານ</w:t>
      </w:r>
      <w:r w:rsidR="00710DEF" w:rsidRPr="003D1AED">
        <w:rPr>
          <w:rFonts w:ascii="Phetsarath OT" w:eastAsia="Phetsarath OT" w:hAnsi="Phetsarath OT" w:hint="cs"/>
          <w:spacing w:val="-8"/>
          <w:cs/>
          <w:lang w:eastAsia="en-GB" w:bidi="lo-LA"/>
        </w:rPr>
        <w:t>ນໍາໃຊ້</w:t>
      </w:r>
      <w:r w:rsidR="002C1EB5" w:rsidRPr="003D1AED">
        <w:rPr>
          <w:rFonts w:ascii="Phetsarath OT" w:eastAsia="Phetsarath OT" w:hAnsi="Phetsarath OT" w:hint="cs"/>
          <w:spacing w:val="-8"/>
          <w:cs/>
          <w:lang w:eastAsia="en-GB" w:bidi="lo-LA"/>
        </w:rPr>
        <w:t>ຊ້ຳຊ້ອນ ຫຼື ເອກະສານໝົດອາຍຸການນໍາໃຊ້</w:t>
      </w:r>
      <w:r w:rsidR="00642D3C" w:rsidRPr="003D1AED">
        <w:rPr>
          <w:rFonts w:ascii="Phetsarath OT" w:eastAsia="Phetsarath OT" w:hAnsi="Phetsarath OT" w:hint="cs"/>
          <w:spacing w:val="-8"/>
          <w:cs/>
          <w:lang w:eastAsia="en-GB" w:bidi="lo-LA"/>
        </w:rPr>
        <w:t xml:space="preserve"> </w:t>
      </w:r>
      <w:r w:rsidRPr="003D1AED">
        <w:rPr>
          <w:rFonts w:ascii="Phetsarath OT" w:eastAsia="Phetsarath OT" w:hAnsi="Phetsarath OT"/>
          <w:spacing w:val="-8"/>
          <w:cs/>
          <w:lang w:eastAsia="en-GB" w:bidi="lo-LA"/>
        </w:rPr>
        <w:t>ແຕ່ນໍາໄປໃຊ້</w:t>
      </w:r>
      <w:r w:rsidR="00587DD7" w:rsidRPr="003D1AED">
        <w:rPr>
          <w:rFonts w:ascii="Phetsarath OT" w:eastAsia="Phetsarath OT" w:hAnsi="Phetsarath OT" w:hint="cs"/>
          <w:spacing w:val="-8"/>
          <w:cs/>
          <w:lang w:eastAsia="en-GB" w:bidi="lo-LA"/>
        </w:rPr>
        <w:t xml:space="preserve"> </w:t>
      </w:r>
      <w:r w:rsidRPr="003D1AED">
        <w:rPr>
          <w:rFonts w:ascii="Phetsarath OT" w:eastAsia="Phetsarath OT" w:hAnsi="Phetsarath OT" w:hint="eastAsia"/>
          <w:spacing w:val="-8"/>
          <w:cs/>
          <w:lang w:eastAsia="en-GB" w:bidi="lo-LA"/>
        </w:rPr>
        <w:t>ເພື່ອຫາຜົນປະໂຫຍດ</w:t>
      </w:r>
      <w:r w:rsidRPr="003D1AED">
        <w:rPr>
          <w:rFonts w:ascii="Phetsarath OT" w:eastAsia="Phetsarath OT" w:hAnsi="Phetsarath OT" w:hint="cs"/>
          <w:spacing w:val="-8"/>
          <w:cs/>
          <w:lang w:eastAsia="en-GB" w:bidi="lo-LA"/>
        </w:rPr>
        <w:t>ແກ່ຕົນ</w:t>
      </w:r>
      <w:r w:rsidRPr="003D1AED">
        <w:rPr>
          <w:rFonts w:ascii="Phetsarath OT" w:eastAsia="Phetsarath OT" w:hAnsi="Phetsarath OT"/>
          <w:spacing w:val="-8"/>
          <w:lang w:val="fr-FR" w:eastAsia="en-GB" w:bidi="lo-LA"/>
        </w:rPr>
        <w:t xml:space="preserve">, </w:t>
      </w:r>
      <w:r w:rsidRPr="003D1AED">
        <w:rPr>
          <w:rFonts w:ascii="Phetsarath OT" w:eastAsia="Phetsarath OT" w:hAnsi="Phetsarath OT" w:hint="eastAsia"/>
          <w:spacing w:val="-8"/>
          <w:cs/>
          <w:lang w:eastAsia="en-GB" w:bidi="lo-LA"/>
        </w:rPr>
        <w:t>ຄອບຄົວ</w:t>
      </w:r>
      <w:r w:rsidRPr="003D1AED">
        <w:rPr>
          <w:rFonts w:ascii="Phetsarath OT" w:eastAsia="Phetsarath OT" w:hAnsi="Phetsarath OT"/>
          <w:spacing w:val="-8"/>
          <w:lang w:val="fr-FR" w:eastAsia="en-GB" w:bidi="lo-LA"/>
        </w:rPr>
        <w:t>,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ຍາດພີ່ນ້ອງ</w:t>
      </w:r>
      <w:r w:rsidR="00737AE0" w:rsidRPr="00B408DA">
        <w:rPr>
          <w:rFonts w:ascii="Phetsarath OT" w:eastAsia="Phetsarath OT" w:hAnsi="Phetsarath OT" w:hint="cs"/>
          <w:cs/>
          <w:lang w:eastAsia="en-GB" w:bidi="lo-LA"/>
        </w:rPr>
        <w:t>, ໝູ່ຄູ່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ຫ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ຼື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ພັກພວກ</w:t>
      </w:r>
      <w:r w:rsidR="001D7F3C" w:rsidRPr="00B408DA">
        <w:rPr>
          <w:rFonts w:ascii="Phetsarath OT" w:eastAsia="Phetsarath OT" w:hAnsi="Phetsarath OT" w:hint="cs"/>
          <w:cs/>
          <w:lang w:eastAsia="en-GB" w:bidi="lo-LA"/>
        </w:rPr>
        <w:t>ຂອງຕົນ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ຊຶ່ງກໍ່ຄວາມເສ</w:t>
      </w:r>
      <w:r w:rsidR="009875C6" w:rsidRPr="00B408DA">
        <w:rPr>
          <w:rFonts w:ascii="Phetsarath OT" w:eastAsia="Phetsarath OT" w:hAnsi="Phetsarath OT" w:hint="eastAsia"/>
          <w:cs/>
          <w:lang w:eastAsia="en-GB" w:bidi="lo-LA"/>
        </w:rPr>
        <w:t>ຍຫາຍໃຫ້</w:t>
      </w:r>
      <w:r w:rsidRPr="00B408DA">
        <w:rPr>
          <w:rFonts w:ascii="Phetsarath OT" w:eastAsia="Phetsarath OT" w:hAnsi="Phetsarath OT"/>
          <w:cs/>
          <w:lang w:eastAsia="en-GB" w:bidi="lo-LA"/>
        </w:rPr>
        <w:t>ແກ່ຜົນປະໂຫຍດຂອງ</w:t>
      </w:r>
      <w:r w:rsidR="003D1AED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ລັດ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ສັງຄົມ</w:t>
      </w:r>
      <w:r w:rsidR="00863AFB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ຫຼື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ສິດ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ແລະ ຜົນປະໂຫຍດອັນຊອບທ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ໍາຂອງພົນລະເມືອງ</w:t>
      </w:r>
      <w:r w:rsidRPr="00B408DA">
        <w:rPr>
          <w:rFonts w:ascii="Phetsarath OT" w:eastAsia="Phetsarath OT" w:hAnsi="Phetsarath OT"/>
          <w:cs/>
          <w:lang w:eastAsia="en-GB" w:bidi="lo-LA"/>
        </w:rPr>
        <w:t>.</w:t>
      </w:r>
    </w:p>
    <w:p w14:paraId="673956F6" w14:textId="77777777" w:rsidR="003B28B8" w:rsidRPr="00B408DA" w:rsidRDefault="003B28B8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/>
          <w:lang w:val="fr-FR" w:eastAsia="en-GB" w:bidi="lo-LA"/>
        </w:rPr>
      </w:pPr>
    </w:p>
    <w:p w14:paraId="4E4464CF" w14:textId="71159478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>2</w:t>
      </w:r>
      <w:r w:rsidR="00CD64D8" w:rsidRPr="00B408DA">
        <w:rPr>
          <w:rFonts w:ascii="Phetsarath OT" w:eastAsia="Phetsarath OT" w:hAnsi="Phetsarath OT"/>
          <w:b/>
          <w:bCs/>
          <w:lang w:val="fr-FR" w:bidi="lo-LA"/>
        </w:rPr>
        <w:t>2</w:t>
      </w:r>
      <w:r w:rsidR="00587DD7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 </w:t>
      </w:r>
      <w:r w:rsidR="00E276B1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(ປັບປຸງ)</w:t>
      </w:r>
      <w:r w:rsidR="003B3660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 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ການເປີດເຜີຍຄວາມລັບ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ເພື່ອຫາຜົນປະໂຫຍດ</w:t>
      </w:r>
      <w:r w:rsidR="007E1B2F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>ແກ່</w:t>
      </w:r>
      <w:r w:rsidR="009875C6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>ຕົນ</w:t>
      </w:r>
    </w:p>
    <w:p w14:paraId="6038E3B9" w14:textId="6695961F" w:rsidR="00D63917" w:rsidRPr="00B408DA" w:rsidRDefault="00E276B1" w:rsidP="00D07B6E">
      <w:pPr>
        <w:tabs>
          <w:tab w:val="right" w:leader="dot" w:pos="9062"/>
        </w:tabs>
        <w:spacing w:after="0" w:line="240" w:lineRule="auto"/>
        <w:ind w:left="426" w:firstLine="567"/>
        <w:jc w:val="both"/>
        <w:outlineLvl w:val="0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772DC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D63917" w:rsidRPr="00B408DA">
        <w:rPr>
          <w:rFonts w:ascii="Phetsarath OT" w:eastAsia="Phetsarath OT" w:hAnsi="Phetsarath OT" w:hint="eastAsia"/>
          <w:cs/>
          <w:lang w:eastAsia="en-GB" w:bidi="lo-LA"/>
        </w:rPr>
        <w:t>ການເປີດເຜີຍຄວາມລັບ</w:t>
      </w:r>
      <w:r w:rsidR="00D63917" w:rsidRPr="00B408DA">
        <w:rPr>
          <w:rFonts w:ascii="Phetsarath OT" w:eastAsia="Phetsarath OT" w:hAnsi="Phetsarath OT"/>
          <w:cs/>
          <w:lang w:eastAsia="en-GB" w:bidi="lo-LA"/>
        </w:rPr>
        <w:t xml:space="preserve"> ເພື່ອຫາຜົນປະໂຫຍດ</w:t>
      </w:r>
      <w:r w:rsidR="007E1B2F" w:rsidRPr="00B408DA">
        <w:rPr>
          <w:rFonts w:ascii="Phetsarath OT" w:eastAsia="Phetsarath OT" w:hAnsi="Phetsarath OT" w:hint="cs"/>
          <w:cs/>
          <w:lang w:val="en-US" w:bidi="lo-LA"/>
        </w:rPr>
        <w:t>ແກ່ຕົນ</w:t>
      </w:r>
      <w:r w:rsidR="00D63917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D63917" w:rsidRPr="00B408DA">
        <w:rPr>
          <w:rFonts w:ascii="Phetsarath OT" w:eastAsia="Phetsarath OT" w:hAnsi="Phetsarath OT"/>
          <w:cs/>
          <w:lang w:eastAsia="en-GB" w:bidi="lo-LA"/>
        </w:rPr>
        <w:t>ແມ່ນ</w:t>
      </w:r>
      <w:r w:rsidR="002C1EB5" w:rsidRPr="00B408DA">
        <w:rPr>
          <w:rFonts w:ascii="Phetsarath OT" w:eastAsia="Phetsarath OT" w:hAnsi="Phetsarath OT" w:hint="cs"/>
          <w:cs/>
          <w:lang w:eastAsia="en-GB" w:bidi="lo-LA"/>
        </w:rPr>
        <w:t xml:space="preserve"> ການທີ່ພະນັກງານ</w:t>
      </w:r>
      <w:r w:rsidR="00D63917" w:rsidRPr="00B408DA">
        <w:rPr>
          <w:rFonts w:ascii="Phetsarath OT" w:eastAsia="Phetsarath OT" w:hAnsi="Phetsarath OT"/>
          <w:cs/>
          <w:lang w:eastAsia="en-GB" w:bidi="lo-LA"/>
        </w:rPr>
        <w:t xml:space="preserve"> ເປີດເຜີຍເອກະສານ ຫຼື ຂໍ້ມູນລັບ</w:t>
      </w:r>
      <w:r w:rsidR="00D63917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D63917" w:rsidRPr="00B408DA">
        <w:rPr>
          <w:rFonts w:ascii="Phetsarath OT" w:eastAsia="Phetsarath OT" w:hAnsi="Phetsarath OT" w:hint="eastAsia"/>
          <w:cs/>
          <w:lang w:eastAsia="en-GB" w:bidi="lo-LA"/>
        </w:rPr>
        <w:t>ການ</w:t>
      </w:r>
      <w:r w:rsidR="00D63917" w:rsidRPr="00B408DA">
        <w:rPr>
          <w:rFonts w:ascii="Phetsarath OT" w:eastAsia="Phetsarath OT" w:hAnsi="Phetsarath OT" w:hint="eastAsia"/>
          <w:spacing w:val="-2"/>
          <w:cs/>
          <w:lang w:eastAsia="en-GB" w:bidi="lo-LA"/>
        </w:rPr>
        <w:t>ຕົກລົງ</w:t>
      </w:r>
      <w:r w:rsidR="006227FD">
        <w:rPr>
          <w:rFonts w:ascii="Phetsarath OT" w:eastAsia="Phetsarath OT" w:hAnsi="Phetsarath OT" w:hint="cs"/>
          <w:spacing w:val="-2"/>
          <w:cs/>
          <w:lang w:eastAsia="en-GB" w:bidi="lo-LA"/>
        </w:rPr>
        <w:t xml:space="preserve"> </w:t>
      </w:r>
      <w:r w:rsidR="00D63917" w:rsidRPr="00B408DA">
        <w:rPr>
          <w:rFonts w:ascii="Phetsarath OT" w:eastAsia="Phetsarath OT" w:hAnsi="Phetsarath OT" w:hint="eastAsia"/>
          <w:spacing w:val="-2"/>
          <w:cs/>
          <w:lang w:eastAsia="en-GB" w:bidi="lo-LA"/>
        </w:rPr>
        <w:t>ຂອງລັດ</w:t>
      </w:r>
      <w:r w:rsidR="00D63917" w:rsidRPr="00B408DA">
        <w:rPr>
          <w:rFonts w:ascii="Phetsarath OT" w:eastAsia="Phetsarath OT" w:hAnsi="Phetsarath OT"/>
          <w:spacing w:val="-2"/>
          <w:cs/>
          <w:lang w:eastAsia="en-GB" w:bidi="lo-LA"/>
        </w:rPr>
        <w:t xml:space="preserve"> ຫຼື ທາງລັດຖະການ ທີ່ລັດບໍ່ອະນຸຍາດໃຫ້ເປີດເຜີຍ</w:t>
      </w:r>
      <w:r w:rsidR="009875C6" w:rsidRPr="00B408DA">
        <w:rPr>
          <w:rFonts w:ascii="Phetsarath OT" w:eastAsia="Phetsarath OT" w:hAnsi="Phetsarath OT" w:hint="cs"/>
          <w:spacing w:val="-2"/>
          <w:cs/>
          <w:lang w:eastAsia="en-GB" w:bidi="lo-LA"/>
        </w:rPr>
        <w:t>.</w:t>
      </w:r>
    </w:p>
    <w:p w14:paraId="79F4C008" w14:textId="77777777" w:rsidR="00D63917" w:rsidRPr="00B408DA" w:rsidRDefault="00D63917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/>
          <w:b/>
          <w:bCs/>
          <w:lang w:val="fr-FR" w:bidi="lo-LA"/>
        </w:rPr>
      </w:pPr>
    </w:p>
    <w:p w14:paraId="30DC34B0" w14:textId="13AD11A2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>2</w:t>
      </w:r>
      <w:r w:rsidR="00CD64D8" w:rsidRPr="00B408DA">
        <w:rPr>
          <w:rFonts w:ascii="Phetsarath OT" w:eastAsia="Phetsarath OT" w:hAnsi="Phetsarath OT"/>
          <w:b/>
          <w:bCs/>
          <w:lang w:val="fr-FR" w:bidi="lo-LA"/>
        </w:rPr>
        <w:t>3</w:t>
      </w:r>
      <w:r w:rsidR="00F7328D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 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 xml:space="preserve"> 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ການກົດໜ່ວງ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 xml:space="preserve">, 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ຖ່ວງດຶງ</w:t>
      </w:r>
      <w:r w:rsidR="006227FD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 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ເອກະສານ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</w:p>
    <w:p w14:paraId="244B5B27" w14:textId="5F46CE54" w:rsidR="00D63917" w:rsidRPr="00B408DA" w:rsidRDefault="005772D7" w:rsidP="00587DD7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D63917" w:rsidRPr="00B408DA">
        <w:rPr>
          <w:rFonts w:ascii="Phetsarath OT" w:eastAsia="Phetsarath OT" w:hAnsi="Phetsarath OT" w:hint="eastAsia"/>
          <w:cs/>
          <w:lang w:eastAsia="en-GB" w:bidi="lo-LA"/>
        </w:rPr>
        <w:t>ການກົດໜ່ວງ</w:t>
      </w:r>
      <w:r w:rsidR="00D63917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D63917" w:rsidRPr="00B408DA">
        <w:rPr>
          <w:rFonts w:ascii="Phetsarath OT" w:eastAsia="Phetsarath OT" w:hAnsi="Phetsarath OT" w:hint="eastAsia"/>
          <w:cs/>
          <w:lang w:eastAsia="en-GB" w:bidi="lo-LA"/>
        </w:rPr>
        <w:t>ຖ່ວງດຶງ</w:t>
      </w:r>
      <w:r w:rsidR="006227FD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D63917" w:rsidRPr="00B408DA">
        <w:rPr>
          <w:rFonts w:ascii="Phetsarath OT" w:eastAsia="Phetsarath OT" w:hAnsi="Phetsarath OT" w:hint="eastAsia"/>
          <w:cs/>
          <w:lang w:eastAsia="en-GB" w:bidi="lo-LA"/>
        </w:rPr>
        <w:t>ເອກະສານ</w:t>
      </w:r>
      <w:r w:rsidR="00D63917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D63917" w:rsidRPr="00B408DA">
        <w:rPr>
          <w:rFonts w:ascii="Phetsarath OT" w:eastAsia="Phetsarath OT" w:hAnsi="Phetsarath OT" w:hint="eastAsia"/>
          <w:cs/>
          <w:lang w:eastAsia="en-GB" w:bidi="lo-LA"/>
        </w:rPr>
        <w:t>ແມ່ນ</w:t>
      </w:r>
      <w:r w:rsidR="00D63917" w:rsidRPr="00B408DA">
        <w:rPr>
          <w:rFonts w:ascii="Phetsarath OT" w:eastAsia="Phetsarath OT" w:hAnsi="Phetsarath OT"/>
          <w:cs/>
          <w:lang w:eastAsia="en-GB" w:bidi="lo-LA"/>
        </w:rPr>
        <w:t xml:space="preserve"> ການ</w:t>
      </w:r>
      <w:r w:rsidR="002C1EB5" w:rsidRPr="00B408DA">
        <w:rPr>
          <w:rFonts w:ascii="Phetsarath OT" w:eastAsia="Phetsarath OT" w:hAnsi="Phetsarath OT" w:hint="cs"/>
          <w:cs/>
          <w:lang w:eastAsia="en-GB" w:bidi="lo-LA"/>
        </w:rPr>
        <w:t>ທີ່ພະນັກງານ</w:t>
      </w:r>
      <w:r w:rsidR="002C1EB5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D63917" w:rsidRPr="00B408DA">
        <w:rPr>
          <w:rFonts w:ascii="Phetsarath OT" w:eastAsia="Phetsarath OT" w:hAnsi="Phetsarath OT"/>
          <w:cs/>
          <w:lang w:eastAsia="en-GB" w:bidi="lo-LA"/>
        </w:rPr>
        <w:t>ກັກ</w:t>
      </w:r>
      <w:r w:rsidR="00D63917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D63917" w:rsidRPr="00B408DA">
        <w:rPr>
          <w:rFonts w:ascii="Phetsarath OT" w:eastAsia="Phetsarath OT" w:hAnsi="Phetsarath OT" w:hint="eastAsia"/>
          <w:cs/>
          <w:lang w:eastAsia="en-GB" w:bidi="lo-LA"/>
        </w:rPr>
        <w:t>ໜ່ວງໜ່ຽວ</w:t>
      </w:r>
      <w:r w:rsidR="00D63917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D63917" w:rsidRPr="00B408DA">
        <w:rPr>
          <w:rFonts w:ascii="Phetsarath OT" w:eastAsia="Phetsarath OT" w:hAnsi="Phetsarath OT" w:hint="eastAsia"/>
          <w:cs/>
          <w:lang w:eastAsia="en-GB" w:bidi="lo-LA"/>
        </w:rPr>
        <w:t>ແກ່ຍາວເວລາໃນ</w:t>
      </w:r>
      <w:r w:rsidR="00772DC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D63917" w:rsidRPr="00B408DA">
        <w:rPr>
          <w:rFonts w:ascii="Phetsarath OT" w:eastAsia="Phetsarath OT" w:hAnsi="Phetsarath OT" w:hint="eastAsia"/>
          <w:cs/>
          <w:lang w:eastAsia="en-GB" w:bidi="lo-LA"/>
        </w:rPr>
        <w:t>ການແກ້ໄຂເອກະສານທາງການ</w:t>
      </w:r>
      <w:r w:rsidR="00D63917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D63917" w:rsidRPr="00B408DA">
        <w:rPr>
          <w:rFonts w:ascii="Phetsarath OT" w:eastAsia="Phetsarath OT" w:hAnsi="Phetsarath OT"/>
          <w:cs/>
          <w:lang w:eastAsia="en-GB" w:bidi="lo-LA"/>
        </w:rPr>
        <w:t>ໂດຍ</w:t>
      </w:r>
      <w:r w:rsidR="00D63917" w:rsidRPr="00B408DA">
        <w:rPr>
          <w:rFonts w:ascii="Phetsarath OT" w:eastAsia="Phetsarath OT" w:hAnsi="Phetsarath OT" w:hint="eastAsia"/>
          <w:cs/>
          <w:lang w:eastAsia="en-GB" w:bidi="lo-LA"/>
        </w:rPr>
        <w:t>ຜູ້ມີຖານະຕໍາແໜ່ງ</w:t>
      </w:r>
      <w:r w:rsidR="00D63917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D63917" w:rsidRPr="00B408DA">
        <w:rPr>
          <w:rFonts w:ascii="Phetsarath OT" w:eastAsia="Phetsarath OT" w:hAnsi="Phetsarath OT" w:hint="eastAsia"/>
          <w:cs/>
          <w:lang w:eastAsia="en-GB" w:bidi="lo-LA"/>
        </w:rPr>
        <w:t>ສິດອໍານາດ</w:t>
      </w:r>
      <w:r w:rsidR="00D63917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D63917" w:rsidRPr="00B408DA">
        <w:rPr>
          <w:rFonts w:ascii="Phetsarath OT" w:eastAsia="Phetsarath OT" w:hAnsi="Phetsarath OT" w:hint="eastAsia"/>
          <w:cs/>
          <w:lang w:eastAsia="en-GB" w:bidi="lo-LA"/>
        </w:rPr>
        <w:t>ໜ້າທີ່</w:t>
      </w:r>
      <w:r w:rsidR="00D63917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D63917" w:rsidRPr="00B408DA">
        <w:rPr>
          <w:rFonts w:ascii="Phetsarath OT" w:eastAsia="Phetsarath OT" w:hAnsi="Phetsarath OT"/>
          <w:cs/>
          <w:lang w:eastAsia="en-GB" w:bidi="lo-LA"/>
        </w:rPr>
        <w:t>ຊຶ່ງກໍ່ຄວາມເສ</w:t>
      </w:r>
      <w:r w:rsidR="00D63917" w:rsidRPr="00B408DA">
        <w:rPr>
          <w:rFonts w:ascii="Phetsarath OT" w:eastAsia="Phetsarath OT" w:hAnsi="Phetsarath OT" w:hint="eastAsia"/>
          <w:cs/>
          <w:lang w:eastAsia="en-GB" w:bidi="lo-LA"/>
        </w:rPr>
        <w:t>ຍຫາຍ</w:t>
      </w:r>
      <w:r w:rsidR="00173401" w:rsidRPr="00B408DA">
        <w:rPr>
          <w:rFonts w:ascii="Phetsarath OT" w:eastAsia="Phetsarath OT" w:hAnsi="Phetsarath OT" w:hint="cs"/>
          <w:cs/>
          <w:lang w:eastAsia="en-GB" w:bidi="lo-LA"/>
        </w:rPr>
        <w:t>ໃຫ້</w:t>
      </w:r>
      <w:r w:rsidR="00D63917" w:rsidRPr="00B408DA">
        <w:rPr>
          <w:rFonts w:ascii="Phetsarath OT" w:eastAsia="Phetsarath OT" w:hAnsi="Phetsarath OT" w:hint="eastAsia"/>
          <w:cs/>
          <w:lang w:eastAsia="en-GB" w:bidi="lo-LA"/>
        </w:rPr>
        <w:t>ແກ່</w:t>
      </w:r>
      <w:r w:rsidR="00D63917" w:rsidRPr="00B408DA">
        <w:rPr>
          <w:rFonts w:ascii="Phetsarath OT" w:eastAsia="Phetsarath OT" w:hAnsi="Phetsarath OT"/>
          <w:cs/>
          <w:lang w:eastAsia="en-GB" w:bidi="lo-LA"/>
        </w:rPr>
        <w:t>ຜົນປະໂຫຍດຂອງ</w:t>
      </w:r>
      <w:r w:rsidR="003D1AED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D63917" w:rsidRPr="00B408DA">
        <w:rPr>
          <w:rFonts w:ascii="Phetsarath OT" w:eastAsia="Phetsarath OT" w:hAnsi="Phetsarath OT"/>
          <w:cs/>
          <w:lang w:eastAsia="en-GB" w:bidi="lo-LA"/>
        </w:rPr>
        <w:t>ລັດ</w:t>
      </w:r>
      <w:r w:rsidR="00D63917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D63917" w:rsidRPr="00B408DA">
        <w:rPr>
          <w:rFonts w:ascii="Phetsarath OT" w:eastAsia="Phetsarath OT" w:hAnsi="Phetsarath OT" w:hint="eastAsia"/>
          <w:cs/>
          <w:lang w:eastAsia="en-GB" w:bidi="lo-LA"/>
        </w:rPr>
        <w:t>ສັງຄົມ</w:t>
      </w:r>
      <w:r w:rsidR="00D63917" w:rsidRPr="00B408DA">
        <w:rPr>
          <w:rFonts w:ascii="Phetsarath OT" w:eastAsia="Phetsarath OT" w:hAnsi="Phetsarath OT" w:hint="cs"/>
          <w:cs/>
          <w:lang w:eastAsia="en-GB" w:bidi="lo-LA"/>
        </w:rPr>
        <w:t xml:space="preserve"> ຫຼື</w:t>
      </w:r>
      <w:r w:rsidR="00D63917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D63917" w:rsidRPr="00B408DA">
        <w:rPr>
          <w:rFonts w:ascii="Phetsarath OT" w:eastAsia="Phetsarath OT" w:hAnsi="Phetsarath OT" w:hint="eastAsia"/>
          <w:cs/>
          <w:lang w:eastAsia="en-GB" w:bidi="lo-LA"/>
        </w:rPr>
        <w:t>ສິດ</w:t>
      </w:r>
      <w:r w:rsidR="00D63917" w:rsidRPr="00B408DA">
        <w:rPr>
          <w:rFonts w:ascii="Phetsarath OT" w:eastAsia="Phetsarath OT" w:hAnsi="Phetsarath OT"/>
          <w:cs/>
          <w:lang w:eastAsia="en-GB" w:bidi="lo-LA"/>
        </w:rPr>
        <w:t xml:space="preserve"> ແລະ ຜົນປະໂຫຍດອັນຊອບທໍາຂອງພົນລະເມືອງ.</w:t>
      </w:r>
    </w:p>
    <w:p w14:paraId="56D2760C" w14:textId="77777777" w:rsidR="003C4951" w:rsidRDefault="003C4951" w:rsidP="00587DD7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 w:hint="cs"/>
          <w:b/>
          <w:bCs/>
          <w:lang w:val="fr-FR" w:bidi="lo-LA"/>
        </w:rPr>
      </w:pPr>
    </w:p>
    <w:p w14:paraId="5EF11D22" w14:textId="77777777" w:rsidR="008A4CF0" w:rsidRPr="00495C5A" w:rsidRDefault="008A4CF0" w:rsidP="00587DD7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</w:p>
    <w:p w14:paraId="0C3C3888" w14:textId="5D5F13B6" w:rsidR="00615ACA" w:rsidRPr="00B408DA" w:rsidRDefault="00615ACA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b/>
          <w:bCs/>
          <w:sz w:val="28"/>
          <w:szCs w:val="28"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sz w:val="28"/>
          <w:szCs w:val="28"/>
          <w:cs/>
          <w:lang w:val="fr-FR" w:bidi="lo-LA"/>
        </w:rPr>
        <w:lastRenderedPageBreak/>
        <w:t>ພາກທີ</w:t>
      </w:r>
      <w:r w:rsidRPr="00B408DA">
        <w:rPr>
          <w:rFonts w:ascii="Phetsarath OT" w:eastAsia="Phetsarath OT" w:hAnsi="Phetsarath OT"/>
          <w:b/>
          <w:bCs/>
          <w:sz w:val="28"/>
          <w:szCs w:val="28"/>
          <w:lang w:val="fr-FR" w:bidi="lo-LA"/>
        </w:rPr>
        <w:t xml:space="preserve"> III</w:t>
      </w:r>
    </w:p>
    <w:p w14:paraId="386904A9" w14:textId="70C59CBA" w:rsidR="00615ACA" w:rsidRPr="00B408DA" w:rsidRDefault="00875A12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b/>
          <w:bCs/>
          <w:noProof/>
          <w:sz w:val="28"/>
          <w:szCs w:val="28"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sz w:val="28"/>
          <w:szCs w:val="28"/>
          <w:cs/>
          <w:lang w:val="fr-FR" w:bidi="lo-LA"/>
        </w:rPr>
        <w:t>ການ</w:t>
      </w:r>
      <w:r w:rsidR="00DD42DE" w:rsidRPr="00B408DA">
        <w:rPr>
          <w:rFonts w:ascii="Phetsarath OT" w:eastAsia="Phetsarath OT" w:hAnsi="Phetsarath OT" w:hint="cs"/>
          <w:b/>
          <w:bCs/>
          <w:noProof/>
          <w:sz w:val="28"/>
          <w:szCs w:val="28"/>
          <w:cs/>
          <w:lang w:val="en-US" w:bidi="lo-LA"/>
        </w:rPr>
        <w:t>ຕ້ານ</w:t>
      </w:r>
      <w:r w:rsidRPr="00B408DA">
        <w:rPr>
          <w:rFonts w:ascii="Phetsarath OT" w:eastAsia="Phetsarath OT" w:hAnsi="Phetsarath OT" w:hint="cs"/>
          <w:b/>
          <w:bCs/>
          <w:noProof/>
          <w:sz w:val="28"/>
          <w:szCs w:val="28"/>
          <w:cs/>
          <w:lang w:val="en-US" w:bidi="lo-LA"/>
        </w:rPr>
        <w:t>ການ</w:t>
      </w:r>
      <w:r w:rsidR="00615ACA" w:rsidRPr="00B408DA">
        <w:rPr>
          <w:rFonts w:ascii="Phetsarath OT" w:eastAsia="Phetsarath OT" w:hAnsi="Phetsarath OT" w:hint="eastAsia"/>
          <w:b/>
          <w:bCs/>
          <w:noProof/>
          <w:sz w:val="28"/>
          <w:szCs w:val="28"/>
          <w:cs/>
          <w:lang w:val="en-US" w:bidi="lo-LA"/>
        </w:rPr>
        <w:t>ສໍ້ລາດບັງຫຼວງ</w:t>
      </w:r>
    </w:p>
    <w:p w14:paraId="22946A5E" w14:textId="4D8FD696" w:rsidR="00615ACA" w:rsidRPr="00B408DA" w:rsidRDefault="00615ACA" w:rsidP="00D07B6E">
      <w:pPr>
        <w:spacing w:after="0" w:line="240" w:lineRule="auto"/>
        <w:jc w:val="center"/>
        <w:outlineLvl w:val="1"/>
        <w:rPr>
          <w:rFonts w:ascii="Phetsarath OT" w:eastAsia="Phetsarath OT" w:hAnsi="Phetsarath OT"/>
          <w:b/>
          <w:bCs/>
          <w:noProof/>
          <w:sz w:val="26"/>
          <w:szCs w:val="26"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noProof/>
          <w:sz w:val="26"/>
          <w:szCs w:val="26"/>
          <w:cs/>
          <w:lang w:val="en-US" w:bidi="lo-LA"/>
        </w:rPr>
        <w:t xml:space="preserve">ໝວດທີ 1 </w:t>
      </w:r>
    </w:p>
    <w:p w14:paraId="32C14A0D" w14:textId="3755DE13" w:rsidR="00615ACA" w:rsidRPr="00B408DA" w:rsidRDefault="00615ACA" w:rsidP="00D07B6E">
      <w:pPr>
        <w:spacing w:after="0" w:line="240" w:lineRule="auto"/>
        <w:jc w:val="center"/>
        <w:outlineLvl w:val="1"/>
        <w:rPr>
          <w:rFonts w:ascii="Phetsarath OT" w:eastAsia="Phetsarath OT" w:hAnsi="Phetsarath OT"/>
          <w:b/>
          <w:bCs/>
          <w:noProof/>
          <w:sz w:val="26"/>
          <w:szCs w:val="26"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noProof/>
          <w:sz w:val="26"/>
          <w:szCs w:val="26"/>
          <w:cs/>
          <w:lang w:val="en-US" w:bidi="lo-LA"/>
        </w:rPr>
        <w:t>ການ</w:t>
      </w:r>
      <w:r w:rsidR="003D1AED">
        <w:rPr>
          <w:rFonts w:ascii="Phetsarath OT" w:eastAsia="Phetsarath OT" w:hAnsi="Phetsarath OT" w:hint="cs"/>
          <w:b/>
          <w:bCs/>
          <w:noProof/>
          <w:sz w:val="26"/>
          <w:szCs w:val="26"/>
          <w:cs/>
          <w:lang w:val="en-US" w:bidi="lo-LA"/>
        </w:rPr>
        <w:t>ສະກັດກັ້ນ</w:t>
      </w:r>
      <w:r w:rsidRPr="00B408DA">
        <w:rPr>
          <w:rFonts w:ascii="Phetsarath OT" w:eastAsia="Phetsarath OT" w:hAnsi="Phetsarath OT" w:hint="eastAsia"/>
          <w:b/>
          <w:bCs/>
          <w:noProof/>
          <w:sz w:val="26"/>
          <w:szCs w:val="26"/>
          <w:cs/>
          <w:lang w:val="en-US" w:bidi="lo-LA"/>
        </w:rPr>
        <w:t>ການສໍ້ລາດບັງຫຼວງ</w:t>
      </w:r>
    </w:p>
    <w:p w14:paraId="4E28E4C3" w14:textId="77777777" w:rsidR="00D63917" w:rsidRPr="00B408DA" w:rsidRDefault="00D63917" w:rsidP="00D07B6E">
      <w:pPr>
        <w:spacing w:after="0" w:line="240" w:lineRule="auto"/>
        <w:jc w:val="center"/>
        <w:outlineLvl w:val="1"/>
        <w:rPr>
          <w:rFonts w:ascii="Phetsarath OT" w:eastAsia="Phetsarath OT" w:hAnsi="Phetsarath OT"/>
          <w:b/>
          <w:bCs/>
          <w:noProof/>
          <w:lang w:val="fr-FR" w:bidi="lo-LA"/>
        </w:rPr>
      </w:pPr>
    </w:p>
    <w:p w14:paraId="3C42AD83" w14:textId="6B89B093" w:rsidR="00615ACA" w:rsidRPr="00B408DA" w:rsidRDefault="00DD42DE" w:rsidP="00D07B6E">
      <w:pPr>
        <w:spacing w:after="0" w:line="240" w:lineRule="auto"/>
        <w:outlineLvl w:val="1"/>
        <w:rPr>
          <w:rFonts w:ascii="Phetsarath OT" w:eastAsia="Phetsarath OT" w:hAnsi="Phetsarath OT"/>
          <w:b/>
          <w:bCs/>
          <w:noProof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>ມາ</w:t>
      </w:r>
      <w:r w:rsidR="00CD64D8"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>ດຕາ 2</w:t>
      </w:r>
      <w:r w:rsidR="00CD64D8" w:rsidRPr="00B408DA">
        <w:rPr>
          <w:rFonts w:ascii="Phetsarath OT" w:eastAsia="Phetsarath OT" w:hAnsi="Phetsarath OT"/>
          <w:b/>
          <w:bCs/>
          <w:noProof/>
          <w:lang w:val="fr-FR" w:bidi="lo-LA"/>
        </w:rPr>
        <w:t>4</w:t>
      </w:r>
      <w:r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 xml:space="preserve"> </w:t>
      </w:r>
      <w:r w:rsidR="00745B6A"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 xml:space="preserve">(ປັບປຸງ) </w:t>
      </w:r>
      <w:r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 xml:space="preserve">ການສະກັດກັ້ນການສໍ້ລາດບັງຫຼວງ </w:t>
      </w:r>
    </w:p>
    <w:p w14:paraId="55DB8D3F" w14:textId="135B5BEC" w:rsidR="00651CC5" w:rsidRPr="00B408DA" w:rsidRDefault="00587DD7" w:rsidP="00587DD7">
      <w:pPr>
        <w:tabs>
          <w:tab w:val="left" w:pos="993"/>
        </w:tabs>
        <w:spacing w:after="0" w:line="240" w:lineRule="auto"/>
        <w:ind w:left="426" w:firstLine="567"/>
        <w:jc w:val="both"/>
        <w:rPr>
          <w:rFonts w:ascii="Phetsarath OT" w:eastAsia="Phetsarath OT" w:hAnsi="Phetsarath OT"/>
          <w:strike/>
          <w:lang w:val="fr-FR" w:eastAsia="en-GB" w:bidi="lo-LA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D63917" w:rsidRPr="00B408DA">
        <w:rPr>
          <w:rFonts w:ascii="Phetsarath OT" w:eastAsia="Phetsarath OT" w:hAnsi="Phetsarath OT" w:hint="eastAsia"/>
          <w:cs/>
          <w:lang w:eastAsia="en-GB" w:bidi="lo-LA"/>
        </w:rPr>
        <w:t>ການສະກັດກັ້ນການສໍ້ລາດບັງຫຼວງ</w:t>
      </w:r>
      <w:r w:rsidR="00D63917" w:rsidRPr="00B408DA">
        <w:rPr>
          <w:rFonts w:ascii="Phetsarath OT" w:eastAsia="Phetsarath OT" w:hAnsi="Phetsarath OT"/>
          <w:cs/>
          <w:lang w:eastAsia="en-GB" w:bidi="lo-LA"/>
        </w:rPr>
        <w:t xml:space="preserve"> ແມ່ນ</w:t>
      </w:r>
      <w:r w:rsidR="00D63917" w:rsidRPr="00B408DA">
        <w:rPr>
          <w:rFonts w:ascii="Phetsarath OT" w:eastAsia="Phetsarath OT" w:hAnsi="Phetsarath OT"/>
          <w:lang w:val="fr-FR" w:eastAsia="en-GB" w:bidi="lo-LA"/>
        </w:rPr>
        <w:t xml:space="preserve"> </w:t>
      </w:r>
      <w:r w:rsidR="00D63917" w:rsidRPr="00B408DA">
        <w:rPr>
          <w:rFonts w:ascii="Phetsarath OT" w:eastAsia="Phetsarath OT" w:hAnsi="Phetsarath OT" w:hint="eastAsia"/>
          <w:cs/>
          <w:lang w:eastAsia="en-GB" w:bidi="lo-LA"/>
        </w:rPr>
        <w:t>ການ</w:t>
      </w:r>
      <w:r w:rsidR="00745B6A" w:rsidRPr="00B408DA">
        <w:rPr>
          <w:rFonts w:ascii="Phetsarath OT" w:eastAsia="Phetsarath OT" w:hAnsi="Phetsarath OT" w:hint="cs"/>
          <w:cs/>
          <w:lang w:eastAsia="en-GB" w:bidi="lo-LA"/>
        </w:rPr>
        <w:t xml:space="preserve">ຈໍາກັດ, </w:t>
      </w:r>
      <w:r w:rsidR="00D63917" w:rsidRPr="00B408DA">
        <w:rPr>
          <w:rFonts w:ascii="Phetsarath OT" w:eastAsia="Phetsarath OT" w:hAnsi="Phetsarath OT" w:hint="eastAsia"/>
          <w:cs/>
          <w:lang w:eastAsia="en-GB" w:bidi="lo-LA"/>
        </w:rPr>
        <w:t>ປ້ອງກັນ</w:t>
      </w:r>
      <w:r w:rsidR="00D63917" w:rsidRPr="00B408DA">
        <w:rPr>
          <w:rFonts w:ascii="Phetsarath OT" w:eastAsia="Phetsarath OT" w:hAnsi="Phetsarath OT"/>
          <w:cs/>
          <w:lang w:eastAsia="en-GB" w:bidi="lo-LA"/>
        </w:rPr>
        <w:t xml:space="preserve"> ບໍ່ໃຫ້</w:t>
      </w:r>
      <w:r w:rsidR="00D63917" w:rsidRPr="00B408DA">
        <w:rPr>
          <w:rFonts w:ascii="Phetsarath OT" w:eastAsia="Phetsarath OT" w:hAnsi="Phetsarath OT" w:hint="eastAsia"/>
          <w:cs/>
          <w:lang w:eastAsia="en-GB" w:bidi="lo-LA"/>
        </w:rPr>
        <w:t>ມີພຶດຕິກໍາ</w:t>
      </w:r>
      <w:r w:rsidR="00745B6A" w:rsidRPr="00B408DA">
        <w:rPr>
          <w:rFonts w:ascii="Phetsarath OT" w:eastAsia="Phetsarath OT" w:hAnsi="Phetsarath OT" w:hint="cs"/>
          <w:cs/>
          <w:lang w:eastAsia="en-GB" w:bidi="lo-LA"/>
        </w:rPr>
        <w:t>ທີ່ເປັນ</w:t>
      </w:r>
      <w:r w:rsidR="00D63917" w:rsidRPr="00B408DA">
        <w:rPr>
          <w:rFonts w:ascii="Phetsarath OT" w:eastAsia="Phetsarath OT" w:hAnsi="Phetsarath OT" w:hint="eastAsia"/>
          <w:cs/>
          <w:lang w:eastAsia="en-GB" w:bidi="lo-LA"/>
        </w:rPr>
        <w:t>ການສໍ້ລາດບັງ</w:t>
      </w:r>
      <w:r w:rsidR="00D63917" w:rsidRPr="00323320">
        <w:rPr>
          <w:rFonts w:ascii="Phetsarath OT" w:eastAsia="Phetsarath OT" w:hAnsi="Phetsarath OT" w:hint="eastAsia"/>
          <w:spacing w:val="-4"/>
          <w:cs/>
          <w:lang w:eastAsia="en-GB" w:bidi="lo-LA"/>
        </w:rPr>
        <w:t>ຫຼວງເກີດຂຶ້ນ</w:t>
      </w:r>
      <w:r w:rsidR="00D63917" w:rsidRPr="00323320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D63917" w:rsidRPr="00323320">
        <w:rPr>
          <w:rFonts w:ascii="Phetsarath OT" w:eastAsia="Phetsarath OT" w:hAnsi="Phetsarath OT" w:hint="eastAsia"/>
          <w:spacing w:val="-4"/>
          <w:cs/>
          <w:lang w:eastAsia="en-GB" w:bidi="lo-LA"/>
        </w:rPr>
        <w:t>ຢູ່ໃນ</w:t>
      </w:r>
      <w:r w:rsidR="00D63917" w:rsidRPr="00323320">
        <w:rPr>
          <w:rFonts w:ascii="Phetsarath OT" w:eastAsia="Phetsarath OT" w:hAnsi="Phetsarath OT" w:hint="cs"/>
          <w:spacing w:val="-4"/>
          <w:cs/>
          <w:lang w:eastAsia="en-GB" w:bidi="lo-LA"/>
        </w:rPr>
        <w:t>ອົງ</w:t>
      </w:r>
      <w:r w:rsidR="00D63917" w:rsidRPr="00323320">
        <w:rPr>
          <w:rFonts w:ascii="Phetsarath OT" w:eastAsia="Phetsarath OT" w:hAnsi="Phetsarath OT" w:hint="eastAsia"/>
          <w:spacing w:val="-4"/>
          <w:cs/>
          <w:lang w:eastAsia="en-GB" w:bidi="lo-LA"/>
        </w:rPr>
        <w:t>ການຈັດຕັ້ງ</w:t>
      </w:r>
      <w:r w:rsidR="00173401" w:rsidRPr="00323320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877387" w:rsidRPr="00323320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ພັກ, </w:t>
      </w:r>
      <w:r w:rsidR="00D63917" w:rsidRPr="00323320">
        <w:rPr>
          <w:rFonts w:ascii="Phetsarath OT" w:eastAsia="Phetsarath OT" w:hAnsi="Phetsarath OT" w:hint="eastAsia"/>
          <w:spacing w:val="-4"/>
          <w:cs/>
          <w:lang w:eastAsia="en-GB" w:bidi="lo-LA"/>
        </w:rPr>
        <w:t>ລັດ</w:t>
      </w:r>
      <w:r w:rsidR="00D63917" w:rsidRPr="00323320">
        <w:rPr>
          <w:rFonts w:ascii="Phetsarath OT" w:eastAsia="Phetsarath OT" w:hAnsi="Phetsarath OT"/>
          <w:spacing w:val="-4"/>
          <w:lang w:val="fr-FR" w:eastAsia="en-GB" w:bidi="lo-LA"/>
        </w:rPr>
        <w:t xml:space="preserve">, </w:t>
      </w:r>
      <w:r w:rsidR="00D63917" w:rsidRPr="00323320">
        <w:rPr>
          <w:rFonts w:ascii="Phetsarath OT" w:eastAsia="Phetsarath OT" w:hAnsi="Phetsarath OT" w:hint="eastAsia"/>
          <w:spacing w:val="-4"/>
          <w:cs/>
          <w:lang w:eastAsia="en-GB" w:bidi="lo-LA"/>
        </w:rPr>
        <w:t>ການເມືອງ</w:t>
      </w:r>
      <w:r w:rsidR="00D63917" w:rsidRPr="00323320">
        <w:rPr>
          <w:rFonts w:ascii="Phetsarath OT" w:eastAsia="Phetsarath OT" w:hAnsi="Phetsarath OT"/>
          <w:spacing w:val="-4"/>
          <w:cs/>
          <w:lang w:eastAsia="en-GB" w:bidi="lo-LA"/>
        </w:rPr>
        <w:t xml:space="preserve"> ແລະ ສັງຄົມ</w:t>
      </w:r>
      <w:r w:rsidR="00D554CE" w:rsidRPr="00323320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2F4CBF" w:rsidRPr="00323320">
        <w:rPr>
          <w:rFonts w:ascii="Phetsarath OT" w:eastAsia="Phetsarath OT" w:hAnsi="Phetsarath OT" w:hint="cs"/>
          <w:spacing w:val="-4"/>
          <w:cs/>
          <w:lang w:eastAsia="en-GB" w:bidi="lo-LA"/>
        </w:rPr>
        <w:t>ດ້ວຍ</w:t>
      </w:r>
      <w:r w:rsidR="00651CC5" w:rsidRPr="00323320">
        <w:rPr>
          <w:rFonts w:ascii="Phetsarath OT" w:eastAsia="Phetsarath OT" w:hAnsi="Phetsarath OT"/>
          <w:spacing w:val="-4"/>
          <w:cs/>
          <w:lang w:val="en-US" w:bidi="lo-LA"/>
        </w:rPr>
        <w:t>ການ</w:t>
      </w:r>
      <w:r w:rsidR="00D554CE" w:rsidRPr="00323320">
        <w:rPr>
          <w:rFonts w:ascii="Phetsarath OT" w:eastAsia="Phetsarath OT" w:hAnsi="Phetsarath OT"/>
          <w:spacing w:val="-4"/>
          <w:cs/>
          <w:lang w:val="en-US" w:bidi="lo-LA"/>
        </w:rPr>
        <w:t>ເປັນແບບຢ່າງ</w:t>
      </w:r>
      <w:r w:rsidR="003D7EDE" w:rsidRPr="00323320">
        <w:rPr>
          <w:rFonts w:ascii="Phetsarath OT" w:eastAsia="Phetsarath OT" w:hAnsi="Phetsarath OT" w:hint="cs"/>
          <w:spacing w:val="-4"/>
          <w:cs/>
          <w:lang w:val="fr-FR" w:bidi="lo-LA"/>
        </w:rPr>
        <w:t>ທີ່ດີ</w:t>
      </w:r>
      <w:r w:rsidR="00651CC5" w:rsidRPr="00323320">
        <w:rPr>
          <w:rFonts w:ascii="Phetsarath OT" w:eastAsia="Phetsarath OT" w:hAnsi="Phetsarath OT" w:hint="cs"/>
          <w:spacing w:val="-4"/>
          <w:cs/>
          <w:lang w:val="fr-FR" w:bidi="lo-LA"/>
        </w:rPr>
        <w:t>ຂອງພະນັກ</w:t>
      </w:r>
      <w:r w:rsidR="00323320">
        <w:rPr>
          <w:rFonts w:ascii="Phetsarath OT" w:eastAsia="Phetsarath OT" w:hAnsi="Phetsarath OT" w:hint="cs"/>
          <w:cs/>
          <w:lang w:val="fr-FR" w:bidi="lo-LA"/>
        </w:rPr>
        <w:t xml:space="preserve"> </w:t>
      </w:r>
      <w:r w:rsidR="00651CC5" w:rsidRPr="00B408DA">
        <w:rPr>
          <w:rFonts w:ascii="Phetsarath OT" w:eastAsia="Phetsarath OT" w:hAnsi="Phetsarath OT" w:hint="cs"/>
          <w:cs/>
          <w:lang w:val="fr-FR" w:bidi="lo-LA"/>
        </w:rPr>
        <w:t xml:space="preserve">ງານ, </w:t>
      </w:r>
      <w:r w:rsidR="00651CC5" w:rsidRPr="00B408DA">
        <w:rPr>
          <w:rFonts w:ascii="Phetsarath OT" w:eastAsia="Phetsarath OT" w:hAnsi="Phetsarath OT" w:hint="cs"/>
          <w:cs/>
          <w:lang w:val="en-US" w:bidi="lo-LA"/>
        </w:rPr>
        <w:t>ການໂຄສະນາ</w:t>
      </w:r>
      <w:r w:rsidR="00173401" w:rsidRPr="00B408DA">
        <w:rPr>
          <w:rFonts w:ascii="Phetsarath OT" w:eastAsia="Phetsarath OT" w:hAnsi="Phetsarath OT" w:hint="cs"/>
          <w:cs/>
          <w:lang w:val="en-US" w:bidi="lo-LA"/>
        </w:rPr>
        <w:t xml:space="preserve"> </w:t>
      </w:r>
      <w:r w:rsidR="00651CC5" w:rsidRPr="00B408DA">
        <w:rPr>
          <w:rFonts w:ascii="Phetsarath OT" w:eastAsia="Phetsarath OT" w:hAnsi="Phetsarath OT" w:hint="cs"/>
          <w:cs/>
          <w:lang w:val="en-US" w:bidi="lo-LA"/>
        </w:rPr>
        <w:t>ເຜີຍແຜ່</w:t>
      </w:r>
      <w:r w:rsidR="00651CC5" w:rsidRPr="00B408DA">
        <w:rPr>
          <w:rFonts w:hint="cs"/>
          <w:cs/>
          <w:lang w:val="fr-FR" w:bidi="lo-LA"/>
        </w:rPr>
        <w:t xml:space="preserve">, </w:t>
      </w:r>
      <w:r w:rsidR="00651CC5" w:rsidRPr="00B408DA">
        <w:rPr>
          <w:rFonts w:ascii="Phetsarath OT" w:eastAsia="Phetsarath OT" w:hAnsi="Phetsarath OT" w:hint="cs"/>
          <w:cs/>
          <w:lang w:val="en-US" w:bidi="lo-LA"/>
        </w:rPr>
        <w:t>ການອອກນິຕິກໍາ</w:t>
      </w:r>
      <w:r w:rsidR="00651CC5" w:rsidRPr="00B408DA">
        <w:rPr>
          <w:rFonts w:hint="cs"/>
          <w:cs/>
          <w:lang w:val="fr-FR" w:bidi="lo-LA"/>
        </w:rPr>
        <w:t xml:space="preserve"> ແລະ </w:t>
      </w:r>
      <w:r w:rsidR="00651CC5" w:rsidRPr="00B408DA">
        <w:rPr>
          <w:rFonts w:ascii="Phetsarath OT" w:eastAsia="Phetsarath OT" w:hAnsi="Phetsarath OT" w:hint="cs"/>
          <w:noProof/>
          <w:cs/>
          <w:lang w:val="en-US" w:bidi="lo-LA"/>
        </w:rPr>
        <w:t>ການແຈ້ງຊັບສິນ.</w:t>
      </w:r>
    </w:p>
    <w:p w14:paraId="6322CAE0" w14:textId="77777777" w:rsidR="00587DD7" w:rsidRPr="00B408DA" w:rsidRDefault="00587DD7" w:rsidP="00D07B6E">
      <w:pPr>
        <w:spacing w:after="0" w:line="240" w:lineRule="auto"/>
        <w:outlineLvl w:val="1"/>
        <w:rPr>
          <w:rFonts w:ascii="Phetsarath OT" w:eastAsia="Phetsarath OT" w:hAnsi="Phetsarath OT"/>
          <w:b/>
          <w:bCs/>
          <w:noProof/>
          <w:lang w:val="fr-FR" w:bidi="lo-LA"/>
        </w:rPr>
      </w:pPr>
    </w:p>
    <w:p w14:paraId="65075DCB" w14:textId="24E36F0A" w:rsidR="00615ACA" w:rsidRPr="00B408DA" w:rsidRDefault="00615ACA" w:rsidP="00D07B6E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="00CD64D8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>2</w:t>
      </w:r>
      <w:r w:rsidR="00CD64D8" w:rsidRPr="00B408DA">
        <w:rPr>
          <w:rFonts w:ascii="Phetsarath OT" w:eastAsia="Phetsarath OT" w:hAnsi="Phetsarath OT"/>
          <w:b/>
          <w:bCs/>
          <w:lang w:val="fr-FR" w:bidi="lo-LA"/>
        </w:rPr>
        <w:t>5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 xml:space="preserve"> (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ປັບປຸງ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) </w:t>
      </w:r>
      <w:r w:rsidR="00D554CE" w:rsidRPr="00B408DA">
        <w:rPr>
          <w:rFonts w:ascii="Phetsarath OT" w:eastAsia="Phetsarath OT" w:hAnsi="Phetsarath OT"/>
          <w:b/>
          <w:bCs/>
          <w:cs/>
          <w:lang w:val="en-US" w:bidi="lo-LA"/>
        </w:rPr>
        <w:t>ການເປັນແບບຢ່າງ</w:t>
      </w:r>
      <w:r w:rsidR="006741B9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>ທີ່ດີ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>ຂອງພະນັກງານ</w:t>
      </w:r>
    </w:p>
    <w:p w14:paraId="4E225EF6" w14:textId="70EB89BD" w:rsidR="002519B4" w:rsidRPr="00B408DA" w:rsidRDefault="00876C49" w:rsidP="00587DD7">
      <w:pPr>
        <w:tabs>
          <w:tab w:val="right" w:leader="dot" w:pos="9062"/>
        </w:tabs>
        <w:spacing w:after="0" w:line="240" w:lineRule="auto"/>
        <w:ind w:left="426" w:firstLine="567"/>
        <w:jc w:val="both"/>
        <w:outlineLvl w:val="0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spacing w:val="-2"/>
          <w:cs/>
          <w:lang w:eastAsia="en-GB" w:bidi="lo-LA"/>
        </w:rPr>
        <w:t xml:space="preserve"> </w:t>
      </w:r>
      <w:r w:rsidR="0047443A" w:rsidRPr="00B408DA">
        <w:rPr>
          <w:rFonts w:ascii="Phetsarath OT" w:eastAsia="Phetsarath OT" w:hAnsi="Phetsarath OT" w:hint="eastAsia"/>
          <w:spacing w:val="-2"/>
          <w:cs/>
          <w:lang w:eastAsia="en-GB" w:bidi="lo-LA"/>
        </w:rPr>
        <w:t>ພະນັກງານ</w:t>
      </w:r>
      <w:r w:rsidR="00745B6A" w:rsidRPr="00B408DA">
        <w:rPr>
          <w:rFonts w:ascii="Phetsarath OT" w:eastAsia="Phetsarath OT" w:hAnsi="Phetsarath OT"/>
          <w:spacing w:val="-2"/>
          <w:cs/>
          <w:lang w:eastAsia="en-GB" w:bidi="lo-LA"/>
        </w:rPr>
        <w:t xml:space="preserve"> ຕ້ອງເປັນແບບຢ່າງ</w:t>
      </w:r>
      <w:r w:rsidR="00745B6A" w:rsidRPr="00B408DA">
        <w:rPr>
          <w:rFonts w:ascii="Phetsarath OT" w:eastAsia="Phetsarath OT" w:hAnsi="Phetsarath OT" w:hint="eastAsia"/>
          <w:spacing w:val="-2"/>
          <w:cs/>
          <w:lang w:eastAsia="en-GB" w:bidi="lo-LA"/>
        </w:rPr>
        <w:t>ທີ່ດີໃນການປະຕິບັດກົດໝາຍຢ່າງເຂັ້ມງວດ</w:t>
      </w:r>
      <w:r w:rsidR="00745B6A" w:rsidRPr="00B408DA">
        <w:rPr>
          <w:rFonts w:ascii="Phetsarath OT" w:eastAsia="Phetsarath OT" w:hAnsi="Phetsarath OT"/>
          <w:spacing w:val="-2"/>
          <w:lang w:val="fr-FR" w:eastAsia="en-GB" w:bidi="lo-LA"/>
        </w:rPr>
        <w:t xml:space="preserve">, </w:t>
      </w:r>
      <w:r w:rsidR="00745B6A" w:rsidRPr="00B408DA">
        <w:rPr>
          <w:rFonts w:ascii="Phetsarath OT" w:eastAsia="Phetsarath OT" w:hAnsi="Phetsarath OT" w:hint="cs"/>
          <w:spacing w:val="-2"/>
          <w:cs/>
          <w:lang w:eastAsia="en-GB" w:bidi="lo-LA"/>
        </w:rPr>
        <w:t>ມີ</w:t>
      </w:r>
      <w:r w:rsidR="00B17758" w:rsidRPr="00B408DA">
        <w:rPr>
          <w:rFonts w:ascii="Phetsarath OT" w:eastAsia="Phetsarath OT" w:hAnsi="Phetsarath OT" w:hint="cs"/>
          <w:spacing w:val="-2"/>
          <w:cs/>
          <w:lang w:eastAsia="en-GB" w:bidi="lo-LA"/>
        </w:rPr>
        <w:t xml:space="preserve"> </w:t>
      </w:r>
      <w:r w:rsidR="00745B6A" w:rsidRPr="00B408DA">
        <w:rPr>
          <w:rFonts w:ascii="Phetsarath OT" w:eastAsia="Phetsarath OT" w:hAnsi="Phetsarath OT" w:hint="cs"/>
          <w:spacing w:val="-2"/>
          <w:cs/>
          <w:lang w:eastAsia="en-GB" w:bidi="lo-LA"/>
        </w:rPr>
        <w:t xml:space="preserve">ຈັນຍາບັນ, ຈັນຍາທໍາ, </w:t>
      </w:r>
      <w:r w:rsidR="00745B6A" w:rsidRPr="00B408DA">
        <w:rPr>
          <w:rFonts w:ascii="Phetsarath OT" w:eastAsia="Phetsarath OT" w:hAnsi="Phetsarath OT" w:hint="eastAsia"/>
          <w:cs/>
          <w:lang w:eastAsia="en-GB" w:bidi="lo-LA"/>
        </w:rPr>
        <w:t>ດໍາລົງຊີວິດ</w:t>
      </w:r>
      <w:r w:rsidR="00173401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745B6A" w:rsidRPr="00B408DA">
        <w:rPr>
          <w:rFonts w:ascii="Phetsarath OT" w:eastAsia="Phetsarath OT" w:hAnsi="Phetsarath OT" w:hint="eastAsia"/>
          <w:cs/>
          <w:lang w:eastAsia="en-GB" w:bidi="lo-LA"/>
        </w:rPr>
        <w:t>ສັດ</w:t>
      </w:r>
      <w:r w:rsidR="00B17758" w:rsidRPr="00B408DA">
        <w:rPr>
          <w:rFonts w:ascii="Phetsarath OT" w:eastAsia="Phetsarath OT" w:hAnsi="Phetsarath OT" w:hint="cs"/>
          <w:cs/>
          <w:lang w:eastAsia="en-GB" w:bidi="lo-LA"/>
        </w:rPr>
        <w:t>ຊື່</w:t>
      </w:r>
      <w:r w:rsidR="00745B6A" w:rsidRPr="00B408DA">
        <w:rPr>
          <w:rFonts w:ascii="Phetsarath OT" w:eastAsia="Phetsarath OT" w:hAnsi="Phetsarath OT"/>
          <w:cs/>
          <w:lang w:eastAsia="en-GB" w:bidi="lo-LA"/>
        </w:rPr>
        <w:t xml:space="preserve">ບໍລິສຸດ, </w:t>
      </w:r>
      <w:r w:rsidR="00745B6A" w:rsidRPr="00B408DA">
        <w:rPr>
          <w:rFonts w:ascii="Phetsarath OT" w:eastAsia="Phetsarath OT" w:hAnsi="Phetsarath OT" w:hint="cs"/>
          <w:cs/>
          <w:lang w:eastAsia="en-GB" w:bidi="lo-LA"/>
        </w:rPr>
        <w:t>ໂປ່ງ</w:t>
      </w:r>
      <w:r w:rsidR="00745B6A" w:rsidRPr="00B408DA">
        <w:rPr>
          <w:rFonts w:ascii="Phetsarath OT" w:eastAsia="Phetsarath OT" w:hAnsi="Phetsarath OT" w:hint="eastAsia"/>
          <w:cs/>
          <w:lang w:eastAsia="en-GB" w:bidi="lo-LA"/>
        </w:rPr>
        <w:t>ໃສ</w:t>
      </w:r>
      <w:r w:rsidR="00745B6A" w:rsidRPr="00B408DA">
        <w:rPr>
          <w:rFonts w:ascii="Phetsarath OT" w:eastAsia="Phetsarath OT" w:hAnsi="Phetsarath OT"/>
          <w:cs/>
          <w:lang w:eastAsia="en-GB" w:bidi="lo-LA"/>
        </w:rPr>
        <w:t xml:space="preserve"> ຂາວສະອາດ</w:t>
      </w:r>
      <w:r w:rsidR="00745B6A" w:rsidRPr="00B408DA">
        <w:rPr>
          <w:rFonts w:ascii="Phetsarath OT" w:eastAsia="Phetsarath OT" w:hAnsi="Phetsarath OT" w:hint="cs"/>
          <w:cs/>
          <w:lang w:eastAsia="en-GB" w:bidi="lo-LA"/>
        </w:rPr>
        <w:t xml:space="preserve">, </w:t>
      </w:r>
      <w:r w:rsidR="00173401" w:rsidRPr="00B408DA">
        <w:rPr>
          <w:rFonts w:ascii="Phetsarath OT" w:eastAsia="Phetsarath OT" w:hAnsi="Phetsarath OT" w:hint="eastAsia"/>
          <w:cs/>
          <w:lang w:eastAsia="en-GB" w:bidi="lo-LA"/>
        </w:rPr>
        <w:t>ປະຢັດມັດທ</w:t>
      </w:r>
      <w:r w:rsidR="00745B6A" w:rsidRPr="00B408DA">
        <w:rPr>
          <w:rFonts w:ascii="Phetsarath OT" w:eastAsia="Phetsarath OT" w:hAnsi="Phetsarath OT" w:hint="eastAsia"/>
          <w:cs/>
          <w:lang w:eastAsia="en-GB" w:bidi="lo-LA"/>
        </w:rPr>
        <w:t>ະຍັດ</w:t>
      </w:r>
      <w:r w:rsidR="00745B6A" w:rsidRPr="00B408DA">
        <w:rPr>
          <w:rFonts w:ascii="Phetsarath OT" w:eastAsia="Phetsarath OT" w:hAnsi="Phetsarath OT"/>
          <w:cs/>
          <w:lang w:eastAsia="en-GB" w:bidi="lo-LA"/>
        </w:rPr>
        <w:t xml:space="preserve">, </w:t>
      </w:r>
      <w:r w:rsidR="00745B6A" w:rsidRPr="00B408DA">
        <w:rPr>
          <w:rFonts w:ascii="Phetsarath OT" w:eastAsia="Phetsarath OT" w:hAnsi="Phetsarath OT" w:hint="eastAsia"/>
          <w:cs/>
          <w:lang w:eastAsia="en-GB" w:bidi="lo-LA"/>
        </w:rPr>
        <w:t>ບໍ່ຟູມເຟືອຍ</w:t>
      </w:r>
      <w:r w:rsidR="00745B6A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745B6A" w:rsidRPr="00B408DA">
        <w:rPr>
          <w:rFonts w:ascii="Phetsarath OT" w:eastAsia="Phetsarath OT" w:hAnsi="Phetsarath OT" w:hint="eastAsia"/>
          <w:cs/>
          <w:lang w:eastAsia="en-GB" w:bidi="lo-LA"/>
        </w:rPr>
        <w:t>ແລະ</w:t>
      </w:r>
      <w:r w:rsidR="00745B6A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2519B4" w:rsidRPr="00B408DA">
        <w:rPr>
          <w:rFonts w:ascii="Phetsarath OT" w:eastAsia="Phetsarath OT" w:hAnsi="Phetsarath OT" w:hint="eastAsia"/>
          <w:cs/>
          <w:lang w:eastAsia="en-GB" w:bidi="lo-LA"/>
        </w:rPr>
        <w:t>ບໍ່ສໍ້ລາດບັງຫຼວງ.</w:t>
      </w:r>
    </w:p>
    <w:p w14:paraId="49A8D4E3" w14:textId="77777777" w:rsidR="009F1312" w:rsidRPr="00B408DA" w:rsidRDefault="009F1312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/>
          <w:b/>
          <w:bCs/>
          <w:strike/>
          <w:lang w:val="fr-FR" w:bidi="lo-LA"/>
        </w:rPr>
      </w:pPr>
    </w:p>
    <w:p w14:paraId="7237987D" w14:textId="1885ED3A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ມາດຕາ </w:t>
      </w:r>
      <w:r w:rsidR="00CD64D8" w:rsidRPr="00B408DA">
        <w:rPr>
          <w:rFonts w:ascii="Phetsarath OT" w:eastAsia="Phetsarath OT" w:hAnsi="Phetsarath OT"/>
          <w:b/>
          <w:bCs/>
          <w:lang w:val="fr-FR" w:bidi="lo-LA"/>
        </w:rPr>
        <w:t>2</w:t>
      </w:r>
      <w:r w:rsidR="009B402D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6</w:t>
      </w:r>
      <w:r w:rsidR="00587DD7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 </w:t>
      </w:r>
      <w:r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>(ໃໝ່) ການໂຄສະນາ</w:t>
      </w:r>
      <w:r w:rsidR="002170FC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 </w:t>
      </w:r>
      <w:r w:rsidR="00DD42DE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>ເຜີຍແຜ່</w:t>
      </w:r>
    </w:p>
    <w:p w14:paraId="2248F0E4" w14:textId="543408F6" w:rsidR="00745B6A" w:rsidRPr="00B408DA" w:rsidRDefault="005772D7" w:rsidP="00587DD7">
      <w:pPr>
        <w:spacing w:after="0" w:line="240" w:lineRule="auto"/>
        <w:ind w:left="426" w:firstLine="567"/>
        <w:jc w:val="both"/>
        <w:outlineLvl w:val="0"/>
        <w:rPr>
          <w:rFonts w:ascii="Phetsarath OT" w:eastAsia="Phetsarath OT" w:hAnsi="Phetsarath OT"/>
          <w:noProof/>
          <w:lang w:val="fr-FR" w:bidi="lo-LA"/>
        </w:rPr>
      </w:pPr>
      <w:r w:rsidRPr="00B408DA">
        <w:rPr>
          <w:rFonts w:ascii="Phetsarath OT" w:eastAsia="Phetsarath OT" w:hAnsi="Phetsarath OT" w:hint="cs"/>
          <w:noProof/>
          <w:cs/>
          <w:lang w:val="en-US" w:bidi="lo-LA"/>
        </w:rPr>
        <w:t xml:space="preserve"> </w:t>
      </w:r>
      <w:r w:rsidR="00587DD7" w:rsidRPr="00B408DA">
        <w:rPr>
          <w:rFonts w:ascii="Phetsarath OT" w:eastAsia="Phetsarath OT" w:hAnsi="Phetsarath OT" w:hint="cs"/>
          <w:noProof/>
          <w:cs/>
          <w:lang w:val="en-US" w:bidi="lo-LA"/>
        </w:rPr>
        <w:t xml:space="preserve"> </w:t>
      </w:r>
      <w:r w:rsidR="00323320">
        <w:rPr>
          <w:rFonts w:ascii="Phetsarath OT" w:eastAsia="Phetsarath OT" w:hAnsi="Phetsarath OT" w:hint="cs"/>
          <w:noProof/>
          <w:cs/>
          <w:lang w:val="en-US" w:bidi="lo-LA"/>
        </w:rPr>
        <w:t>ອົງການຕ້ານການສໍ້ລາດບັງຫຼວງແຕ່ລະຂັ້ນ ເປັນເຈົ້າການ</w:t>
      </w:r>
      <w:r w:rsidR="00A30F55" w:rsidRPr="00B408DA">
        <w:rPr>
          <w:rFonts w:ascii="Phetsarath OT" w:eastAsia="Phetsarath OT" w:hAnsi="Phetsarath OT" w:hint="cs"/>
          <w:noProof/>
          <w:cs/>
          <w:lang w:val="en-US" w:bidi="lo-LA"/>
        </w:rPr>
        <w:t>ໃນການໂຄສະນາ</w:t>
      </w:r>
      <w:r w:rsidR="002170FC" w:rsidRPr="00B408DA">
        <w:rPr>
          <w:rFonts w:ascii="Phetsarath OT" w:eastAsia="Phetsarath OT" w:hAnsi="Phetsarath OT" w:hint="cs"/>
          <w:noProof/>
          <w:cs/>
          <w:lang w:val="en-US" w:bidi="lo-LA"/>
        </w:rPr>
        <w:t xml:space="preserve"> </w:t>
      </w:r>
      <w:r w:rsidR="0065582F">
        <w:rPr>
          <w:rFonts w:ascii="Phetsarath OT" w:eastAsia="Phetsarath OT" w:hAnsi="Phetsarath OT" w:hint="cs"/>
          <w:noProof/>
          <w:cs/>
          <w:lang w:val="en-US" w:bidi="lo-LA"/>
        </w:rPr>
        <w:t xml:space="preserve">ເຜີຍແຜ່ </w:t>
      </w:r>
      <w:r w:rsidR="00A30F55" w:rsidRPr="00B408DA">
        <w:rPr>
          <w:rFonts w:ascii="Phetsarath OT" w:eastAsia="Phetsarath OT" w:hAnsi="Phetsarath OT" w:hint="cs"/>
          <w:noProof/>
          <w:cs/>
          <w:lang w:val="en-US" w:bidi="lo-LA"/>
        </w:rPr>
        <w:t xml:space="preserve">ນະໂຍບາຍ, </w:t>
      </w:r>
      <w:r w:rsidR="00323320">
        <w:rPr>
          <w:rFonts w:ascii="Phetsarath OT" w:eastAsia="Phetsarath OT" w:hAnsi="Phetsarath OT" w:hint="cs"/>
          <w:noProof/>
          <w:cs/>
          <w:lang w:val="en-US" w:bidi="lo-LA"/>
        </w:rPr>
        <w:t xml:space="preserve">  </w:t>
      </w:r>
      <w:r w:rsidR="002170FC" w:rsidRPr="00B408DA">
        <w:rPr>
          <w:rFonts w:ascii="Phetsarath OT" w:eastAsia="Phetsarath OT" w:hAnsi="Phetsarath OT" w:hint="cs"/>
          <w:noProof/>
          <w:cs/>
          <w:lang w:val="en-US" w:bidi="lo-LA"/>
        </w:rPr>
        <w:t xml:space="preserve">ກົດໝາຍ ແລະ </w:t>
      </w:r>
      <w:r w:rsidR="00A30F55" w:rsidRPr="00B408DA">
        <w:rPr>
          <w:rFonts w:ascii="Phetsarath OT" w:eastAsia="Phetsarath OT" w:hAnsi="Phetsarath OT" w:hint="cs"/>
          <w:noProof/>
          <w:cs/>
          <w:lang w:val="en-US" w:bidi="lo-LA"/>
        </w:rPr>
        <w:t>ແຜນຍຸດທະສາດ ກ່ຽວກັບວຽກງານຕ້ານການສໍ້ລາດບັງຫຼວງ ໃຫ້ພະນັ</w:t>
      </w:r>
      <w:r w:rsidR="009B402D" w:rsidRPr="00B408DA">
        <w:rPr>
          <w:rFonts w:ascii="Phetsarath OT" w:eastAsia="Phetsarath OT" w:hAnsi="Phetsarath OT" w:hint="cs"/>
          <w:noProof/>
          <w:cs/>
          <w:lang w:val="en-US" w:bidi="lo-LA"/>
        </w:rPr>
        <w:t xml:space="preserve">ກງານ, ທະຫານ, ຕຳຫຼວດ, ພົນລະເມືອງ </w:t>
      </w:r>
      <w:r w:rsidR="00937E93" w:rsidRPr="00B408DA">
        <w:rPr>
          <w:rFonts w:ascii="Phetsarath OT" w:eastAsia="Phetsarath OT" w:hAnsi="Phetsarath OT" w:hint="cs"/>
          <w:noProof/>
          <w:cs/>
          <w:lang w:val="en-US" w:bidi="lo-LA"/>
        </w:rPr>
        <w:t xml:space="preserve">ມີສະຕິໃນການເຄົາລົບ ແລະ ປະຕິບັດກົດໝາຍ </w:t>
      </w:r>
      <w:r w:rsidR="00A30F55" w:rsidRPr="00B408DA">
        <w:rPr>
          <w:rFonts w:ascii="Phetsarath OT" w:eastAsia="Phetsarath OT" w:hAnsi="Phetsarath OT" w:hint="cs"/>
          <w:noProof/>
          <w:cs/>
          <w:lang w:val="en-US" w:bidi="lo-LA"/>
        </w:rPr>
        <w:t>ໂດຍຜ່ານຮູບການ</w:t>
      </w:r>
      <w:r w:rsidR="003D7EDE" w:rsidRPr="00B408DA">
        <w:rPr>
          <w:rFonts w:ascii="Phetsarath OT" w:eastAsia="Phetsarath OT" w:hAnsi="Phetsarath OT" w:hint="eastAsia"/>
          <w:noProof/>
          <w:cs/>
          <w:lang w:val="en-US" w:bidi="lo-LA"/>
        </w:rPr>
        <w:t xml:space="preserve"> </w:t>
      </w:r>
      <w:r w:rsidR="00A30F55" w:rsidRPr="00B408DA">
        <w:rPr>
          <w:rFonts w:ascii="Phetsarath OT" w:eastAsia="Phetsarath OT" w:hAnsi="Phetsarath OT" w:hint="eastAsia"/>
          <w:noProof/>
          <w:cs/>
          <w:lang w:val="en-US" w:bidi="lo-LA"/>
        </w:rPr>
        <w:t>ຈັດກອງປະຊຸມ</w:t>
      </w:r>
      <w:r w:rsidR="00A30F55" w:rsidRPr="00B408DA">
        <w:rPr>
          <w:rFonts w:ascii="Phetsarath OT" w:eastAsia="Phetsarath OT" w:hAnsi="Phetsarath OT" w:hint="eastAsia"/>
          <w:noProof/>
          <w:lang w:val="fr-FR" w:bidi="lo-LA"/>
        </w:rPr>
        <w:t xml:space="preserve">, </w:t>
      </w:r>
      <w:r w:rsidR="00A30F55" w:rsidRPr="00B408DA">
        <w:rPr>
          <w:rFonts w:ascii="Phetsarath OT" w:eastAsia="Phetsarath OT" w:hAnsi="Phetsarath OT" w:hint="eastAsia"/>
          <w:noProof/>
          <w:cs/>
          <w:lang w:val="en-US" w:bidi="lo-LA"/>
        </w:rPr>
        <w:t>ຈັດຝຶກອົບຮົມ</w:t>
      </w:r>
      <w:r w:rsidR="003D7EDE" w:rsidRPr="00B408DA">
        <w:rPr>
          <w:rFonts w:ascii="Phetsarath OT" w:eastAsia="Phetsarath OT" w:hAnsi="Phetsarath OT" w:hint="cs"/>
          <w:noProof/>
          <w:cs/>
          <w:lang w:val="en-US" w:bidi="lo-LA"/>
        </w:rPr>
        <w:t xml:space="preserve">, </w:t>
      </w:r>
      <w:r w:rsidR="00A30F55" w:rsidRPr="00B408DA">
        <w:rPr>
          <w:rFonts w:ascii="Phetsarath OT" w:eastAsia="Phetsarath OT" w:hAnsi="Phetsarath OT" w:hint="cs"/>
          <w:noProof/>
          <w:cs/>
          <w:lang w:val="en-US" w:bidi="lo-LA"/>
        </w:rPr>
        <w:t>ຈັດ</w:t>
      </w:r>
      <w:r w:rsidR="00A30F55" w:rsidRPr="00B408DA">
        <w:rPr>
          <w:rFonts w:ascii="Phetsarath OT" w:eastAsia="Phetsarath OT" w:hAnsi="Phetsarath OT" w:hint="eastAsia"/>
          <w:noProof/>
          <w:cs/>
          <w:lang w:val="en-US" w:bidi="lo-LA"/>
        </w:rPr>
        <w:t>ສໍາມະນາ</w:t>
      </w:r>
      <w:r w:rsidR="00A30F55" w:rsidRPr="00B408DA">
        <w:rPr>
          <w:rFonts w:ascii="Phetsarath OT" w:eastAsia="Phetsarath OT" w:hAnsi="Phetsarath OT" w:hint="cs"/>
          <w:noProof/>
          <w:cs/>
          <w:lang w:val="fr-FR" w:bidi="lo-LA"/>
        </w:rPr>
        <w:t xml:space="preserve">, </w:t>
      </w:r>
      <w:r w:rsidR="00A30F55" w:rsidRPr="00B408DA">
        <w:rPr>
          <w:rFonts w:ascii="Phetsarath OT" w:eastAsia="Phetsarath OT" w:hAnsi="Phetsarath OT" w:hint="cs"/>
          <w:noProof/>
          <w:cs/>
          <w:lang w:val="en-US" w:bidi="lo-LA"/>
        </w:rPr>
        <w:t>ຜ່ານ</w:t>
      </w:r>
      <w:r w:rsidR="00A30F55" w:rsidRPr="00B408DA">
        <w:rPr>
          <w:rFonts w:ascii="Phetsarath OT" w:eastAsia="Phetsarath OT" w:hAnsi="Phetsarath OT" w:hint="eastAsia"/>
          <w:noProof/>
          <w:spacing w:val="-2"/>
          <w:cs/>
          <w:lang w:val="en-US" w:bidi="lo-LA"/>
        </w:rPr>
        <w:t>ສື</w:t>
      </w:r>
      <w:r w:rsidR="00A30F55" w:rsidRPr="00B408DA">
        <w:rPr>
          <w:rFonts w:ascii="Phetsarath OT" w:eastAsia="Phetsarath OT" w:hAnsi="Phetsarath OT" w:hint="cs"/>
          <w:noProof/>
          <w:spacing w:val="-2"/>
          <w:cs/>
          <w:lang w:val="en-US" w:bidi="lo-LA"/>
        </w:rPr>
        <w:t>່ສິ່ງ</w:t>
      </w:r>
      <w:r w:rsidR="00A30F55" w:rsidRPr="00B408DA">
        <w:rPr>
          <w:rFonts w:ascii="Phetsarath OT" w:eastAsia="Phetsarath OT" w:hAnsi="Phetsarath OT" w:hint="eastAsia"/>
          <w:noProof/>
          <w:spacing w:val="-2"/>
          <w:cs/>
          <w:lang w:val="en-US" w:bidi="lo-LA"/>
        </w:rPr>
        <w:t>ພິມ</w:t>
      </w:r>
      <w:r w:rsidR="00A30F55" w:rsidRPr="00B408DA">
        <w:rPr>
          <w:rFonts w:ascii="Phetsarath OT" w:eastAsia="Phetsarath OT" w:hAnsi="Phetsarath OT" w:hint="cs"/>
          <w:noProof/>
          <w:spacing w:val="-2"/>
          <w:cs/>
          <w:lang w:val="fr-FR" w:bidi="lo-LA"/>
        </w:rPr>
        <w:t xml:space="preserve">, ສື່ເອເລັກໂຕຣນິກ, ຜະລິດຕະພັນສື່ມວນຊົນ </w:t>
      </w:r>
      <w:r w:rsidR="00A30F55" w:rsidRPr="00B408DA">
        <w:rPr>
          <w:rFonts w:ascii="Phetsarath OT" w:eastAsia="Phetsarath OT" w:hAnsi="Phetsarath OT" w:hint="cs"/>
          <w:noProof/>
          <w:cs/>
          <w:lang w:val="en-US" w:bidi="lo-LA"/>
        </w:rPr>
        <w:t>ແລະ ກໍານົດເຂົ້າໃນ</w:t>
      </w:r>
      <w:r w:rsidR="00A30F55" w:rsidRPr="00B408DA">
        <w:rPr>
          <w:rFonts w:ascii="Phetsarath OT" w:eastAsia="Phetsarath OT" w:hAnsi="Phetsarath OT" w:hint="eastAsia"/>
          <w:noProof/>
          <w:cs/>
          <w:lang w:val="en-US" w:bidi="lo-LA"/>
        </w:rPr>
        <w:t>ການຮຽນ</w:t>
      </w:r>
      <w:r w:rsidR="00A30F55" w:rsidRPr="00B408DA">
        <w:rPr>
          <w:rFonts w:ascii="Phetsarath OT" w:eastAsia="Phetsarath OT" w:hAnsi="Phetsarath OT" w:hint="cs"/>
          <w:noProof/>
          <w:cs/>
          <w:lang w:val="en-US" w:bidi="lo-LA"/>
        </w:rPr>
        <w:t>-</w:t>
      </w:r>
      <w:r w:rsidR="00A30F55" w:rsidRPr="00B408DA">
        <w:rPr>
          <w:rFonts w:ascii="Phetsarath OT" w:eastAsia="Phetsarath OT" w:hAnsi="Phetsarath OT" w:hint="eastAsia"/>
          <w:noProof/>
          <w:cs/>
          <w:lang w:val="en-US" w:bidi="lo-LA"/>
        </w:rPr>
        <w:t>ການ</w:t>
      </w:r>
      <w:r w:rsidR="00A30F55" w:rsidRPr="00B408DA">
        <w:rPr>
          <w:rFonts w:ascii="Phetsarath OT" w:eastAsia="Phetsarath OT" w:hAnsi="Phetsarath OT" w:hint="cs"/>
          <w:noProof/>
          <w:cs/>
          <w:lang w:val="en-US" w:bidi="lo-LA"/>
        </w:rPr>
        <w:t>ສອນໃນລະດັບຕ່າງໆ</w:t>
      </w:r>
      <w:r w:rsidR="00937E93" w:rsidRPr="00B408DA">
        <w:rPr>
          <w:rFonts w:ascii="Phetsarath OT" w:eastAsia="Phetsarath OT" w:hAnsi="Phetsarath OT" w:hint="cs"/>
          <w:noProof/>
          <w:cs/>
          <w:lang w:val="en-US" w:bidi="lo-LA"/>
        </w:rPr>
        <w:t xml:space="preserve"> ເພື່ອປູກຈິດສໍານຶກ</w:t>
      </w:r>
      <w:r w:rsidR="00A30F55" w:rsidRPr="00B408DA">
        <w:rPr>
          <w:rFonts w:ascii="Phetsarath OT" w:eastAsia="Phetsarath OT" w:hAnsi="Phetsarath OT" w:hint="cs"/>
          <w:noProof/>
          <w:cs/>
          <w:lang w:val="en-US" w:bidi="lo-LA"/>
        </w:rPr>
        <w:t xml:space="preserve"> </w:t>
      </w:r>
      <w:r w:rsidR="00937E93" w:rsidRPr="00B408DA">
        <w:rPr>
          <w:rFonts w:ascii="Phetsarath OT" w:eastAsia="Phetsarath OT" w:hAnsi="Phetsarath OT" w:hint="cs"/>
          <w:noProof/>
          <w:cs/>
          <w:lang w:val="en-US" w:bidi="lo-LA"/>
        </w:rPr>
        <w:t>ໃຫ້ຮັບຮູ້</w:t>
      </w:r>
      <w:r w:rsidR="008F25DD" w:rsidRPr="00B408DA">
        <w:rPr>
          <w:rFonts w:ascii="Phetsarath OT" w:eastAsia="Phetsarath OT" w:hAnsi="Phetsarath OT" w:hint="cs"/>
          <w:noProof/>
          <w:cs/>
          <w:lang w:val="en-US" w:bidi="lo-LA"/>
        </w:rPr>
        <w:t>,</w:t>
      </w:r>
      <w:r w:rsidR="00937E93" w:rsidRPr="00B408DA">
        <w:rPr>
          <w:rFonts w:ascii="Phetsarath OT" w:eastAsia="Phetsarath OT" w:hAnsi="Phetsarath OT" w:hint="cs"/>
          <w:noProof/>
          <w:cs/>
          <w:lang w:val="en-US" w:bidi="lo-LA"/>
        </w:rPr>
        <w:t xml:space="preserve"> ເຂົ້າໃຈຜົນຮ້າຍ</w:t>
      </w:r>
      <w:r w:rsidR="003D7EDE" w:rsidRPr="00B408DA">
        <w:rPr>
          <w:rFonts w:ascii="Phetsarath OT" w:eastAsia="Phetsarath OT" w:hAnsi="Phetsarath OT" w:hint="cs"/>
          <w:noProof/>
          <w:cs/>
          <w:lang w:val="en-US" w:bidi="lo-LA"/>
        </w:rPr>
        <w:t xml:space="preserve"> ແລະ ໄພອັນຕະລາຍ</w:t>
      </w:r>
      <w:r w:rsidR="00937E93" w:rsidRPr="00B408DA">
        <w:rPr>
          <w:rFonts w:ascii="Phetsarath OT" w:eastAsia="Phetsarath OT" w:hAnsi="Phetsarath OT" w:hint="cs"/>
          <w:noProof/>
          <w:cs/>
          <w:lang w:val="en-US" w:bidi="lo-LA"/>
        </w:rPr>
        <w:t>ຂອງການສໍ້ລາດບັງຫຼວງ</w:t>
      </w:r>
      <w:r w:rsidR="00A30F55" w:rsidRPr="00B408DA">
        <w:rPr>
          <w:rFonts w:ascii="Phetsarath OT" w:eastAsia="Phetsarath OT" w:hAnsi="Phetsarath OT" w:hint="cs"/>
          <w:noProof/>
          <w:cs/>
          <w:lang w:val="en-US" w:bidi="lo-LA"/>
        </w:rPr>
        <w:t>.</w:t>
      </w:r>
    </w:p>
    <w:p w14:paraId="3B7FA359" w14:textId="77777777" w:rsidR="005D0B8F" w:rsidRPr="00B408DA" w:rsidRDefault="005D0B8F" w:rsidP="00D07B6E">
      <w:pPr>
        <w:spacing w:after="0" w:line="240" w:lineRule="auto"/>
        <w:ind w:left="426" w:firstLine="567"/>
        <w:jc w:val="thaiDistribute"/>
        <w:outlineLvl w:val="0"/>
        <w:rPr>
          <w:rFonts w:ascii="Phetsarath OT" w:eastAsia="Phetsarath OT" w:hAnsi="Phetsarath OT"/>
          <w:noProof/>
          <w:lang w:val="fr-FR" w:bidi="lo-LA"/>
        </w:rPr>
      </w:pPr>
    </w:p>
    <w:p w14:paraId="2BC4B666" w14:textId="4754AAA2" w:rsidR="00615ACA" w:rsidRPr="00B408DA" w:rsidRDefault="00CD64D8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ມາດຕາ 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>2</w:t>
      </w:r>
      <w:r w:rsidR="00350145" w:rsidRPr="00B408DA">
        <w:rPr>
          <w:rFonts w:ascii="Phetsarath OT" w:eastAsia="Phetsarath OT" w:hAnsi="Phetsarath OT"/>
          <w:b/>
          <w:bCs/>
          <w:lang w:val="fr-FR"/>
        </w:rPr>
        <w:t>7</w:t>
      </w:r>
      <w:r w:rsidR="00615ACA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 (ໃໝ່) ການອອກນິຕິກໍາ</w:t>
      </w:r>
      <w:r w:rsidR="00615ACA" w:rsidRPr="00B408DA">
        <w:rPr>
          <w:rFonts w:ascii="Phetsarath OT" w:eastAsia="Phetsarath OT" w:hAnsi="Phetsarath OT" w:hint="cs"/>
          <w:cs/>
          <w:lang w:val="en-US" w:bidi="lo-LA"/>
        </w:rPr>
        <w:t xml:space="preserve"> </w:t>
      </w:r>
    </w:p>
    <w:p w14:paraId="365CA50B" w14:textId="1BB1AFE7" w:rsidR="00745B6A" w:rsidRPr="00B408DA" w:rsidRDefault="00535240" w:rsidP="00D07B6E">
      <w:pPr>
        <w:tabs>
          <w:tab w:val="right" w:leader="dot" w:pos="9062"/>
        </w:tabs>
        <w:spacing w:after="0" w:line="240" w:lineRule="auto"/>
        <w:ind w:left="426" w:firstLine="567"/>
        <w:jc w:val="both"/>
        <w:outlineLvl w:val="0"/>
        <w:rPr>
          <w:rFonts w:ascii="Phetsarath OT" w:eastAsia="Phetsarath OT" w:hAnsi="Phetsarath OT"/>
          <w:lang w:val="fr-FR" w:bidi="lo-LA"/>
        </w:rPr>
      </w:pPr>
      <w:r w:rsidRPr="00046BF7">
        <w:rPr>
          <w:rFonts w:ascii="Phetsarath OT" w:eastAsia="Phetsarath OT" w:hAnsi="Phetsarath OT" w:hint="cs"/>
          <w:spacing w:val="-4"/>
          <w:cs/>
          <w:lang w:val="en-US" w:bidi="lo-LA"/>
        </w:rPr>
        <w:t xml:space="preserve"> </w:t>
      </w:r>
      <w:r w:rsidR="00772DCA" w:rsidRPr="00046BF7">
        <w:rPr>
          <w:rFonts w:ascii="Phetsarath OT" w:eastAsia="Phetsarath OT" w:hAnsi="Phetsarath OT" w:hint="cs"/>
          <w:spacing w:val="-4"/>
          <w:cs/>
          <w:lang w:val="en-US" w:bidi="lo-LA"/>
        </w:rPr>
        <w:t xml:space="preserve"> </w:t>
      </w:r>
      <w:r w:rsidR="00160390">
        <w:rPr>
          <w:rFonts w:ascii="Phetsarath OT" w:eastAsia="Phetsarath OT" w:hAnsi="Phetsarath OT" w:hint="cs"/>
          <w:spacing w:val="-4"/>
          <w:cs/>
          <w:lang w:val="en-US" w:bidi="lo-LA"/>
        </w:rPr>
        <w:t>ກະຊວງ, ອົງການ ແລະ ອົງ</w:t>
      </w:r>
      <w:r w:rsidR="00937E93" w:rsidRPr="00046BF7">
        <w:rPr>
          <w:rFonts w:ascii="Phetsarath OT" w:eastAsia="Phetsarath OT" w:hAnsi="Phetsarath OT" w:hint="cs"/>
          <w:spacing w:val="-4"/>
          <w:cs/>
          <w:lang w:val="en-US" w:bidi="lo-LA"/>
        </w:rPr>
        <w:t xml:space="preserve">ການປົກຄອງທ້ອງຖິ່ນ </w:t>
      </w:r>
      <w:r w:rsidR="00323320" w:rsidRPr="00046BF7">
        <w:rPr>
          <w:rFonts w:ascii="Phetsarath OT" w:eastAsia="Phetsarath OT" w:hAnsi="Phetsarath OT" w:hint="cs"/>
          <w:spacing w:val="-4"/>
          <w:cs/>
          <w:lang w:val="en-US" w:bidi="lo-LA"/>
        </w:rPr>
        <w:t>ເປັນເຈົ້າການ</w:t>
      </w:r>
      <w:r w:rsidR="00777D31" w:rsidRPr="00046BF7">
        <w:rPr>
          <w:rFonts w:ascii="Phetsarath OT" w:eastAsia="Phetsarath OT" w:hAnsi="Phetsarath OT" w:hint="cs"/>
          <w:spacing w:val="-4"/>
          <w:cs/>
          <w:lang w:val="en-US" w:bidi="lo-LA"/>
        </w:rPr>
        <w:t>ໃນການອອກ</w:t>
      </w:r>
      <w:r w:rsidR="002170FC" w:rsidRPr="00046BF7">
        <w:rPr>
          <w:rFonts w:ascii="Phetsarath OT" w:eastAsia="Phetsarath OT" w:hAnsi="Phetsarath OT" w:hint="cs"/>
          <w:spacing w:val="-4"/>
          <w:cs/>
          <w:lang w:val="en-US" w:bidi="lo-LA"/>
        </w:rPr>
        <w:t>ນິຕິກໍາ</w:t>
      </w:r>
      <w:r w:rsidR="00046BF7">
        <w:rPr>
          <w:rFonts w:ascii="Phetsarath OT" w:eastAsia="Phetsarath OT" w:hAnsi="Phetsarath OT" w:hint="cs"/>
          <w:spacing w:val="-4"/>
          <w:cs/>
          <w:lang w:val="en-US" w:bidi="lo-LA"/>
        </w:rPr>
        <w:t xml:space="preserve"> </w:t>
      </w:r>
      <w:r w:rsidR="00745B6A" w:rsidRPr="00046BF7">
        <w:rPr>
          <w:rFonts w:ascii="Phetsarath OT" w:eastAsia="Phetsarath OT" w:hAnsi="Phetsarath OT" w:hint="cs"/>
          <w:spacing w:val="-4"/>
          <w:cs/>
          <w:lang w:val="en-US" w:bidi="lo-LA"/>
        </w:rPr>
        <w:t>ໃຫ້ຮັດກຸມ,</w:t>
      </w:r>
      <w:r w:rsidR="00745B6A" w:rsidRPr="00B408DA">
        <w:rPr>
          <w:rFonts w:ascii="Phetsarath OT" w:eastAsia="Phetsarath OT" w:hAnsi="Phetsarath OT" w:hint="cs"/>
          <w:cs/>
          <w:lang w:val="en-US" w:bidi="lo-LA"/>
        </w:rPr>
        <w:t xml:space="preserve"> </w:t>
      </w:r>
      <w:r w:rsidR="00160390">
        <w:rPr>
          <w:rFonts w:ascii="Phetsarath OT" w:eastAsia="Phetsarath OT" w:hAnsi="Phetsarath OT" w:hint="cs"/>
          <w:cs/>
          <w:lang w:val="en-US" w:bidi="lo-LA"/>
        </w:rPr>
        <w:t xml:space="preserve">   </w:t>
      </w:r>
      <w:r w:rsidR="00745B6A" w:rsidRPr="00B408DA">
        <w:rPr>
          <w:rFonts w:ascii="Phetsarath OT" w:eastAsia="Phetsarath OT" w:hAnsi="Phetsarath OT" w:hint="cs"/>
          <w:cs/>
          <w:lang w:val="en-US" w:bidi="lo-LA"/>
        </w:rPr>
        <w:t xml:space="preserve">ເປັນລະບົບ, ຄົບຊຸດ </w:t>
      </w:r>
      <w:r w:rsidR="00777D31" w:rsidRPr="00B408DA">
        <w:rPr>
          <w:rFonts w:ascii="Phetsarath OT" w:eastAsia="Phetsarath OT" w:hAnsi="Phetsarath OT" w:hint="cs"/>
          <w:cs/>
          <w:lang w:val="en-US" w:bidi="lo-LA"/>
        </w:rPr>
        <w:t>ເພື່ອ</w:t>
      </w:r>
      <w:r w:rsidR="00745B6A" w:rsidRPr="00B408DA">
        <w:rPr>
          <w:rFonts w:ascii="Phetsarath OT" w:eastAsia="Phetsarath OT" w:hAnsi="Phetsarath OT" w:hint="cs"/>
          <w:cs/>
          <w:lang w:val="en-US" w:bidi="lo-LA"/>
        </w:rPr>
        <w:t>ປັບປຸງ</w:t>
      </w:r>
      <w:r w:rsidR="002170FC" w:rsidRPr="00B408DA">
        <w:rPr>
          <w:rFonts w:ascii="Phetsarath OT" w:eastAsia="Phetsarath OT" w:hAnsi="Phetsarath OT" w:hint="cs"/>
          <w:cs/>
          <w:lang w:val="en-US" w:bidi="lo-LA"/>
        </w:rPr>
        <w:t xml:space="preserve"> </w:t>
      </w:r>
      <w:r w:rsidR="00745B6A" w:rsidRPr="00B408DA">
        <w:rPr>
          <w:rFonts w:ascii="Phetsarath OT" w:eastAsia="Phetsarath OT" w:hAnsi="Phetsarath OT" w:hint="cs"/>
          <w:cs/>
          <w:lang w:val="en-US" w:bidi="lo-LA"/>
        </w:rPr>
        <w:t>ກົນໄກບໍລິຫານ</w:t>
      </w:r>
      <w:r w:rsidR="00777D31" w:rsidRPr="00B408DA">
        <w:rPr>
          <w:rFonts w:ascii="Phetsarath OT" w:eastAsia="Phetsarath OT" w:hAnsi="Phetsarath OT" w:hint="cs"/>
          <w:cs/>
          <w:lang w:val="en-US" w:bidi="lo-LA"/>
        </w:rPr>
        <w:t>, ການຄຸ້ມຄອງພະນັກງານ-ລັດຖະກອນ</w:t>
      </w:r>
      <w:r w:rsidR="00160390">
        <w:rPr>
          <w:rFonts w:ascii="Phetsarath OT" w:eastAsia="Phetsarath OT" w:hAnsi="Phetsarath OT" w:hint="cs"/>
          <w:cs/>
          <w:lang w:val="en-US" w:bidi="lo-LA"/>
        </w:rPr>
        <w:t xml:space="preserve">, ທະຫານ, </w:t>
      </w:r>
      <w:r w:rsidR="00FB0A5D" w:rsidRPr="00B408DA">
        <w:rPr>
          <w:rFonts w:ascii="Phetsarath OT" w:eastAsia="Phetsarath OT" w:hAnsi="Phetsarath OT" w:hint="cs"/>
          <w:cs/>
          <w:lang w:val="en-US" w:bidi="lo-LA"/>
        </w:rPr>
        <w:t>ຕໍາຫຼວດ</w:t>
      </w:r>
      <w:r w:rsidR="00CA66C3" w:rsidRPr="00B408DA">
        <w:rPr>
          <w:rFonts w:ascii="Phetsarath OT" w:eastAsia="Phetsarath OT" w:hAnsi="Phetsarath OT" w:hint="cs"/>
          <w:cs/>
          <w:lang w:val="en-US" w:bidi="lo-LA"/>
        </w:rPr>
        <w:t xml:space="preserve"> </w:t>
      </w:r>
      <w:r w:rsidR="00160390">
        <w:rPr>
          <w:rFonts w:ascii="Phetsarath OT" w:eastAsia="Phetsarath OT" w:hAnsi="Phetsarath OT" w:hint="cs"/>
          <w:cs/>
          <w:lang w:val="en-US" w:bidi="lo-LA"/>
        </w:rPr>
        <w:t xml:space="preserve">    </w:t>
      </w:r>
      <w:r w:rsidR="00CA66C3" w:rsidRPr="00B408DA">
        <w:rPr>
          <w:rFonts w:ascii="Phetsarath OT" w:eastAsia="Phetsarath OT" w:hAnsi="Phetsarath OT" w:hint="cs"/>
          <w:spacing w:val="-6"/>
          <w:cs/>
          <w:lang w:val="en-US" w:bidi="lo-LA"/>
        </w:rPr>
        <w:t>ໃຫ້ມີປະສິດທິພາບ ແລະ ປະສິດທິຜົນ</w:t>
      </w:r>
      <w:r w:rsidR="00745B6A" w:rsidRPr="00B408DA">
        <w:rPr>
          <w:rFonts w:ascii="Phetsarath OT" w:eastAsia="Phetsarath OT" w:hAnsi="Phetsarath OT" w:hint="cs"/>
          <w:spacing w:val="-6"/>
          <w:cs/>
          <w:lang w:val="en-US" w:bidi="lo-LA"/>
        </w:rPr>
        <w:t xml:space="preserve"> ລວມທັງ</w:t>
      </w:r>
      <w:r w:rsidR="00777D31" w:rsidRPr="00B408DA">
        <w:rPr>
          <w:rFonts w:ascii="Phetsarath OT" w:eastAsia="Phetsarath OT" w:hAnsi="Phetsarath OT" w:hint="cs"/>
          <w:spacing w:val="-6"/>
          <w:cs/>
          <w:lang w:val="en-US" w:bidi="lo-LA"/>
        </w:rPr>
        <w:t>ການປະຕິບັດນະໂຍບາຍ</w:t>
      </w:r>
      <w:r w:rsidR="00745B6A" w:rsidRPr="00B408DA">
        <w:rPr>
          <w:rFonts w:ascii="Phetsarath OT" w:eastAsia="Phetsarath OT" w:hAnsi="Phetsarath OT" w:hint="cs"/>
          <w:spacing w:val="-6"/>
          <w:cs/>
          <w:lang w:val="en-US" w:bidi="lo-LA"/>
        </w:rPr>
        <w:t xml:space="preserve"> ຕໍ່ພະນັກງານ-ລັດຖະກອນ, ທະຫານ,</w:t>
      </w:r>
      <w:r w:rsidR="00745B6A" w:rsidRPr="00B408DA">
        <w:rPr>
          <w:rFonts w:ascii="Phetsarath OT" w:eastAsia="Phetsarath OT" w:hAnsi="Phetsarath OT" w:hint="cs"/>
          <w:cs/>
          <w:lang w:val="en-US" w:bidi="lo-LA"/>
        </w:rPr>
        <w:t xml:space="preserve"> </w:t>
      </w:r>
      <w:r w:rsidR="00745B6A" w:rsidRPr="00160390">
        <w:rPr>
          <w:rFonts w:ascii="Phetsarath OT" w:eastAsia="Phetsarath OT" w:hAnsi="Phetsarath OT" w:hint="cs"/>
          <w:cs/>
          <w:lang w:val="en-US" w:bidi="lo-LA"/>
        </w:rPr>
        <w:t>ຕໍາຫຼວດ, ເຈົ້າໜ້າທີ່ ແຕ່ລະຂັ້ນ</w:t>
      </w:r>
      <w:r w:rsidR="002170FC" w:rsidRPr="00160390">
        <w:rPr>
          <w:rFonts w:ascii="Phetsarath OT" w:eastAsia="Phetsarath OT" w:hAnsi="Phetsarath OT" w:hint="cs"/>
          <w:cs/>
          <w:lang w:val="en-US" w:bidi="lo-LA"/>
        </w:rPr>
        <w:t xml:space="preserve"> </w:t>
      </w:r>
      <w:r w:rsidR="00745B6A" w:rsidRPr="00160390">
        <w:rPr>
          <w:rFonts w:ascii="Phetsarath OT" w:eastAsia="Phetsarath OT" w:hAnsi="Phetsarath OT" w:hint="cs"/>
          <w:cs/>
          <w:lang w:val="en-US" w:bidi="lo-LA"/>
        </w:rPr>
        <w:t>ໃຫ້ຈະແຈ້ງ ແລະ ຮັບປະກັນການ</w:t>
      </w:r>
      <w:r w:rsidR="00160390" w:rsidRPr="00160390">
        <w:rPr>
          <w:rFonts w:ascii="Phetsarath OT" w:eastAsia="Phetsarath OT" w:hAnsi="Phetsarath OT" w:hint="cs"/>
          <w:cs/>
          <w:lang w:val="en-US" w:bidi="lo-LA"/>
        </w:rPr>
        <w:t xml:space="preserve">ແກ້ໄຂຊີວິດການເປັນຢູ່ຢ່າງເໝາະສົມ </w:t>
      </w:r>
      <w:r w:rsidR="00160390">
        <w:rPr>
          <w:rFonts w:ascii="Phetsarath OT" w:eastAsia="Phetsarath OT" w:hAnsi="Phetsarath OT" w:hint="cs"/>
          <w:cs/>
          <w:lang w:val="en-US" w:bidi="lo-LA"/>
        </w:rPr>
        <w:t xml:space="preserve">   </w:t>
      </w:r>
      <w:r w:rsidR="00745B6A" w:rsidRPr="00160390">
        <w:rPr>
          <w:rFonts w:ascii="Phetsarath OT" w:eastAsia="Phetsarath OT" w:hAnsi="Phetsarath OT" w:hint="cs"/>
          <w:cs/>
          <w:lang w:val="en-US" w:bidi="lo-LA"/>
        </w:rPr>
        <w:t>ເພື່ອສະກັດ</w:t>
      </w:r>
      <w:r w:rsidR="00745B6A" w:rsidRPr="00B408DA">
        <w:rPr>
          <w:rFonts w:ascii="Phetsarath OT" w:eastAsia="Phetsarath OT" w:hAnsi="Phetsarath OT" w:hint="cs"/>
          <w:cs/>
          <w:lang w:val="en-US" w:bidi="lo-LA"/>
        </w:rPr>
        <w:t>ກັ້ນການສໍ້ລາດບັງຫຼວງ.</w:t>
      </w:r>
    </w:p>
    <w:p w14:paraId="635B70FB" w14:textId="77777777" w:rsidR="00CA66C3" w:rsidRPr="00B408DA" w:rsidRDefault="00CA66C3" w:rsidP="00D07B6E">
      <w:pPr>
        <w:tabs>
          <w:tab w:val="right" w:leader="dot" w:pos="9062"/>
        </w:tabs>
        <w:spacing w:after="0" w:line="240" w:lineRule="auto"/>
        <w:ind w:left="426" w:firstLine="567"/>
        <w:jc w:val="both"/>
        <w:outlineLvl w:val="0"/>
        <w:rPr>
          <w:rFonts w:ascii="Phetsarath OT" w:eastAsia="Phetsarath OT" w:hAnsi="Phetsarath OT"/>
          <w:lang w:val="fr-FR" w:bidi="lo-LA"/>
        </w:rPr>
      </w:pPr>
    </w:p>
    <w:p w14:paraId="78543AB4" w14:textId="3F8379FF" w:rsidR="00615ACA" w:rsidRPr="00B408DA" w:rsidRDefault="00203CF6" w:rsidP="00F7328D">
      <w:pPr>
        <w:spacing w:after="0" w:line="240" w:lineRule="auto"/>
        <w:outlineLvl w:val="1"/>
        <w:rPr>
          <w:rFonts w:ascii="Phetsarath OT" w:eastAsia="Phetsarath OT" w:hAnsi="Phetsarath OT"/>
          <w:b/>
          <w:bCs/>
          <w:noProof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noProof/>
          <w:cs/>
          <w:lang w:val="en-US" w:bidi="lo-LA"/>
        </w:rPr>
        <w:t>ມາດຕາ 2</w:t>
      </w:r>
      <w:r w:rsidR="00350145"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>8</w:t>
      </w:r>
      <w:r w:rsidR="00615ACA" w:rsidRPr="00B408DA">
        <w:rPr>
          <w:rFonts w:ascii="Phetsarath OT" w:eastAsia="Phetsarath OT" w:hAnsi="Phetsarath OT"/>
          <w:b/>
          <w:bCs/>
          <w:noProof/>
          <w:lang w:val="fr-FR" w:bidi="lo-LA"/>
        </w:rPr>
        <w:t xml:space="preserve"> </w:t>
      </w:r>
      <w:r w:rsidR="00615ACA" w:rsidRPr="00B408DA">
        <w:rPr>
          <w:rFonts w:ascii="Phetsarath OT" w:eastAsia="Phetsarath OT" w:hAnsi="Phetsarath OT" w:hint="cs"/>
          <w:b/>
          <w:bCs/>
          <w:noProof/>
          <w:cs/>
          <w:lang w:val="en-US" w:bidi="lo-LA"/>
        </w:rPr>
        <w:t>(ປັບປຸງ) ການແຈ້ງຊັບສິນ</w:t>
      </w:r>
    </w:p>
    <w:p w14:paraId="5406B751" w14:textId="47387601" w:rsidR="00DD619E" w:rsidRPr="00B408DA" w:rsidRDefault="00DD619E" w:rsidP="00587DD7">
      <w:pPr>
        <w:spacing w:after="0" w:line="240" w:lineRule="auto"/>
        <w:ind w:left="426" w:firstLine="708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>ການແຈ້ງຊັບສິນ ແມ່ນ</w:t>
      </w:r>
      <w:r w:rsidR="00DD0781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>ການແຈ້ງລາຍລະອຽດເປັນລາຍລັກອັກສອນ</w:t>
      </w:r>
      <w:r w:rsidR="00587DD7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2170FC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>ກ່ຽວກັບ</w:t>
      </w:r>
      <w:r w:rsidR="00720CCF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>ປະຫວັດຫຍໍ້, ການພົວ</w:t>
      </w:r>
      <w:r w:rsidR="00587DD7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720CCF" w:rsidRPr="00B408DA">
        <w:rPr>
          <w:rFonts w:ascii="Phetsarath OT" w:eastAsia="Phetsarath OT" w:hAnsi="Phetsarath OT" w:hint="cs"/>
          <w:cs/>
          <w:lang w:eastAsia="en-GB" w:bidi="lo-LA"/>
        </w:rPr>
        <w:t>ພັນໃນຄອບຄົວ</w:t>
      </w:r>
      <w:r w:rsidR="0062759E" w:rsidRPr="00B408DA">
        <w:rPr>
          <w:rFonts w:ascii="Phetsarath OT" w:eastAsia="Phetsarath OT" w:hAnsi="Phetsarath OT" w:hint="cs"/>
          <w:cs/>
          <w:lang w:eastAsia="en-GB" w:bidi="lo-LA"/>
        </w:rPr>
        <w:t>,</w:t>
      </w:r>
      <w:r w:rsidR="00720CCF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ປະເພດຊັບສິນ ແລະ ໜີ້ສິນຕາມເອກະສານການແຈ້ງຊັບສິນ ຂອງອົງການ</w:t>
      </w:r>
      <w:r w:rsidR="00887C66" w:rsidRPr="00B408DA">
        <w:rPr>
          <w:rFonts w:ascii="Phetsarath OT" w:eastAsia="Phetsarath OT" w:hAnsi="Phetsarath OT" w:hint="cs"/>
          <w:cs/>
          <w:lang w:eastAsia="en-GB" w:bidi="lo-LA"/>
        </w:rPr>
        <w:t xml:space="preserve">ຕ້ານການສໍ້ລາດບັງຫຼວງ 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ກໍານົດ.</w:t>
      </w:r>
    </w:p>
    <w:p w14:paraId="4DF06F77" w14:textId="71F34174" w:rsidR="00745B6A" w:rsidRPr="00B408DA" w:rsidRDefault="00745B6A" w:rsidP="00587DD7">
      <w:pPr>
        <w:spacing w:after="0" w:line="240" w:lineRule="auto"/>
        <w:ind w:left="426" w:firstLine="708"/>
        <w:jc w:val="both"/>
        <w:rPr>
          <w:rFonts w:ascii="Phetsarath OT" w:eastAsia="Phetsarath OT" w:hAnsi="Phetsarath OT"/>
          <w:lang w:val="fr-FR" w:eastAsia="en-GB" w:bidi="lo-LA"/>
        </w:rPr>
      </w:pPr>
      <w:r w:rsidRPr="009F1312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ພະນັກງານຂອງລັດ </w:t>
      </w:r>
      <w:r w:rsidRPr="009F1312">
        <w:rPr>
          <w:rFonts w:ascii="Phetsarath OT" w:eastAsia="Phetsarath OT" w:hAnsi="Phetsarath OT" w:hint="eastAsia"/>
          <w:spacing w:val="-6"/>
          <w:cs/>
          <w:lang w:eastAsia="en-GB" w:bidi="lo-LA"/>
        </w:rPr>
        <w:t>ກ່ອນ</w:t>
      </w:r>
      <w:r w:rsidRPr="009F1312">
        <w:rPr>
          <w:rFonts w:ascii="Phetsarath OT" w:eastAsia="Phetsarath OT" w:hAnsi="Phetsarath OT"/>
          <w:spacing w:val="-6"/>
          <w:cs/>
          <w:lang w:eastAsia="en-GB" w:bidi="lo-LA"/>
        </w:rPr>
        <w:t xml:space="preserve"> ແລະ ຫຼັງ ຮັບຕ</w:t>
      </w:r>
      <w:r w:rsidRPr="009F1312">
        <w:rPr>
          <w:rFonts w:ascii="Phetsarath OT" w:eastAsia="Phetsarath OT" w:hAnsi="Phetsarath OT" w:hint="eastAsia"/>
          <w:spacing w:val="-6"/>
          <w:cs/>
          <w:lang w:eastAsia="en-GB" w:bidi="lo-LA"/>
        </w:rPr>
        <w:t>ໍາແໜ່ງ</w:t>
      </w:r>
      <w:r w:rsidRPr="009F1312">
        <w:rPr>
          <w:rFonts w:ascii="Phetsarath OT" w:eastAsia="Phetsarath OT" w:hAnsi="Phetsarath OT"/>
          <w:spacing w:val="-6"/>
          <w:lang w:val="fr-FR" w:eastAsia="en-GB" w:bidi="lo-LA"/>
        </w:rPr>
        <w:t xml:space="preserve">, </w:t>
      </w:r>
      <w:r w:rsidRPr="009F1312">
        <w:rPr>
          <w:rFonts w:ascii="Phetsarath OT" w:eastAsia="Phetsarath OT" w:hAnsi="Phetsarath OT" w:hint="eastAsia"/>
          <w:spacing w:val="-6"/>
          <w:cs/>
          <w:lang w:eastAsia="en-GB" w:bidi="lo-LA"/>
        </w:rPr>
        <w:t>ໜ້າທີ່</w:t>
      </w:r>
      <w:r w:rsidR="0062759E" w:rsidRPr="009F1312">
        <w:rPr>
          <w:rFonts w:ascii="Phetsarath OT" w:eastAsia="Phetsarath OT" w:hAnsi="Phetsarath OT" w:hint="cs"/>
          <w:spacing w:val="-6"/>
          <w:cs/>
          <w:lang w:eastAsia="en-GB" w:bidi="lo-LA"/>
        </w:rPr>
        <w:t>,</w:t>
      </w:r>
      <w:r w:rsidR="004C58C4" w:rsidRPr="009F1312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ພ</w:t>
      </w:r>
      <w:r w:rsidR="002170FC" w:rsidRPr="009F1312">
        <w:rPr>
          <w:rFonts w:ascii="Phetsarath OT" w:eastAsia="Phetsarath OT" w:hAnsi="Phetsarath OT" w:hint="cs"/>
          <w:spacing w:val="-6"/>
          <w:cs/>
          <w:lang w:eastAsia="en-GB" w:bidi="lo-LA"/>
        </w:rPr>
        <w:t>ະນັກງານກຽມ</w:t>
      </w:r>
      <w:r w:rsidR="00DD0781" w:rsidRPr="009F1312">
        <w:rPr>
          <w:rFonts w:ascii="Phetsarath OT" w:eastAsia="Phetsarath OT" w:hAnsi="Phetsarath OT" w:hint="cs"/>
          <w:spacing w:val="-6"/>
          <w:cs/>
          <w:lang w:eastAsia="en-GB" w:bidi="lo-LA"/>
        </w:rPr>
        <w:t>ຮັບອຸດໜູນ</w:t>
      </w:r>
      <w:r w:rsidR="002170FC" w:rsidRPr="009F1312">
        <w:rPr>
          <w:rFonts w:ascii="Phetsarath OT" w:eastAsia="Phetsarath OT" w:hAnsi="Phetsarath OT" w:hint="cs"/>
          <w:spacing w:val="-6"/>
          <w:cs/>
          <w:lang w:eastAsia="en-GB" w:bidi="lo-LA"/>
        </w:rPr>
        <w:t>ບໍານານ</w:t>
      </w:r>
      <w:r w:rsidR="009F1312" w:rsidRPr="009F1312">
        <w:rPr>
          <w:rFonts w:ascii="Phetsarath OT" w:eastAsia="Phetsarath OT" w:hAnsi="Phetsarath OT" w:hint="cs"/>
          <w:spacing w:val="-6"/>
          <w:cs/>
          <w:lang w:eastAsia="en-GB" w:bidi="lo-LA"/>
        </w:rPr>
        <w:t>,</w:t>
      </w:r>
      <w:r w:rsidR="00D1557D" w:rsidRPr="009F1312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</w:t>
      </w:r>
      <w:r w:rsidR="009A4233" w:rsidRPr="009F1312">
        <w:rPr>
          <w:rFonts w:ascii="Phetsarath OT" w:eastAsia="Phetsarath OT" w:hAnsi="Phetsarath OT" w:hint="cs"/>
          <w:spacing w:val="-6"/>
          <w:cs/>
          <w:lang w:eastAsia="en-GB" w:bidi="lo-LA"/>
        </w:rPr>
        <w:t>ບໍາເນັດ,</w:t>
      </w:r>
      <w:r w:rsidR="009A4233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ຍົກຍ້າຍບ່ອນປະຈໍາການ</w:t>
      </w:r>
      <w:r w:rsidR="002170FC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ແລະ</w:t>
      </w:r>
      <w:r w:rsidR="004C58C4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ຜູ້ສະໝັກ</w:t>
      </w:r>
      <w:r w:rsidR="002170FC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>ຮັບເລືອກຕັ້ງ</w:t>
      </w:r>
      <w:r w:rsidR="004C58C4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>ເປັນສະມາຊິກ</w:t>
      </w:r>
      <w:r w:rsidR="002170FC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4C58C4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>ສະພາ</w:t>
      </w:r>
      <w:r w:rsidR="002170FC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>ແຫ່ງຊາດ</w:t>
      </w:r>
      <w:r w:rsidR="004C58C4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2170FC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>ຫຼື ສະພາ</w:t>
      </w:r>
      <w:r w:rsidR="002170FC" w:rsidRPr="00B408DA">
        <w:rPr>
          <w:rFonts w:ascii="Phetsarath OT" w:eastAsia="Phetsarath OT" w:hAnsi="Phetsarath OT" w:hint="cs"/>
          <w:cs/>
          <w:lang w:eastAsia="en-GB" w:bidi="lo-LA"/>
        </w:rPr>
        <w:t>ປະຊາຊົນ</w:t>
      </w:r>
      <w:r w:rsidR="002170FC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>ຂັ້ນ</w:t>
      </w:r>
      <w:r w:rsidR="002170FC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lastRenderedPageBreak/>
        <w:t xml:space="preserve">ແຂວງ </w:t>
      </w:r>
      <w:r w:rsidRPr="009F1312">
        <w:rPr>
          <w:rFonts w:ascii="Phetsarath OT" w:eastAsia="Phetsarath OT" w:hAnsi="Phetsarath OT" w:hint="eastAsia"/>
          <w:spacing w:val="-4"/>
          <w:cs/>
          <w:lang w:eastAsia="en-GB" w:bidi="lo-LA"/>
        </w:rPr>
        <w:t>ຕ້ອງແຈ້ງຊັບສິນຂອງຕົນ</w:t>
      </w:r>
      <w:r w:rsidR="00887C66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ລວມທັງບຸກຄົນອື່ນທີ່ຢູ່ໃນ</w:t>
      </w:r>
      <w:r w:rsidRPr="009F1312">
        <w:rPr>
          <w:rFonts w:ascii="Phetsarath OT" w:eastAsia="Phetsarath OT" w:hAnsi="Phetsarath OT" w:hint="eastAsia"/>
          <w:spacing w:val="-4"/>
          <w:cs/>
          <w:lang w:eastAsia="en-GB" w:bidi="lo-LA"/>
        </w:rPr>
        <w:t>ການຄຸ້ມຄອງຂອງຕົນ</w:t>
      </w:r>
      <w:r w:rsidR="00887C66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Pr="009F1312">
        <w:rPr>
          <w:rFonts w:ascii="Phetsarath OT" w:eastAsia="Phetsarath OT" w:hAnsi="Phetsarath OT" w:hint="eastAsia"/>
          <w:spacing w:val="-4"/>
          <w:cs/>
          <w:lang w:eastAsia="en-GB" w:bidi="lo-LA"/>
        </w:rPr>
        <w:t>ຢ່າງ</w:t>
      </w:r>
      <w:r w:rsidR="00887C66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>ຄົບຖ້ວນ</w:t>
      </w:r>
      <w:r w:rsidRPr="009F1312">
        <w:rPr>
          <w:rFonts w:ascii="Phetsarath OT" w:eastAsia="Phetsarath OT" w:hAnsi="Phetsarath OT"/>
          <w:spacing w:val="-4"/>
          <w:cs/>
          <w:lang w:eastAsia="en-GB"/>
        </w:rPr>
        <w:t xml:space="preserve"> </w:t>
      </w:r>
      <w:r w:rsidRPr="009F1312">
        <w:rPr>
          <w:rFonts w:ascii="Phetsarath OT" w:eastAsia="Phetsarath OT" w:hAnsi="Phetsarath OT" w:hint="eastAsia"/>
          <w:spacing w:val="-4"/>
          <w:cs/>
          <w:lang w:eastAsia="en-GB" w:bidi="lo-LA"/>
        </w:rPr>
        <w:t>ແລະ</w:t>
      </w:r>
      <w:r w:rsidRPr="009F1312">
        <w:rPr>
          <w:rFonts w:ascii="Phetsarath OT" w:eastAsia="Phetsarath OT" w:hAnsi="Phetsarath OT"/>
          <w:spacing w:val="-4"/>
          <w:cs/>
          <w:lang w:eastAsia="en-GB"/>
        </w:rPr>
        <w:t xml:space="preserve"> </w:t>
      </w:r>
      <w:r w:rsidR="00323320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Pr="009F1312">
        <w:rPr>
          <w:rFonts w:ascii="Phetsarath OT" w:eastAsia="Phetsarath OT" w:hAnsi="Phetsarath OT" w:hint="eastAsia"/>
          <w:cs/>
          <w:lang w:eastAsia="en-GB" w:bidi="lo-LA"/>
        </w:rPr>
        <w:t>ມີຄວາມ</w:t>
      </w:r>
      <w:r w:rsidR="009F1312">
        <w:rPr>
          <w:rFonts w:ascii="Phetsarath OT" w:eastAsia="Phetsarath OT" w:hAnsi="Phetsarath OT" w:hint="eastAsia"/>
          <w:cs/>
          <w:lang w:eastAsia="en-GB" w:bidi="lo-LA"/>
        </w:rPr>
        <w:t>ຮ</w:t>
      </w:r>
      <w:r w:rsidR="009F1312">
        <w:rPr>
          <w:rFonts w:ascii="Phetsarath OT" w:eastAsia="Phetsarath OT" w:hAnsi="Phetsarath OT" w:hint="cs"/>
          <w:cs/>
          <w:lang w:eastAsia="en-GB" w:bidi="lo-LA"/>
        </w:rPr>
        <w:t>ັ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ບຜິດຊອບຕໍ່ເນື້ອໃນການແຈ້ງຊັບສິນນັ້ນ</w:t>
      </w:r>
      <w:r w:rsidR="00887C66" w:rsidRPr="00B408DA">
        <w:rPr>
          <w:rFonts w:ascii="Phetsarath OT" w:eastAsia="Phetsarath OT" w:hAnsi="Phetsarath OT" w:hint="cs"/>
          <w:cs/>
          <w:lang w:eastAsia="en-GB" w:bidi="lo-LA"/>
        </w:rPr>
        <w:t xml:space="preserve"> ຕາມກົດໝາຍ</w:t>
      </w:r>
      <w:r w:rsidRPr="00B408DA">
        <w:rPr>
          <w:rFonts w:ascii="Phetsarath OT" w:eastAsia="Phetsarath OT" w:hAnsi="Phetsarath OT"/>
          <w:cs/>
          <w:lang w:eastAsia="en-GB"/>
        </w:rPr>
        <w:t>.</w:t>
      </w:r>
    </w:p>
    <w:p w14:paraId="139BDE2C" w14:textId="73CEEA09" w:rsidR="00887C66" w:rsidRPr="00B408DA" w:rsidRDefault="00887C66" w:rsidP="00587DD7">
      <w:pPr>
        <w:spacing w:after="0" w:line="240" w:lineRule="auto"/>
        <w:ind w:left="426" w:firstLine="708"/>
        <w:jc w:val="both"/>
        <w:rPr>
          <w:rFonts w:ascii="Phetsarath OT" w:eastAsia="Phetsarath OT" w:hAnsi="Phetsarath OT"/>
          <w:spacing w:val="-4"/>
          <w:lang w:val="fr-FR" w:eastAsia="en-GB"/>
        </w:rPr>
      </w:pPr>
      <w:r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>ສໍາລັບຂັ້ນຕອນ, ວິທີການ</w:t>
      </w:r>
      <w:r w:rsidR="00D554CE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ແລະ ມາດຕະການ</w:t>
      </w:r>
      <w:r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ການແຈ້ງຊັບສິນ ໄດ້ກໍານົດໄວ້ໃນລະບຽບການຕ່າງຫາກ.</w:t>
      </w:r>
    </w:p>
    <w:p w14:paraId="2366D993" w14:textId="77777777" w:rsidR="00745B6A" w:rsidRPr="00B408DA" w:rsidRDefault="00745B6A" w:rsidP="00D07B6E">
      <w:pPr>
        <w:spacing w:after="0" w:line="240" w:lineRule="auto"/>
        <w:outlineLvl w:val="1"/>
        <w:rPr>
          <w:rFonts w:ascii="Phetsarath OT" w:eastAsia="Phetsarath OT" w:hAnsi="Phetsarath OT"/>
          <w:b/>
          <w:bCs/>
          <w:noProof/>
          <w:lang w:val="fr-FR" w:bidi="lo-LA"/>
        </w:rPr>
      </w:pPr>
    </w:p>
    <w:p w14:paraId="0ECA2C89" w14:textId="7D1B4AA6" w:rsidR="00DD42DE" w:rsidRPr="00B408DA" w:rsidRDefault="00615ACA" w:rsidP="00D07B6E">
      <w:pPr>
        <w:spacing w:after="0" w:line="240" w:lineRule="auto"/>
        <w:jc w:val="center"/>
        <w:outlineLvl w:val="1"/>
        <w:rPr>
          <w:rFonts w:ascii="Phetsarath OT" w:eastAsia="Phetsarath OT" w:hAnsi="Phetsarath OT"/>
          <w:b/>
          <w:bCs/>
          <w:sz w:val="26"/>
          <w:szCs w:val="26"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sz w:val="26"/>
          <w:szCs w:val="26"/>
          <w:cs/>
          <w:lang w:val="en-US" w:bidi="lo-LA"/>
        </w:rPr>
        <w:t>ໝວດທີ</w:t>
      </w:r>
      <w:r w:rsidR="00DD42DE" w:rsidRPr="00B408DA">
        <w:rPr>
          <w:rFonts w:ascii="Phetsarath OT" w:eastAsia="Phetsarath OT" w:hAnsi="Phetsarath OT" w:hint="cs"/>
          <w:b/>
          <w:bCs/>
          <w:sz w:val="26"/>
          <w:szCs w:val="26"/>
          <w:cs/>
          <w:lang w:bidi="lo-LA"/>
        </w:rPr>
        <w:t xml:space="preserve"> 2</w:t>
      </w:r>
    </w:p>
    <w:p w14:paraId="7FF981EE" w14:textId="2BD3B1C9" w:rsidR="00615ACA" w:rsidRPr="00B408DA" w:rsidRDefault="00615ACA" w:rsidP="00D07B6E">
      <w:pPr>
        <w:spacing w:after="0" w:line="240" w:lineRule="auto"/>
        <w:jc w:val="center"/>
        <w:outlineLvl w:val="1"/>
        <w:rPr>
          <w:rFonts w:ascii="Phetsarath OT" w:eastAsia="Phetsarath OT" w:hAnsi="Phetsarath OT"/>
          <w:b/>
          <w:bCs/>
          <w:sz w:val="26"/>
          <w:szCs w:val="26"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sz w:val="26"/>
          <w:szCs w:val="26"/>
          <w:cs/>
          <w:lang w:val="en-US" w:bidi="lo-LA"/>
        </w:rPr>
        <w:t>ການກວດກາການສໍ້ລາດບັງຫຼວງ</w:t>
      </w:r>
    </w:p>
    <w:p w14:paraId="21FA7E86" w14:textId="77777777" w:rsidR="00615ACA" w:rsidRPr="00B408DA" w:rsidRDefault="00615ACA" w:rsidP="00D07B6E">
      <w:pPr>
        <w:spacing w:after="0" w:line="240" w:lineRule="auto"/>
        <w:jc w:val="both"/>
        <w:outlineLvl w:val="1"/>
        <w:rPr>
          <w:rFonts w:ascii="Phetsarath OT" w:eastAsia="Phetsarath OT" w:hAnsi="Phetsarath OT"/>
          <w:b/>
          <w:bCs/>
          <w:lang w:val="fr-FR" w:bidi="lo-LA"/>
        </w:rPr>
      </w:pPr>
    </w:p>
    <w:p w14:paraId="21D4A649" w14:textId="30C97A78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="00350145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29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="00AA75C2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(ປັບປຸງ) 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ສາເຫດທີ່ພາໃຫ້ມີການກວດກາ</w:t>
      </w:r>
    </w:p>
    <w:p w14:paraId="158BC2CF" w14:textId="63F5418B" w:rsidR="00D554CE" w:rsidRPr="00B408DA" w:rsidRDefault="00D1557D" w:rsidP="00D07B6E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 </w:t>
      </w:r>
      <w:r w:rsidR="00D554CE" w:rsidRPr="00B408DA">
        <w:rPr>
          <w:rFonts w:ascii="Phetsarath OT" w:eastAsia="Phetsarath OT" w:hAnsi="Phetsarath OT" w:hint="eastAsia"/>
          <w:cs/>
          <w:lang w:eastAsia="en-GB" w:bidi="lo-LA"/>
        </w:rPr>
        <w:t>ສາເຫດທີ່ພາໃຫ້ມີການກວດກາ</w:t>
      </w:r>
      <w:r w:rsidR="00D554CE" w:rsidRPr="00B408DA">
        <w:rPr>
          <w:rFonts w:ascii="Phetsarath OT" w:eastAsia="Phetsarath OT" w:hAnsi="Phetsarath OT"/>
          <w:cs/>
          <w:lang w:eastAsia="en-GB" w:bidi="lo-LA"/>
        </w:rPr>
        <w:t xml:space="preserve">ການສໍ້ລາດບັງຫຼວງ ມີ ດັ່ງນີ້: </w:t>
      </w:r>
    </w:p>
    <w:p w14:paraId="60E5E9BD" w14:textId="5D17B2A8" w:rsidR="001F4641" w:rsidRPr="00B408DA" w:rsidRDefault="00D554CE" w:rsidP="00D1557D">
      <w:pPr>
        <w:pStyle w:val="ListParagraph"/>
        <w:numPr>
          <w:ilvl w:val="0"/>
          <w:numId w:val="2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ພົບເຫັນຂໍ້ມູນ</w:t>
      </w:r>
      <w:r w:rsidRPr="00B408DA">
        <w:rPr>
          <w:rFonts w:ascii="Phetsarath OT" w:eastAsia="Phetsarath OT" w:hAnsi="Phetsarath OT" w:cs="Phetsarath OT"/>
          <w:szCs w:val="24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ຫຼັກຖານທີ່ໜ້າເຊື່ອຖືໄດ້</w:t>
      </w:r>
      <w:r w:rsidRPr="00B408DA">
        <w:rPr>
          <w:rFonts w:ascii="Phetsarath OT" w:eastAsia="Phetsarath OT" w:hAnsi="Phetsarath OT" w:cs="Phetsarath OT"/>
          <w:szCs w:val="2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ກ່ຽວກັບ</w:t>
      </w:r>
      <w:r w:rsidR="00DD0781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ພຶດຕິກໍາທີ່ເປັນ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ການສໍ້ລາດບັງຫຼວງ</w:t>
      </w:r>
      <w:r w:rsidRPr="00B408DA">
        <w:rPr>
          <w:rFonts w:ascii="Phetsarath OT" w:eastAsia="Phetsarath OT" w:hAnsi="Phetsarath OT" w:cs="Phetsarath OT"/>
          <w:szCs w:val="24"/>
          <w:lang w:val="fr-FR" w:eastAsia="en-GB" w:bidi="lo-LA"/>
        </w:rPr>
        <w:t>;</w:t>
      </w:r>
    </w:p>
    <w:p w14:paraId="7E502177" w14:textId="326F5507" w:rsidR="001F4641" w:rsidRPr="00B408DA" w:rsidRDefault="00D554CE" w:rsidP="00D1557D">
      <w:pPr>
        <w:pStyle w:val="ListParagraph"/>
        <w:numPr>
          <w:ilvl w:val="0"/>
          <w:numId w:val="2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ມີ</w:t>
      </w:r>
      <w:r w:rsidR="001F4641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ແຫຼ່ງຂ່າວ, ແຈ້ງການ</w:t>
      </w:r>
      <w:r w:rsidRPr="00B408DA">
        <w:rPr>
          <w:rFonts w:ascii="Phetsarath OT" w:eastAsia="Phetsarath OT" w:hAnsi="Phetsarath OT" w:cs="Phetsarath OT"/>
          <w:szCs w:val="24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ແຈ້ງຄວາມ</w:t>
      </w:r>
      <w:r w:rsidRPr="00B408DA">
        <w:rPr>
          <w:rFonts w:ascii="Phetsarath OT" w:eastAsia="Phetsarath OT" w:hAnsi="Phetsarath OT" w:cs="Phetsarath OT"/>
          <w:szCs w:val="24"/>
          <w:lang w:val="fr-FR" w:eastAsia="en-GB" w:bidi="lo-LA"/>
        </w:rPr>
        <w:t xml:space="preserve">, </w:t>
      </w:r>
      <w:r w:rsidR="009D333B" w:rsidRPr="00B408DA">
        <w:rPr>
          <w:rFonts w:ascii="Phetsarath OT" w:eastAsia="Phetsarath OT" w:hAnsi="Phetsarath OT" w:cs="Phetsarath OT" w:hint="cs"/>
          <w:szCs w:val="24"/>
          <w:cs/>
          <w:lang w:val="fr-FR" w:eastAsia="en-GB" w:bidi="lo-LA"/>
        </w:rPr>
        <w:t>ການ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ລາຍງານ</w:t>
      </w:r>
      <w:r w:rsidRPr="00B408DA">
        <w:rPr>
          <w:rFonts w:ascii="Phetsarath OT" w:eastAsia="Phetsarath OT" w:hAnsi="Phetsarath OT" w:cs="Phetsarath OT"/>
          <w:szCs w:val="24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 xml:space="preserve">ການສະເໜີ ຫຼື </w:t>
      </w:r>
      <w:r w:rsidR="009D333B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ການ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ຮ້ອງຟ້ອງ;</w:t>
      </w:r>
    </w:p>
    <w:p w14:paraId="241550E8" w14:textId="59300F9E" w:rsidR="001F4641" w:rsidRPr="00B408DA" w:rsidRDefault="00D554CE" w:rsidP="00D1557D">
      <w:pPr>
        <w:pStyle w:val="ListParagraph"/>
        <w:numPr>
          <w:ilvl w:val="0"/>
          <w:numId w:val="2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ມີປາກົດການຮັ່ງມີຜິດປົກກະຕິ</w:t>
      </w:r>
      <w:r w:rsidRPr="00B408DA">
        <w:rPr>
          <w:rFonts w:ascii="Phetsarath OT" w:eastAsia="Phetsarath OT" w:hAnsi="Phetsarath OT" w:cs="Phetsarath OT"/>
          <w:szCs w:val="2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 xml:space="preserve">ຂອງພະນັກງານ </w:t>
      </w:r>
      <w:r w:rsidR="001F4641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ຫຼື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 xml:space="preserve"> ບຸກຄົນອື່ນທີ່ຢູ່ໃນການຄຸ້ມຄອງຂອງຕົນ;</w:t>
      </w:r>
    </w:p>
    <w:p w14:paraId="284BAC5B" w14:textId="77501525" w:rsidR="00D554CE" w:rsidRPr="00B408DA" w:rsidRDefault="009D333B" w:rsidP="00D1557D">
      <w:pPr>
        <w:pStyle w:val="ListParagraph"/>
        <w:numPr>
          <w:ilvl w:val="0"/>
          <w:numId w:val="2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ມີ</w:t>
      </w:r>
      <w:r w:rsidR="00DD0781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ຂໍ້ມູນກ່ຽວກັບ</w:t>
      </w:r>
      <w:r w:rsidR="00D554CE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ການຟອກເງິນ ທີ່ຕິດພັນກັບການສໍ້ລາດບັງຫຼວງ</w:t>
      </w:r>
      <w:r w:rsidR="00D554CE" w:rsidRPr="00B408DA">
        <w:rPr>
          <w:rFonts w:ascii="Phetsarath OT" w:eastAsia="Phetsarath OT" w:hAnsi="Phetsarath OT" w:cs="Phetsarath OT"/>
          <w:szCs w:val="24"/>
          <w:cs/>
          <w:lang w:eastAsia="en-GB" w:bidi="lo-LA"/>
        </w:rPr>
        <w:t>.</w:t>
      </w:r>
    </w:p>
    <w:p w14:paraId="36524CFB" w14:textId="77777777" w:rsidR="009F1312" w:rsidRPr="00B408DA" w:rsidRDefault="009F1312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/>
          <w:b/>
          <w:bCs/>
          <w:lang w:val="fr-FR" w:bidi="lo-LA"/>
        </w:rPr>
      </w:pPr>
    </w:p>
    <w:p w14:paraId="3B436C17" w14:textId="19B65B94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="00D31AB1" w:rsidRPr="00B408DA">
        <w:rPr>
          <w:rFonts w:ascii="Phetsarath OT" w:eastAsia="Phetsarath OT" w:hAnsi="Phetsarath OT"/>
          <w:b/>
          <w:bCs/>
          <w:lang w:val="fr-FR" w:bidi="lo-LA"/>
        </w:rPr>
        <w:t>3</w:t>
      </w:r>
      <w:r w:rsidR="00350145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0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 xml:space="preserve"> 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>(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ປັບປຸງ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>)</w:t>
      </w:r>
      <w:r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 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ຂັ້ນຕອນການດໍາເນີນການກວດກາ</w:t>
      </w:r>
    </w:p>
    <w:p w14:paraId="0FA9C414" w14:textId="3B6FCB00" w:rsidR="00D31AB1" w:rsidRPr="00B408DA" w:rsidRDefault="00772DCA" w:rsidP="00D07B6E">
      <w:pPr>
        <w:spacing w:after="0" w:line="240" w:lineRule="auto"/>
        <w:ind w:firstLine="993"/>
        <w:jc w:val="both"/>
        <w:rPr>
          <w:rFonts w:ascii="Phetsarath OT" w:eastAsia="Phetsarath OT" w:hAnsi="Phetsarath OT"/>
          <w:lang w:val="fr-FR" w:eastAsia="en-GB" w:bidi="lo-LA"/>
        </w:rPr>
      </w:pPr>
      <w:r>
        <w:rPr>
          <w:rFonts w:ascii="Phetsarath OT" w:eastAsia="Phetsarath OT" w:hAnsi="Phetsarath OT" w:hint="cs"/>
          <w:cs/>
          <w:lang w:eastAsia="en-GB" w:bidi="lo-LA"/>
        </w:rPr>
        <w:t xml:space="preserve">  </w:t>
      </w:r>
      <w:r w:rsidR="00D31AB1" w:rsidRPr="00B408DA">
        <w:rPr>
          <w:rFonts w:ascii="Phetsarath OT" w:eastAsia="Phetsarath OT" w:hAnsi="Phetsarath OT" w:hint="eastAsia"/>
          <w:cs/>
          <w:lang w:eastAsia="en-GB" w:bidi="lo-LA"/>
        </w:rPr>
        <w:t>ການດໍາເນີນການກວດກາ</w:t>
      </w:r>
      <w:r w:rsidR="00D31AB1" w:rsidRPr="00B408DA">
        <w:rPr>
          <w:rFonts w:ascii="Phetsarath OT" w:eastAsia="Phetsarath OT" w:hAnsi="Phetsarath OT"/>
          <w:cs/>
          <w:lang w:eastAsia="en-GB" w:bidi="lo-LA"/>
        </w:rPr>
        <w:t xml:space="preserve">ການສໍ້ລາດບັງຫຼວງ </w:t>
      </w:r>
      <w:r w:rsidR="009D333B" w:rsidRPr="00B408DA">
        <w:rPr>
          <w:rFonts w:ascii="Phetsarath OT" w:eastAsia="Phetsarath OT" w:hAnsi="Phetsarath OT" w:hint="cs"/>
          <w:cs/>
          <w:lang w:eastAsia="en-GB" w:bidi="lo-LA"/>
        </w:rPr>
        <w:t>ໃຫ້</w:t>
      </w:r>
      <w:r w:rsidR="00D31AB1" w:rsidRPr="00B408DA">
        <w:rPr>
          <w:rFonts w:ascii="Phetsarath OT" w:eastAsia="Phetsarath OT" w:hAnsi="Phetsarath OT"/>
          <w:cs/>
          <w:lang w:eastAsia="en-GB" w:bidi="lo-LA"/>
        </w:rPr>
        <w:t>ປະຕິບັດຕາມຂັ້ນຕອນ ດັ່ງນີ້:</w:t>
      </w:r>
    </w:p>
    <w:p w14:paraId="7ED3E8D6" w14:textId="44616B56" w:rsidR="00D31AB1" w:rsidRPr="00B408DA" w:rsidRDefault="00D31AB1" w:rsidP="00D1557D">
      <w:pPr>
        <w:numPr>
          <w:ilvl w:val="0"/>
          <w:numId w:val="4"/>
        </w:numPr>
        <w:tabs>
          <w:tab w:val="left" w:pos="993"/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eastAsia"/>
          <w:cs/>
          <w:lang w:eastAsia="en-GB" w:bidi="lo-LA"/>
        </w:rPr>
        <w:t>ຄົ້ນຄວ້າ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ແຫຼ່ງຂ່າວ, </w:t>
      </w:r>
      <w:r w:rsidRPr="00B408DA">
        <w:rPr>
          <w:rFonts w:ascii="Phetsarath OT" w:eastAsia="Phetsarath OT" w:hAnsi="Phetsarath OT"/>
          <w:cs/>
          <w:lang w:eastAsia="en-GB" w:bidi="lo-LA"/>
        </w:rPr>
        <w:t>ແຈ້ງການ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ແຈ້ງຄວາມ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9D333B" w:rsidRPr="00B408DA">
        <w:rPr>
          <w:rFonts w:ascii="Phetsarath OT" w:eastAsia="Phetsarath OT" w:hAnsi="Phetsarath OT" w:hint="cs"/>
          <w:cs/>
          <w:lang w:val="fr-FR" w:eastAsia="en-GB" w:bidi="lo-LA"/>
        </w:rPr>
        <w:t>ການ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ລາຍງານ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ການສະເໜີ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ຫຼື </w:t>
      </w:r>
      <w:r w:rsidR="009D333B" w:rsidRPr="00B408DA">
        <w:rPr>
          <w:rFonts w:ascii="Phetsarath OT" w:eastAsia="Phetsarath OT" w:hAnsi="Phetsarath OT" w:hint="cs"/>
          <w:cs/>
          <w:lang w:eastAsia="en-GB" w:bidi="lo-LA"/>
        </w:rPr>
        <w:t>ການ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ຮ້ອງຟ້ອງ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ແລະ ລົງເກັບກໍ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າຂໍ້ມູນ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ຖ້າເຫັນວ່າມີຄວາມຈໍາເປັນ</w:t>
      </w:r>
      <w:r w:rsidRPr="00B408DA">
        <w:rPr>
          <w:rFonts w:ascii="Phetsarath OT" w:eastAsia="Phetsarath OT" w:hAnsi="Phetsarath OT"/>
          <w:lang w:val="fr-FR" w:eastAsia="en-GB" w:bidi="lo-LA"/>
        </w:rPr>
        <w:t>;</w:t>
      </w:r>
    </w:p>
    <w:p w14:paraId="22985514" w14:textId="7167DD28" w:rsidR="00D31AB1" w:rsidRPr="00B408DA" w:rsidRDefault="00D31AB1" w:rsidP="00D1557D">
      <w:pPr>
        <w:numPr>
          <w:ilvl w:val="0"/>
          <w:numId w:val="4"/>
        </w:numPr>
        <w:tabs>
          <w:tab w:val="left" w:pos="993"/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eastAsia"/>
          <w:noProof/>
          <w:cs/>
          <w:lang w:eastAsia="en-GB" w:bidi="lo-LA"/>
        </w:rPr>
        <w:t>ແຕ່ງຕັ້ງ</w:t>
      </w:r>
      <w:r w:rsidRPr="00B408DA">
        <w:rPr>
          <w:rFonts w:ascii="Phetsarath OT" w:eastAsia="Phetsarath OT" w:hAnsi="Phetsarath OT" w:hint="cs"/>
          <w:noProof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noProof/>
          <w:cs/>
          <w:lang w:eastAsia="en-GB" w:bidi="lo-LA"/>
        </w:rPr>
        <w:t>ຄະນະກວດກາ</w:t>
      </w:r>
      <w:r w:rsidRPr="00B408DA">
        <w:rPr>
          <w:rFonts w:ascii="Phetsarath OT" w:eastAsia="Phetsarath OT" w:hAnsi="Phetsarath OT"/>
          <w:noProof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noProof/>
          <w:cs/>
          <w:lang w:eastAsia="en-GB" w:bidi="lo-LA"/>
        </w:rPr>
        <w:t>ຫຼື</w:t>
      </w:r>
      <w:r w:rsidRPr="00B408DA">
        <w:rPr>
          <w:rFonts w:ascii="Phetsarath OT" w:eastAsia="Phetsarath OT" w:hAnsi="Phetsarath OT"/>
          <w:noProof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noProof/>
          <w:cs/>
          <w:lang w:eastAsia="en-GB" w:bidi="lo-LA"/>
        </w:rPr>
        <w:t>ຄະນະກວດກາສະເພາະກິດ</w:t>
      </w:r>
      <w:r w:rsidR="009D333B" w:rsidRPr="00B408DA">
        <w:rPr>
          <w:rFonts w:ascii="Phetsarath OT" w:eastAsia="Phetsarath OT" w:hAnsi="Phetsarath OT" w:hint="cs"/>
          <w:noProof/>
          <w:cs/>
          <w:lang w:eastAsia="en-GB" w:bidi="lo-LA"/>
        </w:rPr>
        <w:t>;</w:t>
      </w:r>
      <w:r w:rsidRPr="00B408DA">
        <w:rPr>
          <w:rFonts w:ascii="Phetsarath OT" w:eastAsia="Phetsarath OT" w:hAnsi="Phetsarath OT"/>
          <w:noProof/>
          <w:cs/>
          <w:lang w:eastAsia="en-GB" w:bidi="lo-LA"/>
        </w:rPr>
        <w:t xml:space="preserve"> </w:t>
      </w:r>
    </w:p>
    <w:p w14:paraId="49049324" w14:textId="2AC67B35" w:rsidR="00D31AB1" w:rsidRPr="00B408DA" w:rsidRDefault="00D31AB1" w:rsidP="00D1557D">
      <w:pPr>
        <w:numPr>
          <w:ilvl w:val="0"/>
          <w:numId w:val="4"/>
        </w:numPr>
        <w:tabs>
          <w:tab w:val="left" w:pos="993"/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spacing w:val="6"/>
          <w:lang w:val="fr-FR" w:eastAsia="en-GB" w:bidi="lo-LA"/>
        </w:rPr>
      </w:pPr>
      <w:r w:rsidRPr="00B408DA">
        <w:rPr>
          <w:rFonts w:ascii="Phetsarath OT" w:eastAsia="Phetsarath OT" w:hAnsi="Phetsarath OT" w:hint="eastAsia"/>
          <w:cs/>
          <w:lang w:eastAsia="en-GB" w:bidi="lo-LA"/>
        </w:rPr>
        <w:t>ກະກຽມ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ແລະ ສ້າງແຜນການລົງກວດກາຕົວຈິງ ໂດຍປະສານສົມທົບກັບຂະແ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ໜງການອື່ນ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ແລະ </w:t>
      </w:r>
      <w:r w:rsidR="00160390">
        <w:rPr>
          <w:rFonts w:ascii="Phetsarath OT" w:eastAsia="Phetsarath OT" w:hAnsi="Phetsarath OT" w:hint="cs"/>
          <w:spacing w:val="6"/>
          <w:cs/>
          <w:lang w:eastAsia="en-GB" w:bidi="lo-LA"/>
        </w:rPr>
        <w:t>ອົງ</w:t>
      </w:r>
      <w:r w:rsidR="009D333B" w:rsidRPr="00B408DA">
        <w:rPr>
          <w:rFonts w:ascii="Phetsarath OT" w:eastAsia="Phetsarath OT" w:hAnsi="Phetsarath OT" w:hint="cs"/>
          <w:spacing w:val="6"/>
          <w:cs/>
          <w:lang w:eastAsia="en-GB" w:bidi="lo-LA"/>
        </w:rPr>
        <w:t>ການປົກຄອງ</w:t>
      </w:r>
      <w:r w:rsidRPr="00B408DA">
        <w:rPr>
          <w:rFonts w:ascii="Phetsarath OT" w:eastAsia="Phetsarath OT" w:hAnsi="Phetsarath OT"/>
          <w:spacing w:val="6"/>
          <w:cs/>
          <w:lang w:eastAsia="en-GB" w:bidi="lo-LA"/>
        </w:rPr>
        <w:t>ທ້ອງຖິ່ນທີ່ກ່ຽວຂ້ອງ</w:t>
      </w:r>
      <w:r w:rsidRPr="00B408DA">
        <w:rPr>
          <w:rFonts w:ascii="Phetsarath OT" w:eastAsia="Phetsarath OT" w:hAnsi="Phetsarath OT"/>
          <w:spacing w:val="6"/>
          <w:lang w:val="fr-FR" w:eastAsia="en-GB" w:bidi="lo-LA"/>
        </w:rPr>
        <w:t>;</w:t>
      </w:r>
    </w:p>
    <w:p w14:paraId="4F8DB2BB" w14:textId="04FAE604" w:rsidR="00D31AB1" w:rsidRPr="00B408DA" w:rsidRDefault="00D31AB1" w:rsidP="00D1557D">
      <w:pPr>
        <w:numPr>
          <w:ilvl w:val="0"/>
          <w:numId w:val="4"/>
        </w:numPr>
        <w:tabs>
          <w:tab w:val="left" w:pos="993"/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eastAsia"/>
          <w:spacing w:val="6"/>
          <w:cs/>
          <w:lang w:eastAsia="en-GB" w:bidi="lo-LA"/>
        </w:rPr>
        <w:t>ກວດກາເອກະສານ</w:t>
      </w:r>
      <w:r w:rsidRPr="00B408DA">
        <w:rPr>
          <w:rFonts w:ascii="Phetsarath OT" w:eastAsia="Phetsarath OT" w:hAnsi="Phetsarath OT" w:hint="cs"/>
          <w:spacing w:val="6"/>
          <w:cs/>
          <w:lang w:eastAsia="en-GB" w:bidi="lo-LA"/>
        </w:rPr>
        <w:t xml:space="preserve"> ແລະ ຊັບສິນ</w:t>
      </w:r>
      <w:r w:rsidRPr="00B408DA">
        <w:rPr>
          <w:rFonts w:ascii="Phetsarath OT" w:eastAsia="Phetsarath OT" w:hAnsi="Phetsarath OT"/>
          <w:spacing w:val="6"/>
          <w:cs/>
          <w:lang w:eastAsia="en-GB" w:bidi="lo-LA"/>
        </w:rPr>
        <w:t>ຂອງ</w:t>
      </w:r>
      <w:r w:rsidR="002C4375" w:rsidRPr="00B408DA">
        <w:rPr>
          <w:rFonts w:ascii="Phetsarath OT" w:eastAsia="Phetsarath OT" w:hAnsi="Phetsarath OT" w:hint="cs"/>
          <w:spacing w:val="6"/>
          <w:cs/>
          <w:lang w:eastAsia="en-GB" w:bidi="lo-LA"/>
        </w:rPr>
        <w:t xml:space="preserve"> ພະນັກງານທີ່ກ່ຽວຂ້ອງ, </w:t>
      </w:r>
      <w:r w:rsidRPr="00B408DA">
        <w:rPr>
          <w:rFonts w:ascii="Phetsarath OT" w:eastAsia="Phetsarath OT" w:hAnsi="Phetsarath OT"/>
          <w:spacing w:val="6"/>
          <w:cs/>
          <w:lang w:eastAsia="en-GB" w:bidi="lo-LA"/>
        </w:rPr>
        <w:t xml:space="preserve">ບຸກຄົນ, </w:t>
      </w:r>
      <w:r w:rsidRPr="00B408DA">
        <w:rPr>
          <w:rFonts w:ascii="Phetsarath OT" w:eastAsia="Phetsarath OT" w:hAnsi="Phetsarath OT" w:hint="eastAsia"/>
          <w:spacing w:val="6"/>
          <w:cs/>
          <w:lang w:eastAsia="en-GB" w:bidi="lo-LA"/>
        </w:rPr>
        <w:t>ນິຕິບຸກຄົນ</w:t>
      </w:r>
      <w:r w:rsidRPr="00B408DA">
        <w:rPr>
          <w:rFonts w:ascii="Phetsarath OT" w:eastAsia="Phetsarath OT" w:hAnsi="Phetsarath OT"/>
          <w:spacing w:val="6"/>
          <w:cs/>
          <w:lang w:eastAsia="en-GB" w:bidi="lo-LA"/>
        </w:rPr>
        <w:t xml:space="preserve"> ຫຼື ການຈັດຕັ້ງ</w:t>
      </w:r>
      <w:r w:rsidRPr="00B408DA">
        <w:rPr>
          <w:rFonts w:ascii="Phetsarath OT" w:eastAsia="Phetsarath OT" w:hAnsi="Phetsarath OT"/>
          <w:cs/>
          <w:lang w:eastAsia="en-GB" w:bidi="lo-LA"/>
        </w:rPr>
        <w:t>ທີ່</w:t>
      </w:r>
      <w:r w:rsidR="002C4375" w:rsidRPr="00B408DA">
        <w:rPr>
          <w:rFonts w:ascii="Phetsarath OT" w:eastAsia="Phetsarath OT" w:hAnsi="Phetsarath OT" w:hint="cs"/>
          <w:cs/>
          <w:lang w:eastAsia="en-GB" w:bidi="lo-LA"/>
        </w:rPr>
        <w:t>ພົວພັນກັບການສໍ້ລາດບັງຫຼວງ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ເປັນຕົ້ນ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>ກວດກາການເງິນ-ການບັນຊີ</w:t>
      </w:r>
      <w:r w:rsidRPr="00B408DA">
        <w:rPr>
          <w:rFonts w:ascii="Phetsarath OT" w:eastAsia="Phetsarath OT" w:hAnsi="Phetsarath OT"/>
          <w:spacing w:val="-6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ລາຍຮັບ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>-ລາຍຈ່າຍ</w:t>
      </w:r>
      <w:r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>ງົບປະ</w:t>
      </w:r>
      <w:r w:rsidR="00D1557D"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ມານຂອງລັດ, </w:t>
      </w:r>
      <w:r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ການໃຊ້ຈ່າຍທຶນຊ່ວຍເຫຼືອ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 xml:space="preserve"> ແລະ ທຶນກູ້ຢືມ</w:t>
      </w:r>
      <w:r w:rsidRPr="00B408DA">
        <w:rPr>
          <w:rFonts w:ascii="Phetsarath OT" w:eastAsia="Phetsarath OT" w:hAnsi="Phetsarath OT"/>
          <w:spacing w:val="-6"/>
          <w:lang w:val="fr-FR" w:eastAsia="en-GB" w:bidi="lo-LA"/>
        </w:rPr>
        <w:t>;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 </w:t>
      </w:r>
    </w:p>
    <w:p w14:paraId="0A0E83EF" w14:textId="48C17A43" w:rsidR="00D31AB1" w:rsidRPr="00B408DA" w:rsidRDefault="00D31AB1" w:rsidP="00D1557D">
      <w:pPr>
        <w:numPr>
          <w:ilvl w:val="0"/>
          <w:numId w:val="4"/>
        </w:numPr>
        <w:tabs>
          <w:tab w:val="left" w:pos="993"/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eastAsia"/>
          <w:cs/>
          <w:lang w:eastAsia="en-GB" w:bidi="lo-LA"/>
        </w:rPr>
        <w:t>ເຊີນຜູ້ຕາງໜ້າ</w:t>
      </w:r>
      <w:r w:rsidR="002C4375" w:rsidRPr="00B408DA">
        <w:rPr>
          <w:rFonts w:ascii="Phetsarath OT" w:eastAsia="Phetsarath OT" w:hAnsi="Phetsarath OT" w:hint="cs"/>
          <w:cs/>
          <w:lang w:eastAsia="en-GB" w:bidi="lo-LA"/>
        </w:rPr>
        <w:t xml:space="preserve"> ນິຕິບຸກຄົນ,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ການຈັດຕັ້ງ</w:t>
      </w:r>
      <w:r w:rsidR="002C4375" w:rsidRPr="00B408DA">
        <w:rPr>
          <w:rFonts w:ascii="Phetsarath OT" w:eastAsia="Phetsarath OT" w:hAnsi="Phetsarath OT" w:hint="cs"/>
          <w:cs/>
          <w:lang w:eastAsia="en-GB" w:bidi="lo-LA"/>
        </w:rPr>
        <w:t>, ພະນັກງານ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ຫຼື ບຸກຄົນ</w:t>
      </w:r>
      <w:r w:rsidR="002C4375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ທີ່ກ່ຽວຂ້ອງ ມາອະທິບາຍ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ໃຫ້ຄວາມກະຈ່າງແຈ້ງ</w:t>
      </w:r>
      <w:r w:rsidRPr="00B408DA">
        <w:rPr>
          <w:rFonts w:ascii="Phetsarath OT" w:eastAsia="Phetsarath OT" w:hAnsi="Phetsarath OT"/>
          <w:lang w:val="fr-FR" w:eastAsia="en-GB" w:bidi="lo-LA"/>
        </w:rPr>
        <w:t>;</w:t>
      </w:r>
    </w:p>
    <w:p w14:paraId="69E80CB0" w14:textId="6D225862" w:rsidR="00D31AB1" w:rsidRPr="00B408DA" w:rsidRDefault="00D31AB1" w:rsidP="00D1557D">
      <w:pPr>
        <w:numPr>
          <w:ilvl w:val="0"/>
          <w:numId w:val="4"/>
        </w:numPr>
        <w:tabs>
          <w:tab w:val="left" w:pos="993"/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eastAsia"/>
          <w:cs/>
          <w:lang w:eastAsia="en-GB" w:bidi="lo-LA"/>
        </w:rPr>
        <w:t>ສະຫຼຸບ</w:t>
      </w:r>
      <w:r w:rsidRPr="00B408DA">
        <w:rPr>
          <w:rFonts w:ascii="Phetsarath OT" w:eastAsia="Phetsarath OT" w:hAnsi="Phetsarath OT"/>
          <w:lang w:val="fr-FR" w:eastAsia="en-GB" w:bidi="lo-LA"/>
        </w:rPr>
        <w:t>,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ຕີລາຄາ</w:t>
      </w:r>
      <w:r w:rsidR="00D1557D" w:rsidRPr="00B408DA">
        <w:rPr>
          <w:rFonts w:ascii="Phetsarath OT" w:eastAsia="Phetsarath OT" w:hAnsi="Phetsarath OT"/>
          <w:cs/>
          <w:lang w:eastAsia="en-GB" w:bidi="lo-LA"/>
        </w:rPr>
        <w:t xml:space="preserve"> ແລະ ລາຍງານ ຜົນການກວດກາ</w:t>
      </w:r>
      <w:r w:rsidR="00D1557D" w:rsidRPr="00B408DA">
        <w:rPr>
          <w:rFonts w:ascii="Phetsarath OT" w:eastAsia="Phetsarath OT" w:hAnsi="Phetsarath OT" w:hint="cs"/>
          <w:cs/>
          <w:lang w:eastAsia="en-GB" w:bidi="lo-LA"/>
        </w:rPr>
        <w:t>.</w:t>
      </w:r>
    </w:p>
    <w:p w14:paraId="348FE750" w14:textId="77777777" w:rsidR="00D31AB1" w:rsidRPr="00B408DA" w:rsidRDefault="00D31AB1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/>
          <w:b/>
          <w:bCs/>
          <w:lang w:val="fr-FR" w:bidi="lo-LA"/>
        </w:rPr>
      </w:pPr>
    </w:p>
    <w:p w14:paraId="390A2CA7" w14:textId="5EB47BF5" w:rsidR="00D31AB1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="00D31AB1" w:rsidRPr="00B408DA">
        <w:rPr>
          <w:rFonts w:ascii="Phetsarath OT" w:eastAsia="Phetsarath OT" w:hAnsi="Phetsarath OT"/>
          <w:b/>
          <w:bCs/>
          <w:lang w:val="fr-FR" w:bidi="lo-LA"/>
        </w:rPr>
        <w:t>3</w:t>
      </w:r>
      <w:r w:rsidR="00350145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1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 xml:space="preserve"> (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ປັບປຸງ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>) ກໍ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ານົດເວລາໃນການດໍາເນີນການກວດກາ</w:t>
      </w:r>
      <w:r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 </w:t>
      </w:r>
    </w:p>
    <w:p w14:paraId="220EDD47" w14:textId="6F82FDC1" w:rsidR="00D31AB1" w:rsidRPr="00B408DA" w:rsidRDefault="00615ACA" w:rsidP="00D07B6E">
      <w:pPr>
        <w:spacing w:after="0" w:line="240" w:lineRule="auto"/>
        <w:ind w:firstLine="993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D31AB1" w:rsidRPr="00B408DA">
        <w:rPr>
          <w:rFonts w:ascii="Phetsarath OT" w:eastAsia="Phetsarath OT" w:hAnsi="Phetsarath OT" w:hint="eastAsia"/>
          <w:cs/>
          <w:lang w:eastAsia="en-GB" w:bidi="lo-LA"/>
        </w:rPr>
        <w:t>ກໍານົດເວລາໃນການດໍາເນີນການກວດກາ</w:t>
      </w:r>
      <w:r w:rsidR="00D31AB1" w:rsidRPr="00B408DA">
        <w:rPr>
          <w:rFonts w:ascii="Phetsarath OT" w:eastAsia="Phetsarath OT" w:hAnsi="Phetsarath OT"/>
          <w:cs/>
          <w:lang w:eastAsia="en-GB" w:bidi="lo-LA"/>
        </w:rPr>
        <w:t xml:space="preserve"> ຂອງອົງການຕ້ານການສໍ້ລາດບັງຫຼວງ ມີ ດັ່ງນີ້: </w:t>
      </w:r>
    </w:p>
    <w:p w14:paraId="2F4BA092" w14:textId="5BFC1C68" w:rsidR="00D31AB1" w:rsidRPr="00B408DA" w:rsidRDefault="00D31AB1" w:rsidP="00D1557D">
      <w:pPr>
        <w:spacing w:after="0" w:line="240" w:lineRule="auto"/>
        <w:ind w:left="426" w:firstLine="708"/>
        <w:jc w:val="both"/>
        <w:rPr>
          <w:rFonts w:ascii="Phetsarath OT" w:eastAsia="Phetsarath OT" w:hAnsi="Phetsarath OT"/>
          <w:spacing w:val="-4"/>
          <w:lang w:val="fr-FR" w:eastAsia="en-GB" w:bidi="lo-LA"/>
        </w:rPr>
      </w:pPr>
      <w:r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FE00DF"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1. </w:t>
      </w:r>
      <w:r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ອົງການຕ້ານການສໍ້ລາດບັງຫຼວງສູນກາງ</w:t>
      </w:r>
      <w:r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ດໍາເນີນການກວດກາແຕ່ລະເປົ້າໝາຍ</w:t>
      </w:r>
      <w:r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ບໍ່ໃຫ້ເກີນ</w:t>
      </w:r>
      <w:r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ເກົ້າສິບວັນ</w:t>
      </w:r>
      <w:r w:rsidR="003B28B8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spacing w:val="-4"/>
          <w:cs/>
          <w:lang w:eastAsia="en-GB" w:bidi="lo-LA"/>
        </w:rPr>
        <w:t>ນັບແຕ່ວັນດ</w:t>
      </w:r>
      <w:r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ໍາເນີນການກວດກາເປັນຕົ້ນໄປ</w:t>
      </w:r>
      <w:r w:rsidRPr="00B408DA">
        <w:rPr>
          <w:rFonts w:ascii="Phetsarath OT" w:eastAsia="Phetsarath OT" w:hAnsi="Phetsarath OT"/>
          <w:spacing w:val="-4"/>
          <w:cs/>
          <w:lang w:eastAsia="en-GB" w:bidi="lo-LA"/>
        </w:rPr>
        <w:t>. ຖ້າການກວດ</w:t>
      </w:r>
      <w:r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ກາຫາກບໍ່ສໍາເລັດ</w:t>
      </w:r>
      <w:r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ກໍ</w:t>
      </w:r>
      <w:r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ສາມາດດໍາເນີນຕໍ່ໄດ້ອີກ</w:t>
      </w:r>
      <w:r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</w:t>
      </w:r>
      <w:r w:rsidR="00323320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 </w:t>
      </w:r>
      <w:r w:rsidRPr="00B408DA">
        <w:rPr>
          <w:rFonts w:ascii="Phetsarath OT" w:eastAsia="Phetsarath OT" w:hAnsi="Phetsarath OT"/>
          <w:spacing w:val="-4"/>
          <w:cs/>
          <w:lang w:eastAsia="en-GB" w:bidi="lo-LA"/>
        </w:rPr>
        <w:t>ສາມສິບ</w:t>
      </w:r>
      <w:r w:rsidRPr="00160390">
        <w:rPr>
          <w:rFonts w:ascii="Phetsarath OT" w:eastAsia="Phetsarath OT" w:hAnsi="Phetsarath OT"/>
          <w:spacing w:val="-6"/>
          <w:cs/>
          <w:lang w:eastAsia="en-GB" w:bidi="lo-LA"/>
        </w:rPr>
        <w:t>ວັນ</w:t>
      </w:r>
      <w:r w:rsidRPr="00160390">
        <w:rPr>
          <w:rFonts w:ascii="Phetsarath OT" w:eastAsia="Phetsarath OT" w:hAnsi="Phetsarath OT"/>
          <w:spacing w:val="-6"/>
          <w:lang w:val="fr-FR" w:eastAsia="en-GB" w:bidi="lo-LA"/>
        </w:rPr>
        <w:t xml:space="preserve">, </w:t>
      </w:r>
      <w:r w:rsidRPr="00160390">
        <w:rPr>
          <w:rFonts w:ascii="Phetsarath OT" w:eastAsia="Phetsarath OT" w:hAnsi="Phetsarath OT" w:hint="eastAsia"/>
          <w:spacing w:val="-6"/>
          <w:cs/>
          <w:lang w:eastAsia="en-GB" w:bidi="lo-LA"/>
        </w:rPr>
        <w:t>ໃນກໍລະນີມີຄວາມຫຍຸ້ງຍາກເປັນພິເສດ</w:t>
      </w:r>
      <w:r w:rsidRPr="00160390">
        <w:rPr>
          <w:rFonts w:ascii="Phetsarath OT" w:eastAsia="Phetsarath OT" w:hAnsi="Phetsarath OT"/>
          <w:spacing w:val="-6"/>
          <w:cs/>
          <w:lang w:eastAsia="en-GB" w:bidi="lo-LA"/>
        </w:rPr>
        <w:t xml:space="preserve"> ຊຶ່ງພົວພັນເຖິງຫຼາຍຂະແ</w:t>
      </w:r>
      <w:r w:rsidRPr="00160390">
        <w:rPr>
          <w:rFonts w:ascii="Phetsarath OT" w:eastAsia="Phetsarath OT" w:hAnsi="Phetsarath OT" w:hint="eastAsia"/>
          <w:spacing w:val="-6"/>
          <w:cs/>
          <w:lang w:eastAsia="en-GB" w:bidi="lo-LA"/>
        </w:rPr>
        <w:t>ໜງການ</w:t>
      </w:r>
      <w:r w:rsidRPr="00160390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ແລະ/ຫຼື </w:t>
      </w:r>
      <w:r w:rsidR="00160390" w:rsidRPr="00160390">
        <w:rPr>
          <w:rFonts w:ascii="Phetsarath OT" w:eastAsia="Phetsarath OT" w:hAnsi="Phetsarath OT" w:hint="cs"/>
          <w:spacing w:val="-6"/>
          <w:cs/>
          <w:lang w:eastAsia="en-GB" w:bidi="lo-LA"/>
        </w:rPr>
        <w:t>ອົງ</w:t>
      </w:r>
      <w:r w:rsidR="0045207E" w:rsidRPr="00160390">
        <w:rPr>
          <w:rFonts w:ascii="Phetsarath OT" w:eastAsia="Phetsarath OT" w:hAnsi="Phetsarath OT" w:hint="cs"/>
          <w:spacing w:val="-6"/>
          <w:cs/>
          <w:lang w:eastAsia="en-GB" w:bidi="lo-LA"/>
        </w:rPr>
        <w:t>ການປົກ</w:t>
      </w:r>
      <w:r w:rsidR="00FE00DF" w:rsidRPr="00160390">
        <w:rPr>
          <w:rFonts w:ascii="Phetsarath OT" w:eastAsia="Phetsarath OT" w:hAnsi="Phetsarath OT" w:hint="cs"/>
          <w:spacing w:val="-6"/>
          <w:cs/>
          <w:lang w:eastAsia="en-GB" w:bidi="lo-LA"/>
        </w:rPr>
        <w:t>ຄອງ</w:t>
      </w:r>
      <w:r w:rsidRPr="00160390">
        <w:rPr>
          <w:rFonts w:ascii="Phetsarath OT" w:eastAsia="Phetsarath OT" w:hAnsi="Phetsarath OT" w:hint="eastAsia"/>
          <w:spacing w:val="-6"/>
          <w:cs/>
          <w:lang w:eastAsia="en-GB" w:bidi="lo-LA"/>
        </w:rPr>
        <w:t>ທ້ອງຖິ່ນ</w:t>
      </w:r>
      <w:r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ກໍສາມາດຕໍ່ເວລາໄດ້ອີກ</w:t>
      </w:r>
      <w:r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ແຕ່ທັງໝົດບໍ່ໃຫ້ເກີນ</w:t>
      </w:r>
      <w:r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ຮ້ອຍແປດສິບວັນ</w:t>
      </w:r>
      <w:r w:rsidRPr="00B408DA">
        <w:rPr>
          <w:rFonts w:ascii="Phetsarath OT" w:eastAsia="Phetsarath OT" w:hAnsi="Phetsarath OT"/>
          <w:spacing w:val="-4"/>
          <w:lang w:val="fr-FR" w:eastAsia="en-GB" w:bidi="lo-LA"/>
        </w:rPr>
        <w:t>;</w:t>
      </w:r>
      <w:r w:rsidRPr="00B408DA">
        <w:rPr>
          <w:rFonts w:ascii="Phetsarath OT" w:eastAsia="Phetsarath OT" w:hAnsi="Phetsarath OT" w:hint="cs"/>
          <w:spacing w:val="-4"/>
          <w:cs/>
          <w:lang w:val="fr-FR" w:eastAsia="en-GB" w:bidi="lo-LA"/>
        </w:rPr>
        <w:t xml:space="preserve"> </w:t>
      </w:r>
    </w:p>
    <w:p w14:paraId="035BC83A" w14:textId="4E2DB20D" w:rsidR="00D31AB1" w:rsidRPr="00B408DA" w:rsidRDefault="00D31AB1" w:rsidP="00D1557D">
      <w:pPr>
        <w:spacing w:after="0" w:line="240" w:lineRule="auto"/>
        <w:ind w:left="426" w:firstLine="708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lastRenderedPageBreak/>
        <w:t xml:space="preserve"> </w:t>
      </w:r>
      <w:r w:rsidR="00FE00DF" w:rsidRPr="00B408DA">
        <w:rPr>
          <w:rFonts w:ascii="Phetsarath OT" w:eastAsia="Phetsarath OT" w:hAnsi="Phetsarath OT"/>
          <w:spacing w:val="-6"/>
          <w:cs/>
          <w:lang w:eastAsia="en-GB" w:bidi="lo-LA"/>
        </w:rPr>
        <w:t xml:space="preserve">2. </w:t>
      </w:r>
      <w:r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ອົງການຕ້ານການສໍ້ລາດບັງຫຼວງ ກະຊວງ</w:t>
      </w:r>
      <w:r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>, ອົງການ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ແລະ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 xml:space="preserve"> ອົງການ</w:t>
      </w:r>
      <w:r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ຕ້ານການສໍ້ລາດບັງຫຼວງ </w:t>
      </w:r>
      <w:r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ແຂວງ</w:t>
      </w:r>
      <w:r w:rsidRPr="00B408DA">
        <w:rPr>
          <w:rFonts w:ascii="Phetsarath OT" w:eastAsia="Phetsarath OT" w:hAnsi="Phetsarath OT"/>
          <w:spacing w:val="-6"/>
          <w:lang w:val="fr-FR" w:eastAsia="en-GB" w:bidi="lo-LA"/>
        </w:rPr>
        <w:t>,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ນະຄອນ</w:t>
      </w:r>
      <w:r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>ຫຼວງ</w:t>
      </w:r>
      <w:r w:rsidR="00D1557D"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>ດໍາເນີນການ</w:t>
      </w:r>
      <w:r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ກວດກາແຕ່ລະເປົ້າໝາຍບໍ່ໃຫ້ເກີນ</w:t>
      </w:r>
      <w:r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ຫົກສິບວັນ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 xml:space="preserve"> ນັບແຕ່ວັນດໍາເນີນການກວດກາ</w:t>
      </w:r>
      <w:r w:rsidRPr="00B408DA">
        <w:rPr>
          <w:rFonts w:ascii="Phetsarath OT" w:eastAsia="Phetsarath OT" w:hAnsi="Phetsarath OT" w:hint="cs"/>
          <w:spacing w:val="6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spacing w:val="6"/>
          <w:cs/>
          <w:lang w:eastAsia="en-GB" w:bidi="lo-LA"/>
        </w:rPr>
        <w:t>ເປັນຕົ້ນໄປ</w:t>
      </w:r>
      <w:r w:rsidRPr="00B408DA">
        <w:rPr>
          <w:rFonts w:ascii="Phetsarath OT" w:eastAsia="Phetsarath OT" w:hAnsi="Phetsarath OT"/>
          <w:spacing w:val="6"/>
          <w:lang w:val="fr-FR" w:eastAsia="en-GB" w:bidi="lo-LA"/>
        </w:rPr>
        <w:t>,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ຖ້າການກວດກາ</w:t>
      </w:r>
      <w:r w:rsidR="00FE00DF" w:rsidRPr="00B408DA">
        <w:rPr>
          <w:rFonts w:ascii="Phetsarath OT" w:eastAsia="Phetsarath OT" w:hAnsi="Phetsarath OT" w:hint="eastAsia"/>
          <w:cs/>
          <w:lang w:eastAsia="en-GB" w:bidi="lo-LA"/>
        </w:rPr>
        <w:t>ຫາກ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ບໍ່ສໍາເລັດ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ກໍສາມາດຕໍ່ເວລາໄດ້</w:t>
      </w:r>
      <w:r w:rsidR="00FE00DF" w:rsidRPr="00B408DA">
        <w:rPr>
          <w:rFonts w:ascii="Phetsarath OT" w:eastAsia="Phetsarath OT" w:hAnsi="Phetsarath OT" w:hint="cs"/>
          <w:cs/>
          <w:lang w:eastAsia="en-GB" w:bidi="lo-LA"/>
        </w:rPr>
        <w:t>ອີກ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ສາມສິບວັນ</w:t>
      </w:r>
      <w:r w:rsidRPr="00B408DA">
        <w:rPr>
          <w:rFonts w:ascii="Phetsarath OT" w:eastAsia="Phetsarath OT" w:hAnsi="Phetsarath OT"/>
          <w:lang w:val="fr-FR" w:eastAsia="en-GB" w:bidi="lo-LA"/>
        </w:rPr>
        <w:t>;</w:t>
      </w:r>
      <w:r w:rsidRPr="00B408DA">
        <w:rPr>
          <w:rFonts w:ascii="Phetsarath OT" w:eastAsia="Phetsarath OT" w:hAnsi="Phetsarath OT" w:hint="cs"/>
          <w:cs/>
          <w:lang w:val="fr-FR" w:eastAsia="en-GB" w:bidi="lo-LA"/>
        </w:rPr>
        <w:t xml:space="preserve"> </w:t>
      </w:r>
    </w:p>
    <w:p w14:paraId="731CFB9C" w14:textId="5887B50A" w:rsidR="00D31AB1" w:rsidRPr="00B408DA" w:rsidRDefault="00D31AB1" w:rsidP="00D1557D">
      <w:pPr>
        <w:tabs>
          <w:tab w:val="right" w:leader="dot" w:pos="9062"/>
        </w:tabs>
        <w:spacing w:after="0" w:line="240" w:lineRule="auto"/>
        <w:ind w:left="426" w:firstLine="708"/>
        <w:jc w:val="both"/>
        <w:outlineLvl w:val="0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 </w:t>
      </w:r>
      <w:r w:rsidR="00FE00DF" w:rsidRPr="00B408DA">
        <w:rPr>
          <w:rFonts w:ascii="Phetsarath OT" w:eastAsia="Phetsarath OT" w:hAnsi="Phetsarath OT" w:hint="cs"/>
          <w:cs/>
          <w:lang w:val="fr-FR" w:eastAsia="en-GB" w:bidi="lo-LA"/>
        </w:rPr>
        <w:t xml:space="preserve">3.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ອົງການຕ້ານການສໍ້ລາດບັງຫຼວງ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ເມືອງ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ເທດສະບານ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, ນະຄອນ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ດໍາເນີນການ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ກວດກາແຕ່ລະເປົ້າໝາຍບໍ່ໃຫ້ເກີນ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ສາມສິບວັນ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ນັບແຕ່ວັນດໍາເນີນການກວດກາເປັນຕົ້ນໄປ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ຖ້າການກວດກາ</w:t>
      </w:r>
      <w:r w:rsidR="00CB094A" w:rsidRPr="00B408DA">
        <w:rPr>
          <w:rFonts w:ascii="Phetsarath OT" w:eastAsia="Phetsarath OT" w:hAnsi="Phetsarath OT" w:hint="cs"/>
          <w:cs/>
          <w:lang w:eastAsia="en-GB" w:bidi="lo-LA"/>
        </w:rPr>
        <w:t>ຫາກ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ບໍ່ສໍາເລັດ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D1557D" w:rsidRPr="00B408DA">
        <w:rPr>
          <w:rFonts w:ascii="Phetsarath OT" w:eastAsia="Phetsarath OT" w:hAnsi="Phetsarath OT" w:hint="cs"/>
          <w:cs/>
          <w:lang w:eastAsia="en-GB" w:bidi="lo-LA"/>
        </w:rPr>
        <w:t xml:space="preserve">   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ກໍສາມາດຕໍ່ເວລາໄດ້ອີກ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ສິບຫ້າວັນ</w:t>
      </w:r>
      <w:r w:rsidRPr="00B408DA">
        <w:rPr>
          <w:rFonts w:ascii="Phetsarath OT" w:eastAsia="Phetsarath OT" w:hAnsi="Phetsarath OT"/>
          <w:cs/>
          <w:lang w:eastAsia="en-GB" w:bidi="lo-LA"/>
        </w:rPr>
        <w:t>.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</w:p>
    <w:p w14:paraId="110B1E89" w14:textId="565FD490" w:rsidR="00615ACA" w:rsidRPr="00B408DA" w:rsidRDefault="00615ACA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/>
          <w:b/>
          <w:bCs/>
          <w:lang w:val="fr-FR" w:bidi="lo-LA"/>
        </w:rPr>
      </w:pPr>
    </w:p>
    <w:p w14:paraId="729F2D9B" w14:textId="369C3872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="0085117D" w:rsidRPr="00B408DA">
        <w:rPr>
          <w:rFonts w:ascii="Phetsarath OT" w:eastAsia="Phetsarath OT" w:hAnsi="Phetsarath OT"/>
          <w:b/>
          <w:bCs/>
          <w:lang w:val="fr-FR" w:bidi="lo-LA"/>
        </w:rPr>
        <w:t>3</w:t>
      </w:r>
      <w:r w:rsidR="00350145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2</w:t>
      </w:r>
      <w:r w:rsidR="0085117D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 (ປັບປຸງ)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 xml:space="preserve"> 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ການຕົກລົງກ່ຽວກັບຜົນການກວດກາ</w:t>
      </w:r>
    </w:p>
    <w:p w14:paraId="6D5851C2" w14:textId="15651D26" w:rsidR="00D31AB1" w:rsidRPr="00B408DA" w:rsidRDefault="00CE4350" w:rsidP="00D07B6E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D1557D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D31AB1" w:rsidRPr="00B408DA">
        <w:rPr>
          <w:rFonts w:ascii="Phetsarath OT" w:eastAsia="Phetsarath OT" w:hAnsi="Phetsarath OT" w:hint="eastAsia"/>
          <w:cs/>
          <w:lang w:eastAsia="en-GB" w:bidi="lo-LA"/>
        </w:rPr>
        <w:t>ຜ່ານການກວດກາ</w:t>
      </w:r>
      <w:r w:rsidR="00D31AB1" w:rsidRPr="00B408DA">
        <w:rPr>
          <w:rFonts w:ascii="Phetsarath OT" w:eastAsia="Phetsarath OT" w:hAnsi="Phetsarath OT"/>
          <w:cs/>
          <w:lang w:eastAsia="en-GB" w:bidi="lo-LA"/>
        </w:rPr>
        <w:t xml:space="preserve"> ຖ້າ</w:t>
      </w:r>
      <w:r w:rsidR="00AA5DDD" w:rsidRPr="00B408DA">
        <w:rPr>
          <w:rFonts w:ascii="Phetsarath OT" w:eastAsia="Phetsarath OT" w:hAnsi="Phetsarath OT" w:hint="cs"/>
          <w:cs/>
          <w:lang w:eastAsia="en-GB" w:bidi="lo-LA"/>
        </w:rPr>
        <w:t>ຫາກ</w:t>
      </w:r>
      <w:r w:rsidR="00D31AB1" w:rsidRPr="00B408DA">
        <w:rPr>
          <w:rFonts w:ascii="Phetsarath OT" w:eastAsia="Phetsarath OT" w:hAnsi="Phetsarath OT"/>
          <w:cs/>
          <w:lang w:eastAsia="en-GB" w:bidi="lo-LA"/>
        </w:rPr>
        <w:t>ມີຫຼັກຖາ</w:t>
      </w:r>
      <w:r w:rsidR="009F1312">
        <w:rPr>
          <w:rFonts w:ascii="Phetsarath OT" w:eastAsia="Phetsarath OT" w:hAnsi="Phetsarath OT"/>
          <w:cs/>
          <w:lang w:eastAsia="en-GB" w:bidi="lo-LA"/>
        </w:rPr>
        <w:t>ນ ອົງການຕ້ານການສໍ້ລາດບັງຫຼວງ ມີ</w:t>
      </w:r>
      <w:r w:rsidR="00D31AB1" w:rsidRPr="00B408DA">
        <w:rPr>
          <w:rFonts w:ascii="Phetsarath OT" w:eastAsia="Phetsarath OT" w:hAnsi="Phetsarath OT"/>
          <w:cs/>
          <w:lang w:eastAsia="en-GB" w:bidi="lo-LA"/>
        </w:rPr>
        <w:t>ສິດຕົກລົງ</w:t>
      </w:r>
      <w:r w:rsidR="00D31AB1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D31AB1" w:rsidRPr="00B408DA">
        <w:rPr>
          <w:rFonts w:ascii="Phetsarath OT" w:eastAsia="Phetsarath OT" w:hAnsi="Phetsarath OT" w:hint="eastAsia"/>
          <w:cs/>
          <w:lang w:eastAsia="en-GB" w:bidi="lo-LA"/>
        </w:rPr>
        <w:t>ດັ່ງນີ້</w:t>
      </w:r>
      <w:r w:rsidR="00D31AB1" w:rsidRPr="00B408DA">
        <w:rPr>
          <w:rFonts w:ascii="Phetsarath OT" w:eastAsia="Phetsarath OT" w:hAnsi="Phetsarath OT"/>
          <w:cs/>
          <w:lang w:eastAsia="en-GB" w:bidi="lo-LA"/>
        </w:rPr>
        <w:t>:</w:t>
      </w:r>
    </w:p>
    <w:p w14:paraId="54DF8924" w14:textId="26E8424E" w:rsidR="008C1C7C" w:rsidRPr="00B408DA" w:rsidRDefault="00D1557D" w:rsidP="00D1557D">
      <w:pPr>
        <w:pStyle w:val="ListParagraph"/>
        <w:numPr>
          <w:ilvl w:val="0"/>
          <w:numId w:val="34"/>
        </w:num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zCs w:val="24"/>
          <w:lang w:val="fr-FR" w:eastAsia="en-GB" w:bidi="lo-LA"/>
        </w:rPr>
      </w:pP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860845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ໃຫ້ອົງການທີ່ກ່ຽວຂ້ອງ ສຶກສາອົບຮົມ</w:t>
      </w:r>
      <w:r w:rsidR="00E93EC1" w:rsidRPr="00B408DA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="00860845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ຖ້າ</w:t>
      </w:r>
      <w:r w:rsidR="00985ED7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ຫາກ</w:t>
      </w:r>
      <w:r w:rsidR="00860845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ເປັນ</w:t>
      </w:r>
      <w:r w:rsidR="002C4375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747059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ການລັກໂລບ, ປອມແປງມາດຕະຖານເຕັກ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747059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ນິກກໍ່ສ້າງ</w:t>
      </w:r>
      <w:r w:rsidR="00747059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 xml:space="preserve"> ແລະ ການໂກງການປະມູນ ຫຼື ການສໍາປະທານ</w:t>
      </w:r>
      <w:r w:rsidR="00747059" w:rsidRPr="00B408DA">
        <w:rPr>
          <w:rFonts w:ascii="Phetsarath OT" w:eastAsia="Phetsarath OT" w:hAnsi="Phetsarath OT" w:cs="Phetsarath OT"/>
          <w:szCs w:val="24"/>
          <w:cs/>
          <w:lang w:eastAsia="en-GB" w:bidi="lo-LA"/>
        </w:rPr>
        <w:t xml:space="preserve"> </w:t>
      </w:r>
      <w:r w:rsidR="008C1C7C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 xml:space="preserve">ຕາມທີ່ໄດ້ກໍານົດໄວ້ໃນມາດຕາ 89 ຂອງກົດໝາຍສະບັບນີ້; </w:t>
      </w:r>
    </w:p>
    <w:p w14:paraId="3F88348E" w14:textId="372A4ACD" w:rsidR="00E93EC1" w:rsidRPr="00B408DA" w:rsidRDefault="00860845" w:rsidP="00D1557D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ໃຫ້ອົງການທີ່ກ່ຽວຂ້ອງ ລົງວິໄນ ຖ້າ</w:t>
      </w:r>
      <w:r w:rsidR="00985ED7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ຫາກ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ເປັນ</w:t>
      </w:r>
      <w:r w:rsidR="002C4375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747059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ການລັກໂລບ, ປອມແປງມາດຕະຖານເຕັກນິກກໍ່ສ້າງ</w:t>
      </w:r>
      <w:r w:rsidR="00747059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 xml:space="preserve"> ແລະ ການໂກງການປະມູນ ຫຼື ການສໍາປະທານ </w:t>
      </w:r>
      <w:r w:rsidR="008C1C7C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ຕາມທີ່ໄດ້ກໍານົດໄວ້ໃນມາດຕາ 90 ຂອງກົດໝາຍສະບັບນີ້;</w:t>
      </w:r>
    </w:p>
    <w:p w14:paraId="413A0BC3" w14:textId="65B89F03" w:rsidR="00CE4350" w:rsidRPr="003B28B8" w:rsidRDefault="005D7174" w:rsidP="009F1312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ອອກຄໍາສັ່ງ</w:t>
      </w:r>
      <w:r w:rsidR="004751A0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ເປີດ</w:t>
      </w:r>
      <w:r w:rsidR="00D31AB1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ການສືບສວນ</w:t>
      </w:r>
      <w:r w:rsidR="00D31AB1" w:rsidRPr="00B408DA">
        <w:rPr>
          <w:rFonts w:ascii="Phetsarath OT" w:eastAsia="Phetsarath OT" w:hAnsi="Phetsarath OT" w:cs="Phetsarath OT"/>
          <w:szCs w:val="24"/>
          <w:cs/>
          <w:lang w:eastAsia="en-GB" w:bidi="lo-LA"/>
        </w:rPr>
        <w:t>-</w:t>
      </w:r>
      <w:r w:rsidR="00D31AB1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ສອບສວນ ຖ້າຫາກເຫັນວ່າເປັນການກະທໍາຜິດທາງອາຍາ</w:t>
      </w:r>
      <w:r w:rsidR="004751A0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.</w:t>
      </w:r>
      <w:r w:rsidR="00D31AB1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 xml:space="preserve"> </w:t>
      </w:r>
    </w:p>
    <w:p w14:paraId="5E1137E4" w14:textId="77777777" w:rsidR="003B28B8" w:rsidRPr="009F1312" w:rsidRDefault="003B28B8" w:rsidP="003B28B8">
      <w:pPr>
        <w:pStyle w:val="ListParagraph"/>
        <w:tabs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</w:p>
    <w:p w14:paraId="1C252FD7" w14:textId="0D96F61D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="00C942A6" w:rsidRPr="00B408DA">
        <w:rPr>
          <w:rFonts w:ascii="Phetsarath OT" w:eastAsia="Phetsarath OT" w:hAnsi="Phetsarath OT"/>
          <w:b/>
          <w:bCs/>
          <w:lang w:val="fr-FR" w:bidi="lo-LA"/>
        </w:rPr>
        <w:t>3</w:t>
      </w:r>
      <w:r w:rsidR="00350145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3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 xml:space="preserve"> </w:t>
      </w:r>
      <w:r w:rsidR="00BA4F16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(ປັບປຸງ) 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ການປະຕິບັດ</w:t>
      </w:r>
      <w:r w:rsidR="00BA4F16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>ການຕົກລົງ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ຂອງອົງການຕ້ານການສໍ້ລາດບັງຫຼວງ</w:t>
      </w:r>
    </w:p>
    <w:p w14:paraId="6DE374CC" w14:textId="098B00BE" w:rsidR="007F65AA" w:rsidRPr="00B408DA" w:rsidRDefault="007F65AA" w:rsidP="00D1557D">
      <w:pPr>
        <w:tabs>
          <w:tab w:val="right" w:leader="dot" w:pos="9062"/>
        </w:tabs>
        <w:spacing w:after="0" w:line="240" w:lineRule="auto"/>
        <w:ind w:left="426" w:firstLine="567"/>
        <w:jc w:val="both"/>
        <w:outlineLvl w:val="0"/>
        <w:rPr>
          <w:rFonts w:ascii="Phetsarath OT" w:eastAsia="Phetsarath OT" w:hAnsi="Phetsarath OT"/>
          <w:lang w:val="fr-FR" w:eastAsia="en-GB" w:bidi="lo-LA"/>
        </w:rPr>
      </w:pPr>
      <w:r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D1557D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BA4F16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>ອົງການທີ່ໄດ້ຮັບການຕົກລົງ</w:t>
      </w:r>
      <w:r w:rsidR="00372BBD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ຂອງອົງການຕ້ານການສໍ້ລາດບັງຫຼວງ </w:t>
      </w:r>
      <w:r w:rsidR="001C416A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>ໃຫ້ດໍາເນີນການ</w:t>
      </w:r>
      <w:r w:rsidR="00DA5FAF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>ແກ້ໄຂ</w:t>
      </w:r>
      <w:r w:rsidR="001C416A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9F1312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>ຕາມທີ່ໄດ້</w:t>
      </w:r>
      <w:r w:rsidR="0067321F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>ກໍາ</w:t>
      </w:r>
      <w:r w:rsidR="009F1312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67321F" w:rsidRPr="00B408DA">
        <w:rPr>
          <w:rFonts w:ascii="Phetsarath OT" w:eastAsia="Phetsarath OT" w:hAnsi="Phetsarath OT" w:hint="cs"/>
          <w:cs/>
          <w:lang w:eastAsia="en-GB" w:bidi="lo-LA"/>
        </w:rPr>
        <w:t>ນົດໄວ້ໃນ</w:t>
      </w:r>
      <w:r w:rsidR="00983A44" w:rsidRPr="00B408DA">
        <w:rPr>
          <w:rFonts w:ascii="Phetsarath OT" w:eastAsia="Phetsarath OT" w:hAnsi="Phetsarath OT" w:hint="cs"/>
          <w:cs/>
          <w:lang w:eastAsia="en-GB" w:bidi="lo-LA"/>
        </w:rPr>
        <w:t xml:space="preserve">ມາດຕາ </w:t>
      </w:r>
      <w:r w:rsidR="00DA5FAF" w:rsidRPr="00B408DA">
        <w:rPr>
          <w:rFonts w:ascii="Phetsarath OT" w:eastAsia="Phetsarath OT" w:hAnsi="Phetsarath OT" w:hint="cs"/>
          <w:cs/>
          <w:lang w:eastAsia="en-GB" w:bidi="lo-LA"/>
        </w:rPr>
        <w:t>32</w:t>
      </w:r>
      <w:r w:rsidR="00983A44" w:rsidRPr="00B408DA">
        <w:rPr>
          <w:rFonts w:ascii="Phetsarath OT" w:eastAsia="Phetsarath OT" w:hAnsi="Phetsarath OT" w:hint="cs"/>
          <w:cs/>
          <w:lang w:eastAsia="en-GB" w:bidi="lo-LA"/>
        </w:rPr>
        <w:t xml:space="preserve"> ຂອງກົດໝາຍສະບັບນີ້ 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ນັບແຕ່</w:t>
      </w:r>
      <w:r w:rsidR="00BA4F16" w:rsidRPr="00B408DA">
        <w:rPr>
          <w:rFonts w:ascii="Phetsarath OT" w:eastAsia="Phetsarath OT" w:hAnsi="Phetsarath OT" w:hint="cs"/>
          <w:cs/>
          <w:lang w:eastAsia="en-GB" w:bidi="lo-LA"/>
        </w:rPr>
        <w:t>ວັນໄດ້ຮັບການຕົກລົງ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ເປັນຕົ້ນໄປ; ຖ້າຫາ</w:t>
      </w:r>
      <w:r w:rsidR="0067321F" w:rsidRPr="00B408DA">
        <w:rPr>
          <w:rFonts w:ascii="Phetsarath OT" w:eastAsia="Phetsarath OT" w:hAnsi="Phetsarath OT" w:hint="cs"/>
          <w:cs/>
          <w:lang w:eastAsia="en-GB" w:bidi="lo-LA"/>
        </w:rPr>
        <w:t>ກ</w:t>
      </w:r>
      <w:r w:rsidR="00BA4F16" w:rsidRPr="00B408DA">
        <w:rPr>
          <w:rFonts w:ascii="Phetsarath OT" w:eastAsia="Phetsarath OT" w:hAnsi="Phetsarath OT" w:hint="cs"/>
          <w:cs/>
          <w:lang w:eastAsia="en-GB" w:bidi="lo-LA"/>
        </w:rPr>
        <w:t>ບໍ່ປະຕິບັດຕາມການຕົກລົງ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ແລ້ວ </w:t>
      </w:r>
      <w:r w:rsidR="00D31AB1" w:rsidRPr="00B408DA">
        <w:rPr>
          <w:rFonts w:ascii="Phetsarath OT" w:eastAsia="Phetsarath OT" w:hAnsi="Phetsarath OT"/>
          <w:cs/>
          <w:lang w:eastAsia="en-GB" w:bidi="lo-LA"/>
        </w:rPr>
        <w:t xml:space="preserve">ອົງການຕ້ານການສໍ້ລາດບັງຫຼວງ </w:t>
      </w:r>
      <w:r w:rsidR="0067321F" w:rsidRPr="00B408DA">
        <w:rPr>
          <w:rFonts w:ascii="Phetsarath OT" w:eastAsia="Phetsarath OT" w:hAnsi="Phetsarath OT" w:hint="cs"/>
          <w:cs/>
          <w:lang w:eastAsia="en-GB" w:bidi="lo-LA"/>
        </w:rPr>
        <w:t>ກໍ</w:t>
      </w:r>
      <w:r w:rsidR="00D31AB1" w:rsidRPr="00B408DA">
        <w:rPr>
          <w:rFonts w:ascii="Phetsarath OT" w:eastAsia="Phetsarath OT" w:hAnsi="Phetsarath OT"/>
          <w:cs/>
          <w:lang w:eastAsia="en-GB" w:bidi="lo-LA"/>
        </w:rPr>
        <w:t>ມີສິດ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ສະເໜີໃຫ້ຂັ້ນເທິງທີ່ກ່ຽວຂ້ອງຖັດນັ້ນ</w:t>
      </w:r>
      <w:r w:rsidR="00323320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ເປັນຜູ້ແກ້ໄຂ; ໃນກໍລະນີ</w:t>
      </w:r>
      <w:r w:rsidR="00BA4F16" w:rsidRPr="00B408DA">
        <w:rPr>
          <w:rFonts w:ascii="Phetsarath OT" w:eastAsia="Phetsarath OT" w:hAnsi="Phetsarath OT" w:hint="cs"/>
          <w:cs/>
          <w:lang w:eastAsia="en-GB" w:bidi="lo-LA"/>
        </w:rPr>
        <w:t>ອົງການທີ່ໄດ້ຮັບຄໍາສະເໜີຈາກອົງການຕ້ານການສໍ້ລາດບັງຫຼວງ ຫາກ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ບໍ່ປະຕິບັດຕາມຄໍາສະເໜີ ໂດຍບໍ່ມີເຫດຜົນ</w:t>
      </w:r>
      <w:r w:rsidR="0067321F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ຈະຖືວ່າເປັນການລະເມີດກົດໝາຍ.</w:t>
      </w:r>
    </w:p>
    <w:p w14:paraId="41AD17AE" w14:textId="77777777" w:rsidR="007A199C" w:rsidRPr="00B408DA" w:rsidRDefault="007A199C" w:rsidP="00B7410E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</w:p>
    <w:p w14:paraId="34496095" w14:textId="3A3C48EB" w:rsidR="00615ACA" w:rsidRPr="00B408DA" w:rsidRDefault="00534263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b/>
          <w:bCs/>
          <w:sz w:val="26"/>
          <w:szCs w:val="26"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sz w:val="26"/>
          <w:szCs w:val="26"/>
          <w:cs/>
          <w:lang w:val="en-US" w:bidi="lo-LA"/>
        </w:rPr>
        <w:t>ໝວດທີ 3</w:t>
      </w:r>
    </w:p>
    <w:p w14:paraId="7E0AF59D" w14:textId="77777777" w:rsidR="00615ACA" w:rsidRPr="00B408DA" w:rsidRDefault="00615ACA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b/>
          <w:bCs/>
          <w:sz w:val="26"/>
          <w:szCs w:val="26"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sz w:val="26"/>
          <w:szCs w:val="26"/>
          <w:cs/>
          <w:lang w:val="en-US" w:bidi="lo-LA"/>
        </w:rPr>
        <w:t>ການສືບສວນ-ສອບສວນຄະດີການສໍ້ລາດບັງຫຼວງ</w:t>
      </w:r>
    </w:p>
    <w:p w14:paraId="057D7ECD" w14:textId="77777777" w:rsidR="00615ACA" w:rsidRPr="00B408DA" w:rsidRDefault="00615ACA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b/>
          <w:bCs/>
          <w:lang w:val="fr-FR" w:bidi="lo-LA"/>
        </w:rPr>
      </w:pPr>
    </w:p>
    <w:p w14:paraId="3A762E34" w14:textId="6D9CF8CF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="007F65AA" w:rsidRPr="00B408DA">
        <w:rPr>
          <w:rFonts w:ascii="Phetsarath OT" w:eastAsia="Phetsarath OT" w:hAnsi="Phetsarath OT"/>
          <w:b/>
          <w:bCs/>
          <w:lang w:val="fr-FR" w:bidi="lo-LA"/>
        </w:rPr>
        <w:t>3</w:t>
      </w:r>
      <w:r w:rsidR="00350145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4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 xml:space="preserve"> </w:t>
      </w:r>
      <w:r w:rsidR="007F65AA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(ປັບປຸງ) 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>ສາເຫດທີ່ພາໃຫ້</w:t>
      </w:r>
      <w:r w:rsidR="0067321F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>ມີການ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>ເປີດການສືບສວນ-ສອບສວນ</w:t>
      </w:r>
    </w:p>
    <w:p w14:paraId="07416544" w14:textId="2C6A2369" w:rsidR="00501990" w:rsidRPr="00B408DA" w:rsidRDefault="005772D7" w:rsidP="00D07B6E">
      <w:pPr>
        <w:spacing w:after="0" w:line="240" w:lineRule="auto"/>
        <w:ind w:firstLine="993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D1557D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>ສາເຫດທີ່ພາໃຫ້</w:t>
      </w:r>
      <w:r w:rsidR="0067321F" w:rsidRPr="00B408DA">
        <w:rPr>
          <w:rFonts w:ascii="Phetsarath OT" w:eastAsia="Phetsarath OT" w:hAnsi="Phetsarath OT" w:hint="cs"/>
          <w:cs/>
          <w:lang w:eastAsia="en-GB" w:bidi="lo-LA"/>
        </w:rPr>
        <w:t>ມີການ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>ເປີດການສືບສວນ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>-ສອບສວນ ຄະດີ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>ການສໍ້ລາດບັງຫຼວງ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 xml:space="preserve"> ມີ ດັ່ງນີ້:</w:t>
      </w:r>
    </w:p>
    <w:p w14:paraId="48F6D522" w14:textId="77777777" w:rsidR="00D1557D" w:rsidRPr="00B408DA" w:rsidRDefault="00D1557D" w:rsidP="00B7410E">
      <w:pPr>
        <w:pStyle w:val="ListParagraph"/>
        <w:numPr>
          <w:ilvl w:val="0"/>
          <w:numId w:val="25"/>
        </w:numPr>
        <w:tabs>
          <w:tab w:val="left" w:pos="1276"/>
          <w:tab w:val="left" w:pos="1582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 xml:space="preserve"> </w:t>
      </w:r>
      <w:r w:rsidR="00501990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ມີຄໍາຮ້ອງຟ້ອງ</w:t>
      </w:r>
      <w:r w:rsidR="00501990" w:rsidRPr="00B408DA">
        <w:rPr>
          <w:rFonts w:ascii="Phetsarath OT" w:eastAsia="Phetsarath OT" w:hAnsi="Phetsarath OT" w:cs="Phetsarath OT"/>
          <w:szCs w:val="24"/>
          <w:cs/>
          <w:lang w:eastAsia="en-GB" w:bidi="lo-LA"/>
        </w:rPr>
        <w:t xml:space="preserve"> </w:t>
      </w:r>
      <w:r w:rsidR="00501990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ຫຼື</w:t>
      </w:r>
      <w:r w:rsidR="00501990" w:rsidRPr="00B408DA">
        <w:rPr>
          <w:rFonts w:ascii="Phetsarath OT" w:eastAsia="Phetsarath OT" w:hAnsi="Phetsarath OT" w:cs="Phetsarath OT"/>
          <w:szCs w:val="24"/>
          <w:cs/>
          <w:lang w:eastAsia="en-GB" w:bidi="lo-LA"/>
        </w:rPr>
        <w:t xml:space="preserve"> </w:t>
      </w:r>
      <w:r w:rsidR="00501990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ການແຈ້ງຄວາມ</w:t>
      </w:r>
      <w:r w:rsidR="00501990" w:rsidRPr="00B408DA">
        <w:rPr>
          <w:rFonts w:ascii="Phetsarath OT" w:eastAsia="Phetsarath OT" w:hAnsi="Phetsarath OT" w:cs="Phetsarath OT"/>
          <w:szCs w:val="24"/>
          <w:cs/>
          <w:lang w:eastAsia="en-GB" w:bidi="lo-LA"/>
        </w:rPr>
        <w:t xml:space="preserve"> </w:t>
      </w:r>
      <w:r w:rsidR="00501990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ຂອງບຸກຄົນ</w:t>
      </w:r>
      <w:r w:rsidR="00501990" w:rsidRPr="00B408DA">
        <w:rPr>
          <w:rFonts w:ascii="Phetsarath OT" w:eastAsia="Phetsarath OT" w:hAnsi="Phetsarath OT" w:cs="Phetsarath OT"/>
          <w:szCs w:val="24"/>
          <w:cs/>
          <w:lang w:eastAsia="en-GB" w:bidi="lo-LA"/>
        </w:rPr>
        <w:t xml:space="preserve">, </w:t>
      </w:r>
      <w:r w:rsidR="00501990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ນິຕິບຸກຄົນ</w:t>
      </w:r>
      <w:r w:rsidR="00501990" w:rsidRPr="00B408DA">
        <w:rPr>
          <w:rFonts w:ascii="Phetsarath OT" w:eastAsia="Phetsarath OT" w:hAnsi="Phetsarath OT" w:cs="Phetsarath OT"/>
          <w:szCs w:val="24"/>
          <w:cs/>
          <w:lang w:eastAsia="en-GB" w:bidi="lo-LA"/>
        </w:rPr>
        <w:t xml:space="preserve"> </w:t>
      </w:r>
      <w:r w:rsidR="00501990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ຫຼື</w:t>
      </w:r>
      <w:r w:rsidR="00501990" w:rsidRPr="00B408DA">
        <w:rPr>
          <w:rFonts w:ascii="Phetsarath OT" w:eastAsia="Phetsarath OT" w:hAnsi="Phetsarath OT" w:cs="Phetsarath OT"/>
          <w:szCs w:val="24"/>
          <w:cs/>
          <w:lang w:eastAsia="en-GB" w:bidi="lo-LA"/>
        </w:rPr>
        <w:t xml:space="preserve"> </w:t>
      </w:r>
      <w:r w:rsidR="00501990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ການຈັດຕັ້ງ</w:t>
      </w:r>
      <w:r w:rsidR="00501990" w:rsidRPr="00B408DA">
        <w:rPr>
          <w:rFonts w:ascii="Phetsarath OT" w:eastAsia="Phetsarath OT" w:hAnsi="Phetsarath OT" w:cs="Phetsarath OT"/>
          <w:szCs w:val="24"/>
          <w:cs/>
          <w:lang w:eastAsia="en-GB" w:bidi="lo-LA"/>
        </w:rPr>
        <w:t xml:space="preserve"> </w:t>
      </w:r>
      <w:r w:rsidR="00501990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ກ່ຽວກັບພຶດຕິກໍາ</w:t>
      </w:r>
      <w:r w:rsidR="00BA4F16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ຂອງພະນັກງານ</w:t>
      </w:r>
      <w:r w:rsidR="00501990" w:rsidRPr="00B408DA">
        <w:rPr>
          <w:rFonts w:ascii="Phetsarath OT" w:eastAsia="Phetsarath OT" w:hAnsi="Phetsarath OT" w:cs="Phetsarath OT"/>
          <w:szCs w:val="24"/>
          <w:cs/>
          <w:lang w:eastAsia="en-GB" w:bidi="lo-LA"/>
        </w:rPr>
        <w:t xml:space="preserve"> </w:t>
      </w:r>
      <w:r w:rsidR="00501990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ທີ່ເປັນການສໍ້ລາດບັງຫຼວງ</w:t>
      </w:r>
      <w:r w:rsidR="00501990" w:rsidRPr="00B408DA">
        <w:rPr>
          <w:rFonts w:ascii="Phetsarath OT" w:eastAsia="Phetsarath OT" w:hAnsi="Phetsarath OT" w:cs="Phetsarath OT"/>
          <w:szCs w:val="24"/>
          <w:lang w:val="fr-FR" w:eastAsia="en-GB" w:bidi="lo-LA"/>
        </w:rPr>
        <w:t>;</w:t>
      </w:r>
    </w:p>
    <w:p w14:paraId="18595316" w14:textId="405B47E0" w:rsidR="000D0497" w:rsidRPr="00B408DA" w:rsidRDefault="00501990" w:rsidP="00D1557D">
      <w:pPr>
        <w:pStyle w:val="ListParagraph"/>
        <w:numPr>
          <w:ilvl w:val="0"/>
          <w:numId w:val="25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ມີການເຂົ້າ</w:t>
      </w:r>
      <w:r w:rsidR="005745A0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 xml:space="preserve"> ລາຍງານ, 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ມອບຕົວ</w:t>
      </w:r>
      <w:r w:rsidRPr="00B408DA">
        <w:rPr>
          <w:rFonts w:ascii="Phetsarath OT" w:eastAsia="Phetsarath OT" w:hAnsi="Phetsarath OT" w:cs="Phetsarath OT"/>
          <w:szCs w:val="2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ຂອງຜູ້ກະທໍາຜິດ;</w:t>
      </w:r>
    </w:p>
    <w:p w14:paraId="7B61D4F0" w14:textId="1C213FAF" w:rsidR="000D0497" w:rsidRPr="00B408DA" w:rsidRDefault="007F65AA" w:rsidP="00D1557D">
      <w:pPr>
        <w:pStyle w:val="ListParagraph"/>
        <w:numPr>
          <w:ilvl w:val="0"/>
          <w:numId w:val="25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ມີການ</w:t>
      </w:r>
      <w:r w:rsidR="00501990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ພົບເຫັນຂໍ້ມູນ</w:t>
      </w:r>
      <w:r w:rsidR="00501990" w:rsidRPr="00B408DA">
        <w:rPr>
          <w:rFonts w:ascii="Phetsarath OT" w:eastAsia="Phetsarath OT" w:hAnsi="Phetsarath OT" w:cs="Phetsarath OT"/>
          <w:szCs w:val="24"/>
          <w:lang w:val="fr-FR" w:eastAsia="en-GB" w:bidi="lo-LA"/>
        </w:rPr>
        <w:t xml:space="preserve">, </w:t>
      </w:r>
      <w:r w:rsidR="00501990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ຫຼັກຖານໜັກແໜ້ນ</w:t>
      </w:r>
      <w:r w:rsidR="00501990" w:rsidRPr="00B408DA">
        <w:rPr>
          <w:rFonts w:ascii="Phetsarath OT" w:eastAsia="Phetsarath OT" w:hAnsi="Phetsarath OT" w:cs="Phetsarath OT"/>
          <w:szCs w:val="24"/>
          <w:cs/>
          <w:lang w:eastAsia="en-GB" w:bidi="lo-LA"/>
        </w:rPr>
        <w:t xml:space="preserve"> </w:t>
      </w:r>
      <w:r w:rsidR="00501990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ທີ</w:t>
      </w:r>
      <w:r w:rsidR="005745A0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່</w:t>
      </w:r>
      <w:r w:rsidR="001B5CC8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ຢັ້ງຢືນ</w:t>
      </w:r>
      <w:r w:rsidR="005745A0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ວ່າເປັນການສໍ້ລາດບັງຫຼວງ</w:t>
      </w:r>
      <w:r w:rsidR="00DE40D1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;</w:t>
      </w:r>
    </w:p>
    <w:p w14:paraId="7FEE774D" w14:textId="35D6076D" w:rsidR="00501990" w:rsidRPr="00B408DA" w:rsidRDefault="007F65AA" w:rsidP="00D1557D">
      <w:pPr>
        <w:pStyle w:val="ListParagraph"/>
        <w:numPr>
          <w:ilvl w:val="0"/>
          <w:numId w:val="25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  <w:r w:rsidRPr="00B408DA">
        <w:rPr>
          <w:rFonts w:ascii="Phetsarath OT" w:eastAsia="Phetsarath OT" w:hAnsi="Phetsarath OT" w:cs="Phetsarath OT" w:hint="cs"/>
          <w:szCs w:val="24"/>
          <w:cs/>
          <w:lang w:val="fr-FR" w:eastAsia="en-GB" w:bidi="lo-LA"/>
        </w:rPr>
        <w:t>ມີ</w:t>
      </w:r>
      <w:r w:rsidR="005745A0" w:rsidRPr="00B408DA">
        <w:rPr>
          <w:rFonts w:ascii="Phetsarath OT" w:eastAsia="Phetsarath OT" w:hAnsi="Phetsarath OT" w:cs="Phetsarath OT" w:hint="cs"/>
          <w:szCs w:val="24"/>
          <w:cs/>
          <w:lang w:val="fr-FR" w:eastAsia="en-GB" w:bidi="lo-LA"/>
        </w:rPr>
        <w:t>ຂໍ້ມູນກ່ຽວກັບ</w:t>
      </w:r>
      <w:r w:rsidR="00501990" w:rsidRPr="00B408DA">
        <w:rPr>
          <w:rFonts w:ascii="Phetsarath OT" w:eastAsia="Phetsarath OT" w:hAnsi="Phetsarath OT" w:cs="Phetsarath OT" w:hint="cs"/>
          <w:szCs w:val="24"/>
          <w:cs/>
          <w:lang w:val="fr-FR" w:eastAsia="en-GB" w:bidi="lo-LA"/>
        </w:rPr>
        <w:t>ການຟອກເງິນທີ່ຕິດພັນກັບການສໍ້ລາດບັງຫຼວງ;</w:t>
      </w:r>
    </w:p>
    <w:p w14:paraId="5AE7FC72" w14:textId="079DF2E1" w:rsidR="00350145" w:rsidRPr="00B408DA" w:rsidRDefault="00BA4F16" w:rsidP="00D1557D">
      <w:pPr>
        <w:pStyle w:val="ListParagraph"/>
        <w:numPr>
          <w:ilvl w:val="0"/>
          <w:numId w:val="25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cs="Phetsarath OT" w:hint="cs"/>
          <w:spacing w:val="-8"/>
          <w:szCs w:val="24"/>
          <w:cs/>
          <w:lang w:eastAsia="en-GB" w:bidi="lo-LA"/>
        </w:rPr>
        <w:t>ມີ</w:t>
      </w:r>
      <w:r w:rsidR="00501990" w:rsidRPr="00B408DA">
        <w:rPr>
          <w:rFonts w:ascii="Phetsarath OT" w:eastAsia="Phetsarath OT" w:hAnsi="Phetsarath OT" w:cs="Phetsarath OT" w:hint="cs"/>
          <w:spacing w:val="-8"/>
          <w:szCs w:val="24"/>
          <w:cs/>
          <w:lang w:eastAsia="en-GB" w:bidi="lo-LA"/>
        </w:rPr>
        <w:t>ອົງ</w:t>
      </w:r>
      <w:r w:rsidR="00501990" w:rsidRPr="00B408DA">
        <w:rPr>
          <w:rFonts w:ascii="Phetsarath OT" w:eastAsia="Phetsarath OT" w:hAnsi="Phetsarath OT" w:cs="Phetsarath OT" w:hint="cs"/>
          <w:szCs w:val="24"/>
          <w:cs/>
          <w:lang w:val="fr-FR" w:eastAsia="en-GB" w:bidi="lo-LA"/>
        </w:rPr>
        <w:t>ປະກອບ</w:t>
      </w:r>
      <w:r w:rsidR="00501990" w:rsidRPr="00B408DA">
        <w:rPr>
          <w:rFonts w:ascii="Phetsarath OT" w:eastAsia="Phetsarath OT" w:hAnsi="Phetsarath OT" w:cs="Phetsarath OT" w:hint="cs"/>
          <w:spacing w:val="-8"/>
          <w:szCs w:val="24"/>
          <w:cs/>
          <w:lang w:eastAsia="en-GB" w:bidi="lo-LA"/>
        </w:rPr>
        <w:t>ຂອງການກະທໍາຜິດທາງອາຍາ</w:t>
      </w:r>
      <w:r w:rsidRPr="00B408DA">
        <w:rPr>
          <w:rFonts w:ascii="Phetsarath OT" w:eastAsia="Phetsarath OT" w:hAnsi="Phetsarath OT" w:cs="Phetsarath OT" w:hint="cs"/>
          <w:spacing w:val="-8"/>
          <w:szCs w:val="24"/>
          <w:cs/>
          <w:lang w:eastAsia="en-GB" w:bidi="lo-LA"/>
        </w:rPr>
        <w:t>ຢ່າງຄົບຖ້ວນ</w:t>
      </w:r>
      <w:r w:rsidR="005745A0" w:rsidRPr="00B408DA">
        <w:rPr>
          <w:rFonts w:ascii="Phetsarath OT" w:eastAsia="Phetsarath OT" w:hAnsi="Phetsarath OT" w:cs="Phetsarath OT" w:hint="cs"/>
          <w:spacing w:val="-8"/>
          <w:szCs w:val="24"/>
          <w:cs/>
          <w:lang w:eastAsia="en-GB" w:bidi="lo-LA"/>
        </w:rPr>
        <w:t>.</w:t>
      </w:r>
    </w:p>
    <w:p w14:paraId="4DC2723E" w14:textId="10CC8718" w:rsidR="00501990" w:rsidRPr="00B408DA" w:rsidRDefault="00350145" w:rsidP="00D07B6E">
      <w:pPr>
        <w:pStyle w:val="ListParagraph"/>
        <w:tabs>
          <w:tab w:val="left" w:pos="1276"/>
        </w:tabs>
        <w:spacing w:after="0" w:line="240" w:lineRule="auto"/>
        <w:ind w:left="993"/>
        <w:jc w:val="both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/>
          <w:b/>
          <w:bCs/>
          <w:lang w:val="fr-FR" w:bidi="lo-LA"/>
        </w:rPr>
        <w:t xml:space="preserve"> </w:t>
      </w:r>
    </w:p>
    <w:p w14:paraId="61151D97" w14:textId="4159202B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lastRenderedPageBreak/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="00DD0C10" w:rsidRPr="00B408DA">
        <w:rPr>
          <w:rFonts w:ascii="Phetsarath OT" w:eastAsia="Phetsarath OT" w:hAnsi="Phetsarath OT"/>
          <w:b/>
          <w:bCs/>
          <w:lang w:val="fr-FR" w:bidi="lo-LA"/>
        </w:rPr>
        <w:t>3</w:t>
      </w:r>
      <w:r w:rsidR="00350145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5</w:t>
      </w:r>
      <w:r w:rsidR="00F7328D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 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 xml:space="preserve"> 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>ຂັ້ນຕອນ ການສືບສວນ-ສອບສວນ</w:t>
      </w:r>
    </w:p>
    <w:p w14:paraId="3CF3403C" w14:textId="370BE109" w:rsidR="00501990" w:rsidRPr="00B408DA" w:rsidRDefault="00772DCA" w:rsidP="00D07B6E">
      <w:pPr>
        <w:spacing w:after="0" w:line="240" w:lineRule="auto"/>
        <w:ind w:firstLine="993"/>
        <w:jc w:val="both"/>
        <w:rPr>
          <w:rFonts w:ascii="Phetsarath OT" w:eastAsia="Phetsarath OT" w:hAnsi="Phetsarath OT"/>
          <w:lang w:val="fr-FR" w:eastAsia="en-GB" w:bidi="lo-LA"/>
        </w:rPr>
      </w:pPr>
      <w:r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>ຂັ້ນຕອນ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 xml:space="preserve"> ການສືບສວນ-ສອບສວນ ຄະດີ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>ການສໍ້ລາດບັງຫຼວງ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 xml:space="preserve"> ມີ ດັ່ງນີ້:</w:t>
      </w:r>
    </w:p>
    <w:p w14:paraId="5AF40AAC" w14:textId="23A8F6FA" w:rsidR="00501990" w:rsidRPr="00B408DA" w:rsidRDefault="00501990" w:rsidP="00D1557D">
      <w:pPr>
        <w:pStyle w:val="ListParagraph"/>
        <w:numPr>
          <w:ilvl w:val="0"/>
          <w:numId w:val="26"/>
        </w:numPr>
        <w:tabs>
          <w:tab w:val="left" w:pos="1560"/>
        </w:tabs>
        <w:spacing w:after="0" w:line="240" w:lineRule="auto"/>
        <w:ind w:left="1276" w:firstLine="0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ອອກຄໍາສັ່ງເປີດການສືບສວນ</w:t>
      </w:r>
      <w:r w:rsidRPr="00B408DA">
        <w:rPr>
          <w:rFonts w:ascii="Phetsarath OT" w:eastAsia="Phetsarath OT" w:hAnsi="Phetsarath OT" w:cs="Phetsarath OT"/>
          <w:szCs w:val="24"/>
          <w:cs/>
          <w:lang w:eastAsia="en-GB" w:bidi="lo-LA"/>
        </w:rPr>
        <w:t>-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ສອບສວນ</w:t>
      </w:r>
      <w:r w:rsidRPr="00B408DA">
        <w:rPr>
          <w:rFonts w:ascii="Phetsarath OT" w:eastAsia="Phetsarath OT" w:hAnsi="Phetsarath OT" w:cs="Phetsarath OT"/>
          <w:szCs w:val="24"/>
          <w:lang w:val="fr-FR" w:eastAsia="en-GB" w:bidi="lo-LA"/>
        </w:rPr>
        <w:t>;</w:t>
      </w:r>
    </w:p>
    <w:p w14:paraId="5F4A5042" w14:textId="68342B30" w:rsidR="00501990" w:rsidRPr="00B408DA" w:rsidRDefault="00501990" w:rsidP="00D1557D">
      <w:pPr>
        <w:pStyle w:val="ListParagraph"/>
        <w:numPr>
          <w:ilvl w:val="0"/>
          <w:numId w:val="26"/>
        </w:numPr>
        <w:tabs>
          <w:tab w:val="left" w:pos="1560"/>
        </w:tabs>
        <w:spacing w:after="0" w:line="240" w:lineRule="auto"/>
        <w:ind w:left="1276" w:firstLine="0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ດໍາເນີນການສືບສວນ</w:t>
      </w:r>
      <w:r w:rsidRPr="00B408DA">
        <w:rPr>
          <w:rFonts w:ascii="Phetsarath OT" w:eastAsia="Phetsarath OT" w:hAnsi="Phetsarath OT" w:cs="Phetsarath OT"/>
          <w:szCs w:val="24"/>
          <w:cs/>
          <w:lang w:eastAsia="en-GB" w:bidi="lo-LA"/>
        </w:rPr>
        <w:t>-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ສອບສວນ</w:t>
      </w:r>
      <w:r w:rsidRPr="00B408DA">
        <w:rPr>
          <w:rFonts w:ascii="Phetsarath OT" w:eastAsia="Phetsarath OT" w:hAnsi="Phetsarath OT" w:cs="Phetsarath OT"/>
          <w:szCs w:val="24"/>
          <w:lang w:val="fr-FR" w:eastAsia="en-GB" w:bidi="lo-LA"/>
        </w:rPr>
        <w:t>;</w:t>
      </w:r>
    </w:p>
    <w:p w14:paraId="60902118" w14:textId="21826C66" w:rsidR="00501990" w:rsidRPr="00B408DA" w:rsidRDefault="00501990" w:rsidP="00D1557D">
      <w:pPr>
        <w:pStyle w:val="ListParagraph"/>
        <w:numPr>
          <w:ilvl w:val="0"/>
          <w:numId w:val="26"/>
        </w:numPr>
        <w:tabs>
          <w:tab w:val="left" w:pos="1560"/>
          <w:tab w:val="right" w:leader="dot" w:pos="9062"/>
        </w:tabs>
        <w:spacing w:after="0" w:line="240" w:lineRule="auto"/>
        <w:ind w:left="1276" w:firstLine="0"/>
        <w:jc w:val="both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ສະຫຼຸບ</w:t>
      </w:r>
      <w:r w:rsidRPr="00B408DA">
        <w:rPr>
          <w:rFonts w:ascii="Phetsarath OT" w:eastAsia="Phetsarath OT" w:hAnsi="Phetsarath OT" w:cs="Phetsarath OT"/>
          <w:szCs w:val="2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ແລະ</w:t>
      </w:r>
      <w:r w:rsidRPr="00B408DA">
        <w:rPr>
          <w:rFonts w:ascii="Phetsarath OT" w:eastAsia="Phetsarath OT" w:hAnsi="Phetsarath OT" w:cs="Phetsarath OT"/>
          <w:szCs w:val="2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ປະກອບສໍານວນຄະດີ</w:t>
      </w:r>
      <w:r w:rsidRPr="00B408DA">
        <w:rPr>
          <w:rFonts w:ascii="Phetsarath OT" w:eastAsia="Phetsarath OT" w:hAnsi="Phetsarath OT" w:cs="Phetsarath OT"/>
          <w:szCs w:val="2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ສົ່ງໃຫ້ອົງການໄອຍະການປະຊາຊົນ</w:t>
      </w:r>
      <w:r w:rsidR="00350145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.</w:t>
      </w:r>
    </w:p>
    <w:p w14:paraId="238536BC" w14:textId="77777777" w:rsidR="00350145" w:rsidRPr="007D7AC3" w:rsidRDefault="00350145" w:rsidP="00D07B6E">
      <w:pPr>
        <w:pStyle w:val="ListParagraph"/>
        <w:tabs>
          <w:tab w:val="right" w:leader="dot" w:pos="9062"/>
        </w:tabs>
        <w:spacing w:after="0" w:line="240" w:lineRule="auto"/>
        <w:ind w:left="1276"/>
        <w:jc w:val="both"/>
        <w:outlineLvl w:val="0"/>
        <w:rPr>
          <w:rFonts w:ascii="Phetsarath OT" w:eastAsia="Phetsarath OT" w:hAnsi="Phetsarath OT"/>
          <w:b/>
          <w:bCs/>
          <w:sz w:val="20"/>
          <w:szCs w:val="24"/>
          <w:lang w:val="fr-FR" w:bidi="lo-LA"/>
        </w:rPr>
      </w:pPr>
    </w:p>
    <w:p w14:paraId="530131A4" w14:textId="44E21164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="00350145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36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="00670D14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(ປັບປຸງ) 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>ການອອກຄໍາສັ່ງເປີດການສືບສວນ-ສອບສວນ</w:t>
      </w:r>
      <w:r w:rsidRPr="00B408DA">
        <w:rPr>
          <w:rFonts w:ascii="Phetsarath OT" w:eastAsia="Phetsarath OT" w:hAnsi="Phetsarath OT" w:hint="cs"/>
          <w:cs/>
          <w:lang w:val="fr-FR" w:bidi="lo-LA"/>
        </w:rPr>
        <w:t xml:space="preserve"> </w:t>
      </w:r>
    </w:p>
    <w:p w14:paraId="1362DEEA" w14:textId="4FB19E99" w:rsidR="00501990" w:rsidRPr="00B408DA" w:rsidRDefault="00772DCA" w:rsidP="00D07B6E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strike/>
          <w:lang w:val="fr-FR" w:eastAsia="en-GB" w:bidi="lo-LA"/>
        </w:rPr>
      </w:pPr>
      <w:r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</w:t>
      </w:r>
      <w:r w:rsidR="00501990" w:rsidRPr="009F1312">
        <w:rPr>
          <w:rFonts w:ascii="Phetsarath OT" w:eastAsia="Phetsarath OT" w:hAnsi="Phetsarath OT" w:hint="eastAsia"/>
          <w:spacing w:val="-6"/>
          <w:cs/>
          <w:lang w:eastAsia="en-GB" w:bidi="lo-LA"/>
        </w:rPr>
        <w:t>ໃນກໍລະນີມີ</w:t>
      </w:r>
      <w:r w:rsidR="009D2747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</w:t>
      </w:r>
      <w:r w:rsidR="00501990" w:rsidRPr="009F1312">
        <w:rPr>
          <w:rFonts w:ascii="Phetsarath OT" w:eastAsia="Phetsarath OT" w:hAnsi="Phetsarath OT" w:hint="eastAsia"/>
          <w:spacing w:val="-6"/>
          <w:cs/>
          <w:lang w:eastAsia="en-GB" w:bidi="lo-LA"/>
        </w:rPr>
        <w:t>ຂໍ້ມູນ</w:t>
      </w:r>
      <w:r w:rsidR="00742FB2" w:rsidRPr="009F1312">
        <w:rPr>
          <w:rFonts w:ascii="Phetsarath OT" w:eastAsia="Phetsarath OT" w:hAnsi="Phetsarath OT" w:hint="cs"/>
          <w:spacing w:val="-6"/>
          <w:cs/>
          <w:lang w:eastAsia="en-GB" w:bidi="lo-LA"/>
        </w:rPr>
        <w:t>,</w:t>
      </w:r>
      <w:r w:rsidR="00BA4F16" w:rsidRPr="009F1312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</w:t>
      </w:r>
      <w:r w:rsidR="00FF579A" w:rsidRPr="009F1312">
        <w:rPr>
          <w:rFonts w:ascii="Phetsarath OT" w:eastAsia="Phetsarath OT" w:hAnsi="Phetsarath OT" w:hint="eastAsia"/>
          <w:spacing w:val="-6"/>
          <w:cs/>
          <w:lang w:eastAsia="en-GB" w:bidi="lo-LA"/>
        </w:rPr>
        <w:t>ຫຼັກຖານ</w:t>
      </w:r>
      <w:r w:rsidR="00DE40D1" w:rsidRPr="009F1312">
        <w:rPr>
          <w:rFonts w:ascii="Phetsarath OT" w:eastAsia="Phetsarath OT" w:hAnsi="Phetsarath OT" w:hint="cs"/>
          <w:spacing w:val="-6"/>
          <w:cs/>
          <w:lang w:eastAsia="en-GB" w:bidi="lo-LA"/>
        </w:rPr>
        <w:t>ໜັກແໜ້ນ</w:t>
      </w:r>
      <w:r w:rsidR="00501990" w:rsidRPr="009F1312">
        <w:rPr>
          <w:rFonts w:ascii="Phetsarath OT" w:eastAsia="Phetsarath OT" w:hAnsi="Phetsarath OT" w:hint="eastAsia"/>
          <w:spacing w:val="-6"/>
          <w:cs/>
          <w:lang w:eastAsia="en-GB" w:bidi="lo-LA"/>
        </w:rPr>
        <w:t>ກ່ຽວກັບການກະທໍາຜິດ</w:t>
      </w:r>
      <w:r w:rsidR="00501990" w:rsidRPr="009F1312">
        <w:rPr>
          <w:rFonts w:ascii="Phetsarath OT" w:eastAsia="Phetsarath OT" w:hAnsi="Phetsarath OT"/>
          <w:spacing w:val="-6"/>
          <w:cs/>
          <w:lang w:eastAsia="en-GB" w:bidi="lo-LA"/>
        </w:rPr>
        <w:t xml:space="preserve"> ໃ</w:t>
      </w:r>
      <w:r w:rsidR="00501990" w:rsidRPr="009F1312">
        <w:rPr>
          <w:rFonts w:ascii="Phetsarath OT" w:eastAsia="Phetsarath OT" w:hAnsi="Phetsarath OT" w:hint="eastAsia"/>
          <w:spacing w:val="-6"/>
          <w:cs/>
          <w:lang w:eastAsia="en-GB" w:bidi="lo-LA"/>
        </w:rPr>
        <w:t>ນສະຖານການສໍ້ລາດບັງຫຼວງ</w:t>
      </w:r>
      <w:r w:rsidR="00501990" w:rsidRPr="009F1312">
        <w:rPr>
          <w:rFonts w:ascii="Phetsarath OT" w:eastAsia="Phetsarath OT" w:hAnsi="Phetsarath OT"/>
          <w:spacing w:val="-6"/>
          <w:cs/>
          <w:lang w:eastAsia="en-GB" w:bidi="lo-LA"/>
        </w:rPr>
        <w:t xml:space="preserve"> ຫົວໜ້</w:t>
      </w:r>
      <w:r w:rsidR="00501990" w:rsidRPr="009F1312">
        <w:rPr>
          <w:rFonts w:ascii="Phetsarath OT" w:eastAsia="Phetsarath OT" w:hAnsi="Phetsarath OT" w:hint="eastAsia"/>
          <w:spacing w:val="-6"/>
          <w:cs/>
          <w:lang w:eastAsia="en-GB" w:bidi="lo-LA"/>
        </w:rPr>
        <w:t>າ</w:t>
      </w:r>
      <w:r w:rsidR="009F1312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501990" w:rsidRPr="009F1312">
        <w:rPr>
          <w:rFonts w:ascii="Phetsarath OT" w:eastAsia="Phetsarath OT" w:hAnsi="Phetsarath OT" w:hint="eastAsia"/>
          <w:spacing w:val="-6"/>
          <w:cs/>
          <w:lang w:eastAsia="en-GB" w:bidi="lo-LA"/>
        </w:rPr>
        <w:t>ອົງການຕ້ານການສໍ້ລາດບັງຫຼວງ</w:t>
      </w:r>
      <w:r w:rsidR="00A02B14" w:rsidRPr="009F1312">
        <w:rPr>
          <w:rFonts w:ascii="Phetsarath OT" w:eastAsia="Phetsarath OT" w:hAnsi="Phetsarath OT"/>
          <w:spacing w:val="-6"/>
          <w:cs/>
          <w:lang w:eastAsia="en-GB" w:bidi="lo-LA"/>
        </w:rPr>
        <w:t xml:space="preserve"> </w:t>
      </w:r>
      <w:r w:rsidR="00501990" w:rsidRPr="009F1312">
        <w:rPr>
          <w:rFonts w:ascii="Phetsarath OT" w:eastAsia="Phetsarath OT" w:hAnsi="Phetsarath OT"/>
          <w:spacing w:val="-6"/>
          <w:cs/>
          <w:lang w:eastAsia="en-GB" w:bidi="lo-LA"/>
        </w:rPr>
        <w:t>ຕ້ອງອອກຄໍາສັ່ງ ເປີ</w:t>
      </w:r>
      <w:r w:rsidR="00501990" w:rsidRPr="009F1312">
        <w:rPr>
          <w:rFonts w:ascii="Phetsarath OT" w:eastAsia="Phetsarath OT" w:hAnsi="Phetsarath OT" w:hint="eastAsia"/>
          <w:spacing w:val="-6"/>
          <w:cs/>
          <w:lang w:eastAsia="en-GB" w:bidi="lo-LA"/>
        </w:rPr>
        <w:t>ດການສືບສວນ</w:t>
      </w:r>
      <w:r w:rsidR="00501990" w:rsidRPr="009F1312">
        <w:rPr>
          <w:rFonts w:ascii="Phetsarath OT" w:eastAsia="Phetsarath OT" w:hAnsi="Phetsarath OT"/>
          <w:spacing w:val="-6"/>
          <w:cs/>
          <w:lang w:eastAsia="en-GB" w:bidi="lo-LA"/>
        </w:rPr>
        <w:t>-ສອບສວນ</w:t>
      </w:r>
      <w:r w:rsidR="00A02B14" w:rsidRPr="009F1312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</w:t>
      </w:r>
      <w:r w:rsidR="00501990" w:rsidRPr="009F1312">
        <w:rPr>
          <w:rFonts w:ascii="Phetsarath OT" w:eastAsia="Phetsarath OT" w:hAnsi="Phetsarath OT"/>
          <w:spacing w:val="-6"/>
          <w:cs/>
          <w:lang w:eastAsia="en-GB" w:bidi="lo-LA"/>
        </w:rPr>
        <w:t>ໃນຂອບເຂດສິດອໍ</w:t>
      </w:r>
      <w:r w:rsidR="00501990" w:rsidRPr="009F1312">
        <w:rPr>
          <w:rFonts w:ascii="Phetsarath OT" w:eastAsia="Phetsarath OT" w:hAnsi="Phetsarath OT" w:hint="eastAsia"/>
          <w:spacing w:val="-6"/>
          <w:cs/>
          <w:lang w:eastAsia="en-GB" w:bidi="lo-LA"/>
        </w:rPr>
        <w:t>ານາດຂອງຕົນ</w:t>
      </w:r>
      <w:r w:rsidR="00501990" w:rsidRPr="009F1312">
        <w:rPr>
          <w:rFonts w:ascii="Phetsarath OT" w:eastAsia="Phetsarath OT" w:hAnsi="Phetsarath OT"/>
          <w:spacing w:val="-6"/>
          <w:cs/>
          <w:lang w:eastAsia="en-GB" w:bidi="lo-LA"/>
        </w:rPr>
        <w:t>.</w:t>
      </w:r>
      <w:r w:rsidR="00501990"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ເນື້ອໃນຂອງຄໍາສັ່ງນັ້ນ ຕ້ອງບອກ</w:t>
      </w:r>
      <w:r w:rsidR="00323320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501990" w:rsidRPr="00B408DA">
        <w:rPr>
          <w:rFonts w:ascii="Phetsarath OT" w:eastAsia="Phetsarath OT" w:hAnsi="Phetsarath OT"/>
          <w:spacing w:val="-4"/>
          <w:cs/>
          <w:lang w:eastAsia="en-GB" w:bidi="lo-LA"/>
        </w:rPr>
        <w:t>ວັນ</w:t>
      </w:r>
      <w:r w:rsidR="00501990" w:rsidRPr="00B408DA">
        <w:rPr>
          <w:rFonts w:ascii="Phetsarath OT" w:eastAsia="Phetsarath OT" w:hAnsi="Phetsarath OT"/>
          <w:spacing w:val="-4"/>
          <w:lang w:val="fr-FR" w:eastAsia="en-GB" w:bidi="lo-LA"/>
        </w:rPr>
        <w:t xml:space="preserve">, </w:t>
      </w:r>
      <w:r w:rsidR="00501990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ເວລາ</w:t>
      </w:r>
      <w:r w:rsidR="00501990"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ແລະ ສະ</w:t>
      </w:r>
      <w:r w:rsidR="00501990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ຖານທີ່ອອກຄໍາສັ່ງ</w:t>
      </w:r>
      <w:r w:rsidR="00501990" w:rsidRPr="00B408DA">
        <w:rPr>
          <w:rFonts w:ascii="Phetsarath OT" w:eastAsia="Phetsarath OT" w:hAnsi="Phetsarath OT"/>
          <w:spacing w:val="-4"/>
          <w:lang w:val="fr-FR" w:eastAsia="en-GB" w:bidi="lo-LA"/>
        </w:rPr>
        <w:t xml:space="preserve">, </w:t>
      </w:r>
      <w:r w:rsidR="00501990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ຊື່</w:t>
      </w:r>
      <w:r w:rsidR="00501990"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ແລະ ນາມສະກຸນ</w:t>
      </w:r>
      <w:r w:rsidR="00501990" w:rsidRPr="00B408DA">
        <w:rPr>
          <w:rFonts w:ascii="Phetsarath OT" w:eastAsia="Phetsarath OT" w:hAnsi="Phetsarath OT"/>
          <w:spacing w:val="-4"/>
          <w:lang w:val="fr-FR" w:eastAsia="en-GB" w:bidi="lo-LA"/>
        </w:rPr>
        <w:t xml:space="preserve">, </w:t>
      </w:r>
      <w:r w:rsidR="00501990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ໜ້າ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>ທີ່ຕໍາແໜ່ງຂອງຜູ້ອອກຄໍາສັ່ງ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 xml:space="preserve"> ແລະ ເຈົ້າໜ້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>າທີ່ສືບສວນ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>-ສອບສວນ</w:t>
      </w:r>
      <w:r w:rsidR="00501990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99427F" w:rsidRPr="00B408DA">
        <w:rPr>
          <w:rFonts w:ascii="Phetsarath OT" w:eastAsia="Phetsarath OT" w:hAnsi="Phetsarath OT" w:hint="cs"/>
          <w:cs/>
          <w:lang w:eastAsia="en-GB" w:bidi="lo-LA"/>
        </w:rPr>
        <w:t>ເຫດຜົນ ແລະ ພື້ນຖານ</w:t>
      </w:r>
      <w:r w:rsidR="00B24D0F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99427F" w:rsidRPr="00B408DA">
        <w:rPr>
          <w:rFonts w:ascii="Phetsarath OT" w:eastAsia="Phetsarath OT" w:hAnsi="Phetsarath OT" w:hint="cs"/>
          <w:cs/>
          <w:lang w:eastAsia="en-GB" w:bidi="lo-LA"/>
        </w:rPr>
        <w:t>ທີ່ພາໃຫ້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>ເປີດການສືບສວນ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>-</w:t>
      </w:r>
      <w:r w:rsidR="00501990" w:rsidRPr="009F1312">
        <w:rPr>
          <w:rFonts w:ascii="Phetsarath OT" w:eastAsia="Phetsarath OT" w:hAnsi="Phetsarath OT"/>
          <w:spacing w:val="-4"/>
          <w:cs/>
          <w:lang w:eastAsia="en-GB" w:bidi="lo-LA"/>
        </w:rPr>
        <w:t>ສອບສວນ</w:t>
      </w:r>
      <w:r w:rsidR="00B24D0F" w:rsidRPr="009F1312">
        <w:rPr>
          <w:rFonts w:ascii="Phetsarath OT" w:eastAsia="Phetsarath OT" w:hAnsi="Phetsarath OT" w:hint="cs"/>
          <w:spacing w:val="-4"/>
          <w:cs/>
          <w:lang w:val="fr-FR" w:eastAsia="en-GB" w:bidi="lo-LA"/>
        </w:rPr>
        <w:t>,</w:t>
      </w:r>
      <w:r w:rsidR="00501990" w:rsidRPr="009F1312">
        <w:rPr>
          <w:rFonts w:ascii="Phetsarath OT" w:eastAsia="Phetsarath OT" w:hAnsi="Phetsarath OT"/>
          <w:spacing w:val="-4"/>
          <w:lang w:val="fr-FR" w:eastAsia="en-GB" w:bidi="lo-LA"/>
        </w:rPr>
        <w:t xml:space="preserve"> </w:t>
      </w:r>
      <w:r w:rsidR="00501990" w:rsidRPr="009F1312">
        <w:rPr>
          <w:rFonts w:ascii="Phetsarath OT" w:eastAsia="Phetsarath OT" w:hAnsi="Phetsarath OT" w:hint="eastAsia"/>
          <w:spacing w:val="-4"/>
          <w:cs/>
          <w:lang w:eastAsia="en-GB" w:bidi="lo-LA"/>
        </w:rPr>
        <w:t>ສະຖານການກະທໍາຜິດ</w:t>
      </w:r>
      <w:r w:rsidR="00B24D0F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B24D0F" w:rsidRPr="009F1312">
        <w:rPr>
          <w:rFonts w:ascii="Phetsarath OT" w:eastAsia="Phetsarath OT" w:hAnsi="Phetsarath OT" w:hint="eastAsia"/>
          <w:spacing w:val="-4"/>
          <w:cs/>
          <w:lang w:eastAsia="en-GB" w:bidi="lo-LA"/>
        </w:rPr>
        <w:t>ກ່ຽວກັບການສໍ້ລາດບັງຫຼວງ</w:t>
      </w:r>
      <w:r w:rsidR="00B24D0F" w:rsidRPr="009F1312">
        <w:rPr>
          <w:rFonts w:ascii="Phetsarath OT" w:eastAsia="Phetsarath OT" w:hAnsi="Phetsarath OT"/>
          <w:spacing w:val="-4"/>
          <w:cs/>
          <w:lang w:eastAsia="en-GB" w:bidi="lo-LA"/>
        </w:rPr>
        <w:t xml:space="preserve"> </w:t>
      </w:r>
      <w:r w:rsidR="009F1312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>ຕາມມາດຕາທີ່ກ່ຽວຂ້ອງ</w:t>
      </w:r>
      <w:r w:rsidR="00D1557D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BA4F16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>ຊຶ່ງ</w:t>
      </w:r>
      <w:r w:rsidR="009F1312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>ໄດ້ກໍານົດໄວ້</w:t>
      </w:r>
      <w:r w:rsidR="00B24D0F" w:rsidRPr="009F1312">
        <w:rPr>
          <w:rFonts w:ascii="Phetsarath OT" w:eastAsia="Phetsarath OT" w:hAnsi="Phetsarath OT" w:hint="cs"/>
          <w:spacing w:val="-4"/>
          <w:cs/>
          <w:lang w:eastAsia="en-GB" w:bidi="lo-LA"/>
        </w:rPr>
        <w:t>ໃນ</w:t>
      </w:r>
      <w:r w:rsidR="009F1312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B24D0F" w:rsidRPr="00B408DA">
        <w:rPr>
          <w:rFonts w:ascii="Phetsarath OT" w:eastAsia="Phetsarath OT" w:hAnsi="Phetsarath OT" w:hint="cs"/>
          <w:cs/>
          <w:lang w:eastAsia="en-GB" w:bidi="lo-LA"/>
        </w:rPr>
        <w:t xml:space="preserve">ປະມວນກົດໝາຍອາຍາ. </w:t>
      </w:r>
    </w:p>
    <w:p w14:paraId="530E7905" w14:textId="1A29AD2D" w:rsidR="00501990" w:rsidRPr="00B408DA" w:rsidRDefault="00501990" w:rsidP="00D07B6E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eastAsia"/>
          <w:cs/>
          <w:lang w:eastAsia="en-GB" w:bidi="lo-LA"/>
        </w:rPr>
        <w:t>ໃນກໍລະນີບໍ່ມີຂໍ້ມູນ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,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ຫຼັກຖານໜັກແໜ້ນໃຫ້ແກ່ການເປີດການສືບສວນ</w:t>
      </w:r>
      <w:r w:rsidRPr="00B408DA">
        <w:rPr>
          <w:rFonts w:ascii="Phetsarath OT" w:eastAsia="Phetsarath OT" w:hAnsi="Phetsarath OT"/>
          <w:cs/>
          <w:lang w:eastAsia="en-GB" w:bidi="lo-LA"/>
        </w:rPr>
        <w:t>-ສອບສວນ ຫຼື ບໍ່ມີສາເຫດທີ່</w:t>
      </w:r>
      <w:r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ພາໃຫ້</w:t>
      </w:r>
      <w:r w:rsidR="00A50C82"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>ມີການ</w:t>
      </w:r>
      <w:r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ເປີດການສືບສວນ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>-ສອບສວນ ຕາມທີ່ໄດ້ກໍານົດໄວ້ໃນ</w:t>
      </w:r>
      <w:r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ມາດຕາ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spacing w:val="-6"/>
          <w:lang w:val="fr-FR" w:eastAsia="en-GB" w:bidi="lo-LA"/>
        </w:rPr>
        <w:t>3</w:t>
      </w:r>
      <w:r w:rsidR="007E64AC"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>4</w:t>
      </w:r>
      <w:r w:rsidRPr="00B408DA">
        <w:rPr>
          <w:rFonts w:ascii="Phetsarath OT" w:eastAsia="Phetsarath OT" w:hAnsi="Phetsarath OT"/>
          <w:spacing w:val="-6"/>
          <w:lang w:val="fr-FR"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ຂອງກົດໝາຍສະບັບນີ້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 xml:space="preserve"> ຫົວໜ້</w:t>
      </w:r>
      <w:r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າ</w:t>
      </w:r>
      <w:r w:rsidR="00D1557D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ອົງການຕ້ານການສໍ້ລາດບັງຫຼວງ</w:t>
      </w:r>
      <w:r w:rsidR="00A02B14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ຕ້ອງອອກຄໍາສັ່ງ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ບໍ່ເປີດການສືບສວນ</w:t>
      </w:r>
      <w:r w:rsidRPr="00B408DA">
        <w:rPr>
          <w:rFonts w:ascii="Phetsarath OT" w:eastAsia="Phetsarath OT" w:hAnsi="Phetsarath OT"/>
          <w:cs/>
          <w:lang w:eastAsia="en-GB" w:bidi="lo-LA"/>
        </w:rPr>
        <w:t>-ສອບສວນ ພ້ອມທັງ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ແຈ້ງຄໍາສັ່ງດັ່ງກ່າວໃຫ້ບຸກຄົນ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,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ນິຕິບຸກຄົນ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ຫຼື ການຈັດຕັ້ງ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ທີ່ໄດ້ຮ້ອງຟ້ອງ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ຫຼື ແຈ້ງຄວາມນັ້ນຊາບ.</w:t>
      </w:r>
    </w:p>
    <w:p w14:paraId="4E1E91E9" w14:textId="6C1E2C25" w:rsidR="005772D7" w:rsidRPr="00B408DA" w:rsidRDefault="00501990" w:rsidP="00D07B6E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ບຸກຄົນ</w:t>
      </w:r>
      <w:r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>,</w:t>
      </w:r>
      <w:r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ນິຕິບຸກຄົນ</w:t>
      </w:r>
      <w:r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ຫຼື</w:t>
      </w:r>
      <w:r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ການຈັດຕັ້ງທີ່ກ່ຽວຂ້ອງ ສາມາດຂໍອຸທອນຄໍາສັ່ງບ</w:t>
      </w:r>
      <w:r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ໍ່ເປີດການສືບສວນ</w:t>
      </w:r>
      <w:r w:rsidRPr="00B408DA">
        <w:rPr>
          <w:rFonts w:ascii="Phetsarath OT" w:eastAsia="Phetsarath OT" w:hAnsi="Phetsarath OT"/>
          <w:spacing w:val="-4"/>
          <w:cs/>
          <w:lang w:eastAsia="en-GB" w:bidi="lo-LA"/>
        </w:rPr>
        <w:t>-ສອບສວນ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ຂອງຫົວໜ້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າອົງການຕ້ານການສໍ້ລາດບັງຫຼວງ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ຕໍ່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ອົງການຕ້ານການສໍ້ລາດບັງຫຼວງຂັ້ນເທິງຖັດນັ້ນ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ພາຍໃນ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ເວລາ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ເຈັດວັນ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ລັດຖະການ </w:t>
      </w:r>
      <w:r w:rsidRPr="00B408DA">
        <w:rPr>
          <w:rFonts w:ascii="Phetsarath OT" w:eastAsia="Phetsarath OT" w:hAnsi="Phetsarath OT"/>
          <w:cs/>
          <w:lang w:eastAsia="en-GB" w:bidi="lo-LA"/>
        </w:rPr>
        <w:t>ນັບແຕ່ວັນຮັບຊາບຄໍາ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ສັ່ງນັ້ນ</w:t>
      </w:r>
      <w:r w:rsidR="009D2747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ເປັນຕົ້ນໄປ</w:t>
      </w:r>
      <w:r w:rsidRPr="00B408DA">
        <w:rPr>
          <w:rFonts w:ascii="Phetsarath OT" w:eastAsia="Phetsarath OT" w:hAnsi="Phetsarath OT"/>
          <w:cs/>
          <w:lang w:eastAsia="en-GB" w:bidi="lo-LA"/>
        </w:rPr>
        <w:t>.</w:t>
      </w:r>
    </w:p>
    <w:p w14:paraId="377740C7" w14:textId="77777777" w:rsidR="00550CD1" w:rsidRPr="00B408DA" w:rsidRDefault="00550CD1" w:rsidP="00D07B6E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lang w:val="fr-FR" w:eastAsia="en-GB" w:bidi="lo-LA"/>
        </w:rPr>
      </w:pPr>
    </w:p>
    <w:p w14:paraId="79992AE2" w14:textId="73003945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="004D0FE6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 </w:t>
      </w:r>
      <w:r w:rsidR="00350145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37</w:t>
      </w:r>
      <w:r w:rsidR="004D0FE6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 </w:t>
      </w:r>
      <w:r w:rsidR="00D375C1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(ປັບປຸງ) 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ການດໍາເນີນການສືບສວນ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>-ສອບສວນ</w:t>
      </w:r>
    </w:p>
    <w:p w14:paraId="20A3F306" w14:textId="30D8B209" w:rsidR="00501990" w:rsidRPr="00B408DA" w:rsidRDefault="0078457B" w:rsidP="00D07B6E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spacing w:val="-4"/>
          <w:lang w:val="fr-FR" w:eastAsia="en-GB" w:bidi="lo-LA"/>
        </w:rPr>
      </w:pPr>
      <w:r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501990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ການດໍາເນີນການສືບສວນ</w:t>
      </w:r>
      <w:r w:rsidR="00501990" w:rsidRPr="00B408DA">
        <w:rPr>
          <w:rFonts w:ascii="Phetsarath OT" w:eastAsia="Phetsarath OT" w:hAnsi="Phetsarath OT"/>
          <w:spacing w:val="-4"/>
          <w:cs/>
          <w:lang w:eastAsia="en-GB" w:bidi="lo-LA"/>
        </w:rPr>
        <w:t>-</w:t>
      </w:r>
      <w:r w:rsidR="00501990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ສອບສວນ</w:t>
      </w:r>
      <w:r w:rsidR="00501990"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ຄະດີ</w:t>
      </w:r>
      <w:r w:rsidR="00501990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ການສໍ້ລາດບັງຫຼວງ</w:t>
      </w:r>
      <w:r w:rsidR="00D375C1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ແລະ ຄະດີ</w:t>
      </w:r>
      <w:r w:rsidR="00A50C82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>ການ</w:t>
      </w:r>
      <w:r w:rsidR="00D375C1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>ຟອກເງິນທີ່ຕິດພັນກັບການສໍ້ລາດລາດບັງຫຼວງ</w:t>
      </w:r>
      <w:r w:rsidR="00501990"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ຕ້ອງນໍ</w:t>
      </w:r>
      <w:r w:rsidR="00501990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າໃຊ້ວິທີການສືບສວນ</w:t>
      </w:r>
      <w:r w:rsidR="00501990" w:rsidRPr="00B408DA">
        <w:rPr>
          <w:rFonts w:ascii="Phetsarath OT" w:eastAsia="Phetsarath OT" w:hAnsi="Phetsarath OT"/>
          <w:spacing w:val="-4"/>
          <w:cs/>
          <w:lang w:eastAsia="en-GB" w:bidi="lo-LA"/>
        </w:rPr>
        <w:t>-ສອບສວນ ແລ</w:t>
      </w:r>
      <w:r w:rsidR="00501990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ະ</w:t>
      </w:r>
      <w:r w:rsidR="00501990"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ມາດຕະການສະກັດກັ້ນ ຕາມທີ່ໄດ້ກໍ</w:t>
      </w:r>
      <w:r w:rsidR="00501990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ານົດໄວ້ໃນກົດໝາຍວ່າດ້ວຍການດໍາເນີນຄະດີອາຍາ</w:t>
      </w:r>
      <w:r w:rsidR="0034090E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>.</w:t>
      </w:r>
    </w:p>
    <w:p w14:paraId="566F2A32" w14:textId="34DE5B6F" w:rsidR="00BA4F16" w:rsidRPr="00B408DA" w:rsidRDefault="004D0FE6" w:rsidP="00D07B6E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spacing w:val="-4"/>
          <w:lang w:val="fr-FR" w:eastAsia="en-GB" w:bidi="lo-LA"/>
        </w:rPr>
      </w:pPr>
      <w:r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BA4F16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>ບຸກຄົນ, ນິຕິບຸກຄົນ ຫຼື ການຈັດຕັ້ງ ທີ່ພົວພັນກັບ</w:t>
      </w:r>
      <w:r w:rsidR="00762F2D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>ພະນັກງານ ຊຶ່ງມີພຶດຕິກໍາທີ່ເປັນການສໍ້ລາດບັງຫຼວງ</w:t>
      </w:r>
      <w:r w:rsidR="00BA4F16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 </w:t>
      </w:r>
      <w:r w:rsidR="00762F2D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>ກໍໃຫ້ດໍາເນີນການສືບສວນ-ສອບສວນ ໄປພ້ອມດຽວກັນ.</w:t>
      </w:r>
    </w:p>
    <w:p w14:paraId="20E2C650" w14:textId="77777777" w:rsidR="0034090E" w:rsidRPr="00B408DA" w:rsidRDefault="0034090E" w:rsidP="00D07B6E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b/>
          <w:bCs/>
          <w:lang w:val="fr-FR" w:bidi="lo-LA"/>
        </w:rPr>
      </w:pPr>
    </w:p>
    <w:p w14:paraId="040F239B" w14:textId="1333E924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="00350145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38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="00F7328D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 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>ກໍ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ານົດເວລາ</w:t>
      </w:r>
      <w:r w:rsidR="00A50C82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>ໃນ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ການດໍາເນີນການສືບສວນ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>-ສອບສວນ</w:t>
      </w:r>
    </w:p>
    <w:p w14:paraId="6553CB0B" w14:textId="0432D03A" w:rsidR="00501990" w:rsidRPr="00B408DA" w:rsidRDefault="00581B0C" w:rsidP="00D07B6E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strike/>
          <w:lang w:val="fr-FR" w:eastAsia="en-GB" w:bidi="lo-LA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>ອົງການຕ້ານການສໍ້ລາດບັງຫຼວງ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 xml:space="preserve"> ຕ້ອງດໍາເນີນການສືບສວນ-ສອບສວນ</w:t>
      </w:r>
      <w:r w:rsidR="00501990" w:rsidRPr="00B408DA">
        <w:rPr>
          <w:rFonts w:ascii="Phetsarath OT" w:eastAsia="Phetsarath OT" w:hAnsi="Phetsarath OT" w:hint="cs"/>
          <w:cs/>
          <w:lang w:eastAsia="en-GB" w:bidi="lo-LA"/>
        </w:rPr>
        <w:t>,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 xml:space="preserve"> ສະຫຼຸບຜົນການສືບສວນ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>-ສອບສວນ ແລະ ປະກອບສໍ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>ານວນຄະດີ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 xml:space="preserve"> ພ້ອມດ້ວຍຂອງກາງ</w:t>
      </w:r>
      <w:r w:rsidR="00CA77A4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>ສົ່ງໃ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>ຫ້ອົງການໄອຍະການປະຊາຊົນ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 xml:space="preserve"> ພາຍໃນ</w:t>
      </w:r>
      <w:r w:rsidR="00350145" w:rsidRPr="00B408DA">
        <w:rPr>
          <w:rFonts w:ascii="Phetsarath OT" w:eastAsia="Phetsarath OT" w:hAnsi="Phetsarath OT" w:hint="eastAsia"/>
          <w:cs/>
          <w:lang w:eastAsia="en-GB" w:bidi="lo-LA"/>
        </w:rPr>
        <w:t xml:space="preserve"> 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>ເວລາ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 xml:space="preserve"> ສາມເດືອນ ນັບແຕ່ວັນອອກຄໍາສັ່ງເປີດການສືບສວນ-ສອບສວນ ເປັນຕົ້ນໄປ.</w:t>
      </w:r>
      <w:r w:rsidR="00501990" w:rsidRPr="00B408DA">
        <w:rPr>
          <w:rFonts w:ascii="Phetsarath OT" w:eastAsia="Phetsarath OT" w:hAnsi="Phetsarath OT"/>
          <w:strike/>
          <w:cs/>
          <w:lang w:eastAsia="en-GB" w:bidi="lo-LA"/>
        </w:rPr>
        <w:t xml:space="preserve"> </w:t>
      </w:r>
    </w:p>
    <w:p w14:paraId="5AA15A08" w14:textId="66CA525C" w:rsidR="00501990" w:rsidRPr="00B408DA" w:rsidRDefault="00501990" w:rsidP="004D0FE6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4D0FE6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ຖ້າເຫັນວ່າ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ມີຄວາມຈໍາເປັນ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ຈະ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ຕ້ອງ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ໄດ້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ສືບຕໍ່ດໍາເນີນການສືບສວນ</w:t>
      </w:r>
      <w:r w:rsidRPr="00B408DA">
        <w:rPr>
          <w:rFonts w:ascii="Phetsarath OT" w:eastAsia="Phetsarath OT" w:hAnsi="Phetsarath OT"/>
          <w:cs/>
          <w:lang w:eastAsia="en-GB" w:bidi="lo-LA"/>
        </w:rPr>
        <w:t>-ສອບສວນ ອາດ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ຕໍ່ເວລາໃນການສືບສວນ</w:t>
      </w:r>
      <w:r w:rsidRPr="00B408DA">
        <w:rPr>
          <w:rFonts w:ascii="Phetsarath OT" w:eastAsia="Phetsarath OT" w:hAnsi="Phetsarath OT"/>
          <w:cs/>
          <w:lang w:eastAsia="en-GB" w:bidi="lo-LA"/>
        </w:rPr>
        <w:t>-ສອບສວນ ໄດ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້ອີກ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ເທື່ອລະ</w:t>
      </w:r>
      <w:r w:rsidR="006275C5" w:rsidRPr="00B408DA">
        <w:rPr>
          <w:rFonts w:ascii="Phetsarath OT" w:eastAsia="Phetsarath OT" w:hAnsi="Phetsarath OT" w:hint="cs"/>
          <w:cs/>
          <w:lang w:eastAsia="en-GB" w:bidi="lo-LA"/>
        </w:rPr>
        <w:t>ສາມ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ເດືອນ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ແຕ່ລວມທັງໝົ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ດ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ບໍ່ໃຫ້ເກີນ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ໜຶ່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ງປີ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. </w:t>
      </w:r>
      <w:r w:rsidRPr="00B408DA">
        <w:rPr>
          <w:rFonts w:ascii="Phetsarath OT" w:eastAsia="Phetsarath OT" w:hAnsi="Phetsarath OT"/>
          <w:cs/>
          <w:lang w:eastAsia="en-GB" w:bidi="lo-LA"/>
        </w:rPr>
        <w:t>ການສະເໜີ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ຂໍຕໍ່ກໍານົດເວລາແຕ່ລະເທື່ອ</w:t>
      </w:r>
      <w:r w:rsidR="00D375C1" w:rsidRPr="00B408DA">
        <w:rPr>
          <w:rFonts w:ascii="Phetsarath OT" w:eastAsia="Phetsarath OT" w:hAnsi="Phetsarath OT"/>
          <w:cs/>
          <w:lang w:eastAsia="en-GB" w:bidi="lo-LA"/>
        </w:rPr>
        <w:t xml:space="preserve"> ໃຫ້ດໍາເນີນ</w:t>
      </w:r>
      <w:r w:rsidR="00D375C1" w:rsidRPr="00B408DA">
        <w:rPr>
          <w:rFonts w:ascii="Phetsarath OT" w:eastAsia="Phetsarath OT" w:hAnsi="Phetsarath OT" w:hint="cs"/>
          <w:cs/>
          <w:lang w:eastAsia="en-GB" w:bidi="lo-LA"/>
        </w:rPr>
        <w:t>ພາຍໃນ</w:t>
      </w:r>
      <w:r w:rsidR="006275C5" w:rsidRPr="00B408DA">
        <w:rPr>
          <w:rFonts w:ascii="Phetsarath OT" w:eastAsia="Phetsarath OT" w:hAnsi="Phetsarath OT" w:hint="cs"/>
          <w:cs/>
          <w:lang w:eastAsia="en-GB" w:bidi="lo-LA"/>
        </w:rPr>
        <w:t>ເວລາ</w:t>
      </w:r>
      <w:r w:rsidR="00D375C1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D3357D" w:rsidRPr="00B408DA">
        <w:rPr>
          <w:rFonts w:ascii="Phetsarath OT" w:eastAsia="Phetsarath OT" w:hAnsi="Phetsarath OT"/>
          <w:cs/>
          <w:lang w:eastAsia="en-GB" w:bidi="lo-LA"/>
        </w:rPr>
        <w:t>ສິບຫ້າ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ວັນ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ກ່ອນໝົ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ດກໍານົດເວລາສືບສວນ</w:t>
      </w:r>
      <w:r w:rsidRPr="00B408DA">
        <w:rPr>
          <w:rFonts w:ascii="Phetsarath OT" w:eastAsia="Phetsarath OT" w:hAnsi="Phetsarath OT"/>
          <w:cs/>
          <w:lang w:eastAsia="en-GB" w:bidi="lo-LA"/>
        </w:rPr>
        <w:t>-ສອບສວນ.</w:t>
      </w:r>
    </w:p>
    <w:p w14:paraId="356F250C" w14:textId="77777777" w:rsidR="003B28B8" w:rsidRDefault="003B28B8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 w:hint="cs"/>
          <w:b/>
          <w:bCs/>
          <w:lang w:val="fr-FR" w:bidi="lo-LA"/>
        </w:rPr>
      </w:pPr>
    </w:p>
    <w:p w14:paraId="7B825670" w14:textId="77777777" w:rsidR="00131AD4" w:rsidRDefault="00131AD4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 w:hint="cs"/>
          <w:b/>
          <w:bCs/>
          <w:lang w:val="fr-FR" w:bidi="lo-LA"/>
        </w:rPr>
      </w:pPr>
    </w:p>
    <w:p w14:paraId="523AF222" w14:textId="77777777" w:rsidR="00131AD4" w:rsidRPr="00B408DA" w:rsidRDefault="00131AD4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/>
          <w:b/>
          <w:bCs/>
          <w:lang w:val="fr-FR" w:bidi="lo-LA"/>
        </w:rPr>
      </w:pPr>
    </w:p>
    <w:p w14:paraId="2E5E64D1" w14:textId="34293F92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="00350145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39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="00B32C47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(ປັບປຸງ) 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>ການ</w:t>
      </w:r>
      <w:r w:rsidR="00A50C82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ສະຫຼຸບ ແລະ 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>ປະກອບສໍາ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ນວນຄະດີ</w:t>
      </w:r>
      <w:r w:rsidR="00A50C82"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 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ສົ່ງໃຫ້ອົງການໄອຍະການປະຊາຊົນ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</w:p>
    <w:p w14:paraId="7B07DA77" w14:textId="4E360B22" w:rsidR="00501990" w:rsidRPr="00B408DA" w:rsidRDefault="00581B0C" w:rsidP="00D07B6E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>ພາຍຫຼັງສິ້ນສຸດການສືບສວນ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>-ສອບສວນແລ້ວ ຖ້າຫາ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>ກມີ</w:t>
      </w:r>
      <w:r w:rsidR="009D2747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>ຂໍ້ມູນ</w:t>
      </w:r>
      <w:r w:rsidR="009D2747">
        <w:rPr>
          <w:rFonts w:ascii="Phetsarath OT" w:eastAsia="Phetsarath OT" w:hAnsi="Phetsarath OT" w:hint="cs"/>
          <w:cs/>
          <w:lang w:eastAsia="en-GB" w:bidi="lo-LA"/>
        </w:rPr>
        <w:t xml:space="preserve">, 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>ຫຼັກຖານໜັກແໜ້ນວ່າການກະທໍາຜິດນັ້ນ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 xml:space="preserve"> ເປັນກ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>ານສໍ້ລາດບັງຫຼວງ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 xml:space="preserve"> ອົງການ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>ຕ້ານການສໍ້ລາດບັງຫຼວງ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 xml:space="preserve"> ຕ້ອງສະຫຼຸບ</w:t>
      </w:r>
      <w:r w:rsidR="00A50C82" w:rsidRPr="00B408DA">
        <w:rPr>
          <w:rFonts w:ascii="Phetsarath OT" w:eastAsia="Phetsarath OT" w:hAnsi="Phetsarath OT" w:hint="cs"/>
          <w:cs/>
          <w:lang w:eastAsia="en-GB" w:bidi="lo-LA"/>
        </w:rPr>
        <w:t xml:space="preserve"> ແລະ ປະກອບສໍານວນ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 xml:space="preserve">ຄະດີ </w:t>
      </w:r>
      <w:r w:rsidR="004D0FE6" w:rsidRPr="00B408DA">
        <w:rPr>
          <w:rFonts w:ascii="Phetsarath OT" w:eastAsia="Phetsarath OT" w:hAnsi="Phetsarath OT" w:hint="cs"/>
          <w:cs/>
          <w:lang w:eastAsia="en-GB" w:bidi="lo-LA"/>
        </w:rPr>
        <w:t xml:space="preserve">  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>ພ້ອມດ້ວຍຂອງກາ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>ງ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 xml:space="preserve"> ແລະ </w:t>
      </w:r>
      <w:r w:rsidR="004447FD" w:rsidRPr="00B408DA">
        <w:rPr>
          <w:rFonts w:ascii="Phetsarath OT" w:eastAsia="Phetsarath OT" w:hAnsi="Phetsarath OT" w:hint="cs"/>
          <w:cs/>
          <w:lang w:eastAsia="en-GB" w:bidi="lo-LA"/>
        </w:rPr>
        <w:t>ລາຍຊື່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>ຜູ້ຖືກຫາ</w:t>
      </w:r>
      <w:r w:rsidR="004447FD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>ສົ່ງໃຫ້ອົງການໄອຍະ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>ການປະຊາຊົນ</w:t>
      </w:r>
      <w:r w:rsidR="004447FD" w:rsidRPr="00B408DA">
        <w:rPr>
          <w:rFonts w:ascii="Phetsarath OT" w:eastAsia="Phetsarath OT" w:hAnsi="Phetsarath OT"/>
          <w:cs/>
          <w:lang w:eastAsia="en-GB" w:bidi="lo-LA"/>
        </w:rPr>
        <w:t xml:space="preserve"> ພິຈາລະນາ</w:t>
      </w:r>
      <w:r w:rsidR="004447FD" w:rsidRPr="00B408DA">
        <w:rPr>
          <w:rFonts w:ascii="Phetsarath OT" w:eastAsia="Phetsarath OT" w:hAnsi="Phetsarath OT" w:hint="cs"/>
          <w:cs/>
          <w:lang w:eastAsia="en-GB" w:bidi="lo-LA"/>
        </w:rPr>
        <w:t>ຕາມກົດໝາຍ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>.</w:t>
      </w:r>
      <w:r w:rsidR="00501990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</w:p>
    <w:p w14:paraId="0A358CA0" w14:textId="77777777" w:rsidR="00452CFD" w:rsidRPr="00B408DA" w:rsidRDefault="00452CFD" w:rsidP="00D07B6E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lang w:val="fr-FR" w:eastAsia="en-GB" w:bidi="lo-LA"/>
        </w:rPr>
      </w:pPr>
    </w:p>
    <w:p w14:paraId="2B5D1171" w14:textId="75EB2A18" w:rsidR="000018B1" w:rsidRPr="00B408DA" w:rsidRDefault="000018B1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sz w:val="28"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sz w:val="28"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sz w:val="28"/>
          <w:cs/>
          <w:lang w:val="en-US" w:bidi="lo-LA"/>
        </w:rPr>
        <w:t xml:space="preserve"> </w:t>
      </w:r>
      <w:r w:rsidR="00350145" w:rsidRPr="00B408DA">
        <w:rPr>
          <w:rFonts w:ascii="Phetsarath OT" w:eastAsia="Phetsarath OT" w:hAnsi="Phetsarath OT" w:hint="cs"/>
          <w:b/>
          <w:bCs/>
          <w:sz w:val="28"/>
          <w:cs/>
          <w:lang w:val="fr-FR" w:bidi="lo-LA"/>
        </w:rPr>
        <w:t>40</w:t>
      </w:r>
      <w:r w:rsidRPr="00B408DA">
        <w:rPr>
          <w:rFonts w:ascii="Phetsarath OT" w:eastAsia="Phetsarath OT" w:hAnsi="Phetsarath OT"/>
          <w:b/>
          <w:bCs/>
          <w:sz w:val="28"/>
          <w:lang w:val="fr-FR" w:bidi="lo-LA"/>
        </w:rPr>
        <w:t xml:space="preserve"> </w:t>
      </w:r>
      <w:r w:rsidRPr="00B408DA">
        <w:rPr>
          <w:rFonts w:ascii="Phetsarath OT" w:eastAsia="Phetsarath OT" w:hAnsi="Phetsarath OT" w:hint="cs"/>
          <w:b/>
          <w:bCs/>
          <w:sz w:val="28"/>
          <w:cs/>
          <w:lang w:val="fr-FR" w:bidi="lo-LA"/>
        </w:rPr>
        <w:t xml:space="preserve">(ປັບປຸງ) </w:t>
      </w:r>
      <w:r w:rsidRPr="00B408DA">
        <w:rPr>
          <w:rFonts w:ascii="Phetsarath OT" w:eastAsia="Phetsarath OT" w:hAnsi="Phetsarath OT" w:hint="eastAsia"/>
          <w:b/>
          <w:bCs/>
          <w:sz w:val="28"/>
          <w:cs/>
          <w:lang w:val="en-US" w:bidi="lo-LA"/>
        </w:rPr>
        <w:t>ການ</w:t>
      </w:r>
      <w:r w:rsidRPr="00B408DA">
        <w:rPr>
          <w:rFonts w:ascii="Phetsarath OT" w:eastAsia="Phetsarath OT" w:hAnsi="Phetsarath OT" w:hint="cs"/>
          <w:b/>
          <w:bCs/>
          <w:sz w:val="28"/>
          <w:cs/>
          <w:lang w:val="en-US" w:bidi="lo-LA"/>
        </w:rPr>
        <w:t>ຕິດຕາມ</w:t>
      </w:r>
      <w:r w:rsidR="00A50C82" w:rsidRPr="00B408DA">
        <w:rPr>
          <w:rFonts w:ascii="Phetsarath OT" w:eastAsia="Phetsarath OT" w:hAnsi="Phetsarath OT" w:hint="cs"/>
          <w:b/>
          <w:bCs/>
          <w:sz w:val="28"/>
          <w:cs/>
          <w:lang w:val="en-US" w:bidi="lo-LA"/>
        </w:rPr>
        <w:t xml:space="preserve"> ແລະ ຂໍ</w:t>
      </w:r>
      <w:r w:rsidR="009151EC" w:rsidRPr="00B408DA">
        <w:rPr>
          <w:rFonts w:ascii="Phetsarath OT" w:eastAsia="Phetsarath OT" w:hAnsi="Phetsarath OT" w:hint="cs"/>
          <w:b/>
          <w:bCs/>
          <w:sz w:val="28"/>
          <w:cs/>
          <w:lang w:val="en-US" w:bidi="lo-LA"/>
        </w:rPr>
        <w:t>ອຸທອນ</w:t>
      </w:r>
      <w:r w:rsidRPr="00B408DA">
        <w:rPr>
          <w:rFonts w:ascii="Phetsarath OT" w:eastAsia="Phetsarath OT" w:hAnsi="Phetsarath OT"/>
          <w:b/>
          <w:bCs/>
          <w:sz w:val="28"/>
          <w:cs/>
          <w:lang w:val="en-US" w:bidi="lo-LA"/>
        </w:rPr>
        <w:t xml:space="preserve"> </w:t>
      </w:r>
      <w:r w:rsidRPr="00B408DA">
        <w:rPr>
          <w:rFonts w:ascii="Phetsarath OT" w:eastAsia="Phetsarath OT" w:hAnsi="Phetsarath OT" w:hint="eastAsia"/>
          <w:b/>
          <w:bCs/>
          <w:sz w:val="28"/>
          <w:cs/>
          <w:lang w:val="en-US" w:bidi="lo-LA"/>
        </w:rPr>
        <w:t>ຂອງອົງການຕ້ານການສໍ້ລາດບັງຫຼວງ</w:t>
      </w:r>
      <w:r w:rsidRPr="00B408DA">
        <w:rPr>
          <w:rFonts w:ascii="Phetsarath OT" w:eastAsia="Phetsarath OT" w:hAnsi="Phetsarath OT" w:hint="cs"/>
          <w:b/>
          <w:bCs/>
          <w:sz w:val="28"/>
          <w:cs/>
          <w:lang w:val="en-US" w:bidi="lo-LA"/>
        </w:rPr>
        <w:t xml:space="preserve"> </w:t>
      </w:r>
    </w:p>
    <w:p w14:paraId="2C72D7FF" w14:textId="7EB78A45" w:rsidR="000018B1" w:rsidRPr="00B408DA" w:rsidRDefault="00772DCA" w:rsidP="00D07B6E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lang w:val="fr-FR" w:eastAsia="en-GB" w:bidi="lo-LA"/>
        </w:rPr>
      </w:pPr>
      <w:r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0018B1" w:rsidRPr="00B408DA">
        <w:rPr>
          <w:rFonts w:ascii="Phetsarath OT" w:eastAsia="Phetsarath OT" w:hAnsi="Phetsarath OT" w:hint="eastAsia"/>
          <w:cs/>
          <w:lang w:eastAsia="en-GB" w:bidi="lo-LA"/>
        </w:rPr>
        <w:t>ໃນກໍລະນ</w:t>
      </w:r>
      <w:r w:rsidR="00A9123E" w:rsidRPr="00B408DA">
        <w:rPr>
          <w:rFonts w:ascii="Phetsarath OT" w:eastAsia="Phetsarath OT" w:hAnsi="Phetsarath OT" w:hint="cs"/>
          <w:cs/>
          <w:lang w:eastAsia="en-GB" w:bidi="lo-LA"/>
        </w:rPr>
        <w:t>ີ</w:t>
      </w:r>
      <w:r w:rsidR="000018B1" w:rsidRPr="00B408DA">
        <w:rPr>
          <w:rFonts w:ascii="Phetsarath OT" w:eastAsia="Phetsarath OT" w:hAnsi="Phetsarath OT" w:hint="eastAsia"/>
          <w:cs/>
          <w:lang w:eastAsia="en-GB" w:bidi="lo-LA"/>
        </w:rPr>
        <w:t>ຫົວໜ້າອົງການໄອຍະການປະຊາຊົນ</w:t>
      </w:r>
      <w:r w:rsidR="000018B1" w:rsidRPr="00B408DA">
        <w:rPr>
          <w:rFonts w:ascii="Phetsarath OT" w:eastAsia="Phetsarath OT" w:hAnsi="Phetsarath OT"/>
          <w:cs/>
          <w:lang w:eastAsia="en-GB" w:bidi="lo-LA"/>
        </w:rPr>
        <w:t xml:space="preserve"> ຫາກບໍ່ສັ່ງຟ້ອງ</w:t>
      </w:r>
      <w:r w:rsidR="00A620E7" w:rsidRPr="00B408DA">
        <w:rPr>
          <w:rFonts w:ascii="Phetsarath OT" w:eastAsia="Phetsarath OT" w:hAnsi="Phetsarath OT" w:hint="cs"/>
          <w:cs/>
          <w:lang w:eastAsia="en-GB" w:bidi="lo-LA"/>
        </w:rPr>
        <w:t>ຜູ້ຖືກຫາ</w:t>
      </w:r>
      <w:r w:rsidR="000018B1" w:rsidRPr="00B408DA">
        <w:rPr>
          <w:rFonts w:ascii="Phetsarath OT" w:eastAsia="Phetsarath OT" w:hAnsi="Phetsarath OT"/>
          <w:cs/>
          <w:lang w:eastAsia="en-GB" w:bidi="lo-LA"/>
        </w:rPr>
        <w:t>ຂຶ້ນສາ</w:t>
      </w:r>
      <w:r w:rsidR="000018B1" w:rsidRPr="00B408DA">
        <w:rPr>
          <w:rFonts w:ascii="Phetsarath OT" w:eastAsia="Phetsarath OT" w:hAnsi="Phetsarath OT" w:hint="eastAsia"/>
          <w:cs/>
          <w:lang w:eastAsia="en-GB" w:bidi="lo-LA"/>
        </w:rPr>
        <w:t>ນ</w:t>
      </w:r>
      <w:r w:rsidR="000018B1" w:rsidRPr="00B408DA">
        <w:rPr>
          <w:rFonts w:ascii="Phetsarath OT" w:eastAsia="Phetsarath OT" w:hAnsi="Phetsarath OT"/>
          <w:cs/>
          <w:lang w:eastAsia="en-GB" w:bidi="lo-LA"/>
        </w:rPr>
        <w:t xml:space="preserve"> ພາຍໃນ</w:t>
      </w:r>
      <w:r w:rsidR="000018B1" w:rsidRPr="00B408DA">
        <w:rPr>
          <w:rFonts w:ascii="Phetsarath OT" w:eastAsia="Phetsarath OT" w:hAnsi="Phetsarath OT" w:hint="eastAsia"/>
          <w:cs/>
          <w:lang w:eastAsia="en-GB" w:bidi="lo-LA"/>
        </w:rPr>
        <w:t>ເວລາຕາມທີ່ໄດ້ກໍານົດໄວ້ໃນກົດໝາຍວ່າດ້ວຍການດໍາເນີນຄະດີອາຍາ</w:t>
      </w:r>
      <w:r w:rsidR="00A50C82" w:rsidRPr="00B408DA">
        <w:rPr>
          <w:rFonts w:ascii="Phetsarath OT" w:eastAsia="Phetsarath OT" w:hAnsi="Phetsarath OT" w:hint="cs"/>
          <w:cs/>
          <w:lang w:eastAsia="en-GB" w:bidi="lo-LA"/>
        </w:rPr>
        <w:t>ແລ້ວ</w:t>
      </w:r>
      <w:r w:rsidR="000018B1" w:rsidRPr="00B408DA">
        <w:rPr>
          <w:rFonts w:ascii="Phetsarath OT" w:eastAsia="Phetsarath OT" w:hAnsi="Phetsarath OT"/>
          <w:cs/>
          <w:lang w:eastAsia="en-GB" w:bidi="lo-LA"/>
        </w:rPr>
        <w:t xml:space="preserve"> ອົງການຕ້ານການສໍ້ລາດບັງຫຼວງ ມີສິດ</w:t>
      </w:r>
      <w:r w:rsidR="000018B1" w:rsidRPr="00B408DA">
        <w:rPr>
          <w:rFonts w:ascii="Phetsarath OT" w:eastAsia="Phetsarath OT" w:hAnsi="Phetsarath OT" w:hint="cs"/>
          <w:cs/>
          <w:lang w:eastAsia="en-GB" w:bidi="lo-LA"/>
        </w:rPr>
        <w:t>ຕິດຕາມ</w:t>
      </w:r>
      <w:r w:rsidR="00663D96" w:rsidRPr="00B408DA">
        <w:rPr>
          <w:rFonts w:ascii="Phetsarath OT" w:eastAsia="Phetsarath OT" w:hAnsi="Phetsarath OT" w:hint="cs"/>
          <w:cs/>
          <w:lang w:eastAsia="en-GB" w:bidi="lo-LA"/>
        </w:rPr>
        <w:t xml:space="preserve"> ແລະ </w:t>
      </w:r>
      <w:r w:rsidR="00A50C82" w:rsidRPr="00B408DA">
        <w:rPr>
          <w:rFonts w:ascii="Phetsarath OT" w:eastAsia="Phetsarath OT" w:hAnsi="Phetsarath OT" w:hint="cs"/>
          <w:cs/>
          <w:lang w:eastAsia="en-GB" w:bidi="lo-LA"/>
        </w:rPr>
        <w:t>ຂໍ</w:t>
      </w:r>
      <w:r w:rsidR="009151EC" w:rsidRPr="00B408DA">
        <w:rPr>
          <w:rFonts w:ascii="Phetsarath OT" w:eastAsia="Phetsarath OT" w:hAnsi="Phetsarath OT" w:hint="cs"/>
          <w:cs/>
          <w:lang w:eastAsia="en-GB" w:bidi="lo-LA"/>
        </w:rPr>
        <w:t>ອຸທອນ</w:t>
      </w:r>
      <w:r w:rsidR="00AF3E5F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A620E7" w:rsidRPr="00B408DA">
        <w:rPr>
          <w:rFonts w:ascii="Phetsarath OT" w:eastAsia="Phetsarath OT" w:hAnsi="Phetsarath OT" w:hint="cs"/>
          <w:cs/>
          <w:lang w:eastAsia="en-GB" w:bidi="lo-LA"/>
        </w:rPr>
        <w:t>ຄໍາສັ່ງ</w:t>
      </w:r>
      <w:r w:rsidR="00F850D1" w:rsidRPr="00B408DA">
        <w:rPr>
          <w:rFonts w:ascii="Phetsarath OT" w:eastAsia="Phetsarath OT" w:hAnsi="Phetsarath OT" w:hint="eastAsia"/>
          <w:cs/>
          <w:lang w:eastAsia="en-GB" w:bidi="lo-LA"/>
        </w:rPr>
        <w:t xml:space="preserve"> </w:t>
      </w:r>
      <w:r w:rsidR="000018B1" w:rsidRPr="00B408DA">
        <w:rPr>
          <w:rFonts w:ascii="Phetsarath OT" w:eastAsia="Phetsarath OT" w:hAnsi="Phetsarath OT" w:hint="eastAsia"/>
          <w:cs/>
          <w:lang w:eastAsia="en-GB" w:bidi="lo-LA"/>
        </w:rPr>
        <w:t>ຂອງຫົວໜ້າອົງການໄອຍະການປະຊາຊົນ</w:t>
      </w:r>
      <w:r w:rsidR="00F850D1" w:rsidRPr="00B408DA">
        <w:rPr>
          <w:rFonts w:ascii="Phetsarath OT" w:eastAsia="Phetsarath OT" w:hAnsi="Phetsarath OT" w:hint="cs"/>
          <w:cs/>
          <w:lang w:eastAsia="en-GB" w:bidi="lo-LA"/>
        </w:rPr>
        <w:t xml:space="preserve"> ເປັນຕົ້ນ ຄໍາສັ່ງບໍ່ສັ່ງຟ້ອງ</w:t>
      </w:r>
      <w:r w:rsidR="000018B1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0018B1" w:rsidRPr="00B408DA">
        <w:rPr>
          <w:rFonts w:ascii="Phetsarath OT" w:eastAsia="Phetsarath OT" w:hAnsi="Phetsarath OT" w:hint="eastAsia"/>
          <w:cs/>
          <w:lang w:eastAsia="en-GB" w:bidi="lo-LA"/>
        </w:rPr>
        <w:t>ໄປຍັງອົງການໄອຍະການປະຊາຊົນຂັ້ນເທິງ</w:t>
      </w:r>
      <w:r w:rsidR="00350145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0018B1" w:rsidRPr="00B408DA">
        <w:rPr>
          <w:rFonts w:ascii="Phetsarath OT" w:eastAsia="Phetsarath OT" w:hAnsi="Phetsarath OT"/>
          <w:cs/>
          <w:lang w:eastAsia="en-GB" w:bidi="lo-LA"/>
        </w:rPr>
        <w:t>ເພື່ອພິຈາລະ</w:t>
      </w:r>
      <w:r w:rsidR="000018B1" w:rsidRPr="00B408DA">
        <w:rPr>
          <w:rFonts w:ascii="Phetsarath OT" w:eastAsia="Phetsarath OT" w:hAnsi="Phetsarath OT" w:hint="eastAsia"/>
          <w:cs/>
          <w:lang w:eastAsia="en-GB" w:bidi="lo-LA"/>
        </w:rPr>
        <w:t>ນາ</w:t>
      </w:r>
      <w:r w:rsidR="000018B1" w:rsidRPr="00B408DA">
        <w:rPr>
          <w:rFonts w:ascii="Phetsarath OT" w:eastAsia="Phetsarath OT" w:hAnsi="Phetsarath OT"/>
          <w:cs/>
          <w:lang w:eastAsia="en-GB" w:bidi="lo-LA"/>
        </w:rPr>
        <w:t>.</w:t>
      </w:r>
    </w:p>
    <w:p w14:paraId="539C39AA" w14:textId="77777777" w:rsidR="000018B1" w:rsidRPr="00B408DA" w:rsidRDefault="000018B1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/>
          <w:b/>
          <w:bCs/>
          <w:lang w:val="fr-FR" w:bidi="lo-LA"/>
        </w:rPr>
      </w:pPr>
    </w:p>
    <w:p w14:paraId="60EC5EB9" w14:textId="06DABFD0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="00810632" w:rsidRPr="00B408DA">
        <w:rPr>
          <w:rFonts w:ascii="Phetsarath OT" w:eastAsia="Phetsarath OT" w:hAnsi="Phetsarath OT"/>
          <w:b/>
          <w:bCs/>
          <w:lang w:val="fr-FR" w:bidi="lo-LA"/>
        </w:rPr>
        <w:t>4</w:t>
      </w:r>
      <w:r w:rsidR="00350145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1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 xml:space="preserve"> </w:t>
      </w:r>
      <w:r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(ປັບປຸງ) 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>ເຈົ້າໜ້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າທີ່ສືບສວນ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-ສອບສວນ </w:t>
      </w:r>
    </w:p>
    <w:p w14:paraId="2A80ED1B" w14:textId="61F627A3" w:rsidR="00501990" w:rsidRPr="00B408DA" w:rsidRDefault="006D51FA" w:rsidP="004D0FE6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strike/>
          <w:cs/>
          <w:lang w:val="fr-FR" w:eastAsia="en-GB" w:bidi="lo-LA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>ເຈົ້າໜ້າທີ່ສືບສວນ</w:t>
      </w:r>
      <w:r w:rsidR="0074240B">
        <w:rPr>
          <w:rFonts w:ascii="Phetsarath OT" w:eastAsia="Phetsarath OT" w:hAnsi="Phetsarath OT"/>
          <w:cs/>
          <w:lang w:eastAsia="en-GB" w:bidi="lo-LA"/>
        </w:rPr>
        <w:t>-ສອບສວນ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>ຄະດີ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>ການສໍ້ລາດບັງຫຼວງ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501990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>ແມ່ນ</w:t>
      </w:r>
      <w:r w:rsidR="004D0FE6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>ພະນັກງານ</w:t>
      </w:r>
      <w:r w:rsidR="007705F1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7705F1" w:rsidRPr="00B408DA">
        <w:rPr>
          <w:rFonts w:ascii="Phetsarath OT" w:eastAsia="Phetsarath OT" w:hAnsi="Phetsarath OT"/>
          <w:cs/>
          <w:lang w:eastAsia="en-GB" w:bidi="lo-LA"/>
        </w:rPr>
        <w:t>ສັງກັດ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>ຢູ່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>ອົງການຕ້ານການ</w:t>
      </w:r>
      <w:r w:rsidR="00501990" w:rsidRPr="0074240B">
        <w:rPr>
          <w:rFonts w:ascii="Phetsarath OT" w:eastAsia="Phetsarath OT" w:hAnsi="Phetsarath OT" w:hint="eastAsia"/>
          <w:spacing w:val="-4"/>
          <w:cs/>
          <w:lang w:eastAsia="en-GB" w:bidi="lo-LA"/>
        </w:rPr>
        <w:t>ສໍ້ລາດບັງຫຼວງ</w:t>
      </w:r>
      <w:r w:rsidR="00501990" w:rsidRPr="0074240B">
        <w:rPr>
          <w:rFonts w:ascii="Phetsarath OT" w:eastAsia="Phetsarath OT" w:hAnsi="Phetsarath OT" w:hint="cs"/>
          <w:spacing w:val="-4"/>
          <w:cs/>
          <w:lang w:eastAsia="en-GB" w:bidi="lo-LA"/>
        </w:rPr>
        <w:t>ແຕ່ລະຂັ້ນ</w:t>
      </w:r>
      <w:r w:rsidR="001E4FB9" w:rsidRPr="0074240B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A04053" w:rsidRPr="0074240B">
        <w:rPr>
          <w:rFonts w:ascii="Phetsarath OT" w:eastAsia="Phetsarath OT" w:hAnsi="Phetsarath OT" w:hint="cs"/>
          <w:spacing w:val="-4"/>
          <w:cs/>
          <w:lang w:eastAsia="en-GB" w:bidi="lo-LA"/>
        </w:rPr>
        <w:t>ຊຶ່</w:t>
      </w:r>
      <w:r w:rsidR="00D375C1" w:rsidRPr="0074240B">
        <w:rPr>
          <w:rFonts w:ascii="Phetsarath OT" w:eastAsia="Phetsarath OT" w:hAnsi="Phetsarath OT" w:hint="cs"/>
          <w:spacing w:val="-4"/>
          <w:cs/>
          <w:lang w:eastAsia="en-GB" w:bidi="lo-LA"/>
        </w:rPr>
        <w:t>ງ</w:t>
      </w:r>
      <w:r w:rsidR="001E4FB9" w:rsidRPr="0074240B">
        <w:rPr>
          <w:rFonts w:ascii="Phetsarath OT" w:eastAsia="Phetsarath OT" w:hAnsi="Phetsarath OT" w:hint="cs"/>
          <w:spacing w:val="-4"/>
          <w:cs/>
          <w:lang w:eastAsia="en-GB" w:bidi="lo-LA"/>
        </w:rPr>
        <w:t>ໄດ້ຮັບການແຕ່ງຕັ້ງຈາກ</w:t>
      </w:r>
      <w:r w:rsidR="00CD6C61" w:rsidRPr="0074240B">
        <w:rPr>
          <w:rFonts w:ascii="Phetsarath OT" w:eastAsia="Phetsarath OT" w:hAnsi="Phetsarath OT" w:hint="cs"/>
          <w:spacing w:val="-4"/>
          <w:cs/>
          <w:lang w:eastAsia="en-GB" w:bidi="lo-LA"/>
        </w:rPr>
        <w:t>ຫົວໜ້າອົງການຕ້ານການສໍ້ລາດບັງຫຼວງ</w:t>
      </w:r>
      <w:r w:rsidR="00350145" w:rsidRPr="0074240B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A04053" w:rsidRPr="0074240B">
        <w:rPr>
          <w:rFonts w:ascii="Phetsarath OT" w:eastAsia="Phetsarath OT" w:hAnsi="Phetsarath OT" w:hint="cs"/>
          <w:spacing w:val="-4"/>
          <w:cs/>
          <w:lang w:eastAsia="en-GB" w:bidi="lo-LA"/>
        </w:rPr>
        <w:t>ໂດຍ</w:t>
      </w:r>
      <w:r w:rsidR="00501990" w:rsidRPr="0074240B">
        <w:rPr>
          <w:rFonts w:ascii="Phetsarath OT" w:eastAsia="Phetsarath OT" w:hAnsi="Phetsarath OT" w:hint="eastAsia"/>
          <w:spacing w:val="-4"/>
          <w:cs/>
          <w:lang w:eastAsia="en-GB" w:bidi="lo-LA"/>
        </w:rPr>
        <w:t>ມີ</w:t>
      </w:r>
      <w:r w:rsidR="00D3357D" w:rsidRPr="0074240B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ສິດ</w:t>
      </w:r>
      <w:r w:rsidR="0074240B" w:rsidRPr="0074240B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D3357D" w:rsidRPr="0074240B">
        <w:rPr>
          <w:rFonts w:ascii="Phetsarath OT" w:eastAsia="Phetsarath OT" w:hAnsi="Phetsarath OT" w:hint="cs"/>
          <w:spacing w:val="-4"/>
          <w:cs/>
          <w:lang w:eastAsia="en-GB" w:bidi="lo-LA"/>
        </w:rPr>
        <w:t>ແລະ</w:t>
      </w:r>
      <w:r w:rsidR="00D3357D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>ໜ້າທີ່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>ສືບສວນ-ສອບສວນ</w:t>
      </w:r>
      <w:r w:rsidR="00A608F4" w:rsidRPr="00B408DA">
        <w:rPr>
          <w:rFonts w:ascii="Phetsarath OT" w:eastAsia="Phetsarath OT" w:hAnsi="Phetsarath OT"/>
          <w:cs/>
          <w:lang w:eastAsia="en-GB" w:bidi="lo-LA"/>
        </w:rPr>
        <w:t>ຄະດີ</w:t>
      </w:r>
      <w:r w:rsidR="00A608F4" w:rsidRPr="00B408DA">
        <w:rPr>
          <w:rFonts w:ascii="Phetsarath OT" w:eastAsia="Phetsarath OT" w:hAnsi="Phetsarath OT" w:hint="eastAsia"/>
          <w:cs/>
          <w:lang w:eastAsia="en-GB" w:bidi="lo-LA"/>
        </w:rPr>
        <w:t>ການສໍ້ລາດບັງຫຼວງ</w:t>
      </w:r>
      <w:r w:rsidR="003C49C4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A608F4" w:rsidRPr="00B408DA">
        <w:rPr>
          <w:rFonts w:ascii="Phetsarath OT" w:eastAsia="Phetsarath OT" w:hAnsi="Phetsarath OT" w:hint="cs"/>
          <w:cs/>
          <w:lang w:eastAsia="en-GB" w:bidi="lo-LA"/>
        </w:rPr>
        <w:t>ແລະ ຄະດີການຟອກເງິນທີ່ຕິດພັນກັບການສໍ້ລາດບັງຫຼວງ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 xml:space="preserve"> ຕາມກົດ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>ໝາຍສະບັບນີ້</w:t>
      </w:r>
      <w:r w:rsidR="00A04053" w:rsidRPr="00B408DA">
        <w:rPr>
          <w:rFonts w:ascii="Phetsarath OT" w:eastAsia="Phetsarath OT" w:hAnsi="Phetsarath OT" w:hint="cs"/>
          <w:cs/>
          <w:lang w:eastAsia="en-GB" w:bidi="lo-LA"/>
        </w:rPr>
        <w:t xml:space="preserve"> ແລະ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>ກົດໝາຍວ່າດ້ວຍ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>ການດໍາ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>ເນີນຄະດີອາຍາ</w:t>
      </w:r>
      <w:r w:rsidR="007A382A" w:rsidRPr="00B408DA">
        <w:rPr>
          <w:rFonts w:ascii="Phetsarath OT" w:eastAsia="Phetsarath OT" w:hAnsi="Phetsarath OT" w:hint="cs"/>
          <w:cs/>
          <w:lang w:eastAsia="en-GB" w:bidi="lo-LA"/>
        </w:rPr>
        <w:t>.</w:t>
      </w:r>
    </w:p>
    <w:p w14:paraId="3A12186E" w14:textId="77777777" w:rsidR="00501990" w:rsidRPr="00B408DA" w:rsidRDefault="00501990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/>
          <w:b/>
          <w:bCs/>
          <w:lang w:val="fr-FR" w:bidi="lo-LA"/>
        </w:rPr>
      </w:pPr>
    </w:p>
    <w:p w14:paraId="3A194DFB" w14:textId="6C29E539" w:rsidR="00615ACA" w:rsidRPr="00B408DA" w:rsidRDefault="00615ACA" w:rsidP="00F7328D">
      <w:pPr>
        <w:spacing w:after="0" w:line="240" w:lineRule="auto"/>
        <w:rPr>
          <w:rFonts w:ascii="Phetsarath OT" w:eastAsia="Phetsarath OT" w:hAnsi="Phetsarath OT"/>
          <w:b/>
          <w:bCs/>
          <w:lang w:val="fr-FR" w:eastAsia="en-GB" w:bidi="lo-LA"/>
        </w:rPr>
      </w:pPr>
      <w:r w:rsidRPr="00B408DA">
        <w:rPr>
          <w:rFonts w:ascii="Phetsarath OT" w:eastAsia="Phetsarath OT" w:hAnsi="Phetsarath OT" w:hint="cs"/>
          <w:b/>
          <w:bCs/>
          <w:cs/>
          <w:lang w:eastAsia="en-GB" w:bidi="lo-LA"/>
        </w:rPr>
        <w:t>ມາດຕາ</w:t>
      </w:r>
      <w:r w:rsidR="00CD64D8" w:rsidRPr="00B408DA">
        <w:rPr>
          <w:rFonts w:ascii="Phetsarath OT" w:eastAsia="Phetsarath OT" w:hAnsi="Phetsarath OT" w:hint="cs"/>
          <w:b/>
          <w:bCs/>
          <w:cs/>
          <w:lang w:eastAsia="en-GB" w:bidi="lo-LA"/>
        </w:rPr>
        <w:t xml:space="preserve"> </w:t>
      </w:r>
      <w:r w:rsidR="001E4FB9" w:rsidRPr="00B408DA">
        <w:rPr>
          <w:rFonts w:ascii="Phetsarath OT" w:eastAsia="Phetsarath OT" w:hAnsi="Phetsarath OT"/>
          <w:b/>
          <w:bCs/>
          <w:lang w:val="fr-FR" w:eastAsia="en-GB" w:bidi="lo-LA"/>
        </w:rPr>
        <w:t>4</w:t>
      </w:r>
      <w:r w:rsidR="00350145" w:rsidRPr="00B408DA">
        <w:rPr>
          <w:rFonts w:ascii="Phetsarath OT" w:eastAsia="Phetsarath OT" w:hAnsi="Phetsarath OT" w:hint="cs"/>
          <w:b/>
          <w:bCs/>
          <w:cs/>
          <w:lang w:val="fr-FR" w:eastAsia="en-GB" w:bidi="lo-LA"/>
        </w:rPr>
        <w:t>2</w:t>
      </w:r>
      <w:r w:rsidRPr="00B408DA">
        <w:rPr>
          <w:rFonts w:ascii="Phetsarath OT" w:eastAsia="Phetsarath OT" w:hAnsi="Phetsarath OT" w:hint="cs"/>
          <w:b/>
          <w:bCs/>
          <w:cs/>
          <w:lang w:eastAsia="en-GB" w:bidi="lo-LA"/>
        </w:rPr>
        <w:t xml:space="preserve"> (ໃໝ່) ມາດຕະຖານຂອງເຈົ້າໜ້າທີ່ສືບສວນ-ສອບສວນ</w:t>
      </w:r>
    </w:p>
    <w:p w14:paraId="43E57040" w14:textId="3B5B7B7F" w:rsidR="00501990" w:rsidRPr="00B408DA" w:rsidRDefault="00434EDE" w:rsidP="00D07B6E">
      <w:pPr>
        <w:spacing w:after="0" w:line="240" w:lineRule="auto"/>
        <w:ind w:firstLine="993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772DC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501990" w:rsidRPr="00B408DA">
        <w:rPr>
          <w:rFonts w:ascii="Phetsarath OT" w:eastAsia="Phetsarath OT" w:hAnsi="Phetsarath OT" w:hint="cs"/>
          <w:cs/>
          <w:lang w:eastAsia="en-GB" w:bidi="lo-LA"/>
        </w:rPr>
        <w:t>ເຈົ້າໜ້າທີ່ສືບສວນ-ສອບສວນ</w:t>
      </w:r>
      <w:r w:rsidR="007A382A" w:rsidRPr="00B408DA">
        <w:rPr>
          <w:rFonts w:ascii="Phetsarath OT" w:eastAsia="Phetsarath OT" w:hAnsi="Phetsarath OT"/>
          <w:cs/>
          <w:lang w:eastAsia="en-GB" w:bidi="lo-LA"/>
        </w:rPr>
        <w:t>ຄະດີ</w:t>
      </w:r>
      <w:r w:rsidR="007A382A" w:rsidRPr="00B408DA">
        <w:rPr>
          <w:rFonts w:ascii="Phetsarath OT" w:eastAsia="Phetsarath OT" w:hAnsi="Phetsarath OT" w:hint="eastAsia"/>
          <w:cs/>
          <w:lang w:eastAsia="en-GB" w:bidi="lo-LA"/>
        </w:rPr>
        <w:t>ການສໍ້ລາດບັງຫຼວງ</w:t>
      </w:r>
      <w:r w:rsidR="007A382A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7A382A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501990" w:rsidRPr="00B408DA">
        <w:rPr>
          <w:rFonts w:ascii="Phetsarath OT" w:eastAsia="Phetsarath OT" w:hAnsi="Phetsarath OT" w:hint="cs"/>
          <w:cs/>
          <w:lang w:eastAsia="en-GB" w:bidi="lo-LA"/>
        </w:rPr>
        <w:t>ມີມາດຕະຖານ ດັ່ງນີ້:</w:t>
      </w:r>
    </w:p>
    <w:p w14:paraId="54100D9B" w14:textId="595C3B16" w:rsidR="00501990" w:rsidRPr="00B408DA" w:rsidRDefault="00A53A68" w:rsidP="004D0FE6">
      <w:pPr>
        <w:pStyle w:val="ListParagraph"/>
        <w:numPr>
          <w:ilvl w:val="0"/>
          <w:numId w:val="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  <w:r w:rsidRPr="00B408DA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ປະຕິບັດກົດໝາຍຢ່າງເຂັ້ມງວດ, ມີຄຸນສົມບັດສິນທໍາປະຕິວັດ</w:t>
      </w:r>
      <w:r w:rsidR="0003702C" w:rsidRPr="00B408DA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 xml:space="preserve">, </w:t>
      </w:r>
      <w:r w:rsidRPr="00B408DA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ສັດຊື່ບໍລິສຸດ</w:t>
      </w:r>
      <w:r w:rsidR="0003702C" w:rsidRPr="00B408DA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,</w:t>
      </w:r>
      <w:r w:rsidRPr="00B408DA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 xml:space="preserve"> ທ່ຽງທໍາ, </w:t>
      </w:r>
      <w:r w:rsidR="00663D96" w:rsidRPr="00B408DA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ມີ</w:t>
      </w:r>
      <w:r w:rsidRPr="00B408DA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ຈັນຍາບັນ, ຈັ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 xml:space="preserve">ນຍາທໍາ, ໂປ່ງໃສ; </w:t>
      </w:r>
    </w:p>
    <w:p w14:paraId="226AA752" w14:textId="3FF3119D" w:rsidR="00356A2F" w:rsidRPr="00B408DA" w:rsidRDefault="00356A2F" w:rsidP="004D0FE6">
      <w:pPr>
        <w:pStyle w:val="ListParagraph"/>
        <w:numPr>
          <w:ilvl w:val="0"/>
          <w:numId w:val="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ມີຄວາມຍຸຕິທໍາ, ເບິ່ງບັນຫາເລິກເຊິ່ງ, ຮອບດ້ານ, ມີວິທະຍາສາດ, ພາວະວິໄສ, ມີວິໄສທັດ, ບໍ່ລໍາອຽງ, ບໍ່ອະຄະຕິ, ໄຈ້ແຍກຂໍ້ມູນຢ່າງຖືກຕ້ອງ</w:t>
      </w:r>
      <w:r w:rsidR="00A04053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 xml:space="preserve">ຊັດເຈນ, ກ້າຫານ ແລະ ເດັດຂາດ ໃນການດໍາເນີນການສືບສວນ-ສອບສວນ </w:t>
      </w:r>
      <w:r w:rsidR="00A04053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ຄະດີ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ການສໍ້ລາດບັງຫຼວງ</w:t>
      </w:r>
      <w:r w:rsidR="00D3357D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 xml:space="preserve"> ແລະ ຄະດີການຟອກເງິນທີ່ຕິດພັນກັບການສໍ້ລາດບັງຫຼວງ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;</w:t>
      </w:r>
    </w:p>
    <w:p w14:paraId="723728B8" w14:textId="7B27D958" w:rsidR="00A53A68" w:rsidRPr="00B408DA" w:rsidRDefault="00356A2F" w:rsidP="004D0FE6">
      <w:pPr>
        <w:pStyle w:val="ListParagraph"/>
        <w:numPr>
          <w:ilvl w:val="0"/>
          <w:numId w:val="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 xml:space="preserve">ມີ </w:t>
      </w:r>
      <w:r w:rsidRPr="00B408DA">
        <w:rPr>
          <w:rFonts w:ascii="Phetsarath OT" w:eastAsia="Phetsarath OT" w:hAnsi="Phetsarath OT" w:cs="Phetsarath OT" w:hint="cs"/>
          <w:spacing w:val="-6"/>
          <w:szCs w:val="24"/>
          <w:cs/>
          <w:lang w:eastAsia="en-GB" w:bidi="lo-LA"/>
        </w:rPr>
        <w:t>ຄວາມຮູ້, ຄວາມສາມາດ, ວິຊາສະເພາະ</w:t>
      </w:r>
      <w:r w:rsidR="00A04053" w:rsidRPr="00B408DA">
        <w:rPr>
          <w:rFonts w:ascii="Phetsarath OT" w:eastAsia="Phetsarath OT" w:hAnsi="Phetsarath OT" w:cs="Phetsarath OT" w:hint="cs"/>
          <w:spacing w:val="-6"/>
          <w:szCs w:val="24"/>
          <w:cs/>
          <w:lang w:eastAsia="en-GB" w:bidi="lo-LA"/>
        </w:rPr>
        <w:t>ກົດໝາຍ</w:t>
      </w:r>
      <w:r w:rsidR="001E4FB9" w:rsidRPr="00B408DA">
        <w:rPr>
          <w:rFonts w:ascii="Phetsarath OT" w:eastAsia="Phetsarath OT" w:hAnsi="Phetsarath OT" w:cs="Phetsarath OT" w:hint="cs"/>
          <w:spacing w:val="-6"/>
          <w:szCs w:val="24"/>
          <w:cs/>
          <w:lang w:eastAsia="en-GB" w:bidi="lo-LA"/>
        </w:rPr>
        <w:t>ຊັ້ນສູງ</w:t>
      </w:r>
      <w:r w:rsidR="00A53A68" w:rsidRPr="00B408DA">
        <w:rPr>
          <w:rFonts w:ascii="Phetsarath OT" w:eastAsia="Phetsarath OT" w:hAnsi="Phetsarath OT" w:cs="Phetsarath OT" w:hint="cs"/>
          <w:spacing w:val="-6"/>
          <w:szCs w:val="24"/>
          <w:cs/>
          <w:lang w:eastAsia="en-GB" w:bidi="lo-LA"/>
        </w:rPr>
        <w:t>ຂຶ້ນໄປ ແລະ ໄດ້ຜ່ານຫຼັກສູດ</w:t>
      </w:r>
      <w:r w:rsidR="00D3357D" w:rsidRPr="00B408DA">
        <w:rPr>
          <w:rFonts w:ascii="Phetsarath OT" w:eastAsia="Phetsarath OT" w:hAnsi="Phetsarath OT" w:cs="Phetsarath OT" w:hint="cs"/>
          <w:spacing w:val="-6"/>
          <w:szCs w:val="24"/>
          <w:cs/>
          <w:lang w:eastAsia="en-GB" w:bidi="lo-LA"/>
        </w:rPr>
        <w:t>ກ່ຽວກັບ</w:t>
      </w:r>
      <w:r w:rsidR="00A53A68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ວຽກງານສືບສວນ-ສອບສວນ;</w:t>
      </w:r>
    </w:p>
    <w:p w14:paraId="4A0009A1" w14:textId="3C7C9638" w:rsidR="00302432" w:rsidRPr="00B408DA" w:rsidRDefault="00501990" w:rsidP="004D0FE6">
      <w:pPr>
        <w:pStyle w:val="ListParagraph"/>
        <w:numPr>
          <w:ilvl w:val="0"/>
          <w:numId w:val="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ຮັກສາຄວາມລັບ ໃນການປະຕິບັດໜ້າທີ່</w:t>
      </w:r>
      <w:r w:rsidR="0003702C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ການສືບສວນ-ສອບສວນ</w:t>
      </w:r>
      <w:r w:rsidR="00302432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;</w:t>
      </w:r>
    </w:p>
    <w:p w14:paraId="1BDC65C6" w14:textId="02605FCB" w:rsidR="00356A2F" w:rsidRPr="00B408DA" w:rsidRDefault="00302432" w:rsidP="004D0FE6">
      <w:pPr>
        <w:pStyle w:val="ListParagraph"/>
        <w:numPr>
          <w:ilvl w:val="0"/>
          <w:numId w:val="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ບໍ່ເຄີຍຖືກລົງວິໄນ ຫຼື ບໍ່ເຄີຍຖືກສານຕັດສີນລົງໂທດ ຍ້ອນການກະທຳຜິດ ໂດຍເຈດຕະນາ;</w:t>
      </w:r>
    </w:p>
    <w:p w14:paraId="73C09874" w14:textId="251DDC1B" w:rsidR="00501990" w:rsidRPr="00B408DA" w:rsidRDefault="00501990" w:rsidP="004D0FE6">
      <w:pPr>
        <w:pStyle w:val="ListParagraph"/>
        <w:numPr>
          <w:ilvl w:val="0"/>
          <w:numId w:val="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eastAsia="en-GB" w:bidi="lo-LA"/>
        </w:rPr>
      </w:pP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ມີສຸຂະພາບ</w:t>
      </w:r>
      <w:r w:rsidR="00A04053"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ດີ</w:t>
      </w:r>
      <w:r w:rsidRPr="00B408DA">
        <w:rPr>
          <w:rFonts w:ascii="Phetsarath OT" w:eastAsia="Phetsarath OT" w:hAnsi="Phetsarath OT" w:cs="Phetsarath OT" w:hint="cs"/>
          <w:szCs w:val="24"/>
          <w:cs/>
          <w:lang w:eastAsia="en-GB" w:bidi="lo-LA"/>
        </w:rPr>
        <w:t>.</w:t>
      </w:r>
    </w:p>
    <w:p w14:paraId="08406B7D" w14:textId="77777777" w:rsidR="001E4FB9" w:rsidRPr="00B408DA" w:rsidRDefault="001E4FB9" w:rsidP="00D07B6E">
      <w:pPr>
        <w:spacing w:after="0" w:line="240" w:lineRule="auto"/>
        <w:jc w:val="both"/>
        <w:rPr>
          <w:rFonts w:ascii="Phetsarath OT" w:eastAsia="Phetsarath OT" w:hAnsi="Phetsarath OT"/>
          <w:lang w:val="fr-FR" w:eastAsia="en-GB" w:bidi="lo-LA"/>
        </w:rPr>
      </w:pPr>
    </w:p>
    <w:p w14:paraId="546384ED" w14:textId="4405576B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="00CD64D8" w:rsidRPr="00B408DA">
        <w:rPr>
          <w:rFonts w:ascii="Phetsarath OT" w:eastAsia="Phetsarath OT" w:hAnsi="Phetsarath OT"/>
          <w:b/>
          <w:bCs/>
          <w:lang w:val="fr-FR" w:bidi="lo-LA"/>
        </w:rPr>
        <w:t>4</w:t>
      </w:r>
      <w:r w:rsidR="00350145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3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>(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ປັບປຸງ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>) ສິ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ດ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ແລະ ໜ້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າທີ່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ຂອງເຈົ້າໜ້</w:t>
      </w: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າທີ່ສືບສວນ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>-ສອບສວນ</w:t>
      </w:r>
    </w:p>
    <w:p w14:paraId="48643938" w14:textId="2EB2C8FE" w:rsidR="00501990" w:rsidRPr="00B408DA" w:rsidRDefault="00772DCA" w:rsidP="00D07B6E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lang w:val="fr-FR" w:eastAsia="en-GB" w:bidi="lo-LA"/>
        </w:rPr>
      </w:pPr>
      <w:r>
        <w:rPr>
          <w:rFonts w:ascii="Phetsarath OT" w:eastAsia="Phetsarath OT" w:hAnsi="Phetsarath OT" w:hint="cs"/>
          <w:cs/>
          <w:lang w:eastAsia="en-GB" w:bidi="lo-LA"/>
        </w:rPr>
        <w:t xml:space="preserve">  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>ເຈົ້າໜ້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>າທີ່ສືບສວນ</w:t>
      </w:r>
      <w:r w:rsidR="007E6B9D">
        <w:rPr>
          <w:rFonts w:ascii="Phetsarath OT" w:eastAsia="Phetsarath OT" w:hAnsi="Phetsarath OT"/>
          <w:cs/>
          <w:lang w:eastAsia="en-GB" w:bidi="lo-LA"/>
        </w:rPr>
        <w:t>-ສອບສວນ</w:t>
      </w:r>
      <w:r w:rsidR="00BA5557" w:rsidRPr="00B408DA">
        <w:rPr>
          <w:rFonts w:ascii="Phetsarath OT" w:eastAsia="Phetsarath OT" w:hAnsi="Phetsarath OT"/>
          <w:cs/>
          <w:lang w:eastAsia="en-GB" w:bidi="lo-LA"/>
        </w:rPr>
        <w:t>ຄະດີ</w:t>
      </w:r>
      <w:r w:rsidR="00BA5557" w:rsidRPr="00B408DA">
        <w:rPr>
          <w:rFonts w:ascii="Phetsarath OT" w:eastAsia="Phetsarath OT" w:hAnsi="Phetsarath OT" w:hint="eastAsia"/>
          <w:cs/>
          <w:lang w:eastAsia="en-GB" w:bidi="lo-LA"/>
        </w:rPr>
        <w:t>ການສໍ້ລາດບັງຫຼວງ</w:t>
      </w:r>
      <w:r w:rsidR="00BA5557" w:rsidRPr="00B408DA">
        <w:rPr>
          <w:rFonts w:ascii="Phetsarath OT" w:eastAsia="Phetsarath OT" w:hAnsi="Phetsarath OT"/>
          <w:lang w:val="fr-FR" w:eastAsia="en-GB" w:bidi="lo-LA"/>
        </w:rPr>
        <w:t xml:space="preserve"> 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 xml:space="preserve">ມີ ສິດ 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>ແລະ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>ໜ້າທີ່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 xml:space="preserve"> ດັ່ງນີ້:</w:t>
      </w:r>
    </w:p>
    <w:p w14:paraId="47F3F92D" w14:textId="77777777" w:rsidR="00501990" w:rsidRPr="00B408DA" w:rsidRDefault="00501990" w:rsidP="004D0FE6">
      <w:pPr>
        <w:numPr>
          <w:ilvl w:val="0"/>
          <w:numId w:val="5"/>
        </w:numPr>
        <w:tabs>
          <w:tab w:val="left" w:pos="426"/>
          <w:tab w:val="left" w:pos="993"/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eastAsia"/>
          <w:cs/>
          <w:lang w:eastAsia="en-GB" w:bidi="lo-LA"/>
        </w:rPr>
        <w:t>ຮັບ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ແລະ ບັນທຶກການແຈ້ງຄວາມ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ການສະເໜີ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ການລາຍງານ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ຫຼື ການຮ້ອງຟ້ອງ ກ່ຽວກັບການສໍ້ລາດບັງຫຼວງ</w:t>
      </w:r>
      <w:r w:rsidRPr="00B408DA">
        <w:rPr>
          <w:rFonts w:ascii="Phetsarath OT" w:eastAsia="Phetsarath OT" w:hAnsi="Phetsarath OT"/>
          <w:lang w:val="fr-FR" w:eastAsia="en-GB" w:bidi="lo-LA"/>
        </w:rPr>
        <w:t>;</w:t>
      </w:r>
    </w:p>
    <w:p w14:paraId="4D391469" w14:textId="272BBA17" w:rsidR="0025160A" w:rsidRPr="00B408DA" w:rsidRDefault="00501990" w:rsidP="004D0FE6">
      <w:pPr>
        <w:numPr>
          <w:ilvl w:val="0"/>
          <w:numId w:val="5"/>
        </w:numPr>
        <w:tabs>
          <w:tab w:val="left" w:pos="426"/>
          <w:tab w:val="left" w:pos="993"/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spacing w:val="-4"/>
          <w:lang w:val="fr-FR" w:eastAsia="en-GB" w:bidi="lo-LA"/>
        </w:rPr>
      </w:pPr>
      <w:r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ສະເໜີ</w:t>
      </w:r>
      <w:r w:rsidR="0025160A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ຫົວໜ້າອົງການຕ້ານການສໍ້ລາດບັງຫຼວງ </w:t>
      </w:r>
      <w:r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ອອກ</w:t>
      </w:r>
      <w:r w:rsidR="00BA5557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ຄໍາສັ່ງເປີດ</w:t>
      </w:r>
      <w:r w:rsidR="00BA5557" w:rsidRPr="00B408DA">
        <w:rPr>
          <w:rFonts w:ascii="Phetsarath OT" w:eastAsia="Phetsarath OT" w:hAnsi="Phetsarath OT"/>
          <w:spacing w:val="-4"/>
          <w:cs/>
          <w:lang w:eastAsia="en-GB" w:bidi="lo-LA"/>
        </w:rPr>
        <w:t>ການສືບສວນ-ສອບສວນ</w:t>
      </w:r>
      <w:r w:rsidR="0025160A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>;</w:t>
      </w:r>
    </w:p>
    <w:p w14:paraId="4C289DC3" w14:textId="126E291B" w:rsidR="0025160A" w:rsidRPr="00B408DA" w:rsidRDefault="000B3906" w:rsidP="004D0FE6">
      <w:pPr>
        <w:numPr>
          <w:ilvl w:val="0"/>
          <w:numId w:val="5"/>
        </w:numPr>
        <w:tabs>
          <w:tab w:val="left" w:pos="426"/>
          <w:tab w:val="left" w:pos="993"/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spacing w:val="-4"/>
          <w:lang w:val="fr-FR" w:eastAsia="en-GB" w:bidi="lo-LA"/>
        </w:rPr>
      </w:pPr>
      <w:r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lastRenderedPageBreak/>
        <w:t>ສະເໜີ</w:t>
      </w:r>
      <w:r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ີ</w:t>
      </w:r>
      <w:r w:rsidR="0025160A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ອອກ </w:t>
      </w:r>
      <w:r w:rsidR="00501990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ໝາຍຮຽກ</w:t>
      </w:r>
      <w:r w:rsidR="00501990" w:rsidRPr="00B408DA">
        <w:rPr>
          <w:rFonts w:ascii="Phetsarath OT" w:eastAsia="Phetsarath OT" w:hAnsi="Phetsarath OT"/>
          <w:spacing w:val="-4"/>
          <w:lang w:val="fr-FR" w:eastAsia="en-GB" w:bidi="lo-LA"/>
        </w:rPr>
        <w:t xml:space="preserve">, </w:t>
      </w:r>
      <w:r w:rsidR="00501990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ໝາຍເຊີນ</w:t>
      </w:r>
      <w:r w:rsidR="00501990" w:rsidRPr="00B408DA">
        <w:rPr>
          <w:rFonts w:ascii="Phetsarath OT" w:eastAsia="Phetsarath OT" w:hAnsi="Phetsarath OT"/>
          <w:spacing w:val="-4"/>
          <w:lang w:val="fr-FR" w:eastAsia="en-GB" w:bidi="lo-LA"/>
        </w:rPr>
        <w:t>,</w:t>
      </w:r>
      <w:r w:rsidR="00501990"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</w:t>
      </w:r>
      <w:r w:rsidR="00BA5557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ຄໍາສັ່ງພາຕົວ</w:t>
      </w:r>
      <w:r w:rsidR="00BA5557" w:rsidRPr="00B408DA">
        <w:rPr>
          <w:rFonts w:ascii="Phetsarath OT" w:eastAsia="Phetsarath OT" w:hAnsi="Phetsarath OT"/>
          <w:spacing w:val="-4"/>
          <w:lang w:val="fr-FR" w:eastAsia="en-GB" w:bidi="lo-LA"/>
        </w:rPr>
        <w:t xml:space="preserve">, </w:t>
      </w:r>
      <w:r w:rsidR="00BA5557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ຄໍາສັ່ງກັກຕົວ</w:t>
      </w:r>
      <w:r w:rsidR="00BA5557" w:rsidRPr="00B408DA">
        <w:rPr>
          <w:rFonts w:ascii="Phetsarath OT" w:eastAsia="Phetsarath OT" w:hAnsi="Phetsarath OT"/>
          <w:spacing w:val="-4"/>
          <w:lang w:val="fr-FR" w:eastAsia="en-GB" w:bidi="lo-LA"/>
        </w:rPr>
        <w:t xml:space="preserve">, </w:t>
      </w:r>
      <w:r w:rsidR="00BA5557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ຄໍາສັ່ງຄຸມຕົວຢູ່ກັບທີ່</w:t>
      </w:r>
      <w:r w:rsidR="00BA5557" w:rsidRPr="00B408DA">
        <w:rPr>
          <w:rFonts w:ascii="Phetsarath OT" w:eastAsia="Phetsarath OT" w:hAnsi="Phetsarath OT"/>
          <w:spacing w:val="-4"/>
          <w:lang w:val="fr-FR" w:eastAsia="en-GB" w:bidi="lo-LA"/>
        </w:rPr>
        <w:t xml:space="preserve">, </w:t>
      </w:r>
      <w:r w:rsidR="00BA5557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ຄໍາສັ່ງຍຶດ</w:t>
      </w:r>
      <w:r w:rsidR="00BA5557"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ຫຼື ອາຍັດຊັບ</w:t>
      </w:r>
      <w:r w:rsidR="00BA5557" w:rsidRPr="00B408DA">
        <w:rPr>
          <w:rFonts w:ascii="Phetsarath OT" w:eastAsia="Phetsarath OT" w:hAnsi="Phetsarath OT"/>
          <w:spacing w:val="-4"/>
          <w:lang w:val="fr-FR" w:eastAsia="en-GB" w:bidi="lo-LA"/>
        </w:rPr>
        <w:t xml:space="preserve">, </w:t>
      </w:r>
      <w:r w:rsidR="00BA5557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ຄໍາສັ່ງປ່ອຍຕົວຜູ້ຖືກສົງໄສ</w:t>
      </w:r>
      <w:r w:rsidR="00BA5557" w:rsidRPr="00B408DA">
        <w:rPr>
          <w:rFonts w:ascii="Phetsarath OT" w:eastAsia="Phetsarath OT" w:hAnsi="Phetsarath OT"/>
          <w:spacing w:val="-4"/>
          <w:lang w:val="fr-FR" w:eastAsia="en-GB" w:bidi="lo-LA"/>
        </w:rPr>
        <w:t xml:space="preserve">, </w:t>
      </w:r>
      <w:r w:rsidR="00BA5557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ຄໍາສັ່ງ</w:t>
      </w:r>
      <w:r w:rsidR="00A04053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BA5557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ໂຈະ</w:t>
      </w:r>
      <w:r w:rsidR="00BA5557"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ຫຼື ຊັດມ້ຽນຄະດີ</w:t>
      </w:r>
      <w:r w:rsidR="00BA5557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;</w:t>
      </w:r>
    </w:p>
    <w:p w14:paraId="3FFA4708" w14:textId="4A2D6F76" w:rsidR="00501990" w:rsidRPr="00B408DA" w:rsidRDefault="00501990" w:rsidP="004D0FE6">
      <w:pPr>
        <w:numPr>
          <w:ilvl w:val="0"/>
          <w:numId w:val="5"/>
        </w:numPr>
        <w:tabs>
          <w:tab w:val="left" w:pos="426"/>
          <w:tab w:val="left" w:pos="993"/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eastAsia"/>
          <w:cs/>
          <w:lang w:eastAsia="en-GB" w:bidi="lo-LA"/>
        </w:rPr>
        <w:t>ດໍາເ</w:t>
      </w:r>
      <w:r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ນີນການສືບສວນ</w:t>
      </w:r>
      <w:r w:rsidR="00350145" w:rsidRPr="00B408DA">
        <w:rPr>
          <w:rFonts w:ascii="Phetsarath OT" w:eastAsia="Phetsarath OT" w:hAnsi="Phetsarath OT"/>
          <w:spacing w:val="-6"/>
          <w:cs/>
          <w:lang w:eastAsia="en-GB" w:bidi="lo-LA"/>
        </w:rPr>
        <w:t>-ສອບສວນ</w:t>
      </w:r>
      <w:r w:rsidR="00350145"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</w:t>
      </w:r>
      <w:r w:rsidR="007E6B9D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ຄະດີການຕ້ານການສໍ້ລາດບັງຫຼວງ ແລະ </w:t>
      </w:r>
      <w:r w:rsidR="007E6B9D" w:rsidRPr="00B408DA">
        <w:rPr>
          <w:rFonts w:ascii="Phetsarath OT" w:eastAsia="Phetsarath OT" w:hAnsi="Phetsarath OT" w:hint="cs"/>
          <w:cs/>
          <w:lang w:eastAsia="en-GB" w:bidi="lo-LA"/>
        </w:rPr>
        <w:t>ຄະດີການຟອກເງິນທີ່</w:t>
      </w:r>
      <w:r w:rsidR="007E6B9D" w:rsidRPr="007E6B9D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ຕິດພັນກັບການສໍ້ລາດບັງຫຼວງ </w:t>
      </w:r>
      <w:r w:rsidR="007E6B9D" w:rsidRPr="007E6B9D">
        <w:rPr>
          <w:rFonts w:ascii="Phetsarath OT" w:eastAsia="Phetsarath OT" w:hAnsi="Phetsarath OT"/>
          <w:spacing w:val="-4"/>
          <w:cs/>
          <w:lang w:eastAsia="en-GB" w:bidi="lo-LA"/>
        </w:rPr>
        <w:t>ຕາມກົດ</w:t>
      </w:r>
      <w:r w:rsidR="007E6B9D" w:rsidRPr="007E6B9D">
        <w:rPr>
          <w:rFonts w:ascii="Phetsarath OT" w:eastAsia="Phetsarath OT" w:hAnsi="Phetsarath OT" w:hint="eastAsia"/>
          <w:spacing w:val="-4"/>
          <w:cs/>
          <w:lang w:eastAsia="en-GB" w:bidi="lo-LA"/>
        </w:rPr>
        <w:t>ໝາຍສະບັບນີ້</w:t>
      </w:r>
      <w:r w:rsidR="00021546" w:rsidRPr="007E6B9D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, ປະມວນກົດໝາຍອາຍາ ແລະ </w:t>
      </w:r>
      <w:r w:rsidR="00E47E86" w:rsidRPr="007E6B9D">
        <w:rPr>
          <w:rFonts w:ascii="Phetsarath OT" w:eastAsia="Phetsarath OT" w:hAnsi="Phetsarath OT" w:hint="cs"/>
          <w:spacing w:val="-4"/>
          <w:cs/>
          <w:lang w:eastAsia="en-GB" w:bidi="lo-LA"/>
        </w:rPr>
        <w:t>ການ</w:t>
      </w:r>
      <w:r w:rsidR="00021546" w:rsidRPr="007E6B9D">
        <w:rPr>
          <w:rFonts w:ascii="Phetsarath OT" w:eastAsia="Phetsarath OT" w:hAnsi="Phetsarath OT" w:hint="cs"/>
          <w:spacing w:val="-4"/>
          <w:cs/>
          <w:lang w:eastAsia="en-GB" w:bidi="lo-LA"/>
        </w:rPr>
        <w:t>ນໍາໃຊ້ມາດຕະການ</w:t>
      </w:r>
      <w:r w:rsidR="007E6B9D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021546" w:rsidRPr="00B408DA">
        <w:rPr>
          <w:rFonts w:ascii="Phetsarath OT" w:eastAsia="Phetsarath OT" w:hAnsi="Phetsarath OT" w:hint="cs"/>
          <w:cs/>
          <w:lang w:eastAsia="en-GB" w:bidi="lo-LA"/>
        </w:rPr>
        <w:t xml:space="preserve">ສະກັດກັ້ນ ຕາມທີ່ໄດ້ກໍານົດໄວ້ໃນກົດໝາຍວ່າດ້ວຍການດໍາເນີນຄະດີອາຍາ; </w:t>
      </w:r>
    </w:p>
    <w:p w14:paraId="7F83C3D0" w14:textId="33315F70" w:rsidR="00501990" w:rsidRPr="00B408DA" w:rsidRDefault="00501990" w:rsidP="004D0FE6">
      <w:pPr>
        <w:numPr>
          <w:ilvl w:val="0"/>
          <w:numId w:val="5"/>
        </w:numPr>
        <w:tabs>
          <w:tab w:val="left" w:pos="426"/>
          <w:tab w:val="left" w:pos="993"/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eastAsia"/>
          <w:cs/>
          <w:lang w:eastAsia="en-GB" w:bidi="lo-LA"/>
        </w:rPr>
        <w:t>ລົງກ</w:t>
      </w:r>
      <w:r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ວດກາ</w:t>
      </w:r>
      <w:r w:rsidRPr="00B408DA">
        <w:rPr>
          <w:rFonts w:ascii="Phetsarath OT" w:eastAsia="Phetsarath OT" w:hAnsi="Phetsarath OT"/>
          <w:spacing w:val="-6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ເກັບກໍາ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>, ທ້ອນໂຮມ</w:t>
      </w:r>
      <w:r w:rsidR="00A04053"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>ຂໍ້ມູນຫຼັກຖານ, ຕີລາຄາ ແລະ ສະເໜີ</w:t>
      </w:r>
      <w:r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ພິສູດຫຼັກຖານກ່ຽວກັບ</w:t>
      </w:r>
      <w:r w:rsidR="004D0FE6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ການກະທໍາຜິດ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ໃນສະຖານ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ການສໍ້ລາດບັງຫຼວງ</w:t>
      </w:r>
      <w:r w:rsidRPr="00B408DA">
        <w:rPr>
          <w:rFonts w:ascii="Phetsarath OT" w:eastAsia="Phetsarath OT" w:hAnsi="Phetsarath OT"/>
          <w:lang w:val="fr-FR" w:eastAsia="en-GB" w:bidi="lo-LA"/>
        </w:rPr>
        <w:t>;</w:t>
      </w:r>
    </w:p>
    <w:p w14:paraId="7EDE8E8C" w14:textId="0A2E0A85" w:rsidR="00021546" w:rsidRPr="00B408DA" w:rsidRDefault="00021546" w:rsidP="004D0FE6">
      <w:pPr>
        <w:numPr>
          <w:ilvl w:val="0"/>
          <w:numId w:val="5"/>
        </w:numPr>
        <w:tabs>
          <w:tab w:val="left" w:pos="426"/>
          <w:tab w:val="left" w:pos="993"/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cs/>
          <w:lang w:val="fr-FR" w:eastAsia="en-GB" w:bidi="lo-LA"/>
        </w:rPr>
        <w:t>ສະເໜີໃຫ້ພາກສ່ວນທີ່ກ່ຽວຂ້ອງ ອອກຄໍາສັ່ງຢຸດເຊົາການເຄື່ອນໄຫວ</w:t>
      </w:r>
      <w:r w:rsidR="007E0DCE" w:rsidRPr="00B408DA">
        <w:rPr>
          <w:rFonts w:ascii="Phetsarath OT" w:eastAsia="Phetsarath OT" w:hAnsi="Phetsarath OT" w:hint="cs"/>
          <w:cs/>
          <w:lang w:val="fr-FR" w:eastAsia="en-GB" w:bidi="lo-LA"/>
        </w:rPr>
        <w:t>ວຽກງານ</w:t>
      </w:r>
      <w:r w:rsidRPr="00B408DA">
        <w:rPr>
          <w:rFonts w:ascii="Phetsarath OT" w:eastAsia="Phetsarath OT" w:hAnsi="Phetsarath OT" w:hint="cs"/>
          <w:cs/>
          <w:lang w:val="fr-FR" w:eastAsia="en-GB" w:bidi="lo-LA"/>
        </w:rPr>
        <w:t xml:space="preserve"> ຫຼື ໂຈະ</w:t>
      </w:r>
      <w:r w:rsidR="00663D96" w:rsidRPr="00B408DA">
        <w:rPr>
          <w:rFonts w:ascii="Phetsarath OT" w:eastAsia="Phetsarath OT" w:hAnsi="Phetsarath OT" w:hint="cs"/>
          <w:cs/>
          <w:lang w:val="fr-FR" w:eastAsia="en-GB" w:bidi="lo-LA"/>
        </w:rPr>
        <w:t>ການເລື່ອນ</w:t>
      </w:r>
      <w:r w:rsidR="00E47E86" w:rsidRPr="00B408DA">
        <w:rPr>
          <w:rFonts w:ascii="Phetsarath OT" w:eastAsia="Phetsarath OT" w:hAnsi="Phetsarath OT" w:hint="cs"/>
          <w:cs/>
          <w:lang w:val="fr-FR" w:eastAsia="en-GB" w:bidi="lo-LA"/>
        </w:rPr>
        <w:t xml:space="preserve">ຊັ້ນ, </w:t>
      </w:r>
      <w:r w:rsidRPr="00B408DA">
        <w:rPr>
          <w:rFonts w:ascii="Phetsarath OT" w:eastAsia="Phetsarath OT" w:hAnsi="Phetsarath OT" w:hint="cs"/>
          <w:cs/>
          <w:lang w:val="fr-FR" w:eastAsia="en-GB" w:bidi="lo-LA"/>
        </w:rPr>
        <w:t>ຕໍາແໜ່ງ ຜູ້ຖືກສືບສວນ-ສອບສວນ ທີ່ເຫັນວ່າ</w:t>
      </w:r>
      <w:r w:rsidR="00E47E86" w:rsidRPr="00B408DA">
        <w:rPr>
          <w:rFonts w:ascii="Phetsarath OT" w:eastAsia="Phetsarath OT" w:hAnsi="Phetsarath OT" w:hint="cs"/>
          <w:cs/>
          <w:lang w:bidi="lo-LA"/>
        </w:rPr>
        <w:t>ມີຂໍ້ມູນ</w:t>
      </w:r>
      <w:r w:rsidR="004D0FE6" w:rsidRPr="00B408DA">
        <w:rPr>
          <w:rFonts w:ascii="Phetsarath OT" w:eastAsia="Phetsarath OT" w:hAnsi="Phetsarath OT" w:hint="cs"/>
          <w:cs/>
          <w:lang w:bidi="lo-LA"/>
        </w:rPr>
        <w:t>,</w:t>
      </w:r>
      <w:r w:rsidR="007E0DCE" w:rsidRPr="00B408DA">
        <w:rPr>
          <w:rFonts w:ascii="Phetsarath OT" w:eastAsia="Phetsarath OT" w:hAnsi="Phetsarath OT" w:hint="cs"/>
          <w:cs/>
          <w:lang w:bidi="lo-LA"/>
        </w:rPr>
        <w:t xml:space="preserve"> ຫຼັກຖານໜັກແໜ້ນທີ່ເປັນການກະທຳຜິດໃນສະຖານການສໍ້ລາດບັງຫຼວງ</w:t>
      </w:r>
      <w:r w:rsidRPr="00B408DA">
        <w:rPr>
          <w:rFonts w:ascii="Phetsarath OT" w:eastAsia="Phetsarath OT" w:hAnsi="Phetsarath OT" w:hint="cs"/>
          <w:cs/>
          <w:lang w:val="fr-FR" w:eastAsia="en-GB" w:bidi="lo-LA"/>
        </w:rPr>
        <w:t>;</w:t>
      </w:r>
    </w:p>
    <w:p w14:paraId="7CFBEE75" w14:textId="61030A4E" w:rsidR="00501990" w:rsidRPr="00B408DA" w:rsidRDefault="00501990" w:rsidP="004D0FE6">
      <w:pPr>
        <w:numPr>
          <w:ilvl w:val="0"/>
          <w:numId w:val="5"/>
        </w:numPr>
        <w:tabs>
          <w:tab w:val="left" w:pos="426"/>
          <w:tab w:val="left" w:pos="993"/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spacing w:val="-10"/>
          <w:lang w:val="fr-FR" w:eastAsia="en-GB" w:bidi="lo-LA"/>
        </w:rPr>
      </w:pPr>
      <w:r w:rsidRPr="00B408DA">
        <w:rPr>
          <w:rFonts w:ascii="Phetsarath OT" w:eastAsia="Phetsarath OT" w:hAnsi="Phetsarath OT" w:hint="eastAsia"/>
          <w:spacing w:val="-10"/>
          <w:cs/>
          <w:lang w:eastAsia="en-GB" w:bidi="lo-LA"/>
        </w:rPr>
        <w:t>ປະຕິບັດຕາມຄໍາສັ່ງ</w:t>
      </w:r>
      <w:r w:rsidR="007E5C79">
        <w:rPr>
          <w:rFonts w:ascii="Phetsarath OT" w:eastAsia="Phetsarath OT" w:hAnsi="Phetsarath OT" w:hint="cs"/>
          <w:spacing w:val="-10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spacing w:val="-10"/>
          <w:cs/>
          <w:lang w:eastAsia="en-GB" w:bidi="lo-LA"/>
        </w:rPr>
        <w:t>ຍຶດ</w:t>
      </w:r>
      <w:r w:rsidRPr="00B408DA">
        <w:rPr>
          <w:rFonts w:ascii="Phetsarath OT" w:eastAsia="Phetsarath OT" w:hAnsi="Phetsarath OT"/>
          <w:spacing w:val="-10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spacing w:val="-10"/>
          <w:cs/>
          <w:lang w:eastAsia="en-GB" w:bidi="lo-LA"/>
        </w:rPr>
        <w:t>ຫຼື</w:t>
      </w:r>
      <w:r w:rsidRPr="00B408DA">
        <w:rPr>
          <w:rFonts w:ascii="Phetsarath OT" w:eastAsia="Phetsarath OT" w:hAnsi="Phetsarath OT"/>
          <w:spacing w:val="-10"/>
          <w:cs/>
          <w:lang w:eastAsia="en-GB" w:bidi="lo-LA"/>
        </w:rPr>
        <w:t xml:space="preserve"> ອາຍັດຊັບ </w:t>
      </w:r>
      <w:r w:rsidRPr="00B408DA">
        <w:rPr>
          <w:rFonts w:ascii="Phetsarath OT" w:eastAsia="Phetsarath OT" w:hAnsi="Phetsarath OT" w:hint="eastAsia"/>
          <w:spacing w:val="-10"/>
          <w:cs/>
          <w:lang w:eastAsia="en-GB" w:bidi="lo-LA"/>
        </w:rPr>
        <w:t>ແລະ</w:t>
      </w:r>
      <w:r w:rsidRPr="00B408DA">
        <w:rPr>
          <w:rFonts w:ascii="Phetsarath OT" w:eastAsia="Phetsarath OT" w:hAnsi="Phetsarath OT"/>
          <w:spacing w:val="-10"/>
          <w:cs/>
          <w:lang w:eastAsia="en-GB" w:bidi="lo-LA"/>
        </w:rPr>
        <w:t xml:space="preserve"> ເກັບຮັກສາຂອງກາງ</w:t>
      </w:r>
      <w:r w:rsidRPr="00B408DA">
        <w:rPr>
          <w:rFonts w:ascii="Phetsarath OT" w:eastAsia="Phetsarath OT" w:hAnsi="Phetsarath OT" w:hint="eastAsia"/>
          <w:spacing w:val="-10"/>
          <w:cs/>
          <w:lang w:eastAsia="en-GB" w:bidi="lo-LA"/>
        </w:rPr>
        <w:t>ຄະດີ</w:t>
      </w:r>
      <w:r w:rsidRPr="00B408DA">
        <w:rPr>
          <w:rFonts w:ascii="Phetsarath OT" w:eastAsia="Phetsarath OT" w:hAnsi="Phetsarath OT"/>
          <w:spacing w:val="-10"/>
          <w:cs/>
          <w:lang w:eastAsia="en-GB" w:bidi="lo-LA"/>
        </w:rPr>
        <w:t xml:space="preserve"> ທີ່ພົວພັນກັບການສໍ້ລາດບັງຫຼວງ;</w:t>
      </w:r>
    </w:p>
    <w:p w14:paraId="1712BC67" w14:textId="235651E1" w:rsidR="0021101A" w:rsidRPr="00B408DA" w:rsidRDefault="0021101A" w:rsidP="004D0FE6">
      <w:pPr>
        <w:numPr>
          <w:ilvl w:val="0"/>
          <w:numId w:val="5"/>
        </w:numPr>
        <w:tabs>
          <w:tab w:val="left" w:pos="426"/>
          <w:tab w:val="left" w:pos="993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eastAsia"/>
          <w:cs/>
          <w:lang w:eastAsia="en-GB" w:bidi="lo-LA"/>
        </w:rPr>
        <w:t>ຊອກຫາ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ພາຕົວຜູ້ຖືກຫາ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,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ຄົ້ນຕົວບຸກຄົນ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ແລະ ກວດຄົ້ນເຄຫະສະຖານ, </w:t>
      </w:r>
      <w:r w:rsidRPr="00B408DA">
        <w:rPr>
          <w:rFonts w:ascii="Phetsarath OT" w:eastAsia="Phetsarath OT" w:hAnsi="Phetsarath OT" w:hint="cs"/>
          <w:cs/>
          <w:lang w:bidi="lo-LA"/>
        </w:rPr>
        <w:t>ຍານພາຫະນະ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ຂອງຜູ້ກ່ຽວ</w:t>
      </w:r>
      <w:r w:rsidRPr="00B408DA">
        <w:rPr>
          <w:rFonts w:ascii="Phetsarath OT" w:eastAsia="Phetsarath OT" w:hAnsi="Phetsarath OT"/>
          <w:cs/>
          <w:lang w:eastAsia="en-GB" w:bidi="lo-LA"/>
        </w:rPr>
        <w:t>ທີ່ພົວພັນກັບການສໍ້ລາດບັງຫຼວງ</w:t>
      </w:r>
      <w:r w:rsidRPr="00B408DA">
        <w:rPr>
          <w:rFonts w:ascii="Phetsarath OT" w:eastAsia="Phetsarath OT" w:hAnsi="Phetsarath OT"/>
          <w:lang w:val="fr-FR" w:eastAsia="en-GB" w:bidi="lo-LA"/>
        </w:rPr>
        <w:t>;</w:t>
      </w:r>
    </w:p>
    <w:p w14:paraId="06742A5F" w14:textId="03E35B7A" w:rsidR="006959F7" w:rsidRPr="00B408DA" w:rsidRDefault="00501990" w:rsidP="004D0FE6">
      <w:pPr>
        <w:numPr>
          <w:ilvl w:val="0"/>
          <w:numId w:val="5"/>
        </w:numPr>
        <w:tabs>
          <w:tab w:val="left" w:pos="426"/>
          <w:tab w:val="left" w:pos="993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eastAsia"/>
          <w:cs/>
          <w:lang w:eastAsia="en-GB" w:bidi="lo-LA"/>
        </w:rPr>
        <w:t>ແຈ້ງ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ສິດ ແລະ ພັນທະ ຕ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ໍ່</w:t>
      </w:r>
      <w:r w:rsidRPr="00B408DA">
        <w:rPr>
          <w:rFonts w:ascii="Phetsarath OT" w:eastAsia="Phetsarath OT" w:hAnsi="Phetsarath OT"/>
          <w:cs/>
          <w:lang w:eastAsia="en-GB" w:bidi="lo-LA"/>
        </w:rPr>
        <w:t>ຜູ້ຖືກສົງໄສ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, </w:t>
      </w:r>
      <w:r w:rsidRPr="00B408DA">
        <w:rPr>
          <w:rFonts w:ascii="Phetsarath OT" w:eastAsia="Phetsarath OT" w:hAnsi="Phetsarath OT"/>
          <w:cs/>
          <w:lang w:eastAsia="en-GB" w:bidi="lo-LA"/>
        </w:rPr>
        <w:t>ຜູ້ຖືກຫາ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ຜູ້ຖືກເສຍຫາຍ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ພະຍານ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ຫຼື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ບຸກຄົນອື່ນທີ່ກ່ຽວຂ້ອງ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ໃນ</w:t>
      </w:r>
      <w:r w:rsidR="00E47E86" w:rsidRPr="00B408DA">
        <w:rPr>
          <w:rFonts w:ascii="Phetsarath OT" w:eastAsia="Phetsarath OT" w:hAnsi="Phetsarath OT" w:hint="cs"/>
          <w:cs/>
          <w:lang w:eastAsia="en-GB" w:bidi="lo-LA"/>
        </w:rPr>
        <w:t xml:space="preserve">ຄະດີການສໍ້ລາດບັງຫຼວງ 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ເວລາດໍາເນີນການສືບສວນ-ສອບສວນ</w:t>
      </w:r>
      <w:r w:rsidRPr="00B408DA">
        <w:rPr>
          <w:rFonts w:ascii="Phetsarath OT" w:eastAsia="Phetsarath OT" w:hAnsi="Phetsarath OT"/>
          <w:cs/>
          <w:lang w:eastAsia="en-GB" w:bidi="lo-LA"/>
        </w:rPr>
        <w:t>;</w:t>
      </w:r>
    </w:p>
    <w:p w14:paraId="2308625A" w14:textId="418FFC1B" w:rsidR="00501990" w:rsidRPr="00B408DA" w:rsidRDefault="004D0FE6" w:rsidP="004D0FE6">
      <w:pPr>
        <w:numPr>
          <w:ilvl w:val="0"/>
          <w:numId w:val="5"/>
        </w:numPr>
        <w:tabs>
          <w:tab w:val="left" w:pos="426"/>
          <w:tab w:val="left" w:pos="993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spacing w:val="-10"/>
          <w:lang w:val="fr-FR" w:eastAsia="en-GB" w:bidi="lo-LA"/>
        </w:rPr>
      </w:pPr>
      <w:r w:rsidRPr="00B408DA">
        <w:rPr>
          <w:rFonts w:ascii="Phetsarath OT" w:eastAsia="Phetsarath OT" w:hAnsi="Phetsarath OT" w:hint="cs"/>
          <w:spacing w:val="-10"/>
          <w:cs/>
          <w:lang w:eastAsia="en-GB" w:bidi="lo-LA"/>
        </w:rPr>
        <w:t xml:space="preserve"> </w:t>
      </w:r>
      <w:r w:rsidR="00501990" w:rsidRPr="00B408DA">
        <w:rPr>
          <w:rFonts w:ascii="Phetsarath OT" w:eastAsia="Phetsarath OT" w:hAnsi="Phetsarath OT" w:hint="eastAsia"/>
          <w:spacing w:val="-10"/>
          <w:cs/>
          <w:lang w:eastAsia="en-GB" w:bidi="lo-LA"/>
        </w:rPr>
        <w:t>ຄົ້ນຫາ</w:t>
      </w:r>
      <w:r w:rsidR="00501990" w:rsidRPr="00B408DA">
        <w:rPr>
          <w:rFonts w:ascii="Phetsarath OT" w:eastAsia="Phetsarath OT" w:hAnsi="Phetsarath OT"/>
          <w:spacing w:val="-10"/>
          <w:lang w:val="fr-FR" w:eastAsia="en-GB"/>
        </w:rPr>
        <w:t>,</w:t>
      </w:r>
      <w:r w:rsidR="00501990" w:rsidRPr="00B408DA">
        <w:rPr>
          <w:rFonts w:ascii="Phetsarath OT" w:eastAsia="Phetsarath OT" w:hAnsi="Phetsarath OT"/>
          <w:spacing w:val="-10"/>
          <w:cs/>
          <w:lang w:eastAsia="en-GB"/>
        </w:rPr>
        <w:t xml:space="preserve"> </w:t>
      </w:r>
      <w:r w:rsidR="00501990" w:rsidRPr="00B408DA">
        <w:rPr>
          <w:rFonts w:ascii="Phetsarath OT" w:eastAsia="Phetsarath OT" w:hAnsi="Phetsarath OT" w:hint="cs"/>
          <w:spacing w:val="-10"/>
          <w:cs/>
          <w:lang w:eastAsia="en-GB" w:bidi="lo-LA"/>
        </w:rPr>
        <w:t>ເກັບ</w:t>
      </w:r>
      <w:r w:rsidR="00501990" w:rsidRPr="00B408DA">
        <w:rPr>
          <w:rFonts w:ascii="Phetsarath OT" w:eastAsia="Phetsarath OT" w:hAnsi="Phetsarath OT" w:hint="eastAsia"/>
          <w:spacing w:val="-10"/>
          <w:cs/>
          <w:lang w:eastAsia="en-GB" w:bidi="lo-LA"/>
        </w:rPr>
        <w:t>ກໍາປະຫວັດ</w:t>
      </w:r>
      <w:r w:rsidR="00501990" w:rsidRPr="00B408DA">
        <w:rPr>
          <w:rFonts w:ascii="Phetsarath OT" w:eastAsia="Phetsarath OT" w:hAnsi="Phetsarath OT" w:hint="cs"/>
          <w:spacing w:val="-10"/>
          <w:cs/>
          <w:lang w:eastAsia="en-GB" w:bidi="lo-LA"/>
        </w:rPr>
        <w:t>ຂອງ</w:t>
      </w:r>
      <w:r w:rsidR="00501990" w:rsidRPr="00B408DA">
        <w:rPr>
          <w:rFonts w:ascii="Phetsarath OT" w:eastAsia="Phetsarath OT" w:hAnsi="Phetsarath OT"/>
          <w:spacing w:val="-10"/>
          <w:cs/>
          <w:lang w:eastAsia="en-GB" w:bidi="lo-LA"/>
        </w:rPr>
        <w:t>ຜູ້ຖືກສົງໄສ</w:t>
      </w:r>
      <w:r w:rsidR="00501990" w:rsidRPr="00B408DA">
        <w:rPr>
          <w:rFonts w:ascii="Phetsarath OT" w:eastAsia="Phetsarath OT" w:hAnsi="Phetsarath OT" w:hint="cs"/>
          <w:spacing w:val="-10"/>
          <w:cs/>
          <w:lang w:eastAsia="en-GB" w:bidi="lo-LA"/>
        </w:rPr>
        <w:t xml:space="preserve">, </w:t>
      </w:r>
      <w:r w:rsidR="00501990" w:rsidRPr="00B408DA">
        <w:rPr>
          <w:rFonts w:ascii="Phetsarath OT" w:eastAsia="Phetsarath OT" w:hAnsi="Phetsarath OT"/>
          <w:spacing w:val="-10"/>
          <w:cs/>
          <w:lang w:eastAsia="en-GB" w:bidi="lo-LA"/>
        </w:rPr>
        <w:t>ຜູ້ຖືກຫາ</w:t>
      </w:r>
      <w:r w:rsidR="00501990" w:rsidRPr="00B408DA">
        <w:rPr>
          <w:rFonts w:ascii="Phetsarath OT" w:eastAsia="Phetsarath OT" w:hAnsi="Phetsarath OT"/>
          <w:spacing w:val="-10"/>
          <w:lang w:val="fr-FR" w:eastAsia="en-GB" w:bidi="lo-LA"/>
        </w:rPr>
        <w:t xml:space="preserve">, </w:t>
      </w:r>
      <w:r w:rsidR="00501990" w:rsidRPr="00B408DA">
        <w:rPr>
          <w:rFonts w:ascii="Phetsarath OT" w:eastAsia="Phetsarath OT" w:hAnsi="Phetsarath OT" w:hint="eastAsia"/>
          <w:spacing w:val="-10"/>
          <w:cs/>
          <w:lang w:eastAsia="en-GB" w:bidi="lo-LA"/>
        </w:rPr>
        <w:t>ຜູ້ຖືກເສຍຫາຍ</w:t>
      </w:r>
      <w:r w:rsidR="00501990" w:rsidRPr="00B408DA">
        <w:rPr>
          <w:rFonts w:ascii="Phetsarath OT" w:eastAsia="Phetsarath OT" w:hAnsi="Phetsarath OT"/>
          <w:spacing w:val="-10"/>
          <w:cs/>
          <w:lang w:eastAsia="en-GB"/>
        </w:rPr>
        <w:t xml:space="preserve"> </w:t>
      </w:r>
      <w:r w:rsidR="00501990" w:rsidRPr="00B408DA">
        <w:rPr>
          <w:rFonts w:ascii="Phetsarath OT" w:eastAsia="Phetsarath OT" w:hAnsi="Phetsarath OT" w:hint="eastAsia"/>
          <w:spacing w:val="-10"/>
          <w:cs/>
          <w:lang w:eastAsia="en-GB" w:bidi="lo-LA"/>
        </w:rPr>
        <w:t>ທີ່ພົວພັນກັບການສໍ້ລາດບັງຫຼວງ</w:t>
      </w:r>
      <w:r w:rsidR="00501990" w:rsidRPr="00B408DA">
        <w:rPr>
          <w:rFonts w:ascii="Phetsarath OT" w:eastAsia="Phetsarath OT" w:hAnsi="Phetsarath OT"/>
          <w:spacing w:val="-10"/>
          <w:cs/>
          <w:lang w:eastAsia="en-GB" w:bidi="lo-LA"/>
        </w:rPr>
        <w:t>;</w:t>
      </w:r>
    </w:p>
    <w:p w14:paraId="5871A21C" w14:textId="77777777" w:rsidR="00355AE5" w:rsidRDefault="0025160A" w:rsidP="00355AE5">
      <w:pPr>
        <w:numPr>
          <w:ilvl w:val="0"/>
          <w:numId w:val="5"/>
        </w:numPr>
        <w:tabs>
          <w:tab w:val="left" w:pos="426"/>
          <w:tab w:val="left" w:pos="993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ພົວພັນ, 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>ປະສານສົມທົບກັບພາກສ່ວນ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ອື່ນ</w:t>
      </w:r>
      <w:r w:rsidR="00501990" w:rsidRPr="00B408DA">
        <w:rPr>
          <w:rFonts w:ascii="Phetsarath OT" w:eastAsia="Phetsarath OT" w:hAnsi="Phetsarath OT" w:hint="eastAsia"/>
          <w:cs/>
          <w:lang w:eastAsia="en-GB" w:bidi="lo-LA"/>
        </w:rPr>
        <w:t>ທີ່ກ່ຽວຂ້ອງ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ຢູ່ສູນກາງ ແລະ ທ້ອງຖິ່ນ ໃນການນໍາໃຊ້ສິດ ແລະ ປະຕິບັດໜ້າທີ່ຂອງຕົນ;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</w:p>
    <w:p w14:paraId="7E2BFAE5" w14:textId="1A64FE24" w:rsidR="00501990" w:rsidRPr="00355AE5" w:rsidRDefault="00501990" w:rsidP="00355AE5">
      <w:pPr>
        <w:numPr>
          <w:ilvl w:val="0"/>
          <w:numId w:val="5"/>
        </w:numPr>
        <w:tabs>
          <w:tab w:val="left" w:pos="426"/>
          <w:tab w:val="left" w:pos="993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lang w:val="fr-FR" w:eastAsia="en-GB" w:bidi="lo-LA"/>
        </w:rPr>
      </w:pPr>
      <w:r w:rsidRPr="00355AE5">
        <w:rPr>
          <w:rFonts w:ascii="Phetsarath OT" w:eastAsia="Phetsarath OT" w:hAnsi="Phetsarath OT" w:hint="eastAsia"/>
          <w:spacing w:val="-6"/>
          <w:cs/>
          <w:lang w:eastAsia="en-GB" w:bidi="lo-LA"/>
        </w:rPr>
        <w:t>ສະຫຼຸບ</w:t>
      </w:r>
      <w:r w:rsidRPr="00355AE5">
        <w:rPr>
          <w:rFonts w:ascii="Phetsarath OT" w:eastAsia="Phetsarath OT" w:hAnsi="Phetsarath OT"/>
          <w:spacing w:val="-6"/>
          <w:cs/>
          <w:lang w:eastAsia="en-GB" w:bidi="lo-LA"/>
        </w:rPr>
        <w:t xml:space="preserve"> ແລະ ລາຍງານ</w:t>
      </w:r>
      <w:r w:rsidRPr="00355AE5">
        <w:rPr>
          <w:rFonts w:ascii="Phetsarath OT" w:eastAsia="Phetsarath OT" w:hAnsi="Phetsarath OT" w:hint="eastAsia"/>
          <w:spacing w:val="-6"/>
          <w:cs/>
          <w:lang w:eastAsia="en-GB" w:bidi="lo-LA"/>
        </w:rPr>
        <w:t>ຜົນການສືບສວນ</w:t>
      </w:r>
      <w:r w:rsidRPr="00355AE5">
        <w:rPr>
          <w:rFonts w:ascii="Phetsarath OT" w:eastAsia="Phetsarath OT" w:hAnsi="Phetsarath OT"/>
          <w:spacing w:val="-6"/>
          <w:cs/>
          <w:lang w:eastAsia="en-GB" w:bidi="lo-LA"/>
        </w:rPr>
        <w:t>-ສອບສວນ ຕໍ່ຫົວໜ້າອົງ</w:t>
      </w:r>
      <w:r w:rsidRPr="00355AE5">
        <w:rPr>
          <w:rFonts w:ascii="Phetsarath OT" w:eastAsia="Phetsarath OT" w:hAnsi="Phetsarath OT" w:hint="eastAsia"/>
          <w:spacing w:val="-6"/>
          <w:cs/>
          <w:lang w:eastAsia="en-GB" w:bidi="lo-LA"/>
        </w:rPr>
        <w:t>ການຕ້ານການສໍ້ລາດບັງຫຼວງ</w:t>
      </w:r>
      <w:r w:rsidRPr="00355AE5">
        <w:rPr>
          <w:rFonts w:ascii="Phetsarath OT" w:eastAsia="Phetsarath OT" w:hAnsi="Phetsarath OT"/>
          <w:spacing w:val="-6"/>
          <w:lang w:val="fr-FR" w:eastAsia="en-GB" w:bidi="lo-LA"/>
        </w:rPr>
        <w:t>;</w:t>
      </w:r>
    </w:p>
    <w:p w14:paraId="3EA587B0" w14:textId="4BC769B4" w:rsidR="00501990" w:rsidRPr="00B408DA" w:rsidRDefault="00501990" w:rsidP="00355AE5">
      <w:pPr>
        <w:numPr>
          <w:ilvl w:val="0"/>
          <w:numId w:val="5"/>
        </w:numPr>
        <w:tabs>
          <w:tab w:val="left" w:pos="426"/>
          <w:tab w:val="left" w:pos="993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>ນໍາໃຊ້</w:t>
      </w:r>
      <w:r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ສິດ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 xml:space="preserve"> ແລະ </w:t>
      </w:r>
      <w:r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ປະຕິບັດໜ້າທີ່ອື່ນ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 xml:space="preserve"> ຕາມທີ່ໄດ້ກໍານົດໄວ້ໃນ</w:t>
      </w:r>
      <w:r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ກົດໝາຍ</w:t>
      </w:r>
      <w:r w:rsidR="0025160A"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ແລະ ຕາມການມອບໝາຍ</w:t>
      </w:r>
      <w:r w:rsidR="004D0FE6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A04053" w:rsidRPr="00B408DA">
        <w:rPr>
          <w:rFonts w:ascii="Phetsarath OT" w:eastAsia="Phetsarath OT" w:hAnsi="Phetsarath OT" w:hint="cs"/>
          <w:cs/>
          <w:lang w:eastAsia="en-GB" w:bidi="lo-LA"/>
        </w:rPr>
        <w:t>ຂອງຂັ້ນເທິງ.</w:t>
      </w:r>
    </w:p>
    <w:p w14:paraId="0DBF5EC9" w14:textId="71E5863B" w:rsidR="00501990" w:rsidRPr="00B408DA" w:rsidRDefault="00501990" w:rsidP="00D07B6E">
      <w:pPr>
        <w:spacing w:after="0" w:line="240" w:lineRule="auto"/>
        <w:jc w:val="both"/>
        <w:rPr>
          <w:rFonts w:ascii="Phetsarath OT" w:eastAsia="Times New Roman" w:hAnsi="Phetsarath OT"/>
          <w:spacing w:val="-4"/>
          <w:lang w:val="fr-FR" w:bidi="ar-SA"/>
        </w:rPr>
      </w:pPr>
    </w:p>
    <w:p w14:paraId="6DBFF91A" w14:textId="2C2F0504" w:rsidR="00A01285" w:rsidRPr="00B408DA" w:rsidRDefault="00A01285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 w:hint="cs"/>
          <w:b/>
          <w:bCs/>
          <w:lang w:val="fr-FR" w:bidi="lo-LA"/>
        </w:rPr>
        <w:t> </w:t>
      </w:r>
      <w:r w:rsidR="00EB224D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4</w:t>
      </w:r>
      <w:r w:rsidR="00350145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4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 xml:space="preserve"> (</w:t>
      </w:r>
      <w:r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ໃໝ່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>) ສິດຂອງຜູ້</w:t>
      </w:r>
      <w:r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>ຖືກສືບສວນ-ສອບສວນ</w:t>
      </w:r>
    </w:p>
    <w:p w14:paraId="1359EA53" w14:textId="6E6460F2" w:rsidR="00501990" w:rsidRPr="00B408DA" w:rsidRDefault="00535240" w:rsidP="00D07B6E">
      <w:pPr>
        <w:spacing w:after="0" w:line="240" w:lineRule="auto"/>
        <w:ind w:firstLine="993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sz w:val="28"/>
          <w:cs/>
          <w:lang w:val="en-US" w:bidi="lo-LA"/>
        </w:rPr>
        <w:t xml:space="preserve"> </w:t>
      </w:r>
      <w:r w:rsidR="004D0FE6" w:rsidRPr="00B408DA">
        <w:rPr>
          <w:rFonts w:ascii="Phetsarath OT" w:eastAsia="Phetsarath OT" w:hAnsi="Phetsarath OT" w:hint="cs"/>
          <w:sz w:val="28"/>
          <w:cs/>
          <w:lang w:val="en-US" w:bidi="lo-LA"/>
        </w:rPr>
        <w:t xml:space="preserve"> </w:t>
      </w:r>
      <w:r w:rsidR="00501990" w:rsidRPr="00B408DA">
        <w:rPr>
          <w:rFonts w:ascii="Phetsarath OT" w:eastAsia="Phetsarath OT" w:hAnsi="Phetsarath OT"/>
          <w:sz w:val="28"/>
          <w:cs/>
          <w:lang w:val="en-US" w:bidi="lo-LA"/>
        </w:rPr>
        <w:t>ຜູ້</w:t>
      </w:r>
      <w:r w:rsidR="00501990" w:rsidRPr="00B408DA">
        <w:rPr>
          <w:rFonts w:ascii="Phetsarath OT" w:eastAsia="Phetsarath OT" w:hAnsi="Phetsarath OT" w:hint="cs"/>
          <w:sz w:val="28"/>
          <w:cs/>
          <w:lang w:val="en-US" w:bidi="lo-LA"/>
        </w:rPr>
        <w:t>ຖືກ</w:t>
      </w:r>
      <w:r w:rsidR="00501990" w:rsidRPr="00B408DA">
        <w:rPr>
          <w:rFonts w:ascii="Phetsarath OT" w:eastAsia="Phetsarath OT" w:hAnsi="Phetsarath OT" w:hint="cs"/>
          <w:cs/>
          <w:lang w:val="en-US" w:bidi="lo-LA"/>
        </w:rPr>
        <w:t>ສືບສວນ-ສອບສວນ</w:t>
      </w:r>
      <w:r w:rsidR="009C5C1D" w:rsidRPr="00B408DA">
        <w:rPr>
          <w:rFonts w:ascii="Phetsarath OT" w:eastAsia="Phetsarath OT" w:hAnsi="Phetsarath OT" w:hint="cs"/>
          <w:cs/>
          <w:lang w:val="en-US" w:bidi="lo-LA"/>
        </w:rPr>
        <w:t xml:space="preserve"> </w:t>
      </w:r>
      <w:r w:rsidR="009C5C1D" w:rsidRPr="00B408DA">
        <w:rPr>
          <w:rFonts w:ascii="Phetsarath OT" w:eastAsia="Phetsarath OT" w:hAnsi="Phetsarath OT" w:hint="cs"/>
          <w:cs/>
          <w:lang w:eastAsia="en-GB" w:bidi="lo-LA"/>
        </w:rPr>
        <w:t>ຕາມແຕ່ລະກໍລະນີ</w:t>
      </w:r>
      <w:r w:rsidR="009C5C1D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>ມີ ສິດ ດັ່ງນີ້:</w:t>
      </w:r>
    </w:p>
    <w:p w14:paraId="2BA17F25" w14:textId="783E6082" w:rsidR="004D0FE6" w:rsidRPr="00B408DA" w:rsidRDefault="00501990" w:rsidP="007E5C79">
      <w:pPr>
        <w:numPr>
          <w:ilvl w:val="0"/>
          <w:numId w:val="22"/>
        </w:numPr>
        <w:tabs>
          <w:tab w:val="clear" w:pos="1020"/>
          <w:tab w:val="num" w:pos="1276"/>
          <w:tab w:val="left" w:pos="1418"/>
          <w:tab w:val="left" w:pos="1701"/>
          <w:tab w:val="left" w:pos="1843"/>
        </w:tabs>
        <w:spacing w:after="0" w:line="240" w:lineRule="auto"/>
        <w:ind w:right="33" w:firstLine="398"/>
        <w:jc w:val="both"/>
        <w:rPr>
          <w:rFonts w:ascii="Phetsarath OT" w:eastAsia="Times New Roman" w:hAnsi="Phetsarath OT"/>
          <w:spacing w:val="-4"/>
          <w:lang w:val="fr-FR" w:bidi="ar-SA"/>
        </w:rPr>
      </w:pPr>
      <w:r w:rsidRPr="00B408DA">
        <w:rPr>
          <w:rFonts w:ascii="Phetsarath OT" w:eastAsia="Times New Roman" w:hAnsi="Phetsarath OT"/>
          <w:spacing w:val="-4"/>
          <w:cs/>
          <w:lang w:bidi="lo-LA"/>
        </w:rPr>
        <w:t>ຮັບ</w:t>
      </w:r>
      <w:r w:rsidRPr="00B408DA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B408DA">
        <w:rPr>
          <w:rFonts w:ascii="Phetsarath OT" w:eastAsia="Times New Roman" w:hAnsi="Phetsarath OT" w:hint="cs"/>
          <w:spacing w:val="-4"/>
          <w:cs/>
          <w:lang w:bidi="lo-LA"/>
        </w:rPr>
        <w:t>ຊາບ</w:t>
      </w:r>
      <w:r w:rsidRPr="00B408DA">
        <w:rPr>
          <w:rFonts w:ascii="Phetsarath OT" w:eastAsia="Times New Roman" w:hAnsi="Phetsarath OT"/>
          <w:spacing w:val="-4"/>
          <w:cs/>
          <w:lang w:bidi="lo-LA"/>
        </w:rPr>
        <w:t xml:space="preserve"> </w:t>
      </w:r>
      <w:r w:rsidRPr="00B408DA">
        <w:rPr>
          <w:rFonts w:ascii="Phetsarath OT" w:eastAsia="Times New Roman" w:hAnsi="Phetsarath OT" w:hint="cs"/>
          <w:spacing w:val="-4"/>
          <w:cs/>
          <w:lang w:bidi="lo-LA"/>
        </w:rPr>
        <w:t>ແລະ</w:t>
      </w:r>
      <w:r w:rsidRPr="00B408DA">
        <w:rPr>
          <w:rFonts w:ascii="Phetsarath OT" w:eastAsia="Times New Roman" w:hAnsi="Phetsarath OT"/>
          <w:spacing w:val="-4"/>
          <w:cs/>
          <w:lang w:bidi="lo-LA"/>
        </w:rPr>
        <w:t xml:space="preserve"> </w:t>
      </w:r>
      <w:r w:rsidRPr="00B408DA">
        <w:rPr>
          <w:rFonts w:ascii="Phetsarath OT" w:eastAsia="Times New Roman" w:hAnsi="Phetsarath OT" w:hint="cs"/>
          <w:spacing w:val="-4"/>
          <w:cs/>
          <w:lang w:bidi="lo-LA"/>
        </w:rPr>
        <w:t>ແກ້</w:t>
      </w:r>
      <w:r w:rsidRPr="00B408DA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="00EC39A5" w:rsidRPr="00B408DA">
        <w:rPr>
          <w:rFonts w:ascii="Times New Roman" w:eastAsia="Times New Roman" w:hAnsi="Times New Roman" w:cs="DokChampa" w:hint="cs"/>
          <w:spacing w:val="-4"/>
          <w:cs/>
          <w:lang w:bidi="lo-LA"/>
        </w:rPr>
        <w:t xml:space="preserve"> </w:t>
      </w:r>
      <w:r w:rsidRPr="00B408DA">
        <w:rPr>
          <w:rFonts w:ascii="Phetsarath OT" w:eastAsia="Times New Roman" w:hAnsi="Phetsarath OT" w:hint="cs"/>
          <w:spacing w:val="-4"/>
          <w:cs/>
          <w:lang w:bidi="lo-LA"/>
        </w:rPr>
        <w:t>ຂໍ້ກ່າວຫາ</w:t>
      </w:r>
      <w:r w:rsidRPr="00B408DA">
        <w:rPr>
          <w:rFonts w:ascii="Phetsarath OT" w:eastAsia="Times New Roman" w:hAnsi="Phetsarath OT"/>
          <w:spacing w:val="-4"/>
          <w:lang w:val="fr-FR" w:bidi="ar-SA"/>
        </w:rPr>
        <w:t xml:space="preserve">; </w:t>
      </w:r>
    </w:p>
    <w:p w14:paraId="0D598981" w14:textId="77777777" w:rsidR="004D0FE6" w:rsidRPr="00B408DA" w:rsidRDefault="00501990" w:rsidP="007E5C79">
      <w:pPr>
        <w:numPr>
          <w:ilvl w:val="0"/>
          <w:numId w:val="22"/>
        </w:numPr>
        <w:tabs>
          <w:tab w:val="clear" w:pos="1020"/>
          <w:tab w:val="num" w:pos="1276"/>
          <w:tab w:val="left" w:pos="1418"/>
          <w:tab w:val="left" w:pos="1701"/>
          <w:tab w:val="left" w:pos="1843"/>
        </w:tabs>
        <w:spacing w:after="0" w:line="240" w:lineRule="auto"/>
        <w:ind w:right="33" w:firstLine="398"/>
        <w:jc w:val="both"/>
        <w:rPr>
          <w:rFonts w:ascii="Phetsarath OT" w:eastAsia="Times New Roman" w:hAnsi="Phetsarath OT"/>
          <w:spacing w:val="-4"/>
          <w:lang w:val="fr-FR" w:bidi="ar-SA"/>
        </w:rPr>
      </w:pPr>
      <w:r w:rsidRPr="00B408DA">
        <w:rPr>
          <w:rFonts w:ascii="Phetsarath OT" w:eastAsia="Times New Roman" w:hAnsi="Phetsarath OT"/>
          <w:spacing w:val="-4"/>
          <w:cs/>
          <w:lang w:bidi="lo-LA"/>
        </w:rPr>
        <w:t>ໄດ້ຮັບການອະທິບາຍ</w:t>
      </w:r>
      <w:r w:rsidRPr="00B408DA">
        <w:rPr>
          <w:rFonts w:ascii="Phetsarath OT" w:eastAsia="Times New Roman" w:hAnsi="Phetsarath OT" w:hint="cs"/>
          <w:spacing w:val="-4"/>
          <w:cs/>
          <w:lang w:bidi="lo-LA"/>
        </w:rPr>
        <w:t xml:space="preserve"> </w:t>
      </w:r>
      <w:r w:rsidRPr="00B408DA">
        <w:rPr>
          <w:rFonts w:ascii="Phetsarath OT" w:eastAsia="Times New Roman" w:hAnsi="Phetsarath OT"/>
          <w:spacing w:val="-4"/>
          <w:cs/>
          <w:lang w:bidi="lo-LA"/>
        </w:rPr>
        <w:t>ກ່ຽວກັບ ສິດ ແລະ ພັນທະ ຂອງຕົນໃນການຕໍ່ສູ້ຄະດີ</w:t>
      </w:r>
      <w:r w:rsidRPr="00B408DA">
        <w:rPr>
          <w:rFonts w:ascii="Phetsarath OT" w:eastAsia="Times New Roman" w:hAnsi="Phetsarath OT"/>
          <w:spacing w:val="-4"/>
          <w:lang w:val="fr-FR" w:bidi="ar-SA"/>
        </w:rPr>
        <w:t>;</w:t>
      </w:r>
    </w:p>
    <w:p w14:paraId="318E96C1" w14:textId="77777777" w:rsidR="004D0FE6" w:rsidRPr="00B408DA" w:rsidRDefault="00501990" w:rsidP="007E5C79">
      <w:pPr>
        <w:numPr>
          <w:ilvl w:val="0"/>
          <w:numId w:val="22"/>
        </w:numPr>
        <w:tabs>
          <w:tab w:val="clear" w:pos="1020"/>
          <w:tab w:val="num" w:pos="1276"/>
          <w:tab w:val="left" w:pos="1418"/>
          <w:tab w:val="left" w:pos="1701"/>
          <w:tab w:val="left" w:pos="1843"/>
        </w:tabs>
        <w:spacing w:after="0" w:line="240" w:lineRule="auto"/>
        <w:ind w:right="33" w:firstLine="398"/>
        <w:jc w:val="both"/>
        <w:rPr>
          <w:rFonts w:ascii="Phetsarath OT" w:eastAsia="Times New Roman" w:hAnsi="Phetsarath OT"/>
          <w:spacing w:val="-4"/>
          <w:lang w:val="fr-FR" w:bidi="ar-SA"/>
        </w:rPr>
      </w:pPr>
      <w:r w:rsidRPr="00B408DA">
        <w:rPr>
          <w:rFonts w:ascii="Phetsarath OT" w:eastAsia="Times New Roman" w:hAnsi="Phetsarath OT"/>
          <w:spacing w:val="-4"/>
          <w:cs/>
          <w:lang w:bidi="lo-LA"/>
        </w:rPr>
        <w:t>ໃຫ້ການ ແລະ ສະ</w:t>
      </w:r>
      <w:r w:rsidRPr="00B408DA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B408DA">
        <w:rPr>
          <w:rFonts w:ascii="Phetsarath OT" w:eastAsia="Times New Roman" w:hAnsi="Phetsarath OT" w:hint="cs"/>
          <w:spacing w:val="-4"/>
          <w:cs/>
          <w:lang w:bidi="lo-LA"/>
        </w:rPr>
        <w:t>ເໜີ</w:t>
      </w:r>
      <w:r w:rsidRPr="00B408DA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B408DA">
        <w:rPr>
          <w:rFonts w:ascii="Phetsarath OT" w:eastAsia="Times New Roman" w:hAnsi="Phetsarath OT" w:hint="cs"/>
          <w:spacing w:val="-4"/>
          <w:cs/>
          <w:lang w:bidi="lo-LA"/>
        </w:rPr>
        <w:t>ຫຼັກ</w:t>
      </w:r>
      <w:r w:rsidRPr="00B408DA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B408DA">
        <w:rPr>
          <w:rFonts w:ascii="Phetsarath OT" w:eastAsia="Times New Roman" w:hAnsi="Phetsarath OT" w:hint="cs"/>
          <w:spacing w:val="-4"/>
          <w:cs/>
          <w:lang w:bidi="lo-LA"/>
        </w:rPr>
        <w:t>ຖານ</w:t>
      </w:r>
      <w:r w:rsidRPr="00B408DA">
        <w:rPr>
          <w:rFonts w:ascii="Phetsarath OT" w:eastAsia="Times New Roman" w:hAnsi="Phetsarath OT"/>
          <w:spacing w:val="-4"/>
          <w:lang w:val="fr-FR" w:bidi="ar-SA"/>
        </w:rPr>
        <w:t>;</w:t>
      </w:r>
    </w:p>
    <w:p w14:paraId="3C6C68BB" w14:textId="77777777" w:rsidR="007E5C79" w:rsidRDefault="00501990" w:rsidP="007E5C79">
      <w:pPr>
        <w:numPr>
          <w:ilvl w:val="0"/>
          <w:numId w:val="22"/>
        </w:numPr>
        <w:tabs>
          <w:tab w:val="clear" w:pos="1020"/>
          <w:tab w:val="num" w:pos="1276"/>
          <w:tab w:val="left" w:pos="1418"/>
          <w:tab w:val="left" w:pos="1701"/>
          <w:tab w:val="left" w:pos="1843"/>
        </w:tabs>
        <w:spacing w:after="0" w:line="240" w:lineRule="auto"/>
        <w:ind w:right="33" w:firstLine="398"/>
        <w:jc w:val="both"/>
        <w:rPr>
          <w:rFonts w:ascii="Phetsarath OT" w:eastAsia="Times New Roman" w:hAnsi="Phetsarath OT"/>
          <w:spacing w:val="-4"/>
          <w:lang w:val="fr-FR" w:bidi="ar-SA"/>
        </w:rPr>
      </w:pPr>
      <w:r w:rsidRPr="00B408DA">
        <w:rPr>
          <w:rFonts w:ascii="Phetsarath OT" w:eastAsia="Times New Roman" w:hAnsi="Phetsarath OT"/>
          <w:spacing w:val="-4"/>
          <w:cs/>
          <w:lang w:bidi="lo-LA"/>
        </w:rPr>
        <w:t>ສະເໜີປະກັນຕົວ ແລະ ຍື່ນ</w:t>
      </w:r>
      <w:r w:rsidRPr="00B408DA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B408DA">
        <w:rPr>
          <w:rFonts w:ascii="Phetsarath OT" w:eastAsia="Times New Roman" w:hAnsi="Phetsarath OT" w:hint="cs"/>
          <w:spacing w:val="-4"/>
          <w:cs/>
          <w:lang w:bidi="lo-LA"/>
        </w:rPr>
        <w:t>ຄຳ</w:t>
      </w:r>
      <w:r w:rsidRPr="00B408DA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B408DA">
        <w:rPr>
          <w:rFonts w:ascii="Phetsarath OT" w:eastAsia="Times New Roman" w:hAnsi="Phetsarath OT" w:hint="cs"/>
          <w:spacing w:val="-4"/>
          <w:cs/>
          <w:lang w:bidi="lo-LA"/>
        </w:rPr>
        <w:t>ຮ້ອງ</w:t>
      </w:r>
      <w:r w:rsidRPr="00B408DA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B408DA">
        <w:rPr>
          <w:rFonts w:ascii="Phetsarath OT" w:eastAsia="Times New Roman" w:hAnsi="Phetsarath OT" w:hint="cs"/>
          <w:spacing w:val="-4"/>
          <w:cs/>
          <w:lang w:bidi="lo-LA"/>
        </w:rPr>
        <w:t>ຂໍ</w:t>
      </w:r>
      <w:r w:rsidR="000B58D7" w:rsidRPr="00B408DA">
        <w:rPr>
          <w:rFonts w:ascii="Phetsarath OT" w:eastAsia="Times New Roman" w:hAnsi="Phetsarath OT" w:hint="cs"/>
          <w:spacing w:val="-4"/>
          <w:cs/>
          <w:lang w:bidi="lo-LA"/>
        </w:rPr>
        <w:t xml:space="preserve"> </w:t>
      </w:r>
      <w:r w:rsidR="00891F8B" w:rsidRPr="00B408DA">
        <w:rPr>
          <w:rFonts w:ascii="Phetsarath OT" w:eastAsia="Times New Roman" w:hAnsi="Phetsarath OT" w:hint="cs"/>
          <w:spacing w:val="-4"/>
          <w:cs/>
          <w:lang w:bidi="lo-LA"/>
        </w:rPr>
        <w:t>ທີ່ກ່ຽວຂ້ອງ</w:t>
      </w:r>
      <w:r w:rsidRPr="00B408DA">
        <w:rPr>
          <w:rFonts w:ascii="Phetsarath OT" w:eastAsia="Times New Roman" w:hAnsi="Phetsarath OT"/>
          <w:spacing w:val="-4"/>
          <w:lang w:val="fr-FR" w:bidi="ar-SA"/>
        </w:rPr>
        <w:t>;</w:t>
      </w:r>
    </w:p>
    <w:p w14:paraId="050CED1E" w14:textId="77777777" w:rsidR="007E5C79" w:rsidRDefault="00501990" w:rsidP="007E5C79">
      <w:pPr>
        <w:numPr>
          <w:ilvl w:val="0"/>
          <w:numId w:val="22"/>
        </w:numPr>
        <w:tabs>
          <w:tab w:val="clear" w:pos="1020"/>
          <w:tab w:val="num" w:pos="1276"/>
          <w:tab w:val="left" w:pos="1418"/>
          <w:tab w:val="left" w:pos="1701"/>
          <w:tab w:val="left" w:pos="1843"/>
        </w:tabs>
        <w:spacing w:after="0" w:line="240" w:lineRule="auto"/>
        <w:ind w:left="426" w:right="33" w:firstLine="992"/>
        <w:jc w:val="both"/>
        <w:rPr>
          <w:rFonts w:ascii="Phetsarath OT" w:eastAsia="Times New Roman" w:hAnsi="Phetsarath OT"/>
          <w:spacing w:val="-4"/>
          <w:lang w:val="fr-FR" w:bidi="ar-SA"/>
        </w:rPr>
      </w:pPr>
      <w:r w:rsidRPr="007E5C79">
        <w:rPr>
          <w:rFonts w:ascii="Phetsarath OT" w:eastAsia="Times New Roman" w:hAnsi="Phetsarath OT"/>
          <w:spacing w:val="-4"/>
          <w:cs/>
          <w:lang w:bidi="lo-LA"/>
        </w:rPr>
        <w:t>ໄດ້ຮັບເອ</w:t>
      </w:r>
      <w:r w:rsidRPr="007E5C79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7E5C79">
        <w:rPr>
          <w:rFonts w:ascii="Phetsarath OT" w:eastAsia="Times New Roman" w:hAnsi="Phetsarath OT" w:hint="cs"/>
          <w:spacing w:val="-4"/>
          <w:cs/>
          <w:lang w:bidi="lo-LA"/>
        </w:rPr>
        <w:t>ກະ</w:t>
      </w:r>
      <w:r w:rsidRPr="007E5C79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7E5C79">
        <w:rPr>
          <w:rFonts w:ascii="Phetsarath OT" w:eastAsia="Times New Roman" w:hAnsi="Phetsarath OT" w:hint="cs"/>
          <w:spacing w:val="-4"/>
          <w:cs/>
          <w:lang w:bidi="lo-LA"/>
        </w:rPr>
        <w:t>ສານ</w:t>
      </w:r>
      <w:r w:rsidRPr="007E5C79">
        <w:rPr>
          <w:rFonts w:ascii="Phetsarath OT" w:eastAsia="Times New Roman" w:hAnsi="Phetsarath OT"/>
          <w:spacing w:val="-4"/>
          <w:cs/>
          <w:lang w:bidi="lo-LA"/>
        </w:rPr>
        <w:t xml:space="preserve"> </w:t>
      </w:r>
      <w:r w:rsidRPr="007E5C79">
        <w:rPr>
          <w:rFonts w:ascii="Phetsarath OT" w:eastAsia="Times New Roman" w:hAnsi="Phetsarath OT" w:hint="cs"/>
          <w:spacing w:val="-4"/>
          <w:cs/>
          <w:lang w:bidi="lo-LA"/>
        </w:rPr>
        <w:t>ກ່ຽວກັບການເປີດການສືບສວນ</w:t>
      </w:r>
      <w:r w:rsidRPr="007E5C79">
        <w:rPr>
          <w:rFonts w:ascii="Phetsarath OT" w:eastAsia="Times New Roman" w:hAnsi="Phetsarath OT"/>
          <w:spacing w:val="-4"/>
          <w:cs/>
          <w:lang w:bidi="lo-LA"/>
        </w:rPr>
        <w:t>-</w:t>
      </w:r>
      <w:r w:rsidRPr="007E5C79">
        <w:rPr>
          <w:rFonts w:ascii="Phetsarath OT" w:eastAsia="Times New Roman" w:hAnsi="Phetsarath OT" w:hint="cs"/>
          <w:spacing w:val="-4"/>
          <w:cs/>
          <w:lang w:bidi="lo-LA"/>
        </w:rPr>
        <w:t>ສອບສວນ</w:t>
      </w:r>
      <w:r w:rsidRPr="007E5C79">
        <w:rPr>
          <w:rFonts w:ascii="Phetsarath OT" w:eastAsia="Times New Roman" w:hAnsi="Phetsarath OT"/>
          <w:spacing w:val="-4"/>
          <w:lang w:val="fr-FR" w:bidi="ar-SA"/>
        </w:rPr>
        <w:t xml:space="preserve">, </w:t>
      </w:r>
      <w:r w:rsidRPr="007E5C79">
        <w:rPr>
          <w:rFonts w:ascii="Phetsarath OT" w:eastAsia="Times New Roman" w:hAnsi="Phetsarath OT"/>
          <w:spacing w:val="-4"/>
          <w:cs/>
          <w:lang w:bidi="lo-LA"/>
        </w:rPr>
        <w:t>ບົດບັນທຶກຄຳໃຫ້ການຂອງຕົນ</w:t>
      </w:r>
      <w:r w:rsidRPr="007E5C79">
        <w:rPr>
          <w:rFonts w:ascii="Phetsarath OT" w:eastAsia="Times New Roman" w:hAnsi="Phetsarath OT"/>
          <w:spacing w:val="-4"/>
          <w:lang w:val="fr-FR" w:bidi="ar-SA"/>
        </w:rPr>
        <w:t xml:space="preserve">, </w:t>
      </w:r>
      <w:r w:rsidRPr="007E5C79">
        <w:rPr>
          <w:rFonts w:ascii="Phetsarath OT" w:eastAsia="Times New Roman" w:hAnsi="Phetsarath OT"/>
          <w:spacing w:val="-4"/>
          <w:cs/>
          <w:lang w:bidi="lo-LA"/>
        </w:rPr>
        <w:t>ຄຳສັ່ງກ່ຽວກັບ</w:t>
      </w:r>
      <w:r w:rsidRPr="007E5C79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7E5C79">
        <w:rPr>
          <w:rFonts w:ascii="Phetsarath OT" w:eastAsia="Times New Roman" w:hAnsi="Phetsarath OT" w:hint="cs"/>
          <w:spacing w:val="-4"/>
          <w:cs/>
          <w:lang w:bidi="lo-LA"/>
        </w:rPr>
        <w:t>ການນຳໃຊ້</w:t>
      </w:r>
      <w:r w:rsidRPr="007E5C79">
        <w:rPr>
          <w:rFonts w:ascii="Phetsarath OT" w:eastAsia="Times New Roman" w:hAnsi="Phetsarath OT"/>
          <w:spacing w:val="-4"/>
          <w:lang w:val="fr-FR" w:bidi="ar-SA"/>
        </w:rPr>
        <w:t xml:space="preserve">, </w:t>
      </w:r>
      <w:r w:rsidRPr="007E5C79">
        <w:rPr>
          <w:rFonts w:ascii="Phetsarath OT" w:eastAsia="Times New Roman" w:hAnsi="Phetsarath OT"/>
          <w:spacing w:val="-4"/>
          <w:cs/>
          <w:lang w:bidi="lo-LA"/>
        </w:rPr>
        <w:t>ປ່ຽນແປງ ຫຼື ລົບລ້າງ</w:t>
      </w:r>
      <w:r w:rsidRPr="007E5C79">
        <w:rPr>
          <w:rFonts w:ascii="Phetsarath OT" w:eastAsia="Times New Roman" w:hAnsi="Phetsarath OT" w:hint="cs"/>
          <w:spacing w:val="-4"/>
          <w:cs/>
          <w:lang w:bidi="lo-LA"/>
        </w:rPr>
        <w:t xml:space="preserve"> </w:t>
      </w:r>
      <w:r w:rsidRPr="007E5C79">
        <w:rPr>
          <w:rFonts w:ascii="Phetsarath OT" w:eastAsia="Times New Roman" w:hAnsi="Phetsarath OT"/>
          <w:spacing w:val="-4"/>
          <w:cs/>
          <w:lang w:bidi="lo-LA"/>
        </w:rPr>
        <w:t>ມາດຕະການສະກັດກັ້ນ</w:t>
      </w:r>
      <w:r w:rsidRPr="007E5C79">
        <w:rPr>
          <w:rFonts w:ascii="Phetsarath OT" w:eastAsia="Times New Roman" w:hAnsi="Phetsarath OT"/>
          <w:spacing w:val="-4"/>
          <w:lang w:val="fr-FR" w:bidi="ar-SA"/>
        </w:rPr>
        <w:t xml:space="preserve">, </w:t>
      </w:r>
      <w:r w:rsidRPr="007E5C79">
        <w:rPr>
          <w:rFonts w:ascii="Phetsarath OT" w:eastAsia="Times New Roman" w:hAnsi="Phetsarath OT"/>
          <w:spacing w:val="-4"/>
          <w:cs/>
          <w:lang w:bidi="lo-LA"/>
        </w:rPr>
        <w:t>ຄຳສັ່ງໂຈະ</w:t>
      </w:r>
      <w:r w:rsidRPr="007E5C79">
        <w:rPr>
          <w:rFonts w:ascii="Phetsarath OT" w:eastAsia="Times New Roman" w:hAnsi="Phetsarath OT"/>
          <w:spacing w:val="-4"/>
          <w:lang w:val="fr-FR" w:bidi="ar-SA"/>
        </w:rPr>
        <w:t xml:space="preserve">, </w:t>
      </w:r>
      <w:r w:rsidRPr="007E5C79">
        <w:rPr>
          <w:rFonts w:ascii="Phetsarath OT" w:eastAsia="Times New Roman" w:hAnsi="Phetsarath OT"/>
          <w:spacing w:val="-4"/>
          <w:cs/>
          <w:lang w:bidi="lo-LA"/>
        </w:rPr>
        <w:t>ບົດສະຫຼຸບຜົນການສືບ</w:t>
      </w:r>
      <w:r w:rsidRPr="007E5C79">
        <w:rPr>
          <w:rFonts w:ascii="Phetsarath OT" w:eastAsia="Times New Roman" w:hAnsi="Phetsarath OT" w:hint="cs"/>
          <w:spacing w:val="-4"/>
          <w:cs/>
          <w:lang w:bidi="lo-LA"/>
        </w:rPr>
        <w:t xml:space="preserve"> </w:t>
      </w:r>
      <w:r w:rsidRPr="007E5C79">
        <w:rPr>
          <w:rFonts w:ascii="Phetsarath OT" w:eastAsia="Times New Roman" w:hAnsi="Phetsarath OT"/>
          <w:spacing w:val="-4"/>
          <w:cs/>
          <w:lang w:bidi="lo-LA"/>
        </w:rPr>
        <w:t>ສວນ-ສອບສວນ</w:t>
      </w:r>
      <w:r w:rsidRPr="007E5C79">
        <w:rPr>
          <w:rFonts w:ascii="Phetsarath OT" w:eastAsia="Times New Roman" w:hAnsi="Phetsarath OT"/>
          <w:spacing w:val="-4"/>
          <w:lang w:val="fr-FR" w:bidi="ar-SA"/>
        </w:rPr>
        <w:t>;</w:t>
      </w:r>
    </w:p>
    <w:p w14:paraId="1A570B0E" w14:textId="77777777" w:rsidR="007E5C79" w:rsidRDefault="00501990" w:rsidP="007E5C79">
      <w:pPr>
        <w:numPr>
          <w:ilvl w:val="0"/>
          <w:numId w:val="22"/>
        </w:numPr>
        <w:tabs>
          <w:tab w:val="clear" w:pos="1020"/>
          <w:tab w:val="num" w:pos="1276"/>
          <w:tab w:val="left" w:pos="1418"/>
          <w:tab w:val="left" w:pos="1701"/>
          <w:tab w:val="left" w:pos="1843"/>
        </w:tabs>
        <w:spacing w:after="0" w:line="240" w:lineRule="auto"/>
        <w:ind w:left="426" w:right="33" w:firstLine="992"/>
        <w:jc w:val="both"/>
        <w:rPr>
          <w:rFonts w:ascii="Phetsarath OT" w:eastAsia="Times New Roman" w:hAnsi="Phetsarath OT"/>
          <w:spacing w:val="-4"/>
          <w:lang w:val="fr-FR" w:bidi="ar-SA"/>
        </w:rPr>
      </w:pPr>
      <w:r w:rsidRPr="007E5C79">
        <w:rPr>
          <w:rFonts w:ascii="Phetsarath OT" w:eastAsia="Times New Roman" w:hAnsi="Phetsarath OT"/>
          <w:spacing w:val="-4"/>
          <w:cs/>
          <w:lang w:bidi="lo-LA"/>
        </w:rPr>
        <w:t>ເອົາ ແລະ ພົບ ທະນາຍ</w:t>
      </w:r>
      <w:r w:rsidRPr="007E5C79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7E5C79">
        <w:rPr>
          <w:rFonts w:ascii="Phetsarath OT" w:eastAsia="Times New Roman" w:hAnsi="Phetsarath OT" w:hint="cs"/>
          <w:spacing w:val="-4"/>
          <w:cs/>
          <w:lang w:bidi="lo-LA"/>
        </w:rPr>
        <w:t>ຄວາມ</w:t>
      </w:r>
      <w:r w:rsidRPr="007E5C79">
        <w:rPr>
          <w:rFonts w:ascii="Phetsarath OT" w:eastAsia="Times New Roman" w:hAnsi="Phetsarath OT"/>
          <w:spacing w:val="-4"/>
          <w:cs/>
          <w:lang w:bidi="lo-LA"/>
        </w:rPr>
        <w:t xml:space="preserve"> </w:t>
      </w:r>
      <w:r w:rsidRPr="007E5C79">
        <w:rPr>
          <w:rFonts w:ascii="Phetsarath OT" w:eastAsia="Times New Roman" w:hAnsi="Phetsarath OT" w:hint="cs"/>
          <w:spacing w:val="-4"/>
          <w:cs/>
          <w:lang w:bidi="lo-LA"/>
        </w:rPr>
        <w:t>ຫຼື</w:t>
      </w:r>
      <w:r w:rsidRPr="007E5C79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7E5C79">
        <w:rPr>
          <w:rFonts w:ascii="Phetsarath OT" w:eastAsia="Times New Roman" w:hAnsi="Phetsarath OT"/>
          <w:spacing w:val="-4"/>
          <w:cs/>
          <w:lang w:bidi="lo-LA"/>
        </w:rPr>
        <w:t xml:space="preserve"> </w:t>
      </w:r>
      <w:r w:rsidRPr="007E5C79">
        <w:rPr>
          <w:rFonts w:ascii="Phetsarath OT" w:eastAsia="Times New Roman" w:hAnsi="Phetsarath OT" w:hint="cs"/>
          <w:spacing w:val="-4"/>
          <w:cs/>
          <w:lang w:bidi="lo-LA"/>
        </w:rPr>
        <w:t>ຜູ</w:t>
      </w:r>
      <w:r w:rsidRPr="007E5C79">
        <w:rPr>
          <w:rFonts w:ascii="Phetsarath OT" w:eastAsia="Times New Roman" w:hAnsi="Phetsarath OT"/>
          <w:spacing w:val="-4"/>
          <w:cs/>
          <w:lang w:bidi="lo-LA"/>
        </w:rPr>
        <w:t>້ປົກ</w:t>
      </w:r>
      <w:r w:rsidRPr="007E5C79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7E5C79">
        <w:rPr>
          <w:rFonts w:ascii="Phetsarath OT" w:eastAsia="Times New Roman" w:hAnsi="Phetsarath OT" w:hint="cs"/>
          <w:spacing w:val="-4"/>
          <w:cs/>
          <w:lang w:bidi="lo-LA"/>
        </w:rPr>
        <w:t>ປ້ອງ</w:t>
      </w:r>
      <w:r w:rsidRPr="007E5C79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7E5C79">
        <w:rPr>
          <w:rFonts w:ascii="Phetsarath OT" w:eastAsia="Times New Roman" w:hAnsi="Phetsarath OT" w:hint="cs"/>
          <w:spacing w:val="-4"/>
          <w:cs/>
          <w:lang w:bidi="lo-LA"/>
        </w:rPr>
        <w:t>ອື່ນ</w:t>
      </w:r>
      <w:r w:rsidRPr="007E5C79">
        <w:rPr>
          <w:rFonts w:ascii="Phetsarath OT" w:eastAsia="Times New Roman" w:hAnsi="Phetsarath OT"/>
          <w:spacing w:val="-4"/>
          <w:cs/>
          <w:lang w:bidi="lo-LA"/>
        </w:rPr>
        <w:t xml:space="preserve"> </w:t>
      </w:r>
      <w:r w:rsidRPr="007E5C79">
        <w:rPr>
          <w:rFonts w:ascii="Phetsarath OT" w:eastAsia="Times New Roman" w:hAnsi="Phetsarath OT" w:hint="cs"/>
          <w:spacing w:val="-4"/>
          <w:cs/>
          <w:lang w:bidi="lo-LA"/>
        </w:rPr>
        <w:t>ໃນ</w:t>
      </w:r>
      <w:r w:rsidRPr="007E5C79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7E5C79">
        <w:rPr>
          <w:rFonts w:ascii="Phetsarath OT" w:eastAsia="Times New Roman" w:hAnsi="Phetsarath OT" w:hint="cs"/>
          <w:spacing w:val="-4"/>
          <w:cs/>
          <w:lang w:bidi="lo-LA"/>
        </w:rPr>
        <w:t>ການ</w:t>
      </w:r>
      <w:r w:rsidRPr="007E5C79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7E5C79">
        <w:rPr>
          <w:rFonts w:ascii="Phetsarath OT" w:eastAsia="Times New Roman" w:hAnsi="Phetsarath OT" w:hint="cs"/>
          <w:spacing w:val="-4"/>
          <w:cs/>
          <w:lang w:bidi="lo-LA"/>
        </w:rPr>
        <w:t>ຕໍ່</w:t>
      </w:r>
      <w:r w:rsidRPr="007E5C79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7E5C79">
        <w:rPr>
          <w:rFonts w:ascii="Phetsarath OT" w:eastAsia="Times New Roman" w:hAnsi="Phetsarath OT" w:hint="cs"/>
          <w:spacing w:val="-4"/>
          <w:cs/>
          <w:lang w:bidi="lo-LA"/>
        </w:rPr>
        <w:t>ສູ້</w:t>
      </w:r>
      <w:r w:rsidRPr="007E5C79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7E5C79">
        <w:rPr>
          <w:rFonts w:ascii="Phetsarath OT" w:eastAsia="Times New Roman" w:hAnsi="Phetsarath OT" w:hint="cs"/>
          <w:spacing w:val="-4"/>
          <w:cs/>
          <w:lang w:bidi="lo-LA"/>
        </w:rPr>
        <w:t>ຄະ</w:t>
      </w:r>
      <w:r w:rsidRPr="007E5C79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7E5C79">
        <w:rPr>
          <w:rFonts w:ascii="Phetsarath OT" w:eastAsia="Times New Roman" w:hAnsi="Phetsarath OT" w:hint="cs"/>
          <w:spacing w:val="-4"/>
          <w:cs/>
          <w:lang w:bidi="lo-LA"/>
        </w:rPr>
        <w:t>ດີ</w:t>
      </w:r>
      <w:r w:rsidRPr="007E5C79">
        <w:rPr>
          <w:rFonts w:ascii="Phetsarath OT" w:eastAsia="Times New Roman" w:hAnsi="Phetsarath OT"/>
          <w:spacing w:val="-4"/>
          <w:lang w:val="fr-FR" w:bidi="ar-SA"/>
        </w:rPr>
        <w:t>;</w:t>
      </w:r>
    </w:p>
    <w:p w14:paraId="23E5779D" w14:textId="77777777" w:rsidR="007E5C79" w:rsidRDefault="00501990" w:rsidP="007E5C79">
      <w:pPr>
        <w:numPr>
          <w:ilvl w:val="0"/>
          <w:numId w:val="22"/>
        </w:numPr>
        <w:tabs>
          <w:tab w:val="clear" w:pos="1020"/>
          <w:tab w:val="num" w:pos="1276"/>
          <w:tab w:val="left" w:pos="1418"/>
          <w:tab w:val="left" w:pos="1701"/>
          <w:tab w:val="left" w:pos="1843"/>
        </w:tabs>
        <w:spacing w:after="0" w:line="240" w:lineRule="auto"/>
        <w:ind w:left="426" w:right="33" w:firstLine="992"/>
        <w:jc w:val="both"/>
        <w:rPr>
          <w:rFonts w:ascii="Phetsarath OT" w:eastAsia="Times New Roman" w:hAnsi="Phetsarath OT"/>
          <w:spacing w:val="-4"/>
          <w:lang w:val="fr-FR" w:bidi="ar-SA"/>
        </w:rPr>
      </w:pPr>
      <w:r w:rsidRPr="007E5C79">
        <w:rPr>
          <w:rFonts w:ascii="Phetsarath OT" w:eastAsia="Phetsarath OT" w:hAnsi="Phetsarath OT" w:hint="eastAsia"/>
          <w:cs/>
          <w:lang w:eastAsia="en-GB" w:bidi="lo-LA"/>
        </w:rPr>
        <w:t>ຄ້ານຕົວ</w:t>
      </w:r>
      <w:r w:rsidRPr="007E5C79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7E5C79">
        <w:rPr>
          <w:rFonts w:ascii="Phetsarath OT" w:eastAsia="Phetsarath OT" w:hAnsi="Phetsarath OT"/>
          <w:cs/>
          <w:lang w:eastAsia="en-GB" w:bidi="lo-LA"/>
        </w:rPr>
        <w:t>ເຈົ້າໜ້</w:t>
      </w:r>
      <w:r w:rsidRPr="007E5C79">
        <w:rPr>
          <w:rFonts w:ascii="Phetsarath OT" w:eastAsia="Phetsarath OT" w:hAnsi="Phetsarath OT" w:hint="eastAsia"/>
          <w:cs/>
          <w:lang w:eastAsia="en-GB" w:bidi="lo-LA"/>
        </w:rPr>
        <w:t>າທີ່ສືບສວນ</w:t>
      </w:r>
      <w:r w:rsidRPr="007E5C79">
        <w:rPr>
          <w:rFonts w:ascii="Phetsarath OT" w:eastAsia="Phetsarath OT" w:hAnsi="Phetsarath OT"/>
          <w:cs/>
          <w:lang w:eastAsia="en-GB" w:bidi="lo-LA"/>
        </w:rPr>
        <w:t>-ສອບສວນ ທີ່</w:t>
      </w:r>
      <w:r w:rsidR="00F84715" w:rsidRPr="007E5C79">
        <w:rPr>
          <w:rFonts w:ascii="Phetsarath OT" w:eastAsia="Phetsarath OT" w:hAnsi="Phetsarath OT" w:hint="cs"/>
          <w:cs/>
          <w:lang w:eastAsia="en-GB" w:bidi="lo-LA"/>
        </w:rPr>
        <w:t>ເຫັນວ່າ</w:t>
      </w:r>
      <w:r w:rsidRPr="007E5C79">
        <w:rPr>
          <w:rFonts w:ascii="Phetsarath OT" w:eastAsia="Phetsarath OT" w:hAnsi="Phetsarath OT"/>
          <w:cs/>
          <w:lang w:eastAsia="en-GB" w:bidi="lo-LA"/>
        </w:rPr>
        <w:t>ມີຂໍ້ຂັດແຍ່ງ ຫຼື ມີອະຄະຕິຕໍ່ຕົນມາກ່ອນ</w:t>
      </w:r>
      <w:r w:rsidRPr="007E5C79">
        <w:rPr>
          <w:rFonts w:ascii="Phetsarath OT" w:eastAsia="Phetsarath OT" w:hAnsi="Phetsarath OT" w:hint="cs"/>
          <w:cs/>
          <w:lang w:eastAsia="en-GB" w:bidi="lo-LA"/>
        </w:rPr>
        <w:t>;</w:t>
      </w:r>
    </w:p>
    <w:p w14:paraId="639FFBBD" w14:textId="77777777" w:rsidR="007E5C79" w:rsidRDefault="00501990" w:rsidP="007E5C79">
      <w:pPr>
        <w:numPr>
          <w:ilvl w:val="0"/>
          <w:numId w:val="22"/>
        </w:numPr>
        <w:tabs>
          <w:tab w:val="clear" w:pos="1020"/>
          <w:tab w:val="num" w:pos="1276"/>
          <w:tab w:val="left" w:pos="1418"/>
          <w:tab w:val="left" w:pos="1701"/>
          <w:tab w:val="left" w:pos="1843"/>
        </w:tabs>
        <w:spacing w:after="0" w:line="240" w:lineRule="auto"/>
        <w:ind w:left="426" w:right="33" w:firstLine="992"/>
        <w:jc w:val="both"/>
        <w:rPr>
          <w:rFonts w:ascii="Phetsarath OT" w:eastAsia="Times New Roman" w:hAnsi="Phetsarath OT"/>
          <w:spacing w:val="-4"/>
          <w:lang w:val="fr-FR" w:bidi="ar-SA"/>
        </w:rPr>
      </w:pPr>
      <w:r w:rsidRPr="007E5C79">
        <w:rPr>
          <w:rFonts w:ascii="Phetsarath OT" w:eastAsia="Times New Roman" w:hAnsi="Phetsarath OT"/>
          <w:spacing w:val="-4"/>
          <w:cs/>
          <w:lang w:bidi="lo-LA"/>
        </w:rPr>
        <w:lastRenderedPageBreak/>
        <w:t>ຮ້ອງ</w:t>
      </w:r>
      <w:r w:rsidRPr="007E5C79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7E5C79">
        <w:rPr>
          <w:rFonts w:ascii="Phetsarath OT" w:eastAsia="Times New Roman" w:hAnsi="Phetsarath OT" w:hint="cs"/>
          <w:spacing w:val="-4"/>
          <w:cs/>
          <w:lang w:bidi="lo-LA"/>
        </w:rPr>
        <w:t>ຟ້ອງ</w:t>
      </w:r>
      <w:r w:rsidRPr="007E5C79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7E5C79">
        <w:rPr>
          <w:rFonts w:ascii="Phetsarath OT" w:eastAsia="Times New Roman" w:hAnsi="Phetsarath OT" w:hint="cs"/>
          <w:spacing w:val="-4"/>
          <w:cs/>
          <w:lang w:bidi="lo-LA"/>
        </w:rPr>
        <w:t>ຕໍ່</w:t>
      </w:r>
      <w:r w:rsidRPr="007E5C79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7E5C79">
        <w:rPr>
          <w:rFonts w:ascii="Phetsarath OT" w:eastAsia="Times New Roman" w:hAnsi="Phetsarath OT" w:hint="cs"/>
          <w:spacing w:val="-4"/>
          <w:cs/>
          <w:lang w:bidi="lo-LA"/>
        </w:rPr>
        <w:t>ການ</w:t>
      </w:r>
      <w:r w:rsidRPr="007E5C79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7E5C79">
        <w:rPr>
          <w:rFonts w:ascii="Phetsarath OT" w:eastAsia="Times New Roman" w:hAnsi="Phetsarath OT" w:hint="cs"/>
          <w:spacing w:val="-4"/>
          <w:cs/>
          <w:lang w:bidi="lo-LA"/>
        </w:rPr>
        <w:t>ກະ</w:t>
      </w:r>
      <w:r w:rsidRPr="007E5C79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7E5C79">
        <w:rPr>
          <w:rFonts w:ascii="Phetsarath OT" w:eastAsia="Times New Roman" w:hAnsi="Phetsarath OT" w:hint="cs"/>
          <w:spacing w:val="-4"/>
          <w:cs/>
          <w:lang w:bidi="lo-LA"/>
        </w:rPr>
        <w:t>ທຳ</w:t>
      </w:r>
      <w:r w:rsidR="00136DC5" w:rsidRPr="007E5C79">
        <w:rPr>
          <w:rFonts w:ascii="Phetsarath OT" w:eastAsia="Times New Roman" w:hAnsi="Phetsarath OT" w:hint="cs"/>
          <w:spacing w:val="-4"/>
          <w:cs/>
          <w:lang w:bidi="lo-LA"/>
        </w:rPr>
        <w:t xml:space="preserve">ຂອງ </w:t>
      </w:r>
      <w:r w:rsidR="00891F8B" w:rsidRPr="007E5C79">
        <w:rPr>
          <w:rFonts w:ascii="Phetsarath OT" w:eastAsia="Times New Roman" w:hAnsi="Phetsarath OT" w:hint="cs"/>
          <w:spacing w:val="-4"/>
          <w:cs/>
          <w:lang w:bidi="lo-LA"/>
        </w:rPr>
        <w:t>ພະນັກງານທີ່ເຮັດວຽກງານຕ້ານການສໍ້ລາດບັງຫຼວງ ຫຼື</w:t>
      </w:r>
      <w:r w:rsidRPr="007E5C79">
        <w:rPr>
          <w:rFonts w:ascii="Phetsarath OT" w:eastAsia="Times New Roman" w:hAnsi="Phetsarath OT"/>
          <w:spacing w:val="-4"/>
          <w:lang w:val="fr-FR" w:bidi="ar-SA"/>
        </w:rPr>
        <w:t xml:space="preserve"> </w:t>
      </w:r>
      <w:r w:rsidRPr="007E5C79">
        <w:rPr>
          <w:rFonts w:ascii="Phetsarath OT" w:eastAsia="Times New Roman" w:hAnsi="Phetsarath OT"/>
          <w:spacing w:val="-4"/>
          <w:cs/>
          <w:lang w:bidi="lo-LA"/>
        </w:rPr>
        <w:t>ເຈົ້າໜ້າ</w:t>
      </w:r>
      <w:r w:rsidRPr="007E5C79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7E5C79">
        <w:rPr>
          <w:rFonts w:ascii="Phetsarath OT" w:eastAsia="Times New Roman" w:hAnsi="Phetsarath OT" w:hint="cs"/>
          <w:spacing w:val="-4"/>
          <w:cs/>
          <w:lang w:bidi="lo-LA"/>
        </w:rPr>
        <w:t>ທີ່</w:t>
      </w:r>
      <w:r w:rsidRPr="007E5C79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7E5C79">
        <w:rPr>
          <w:rFonts w:ascii="Times New Roman" w:eastAsia="Times New Roman" w:hAnsi="Times New Roman" w:cs="DokChampa" w:hint="cs"/>
          <w:spacing w:val="-4"/>
          <w:cs/>
          <w:lang w:bidi="lo-LA"/>
        </w:rPr>
        <w:t xml:space="preserve"> </w:t>
      </w:r>
      <w:r w:rsidRPr="007E5C79">
        <w:rPr>
          <w:rFonts w:ascii="Phetsarath OT" w:eastAsia="Times New Roman" w:hAnsi="Phetsarath OT" w:hint="cs"/>
          <w:spacing w:val="-4"/>
          <w:cs/>
          <w:lang w:bidi="lo-LA"/>
        </w:rPr>
        <w:t>ສືບສວນ</w:t>
      </w:r>
      <w:r w:rsidRPr="007E5C79">
        <w:rPr>
          <w:rFonts w:ascii="Phetsarath OT" w:eastAsia="Times New Roman" w:hAnsi="Phetsarath OT"/>
          <w:spacing w:val="-4"/>
          <w:cs/>
          <w:lang w:bidi="lo-LA"/>
        </w:rPr>
        <w:t>-</w:t>
      </w:r>
      <w:r w:rsidRPr="007E5C79">
        <w:rPr>
          <w:rFonts w:ascii="Phetsarath OT" w:eastAsia="Times New Roman" w:hAnsi="Phetsarath OT" w:hint="cs"/>
          <w:spacing w:val="-4"/>
          <w:cs/>
          <w:lang w:bidi="lo-LA"/>
        </w:rPr>
        <w:t>ສອບ</w:t>
      </w:r>
      <w:r w:rsidRPr="007E5C79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7E5C79">
        <w:rPr>
          <w:rFonts w:ascii="Phetsarath OT" w:eastAsia="Times New Roman" w:hAnsi="Phetsarath OT" w:hint="cs"/>
          <w:spacing w:val="-4"/>
          <w:cs/>
          <w:lang w:bidi="lo-LA"/>
        </w:rPr>
        <w:t>ສວນ</w:t>
      </w:r>
      <w:r w:rsidRPr="007E5C79">
        <w:rPr>
          <w:rFonts w:ascii="Phetsarath OT" w:eastAsia="Times New Roman" w:hAnsi="Phetsarath OT"/>
          <w:spacing w:val="-4"/>
          <w:cs/>
          <w:lang w:bidi="lo-LA"/>
        </w:rPr>
        <w:t xml:space="preserve"> ທີ່ເຫັນ</w:t>
      </w:r>
      <w:r w:rsidRPr="007E5C79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7E5C79">
        <w:rPr>
          <w:rFonts w:ascii="Phetsarath OT" w:eastAsia="Times New Roman" w:hAnsi="Phetsarath OT" w:hint="cs"/>
          <w:spacing w:val="-4"/>
          <w:cs/>
          <w:lang w:bidi="lo-LA"/>
        </w:rPr>
        <w:t>ວ່າ</w:t>
      </w:r>
      <w:r w:rsidRPr="007E5C79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7E5C79">
        <w:rPr>
          <w:rFonts w:ascii="Phetsarath OT" w:eastAsia="Times New Roman" w:hAnsi="Phetsarath OT" w:hint="cs"/>
          <w:spacing w:val="-4"/>
          <w:cs/>
          <w:lang w:bidi="lo-LA"/>
        </w:rPr>
        <w:t>ບໍ່</w:t>
      </w:r>
      <w:r w:rsidRPr="007E5C79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7E5C79">
        <w:rPr>
          <w:rFonts w:ascii="Phetsarath OT" w:eastAsia="Times New Roman" w:hAnsi="Phetsarath OT" w:hint="cs"/>
          <w:spacing w:val="-4"/>
          <w:cs/>
          <w:lang w:bidi="lo-LA"/>
        </w:rPr>
        <w:t>ຖືກ</w:t>
      </w:r>
      <w:r w:rsidRPr="007E5C79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7E5C79">
        <w:rPr>
          <w:rFonts w:ascii="Phetsarath OT" w:eastAsia="Times New Roman" w:hAnsi="Phetsarath OT" w:hint="cs"/>
          <w:spacing w:val="-4"/>
          <w:cs/>
          <w:lang w:bidi="lo-LA"/>
        </w:rPr>
        <w:t>ຕ້ອງ</w:t>
      </w:r>
      <w:r w:rsidR="00E47E86" w:rsidRPr="007E5C79">
        <w:rPr>
          <w:rFonts w:ascii="Phetsarath OT" w:eastAsia="Times New Roman" w:hAnsi="Phetsarath OT" w:hint="cs"/>
          <w:spacing w:val="-4"/>
          <w:cs/>
          <w:lang w:bidi="lo-LA"/>
        </w:rPr>
        <w:t>;</w:t>
      </w:r>
    </w:p>
    <w:p w14:paraId="1B8CD9EA" w14:textId="0B897EA5" w:rsidR="00501990" w:rsidRPr="007E5C79" w:rsidRDefault="00E47E86" w:rsidP="007E5C79">
      <w:pPr>
        <w:numPr>
          <w:ilvl w:val="0"/>
          <w:numId w:val="22"/>
        </w:numPr>
        <w:tabs>
          <w:tab w:val="clear" w:pos="1020"/>
          <w:tab w:val="num" w:pos="1276"/>
          <w:tab w:val="left" w:pos="1418"/>
          <w:tab w:val="left" w:pos="1701"/>
          <w:tab w:val="left" w:pos="1843"/>
        </w:tabs>
        <w:spacing w:after="0" w:line="240" w:lineRule="auto"/>
        <w:ind w:left="426" w:right="33" w:firstLine="992"/>
        <w:jc w:val="both"/>
        <w:rPr>
          <w:rFonts w:ascii="Phetsarath OT" w:eastAsia="Times New Roman" w:hAnsi="Phetsarath OT"/>
          <w:spacing w:val="-4"/>
          <w:lang w:val="fr-FR" w:bidi="ar-SA"/>
        </w:rPr>
      </w:pPr>
      <w:r w:rsidRPr="007E5C79">
        <w:rPr>
          <w:rFonts w:ascii="Phetsarath OT" w:eastAsia="Times New Roman" w:hAnsi="Phetsarath OT" w:hint="cs"/>
          <w:spacing w:val="-4"/>
          <w:cs/>
          <w:lang w:bidi="lo-LA"/>
        </w:rPr>
        <w:t>ນໍາໃຊ້ສິດອື່ນ ຕາມທີ່ໄດ້ກໍານົດໄວ້ໃນກົດໝາຍ</w:t>
      </w:r>
      <w:r w:rsidR="00501990" w:rsidRPr="007E5C79">
        <w:rPr>
          <w:rFonts w:ascii="Phetsarath OT" w:eastAsia="Times New Roman" w:hAnsi="Phetsarath OT" w:hint="cs"/>
          <w:spacing w:val="-4"/>
          <w:cs/>
          <w:lang w:bidi="lo-LA"/>
        </w:rPr>
        <w:t>.</w:t>
      </w:r>
    </w:p>
    <w:p w14:paraId="364A179C" w14:textId="77777777" w:rsidR="003B28B8" w:rsidRPr="00B408DA" w:rsidRDefault="003B28B8" w:rsidP="00D07B6E">
      <w:pPr>
        <w:tabs>
          <w:tab w:val="left" w:pos="993"/>
        </w:tabs>
        <w:spacing w:after="0" w:line="240" w:lineRule="auto"/>
        <w:ind w:right="33"/>
        <w:jc w:val="both"/>
        <w:rPr>
          <w:rFonts w:ascii="Phetsarath OT" w:eastAsia="Times New Roman" w:hAnsi="Phetsarath OT"/>
          <w:spacing w:val="-4"/>
          <w:cs/>
          <w:lang w:val="fr-FR" w:bidi="lo-LA"/>
        </w:rPr>
      </w:pPr>
    </w:p>
    <w:p w14:paraId="3EB3D364" w14:textId="6127AF9C" w:rsidR="00A01285" w:rsidRPr="00B408DA" w:rsidRDefault="00A01285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="00F84715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4</w:t>
      </w:r>
      <w:r w:rsidR="007E6668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5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 xml:space="preserve"> (</w:t>
      </w:r>
      <w:r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ໃໝ່</w:t>
      </w:r>
      <w:r w:rsidR="00136DC5" w:rsidRPr="00B408DA">
        <w:rPr>
          <w:rFonts w:ascii="Phetsarath OT" w:eastAsia="Phetsarath OT" w:hAnsi="Phetsarath OT"/>
          <w:b/>
          <w:bCs/>
          <w:cs/>
          <w:lang w:val="en-US" w:bidi="lo-LA"/>
        </w:rPr>
        <w:t>) ພັນທະ</w:t>
      </w:r>
      <w:r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>ຂອງ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>ຜູ້ຖືກ</w:t>
      </w:r>
      <w:r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>ສືບສວນ-ສອບສວນ</w:t>
      </w:r>
    </w:p>
    <w:p w14:paraId="2063DC9A" w14:textId="2F1B39FC" w:rsidR="00501990" w:rsidRPr="00B408DA" w:rsidRDefault="00F84715" w:rsidP="00D07B6E">
      <w:pPr>
        <w:tabs>
          <w:tab w:val="right" w:leader="dot" w:pos="9062"/>
        </w:tabs>
        <w:spacing w:after="0" w:line="240" w:lineRule="auto"/>
        <w:ind w:firstLine="993"/>
        <w:jc w:val="both"/>
        <w:outlineLvl w:val="0"/>
        <w:rPr>
          <w:rFonts w:ascii="Phetsarath OT" w:eastAsia="Phetsarath OT" w:hAnsi="Phetsarath OT"/>
          <w:lang w:val="fr-FR" w:bidi="lo-LA"/>
        </w:rPr>
      </w:pPr>
      <w:r w:rsidRPr="00B408DA">
        <w:rPr>
          <w:rFonts w:ascii="Phetsarath OT" w:eastAsia="Phetsarath OT" w:hAnsi="Phetsarath OT" w:hint="cs"/>
          <w:sz w:val="28"/>
          <w:cs/>
          <w:lang w:val="en-US" w:bidi="lo-LA"/>
        </w:rPr>
        <w:t xml:space="preserve"> </w:t>
      </w:r>
      <w:r w:rsidR="00772DCA">
        <w:rPr>
          <w:rFonts w:ascii="Phetsarath OT" w:eastAsia="Phetsarath OT" w:hAnsi="Phetsarath OT" w:hint="cs"/>
          <w:sz w:val="28"/>
          <w:cs/>
          <w:lang w:val="en-US" w:bidi="lo-LA"/>
        </w:rPr>
        <w:t xml:space="preserve"> </w:t>
      </w:r>
      <w:r w:rsidR="00501990" w:rsidRPr="00B408DA">
        <w:rPr>
          <w:rFonts w:ascii="Phetsarath OT" w:eastAsia="Phetsarath OT" w:hAnsi="Phetsarath OT"/>
          <w:sz w:val="28"/>
          <w:cs/>
          <w:lang w:val="en-US" w:bidi="lo-LA"/>
        </w:rPr>
        <w:t>ຜູ້ຖືກ</w:t>
      </w:r>
      <w:r w:rsidR="00501990" w:rsidRPr="00B408DA">
        <w:rPr>
          <w:rFonts w:ascii="Phetsarath OT" w:eastAsia="Phetsarath OT" w:hAnsi="Phetsarath OT" w:hint="cs"/>
          <w:cs/>
          <w:lang w:val="en-US" w:bidi="lo-LA"/>
        </w:rPr>
        <w:t>ສືບສວນ-ສອບສວນ</w:t>
      </w:r>
      <w:r w:rsidR="00501990" w:rsidRPr="00B408DA">
        <w:rPr>
          <w:rFonts w:ascii="Phetsarath OT" w:eastAsia="Phetsarath OT" w:hAnsi="Phetsarath OT" w:hint="cs"/>
          <w:cs/>
          <w:lang w:val="fr-FR" w:bidi="lo-LA"/>
        </w:rPr>
        <w:t xml:space="preserve"> </w:t>
      </w:r>
      <w:r w:rsidR="009C5C1D" w:rsidRPr="00B408DA">
        <w:rPr>
          <w:rFonts w:ascii="Phetsarath OT" w:eastAsia="Phetsarath OT" w:hAnsi="Phetsarath OT" w:hint="cs"/>
          <w:cs/>
          <w:lang w:eastAsia="en-GB" w:bidi="lo-LA"/>
        </w:rPr>
        <w:t xml:space="preserve">ຕາມແຕ່ລະກໍລະນີ </w:t>
      </w:r>
      <w:r w:rsidR="00501990" w:rsidRPr="00B408DA">
        <w:rPr>
          <w:rFonts w:ascii="Phetsarath OT" w:eastAsia="Phetsarath OT" w:hAnsi="Phetsarath OT" w:hint="cs"/>
          <w:cs/>
          <w:lang w:val="fr-FR" w:bidi="lo-LA"/>
        </w:rPr>
        <w:t>ມີ</w:t>
      </w:r>
      <w:r w:rsidR="00501990" w:rsidRPr="00B408DA">
        <w:rPr>
          <w:rFonts w:ascii="Phetsarath OT" w:eastAsia="Phetsarath OT" w:hAnsi="Phetsarath OT"/>
          <w:cs/>
          <w:lang w:eastAsia="en-GB" w:bidi="lo-LA"/>
        </w:rPr>
        <w:t>ພັນທະ ດັ່ງນີ້:</w:t>
      </w:r>
    </w:p>
    <w:p w14:paraId="3212BFDC" w14:textId="504F18BB" w:rsidR="00501990" w:rsidRPr="00B408DA" w:rsidRDefault="00136DC5" w:rsidP="00136DC5">
      <w:pPr>
        <w:numPr>
          <w:ilvl w:val="0"/>
          <w:numId w:val="21"/>
        </w:numPr>
        <w:tabs>
          <w:tab w:val="clear" w:pos="1680"/>
          <w:tab w:val="left" w:pos="993"/>
          <w:tab w:val="left" w:pos="1080"/>
          <w:tab w:val="left" w:pos="1418"/>
          <w:tab w:val="left" w:pos="1560"/>
        </w:tabs>
        <w:spacing w:after="0" w:line="240" w:lineRule="auto"/>
        <w:ind w:left="426" w:firstLine="992"/>
        <w:jc w:val="both"/>
        <w:rPr>
          <w:rFonts w:ascii="Phetsarath OT" w:eastAsia="Times New Roman" w:hAnsi="Phetsarath OT"/>
          <w:spacing w:val="-4"/>
          <w:lang w:val="fr-FR" w:bidi="ar-SA"/>
        </w:rPr>
      </w:pPr>
      <w:r w:rsidRPr="00B408DA">
        <w:rPr>
          <w:rFonts w:ascii="Phetsarath OT" w:eastAsia="Times New Roman" w:hAnsi="Phetsarath OT" w:hint="cs"/>
          <w:spacing w:val="-4"/>
          <w:cs/>
          <w:lang w:bidi="lo-LA"/>
        </w:rPr>
        <w:t xml:space="preserve"> </w:t>
      </w:r>
      <w:r w:rsidR="00501990" w:rsidRPr="00B408DA">
        <w:rPr>
          <w:rFonts w:ascii="Phetsarath OT" w:eastAsia="Times New Roman" w:hAnsi="Phetsarath OT"/>
          <w:spacing w:val="-4"/>
          <w:cs/>
          <w:lang w:bidi="lo-LA"/>
        </w:rPr>
        <w:t>ເຂົ້າ</w:t>
      </w:r>
      <w:r w:rsidR="00501990" w:rsidRPr="00B408DA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="00501990" w:rsidRPr="00B408DA">
        <w:rPr>
          <w:rFonts w:ascii="Phetsarath OT" w:eastAsia="Times New Roman" w:hAnsi="Phetsarath OT" w:hint="cs"/>
          <w:spacing w:val="-4"/>
          <w:cs/>
          <w:lang w:bidi="lo-LA"/>
        </w:rPr>
        <w:t>ມາ</w:t>
      </w:r>
      <w:r w:rsidR="00501990" w:rsidRPr="00B408DA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="00501990" w:rsidRPr="00B408DA">
        <w:rPr>
          <w:rFonts w:ascii="Phetsarath OT" w:eastAsia="Times New Roman" w:hAnsi="Phetsarath OT" w:hint="cs"/>
          <w:spacing w:val="-4"/>
          <w:cs/>
          <w:lang w:bidi="lo-LA"/>
        </w:rPr>
        <w:t>ສະ</w:t>
      </w:r>
      <w:r w:rsidR="00501990" w:rsidRPr="00B408DA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="00501990" w:rsidRPr="00B408DA">
        <w:rPr>
          <w:rFonts w:ascii="Phetsarath OT" w:eastAsia="Times New Roman" w:hAnsi="Phetsarath OT" w:hint="cs"/>
          <w:spacing w:val="-4"/>
          <w:cs/>
          <w:lang w:bidi="lo-LA"/>
        </w:rPr>
        <w:t>ເໜີ</w:t>
      </w:r>
      <w:r w:rsidR="00501990" w:rsidRPr="00B408DA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="00501990" w:rsidRPr="00B408DA">
        <w:rPr>
          <w:rFonts w:ascii="Phetsarath OT" w:eastAsia="Times New Roman" w:hAnsi="Phetsarath OT" w:hint="cs"/>
          <w:spacing w:val="-4"/>
          <w:cs/>
          <w:lang w:bidi="lo-LA"/>
        </w:rPr>
        <w:t>ຕົວ</w:t>
      </w:r>
      <w:r w:rsidR="00501990" w:rsidRPr="00B408DA">
        <w:rPr>
          <w:rFonts w:ascii="Phetsarath OT" w:eastAsia="Times New Roman" w:hAnsi="Phetsarath OT"/>
          <w:spacing w:val="-4"/>
          <w:cs/>
          <w:lang w:bidi="lo-LA"/>
        </w:rPr>
        <w:t xml:space="preserve"> </w:t>
      </w:r>
      <w:r w:rsidR="00501990" w:rsidRPr="00B408DA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="00501990" w:rsidRPr="00B408DA">
        <w:rPr>
          <w:rFonts w:ascii="Phetsarath OT" w:eastAsia="Times New Roman" w:hAnsi="Phetsarath OT" w:hint="cs"/>
          <w:spacing w:val="-4"/>
          <w:cs/>
          <w:lang w:bidi="lo-LA"/>
        </w:rPr>
        <w:t>ຕາມ ໝາຍຮຽກ</w:t>
      </w:r>
      <w:r w:rsidR="00501990" w:rsidRPr="00B408DA">
        <w:rPr>
          <w:rFonts w:ascii="Phetsarath OT" w:eastAsia="Times New Roman" w:hAnsi="Phetsarath OT"/>
          <w:spacing w:val="-4"/>
          <w:lang w:val="fr-FR" w:bidi="ar-SA"/>
        </w:rPr>
        <w:t>,</w:t>
      </w:r>
      <w:r w:rsidR="00501990" w:rsidRPr="00B408DA">
        <w:rPr>
          <w:rFonts w:ascii="Phetsarath OT" w:eastAsia="Times New Roman" w:hAnsi="Phetsarath OT" w:hint="cs"/>
          <w:spacing w:val="-4"/>
          <w:cs/>
          <w:lang w:val="fr-FR" w:bidi="lo-LA"/>
        </w:rPr>
        <w:t xml:space="preserve"> ໝາຍເຊີນ ແລະ </w:t>
      </w:r>
      <w:r w:rsidR="00A80FC9" w:rsidRPr="00B408DA">
        <w:rPr>
          <w:rFonts w:ascii="Phetsarath OT" w:eastAsia="Times New Roman" w:hAnsi="Phetsarath OT"/>
          <w:spacing w:val="-4"/>
          <w:cs/>
          <w:lang w:bidi="lo-LA"/>
        </w:rPr>
        <w:t>ຄ</w:t>
      </w:r>
      <w:r w:rsidR="00A80FC9" w:rsidRPr="00B408DA">
        <w:rPr>
          <w:rFonts w:ascii="Phetsarath OT" w:eastAsia="Times New Roman" w:hAnsi="Phetsarath OT" w:hint="cs"/>
          <w:spacing w:val="-4"/>
          <w:cs/>
          <w:lang w:bidi="lo-LA"/>
        </w:rPr>
        <w:t>ໍາ</w:t>
      </w:r>
      <w:r w:rsidR="00501990" w:rsidRPr="00B408DA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="00501990" w:rsidRPr="00B408DA">
        <w:rPr>
          <w:rFonts w:ascii="Phetsarath OT" w:eastAsia="Times New Roman" w:hAnsi="Phetsarath OT" w:hint="cs"/>
          <w:spacing w:val="-4"/>
          <w:cs/>
          <w:lang w:bidi="lo-LA"/>
        </w:rPr>
        <w:t>ສັ່ງ</w:t>
      </w:r>
      <w:r w:rsidR="00501990" w:rsidRPr="00B408DA">
        <w:rPr>
          <w:rFonts w:ascii="Phetsarath OT" w:eastAsia="Times New Roman" w:hAnsi="Phetsarath OT"/>
          <w:spacing w:val="-4"/>
          <w:cs/>
          <w:lang w:bidi="lo-LA"/>
        </w:rPr>
        <w:t xml:space="preserve"> </w:t>
      </w:r>
      <w:r w:rsidR="00501990" w:rsidRPr="00B408DA">
        <w:rPr>
          <w:rFonts w:ascii="Phetsarath OT" w:eastAsia="Times New Roman" w:hAnsi="Phetsarath OT" w:hint="cs"/>
          <w:spacing w:val="-4"/>
          <w:cs/>
          <w:lang w:bidi="lo-LA"/>
        </w:rPr>
        <w:t>ຂອງ</w:t>
      </w:r>
      <w:r w:rsidR="00501990" w:rsidRPr="00B408DA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B408DA">
        <w:rPr>
          <w:rFonts w:ascii="Phetsarath OT" w:eastAsia="Times New Roman" w:hAnsi="Phetsarath OT" w:hint="cs"/>
          <w:spacing w:val="-4"/>
          <w:cs/>
          <w:lang w:bidi="lo-LA"/>
        </w:rPr>
        <w:t>ເຈົ້າໜ້າທີ່</w:t>
      </w:r>
      <w:r w:rsidR="00501990" w:rsidRPr="00B408DA">
        <w:rPr>
          <w:rFonts w:ascii="Phetsarath OT" w:eastAsia="Times New Roman" w:hAnsi="Phetsarath OT" w:hint="cs"/>
          <w:spacing w:val="-4"/>
          <w:cs/>
          <w:lang w:bidi="lo-LA"/>
        </w:rPr>
        <w:t>ສືບ</w:t>
      </w:r>
      <w:r w:rsidR="00501990" w:rsidRPr="00B408DA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="00501990" w:rsidRPr="00B408DA">
        <w:rPr>
          <w:rFonts w:ascii="Phetsarath OT" w:eastAsia="Times New Roman" w:hAnsi="Phetsarath OT" w:hint="cs"/>
          <w:spacing w:val="-4"/>
          <w:cs/>
          <w:lang w:bidi="lo-LA"/>
        </w:rPr>
        <w:t>ສວນ</w:t>
      </w:r>
      <w:r w:rsidR="00501990" w:rsidRPr="00B408DA">
        <w:rPr>
          <w:rFonts w:ascii="Phetsarath OT" w:eastAsia="Times New Roman" w:hAnsi="Phetsarath OT"/>
          <w:spacing w:val="-4"/>
          <w:cs/>
          <w:lang w:bidi="lo-LA"/>
        </w:rPr>
        <w:t>-</w:t>
      </w:r>
      <w:r w:rsidR="00501990" w:rsidRPr="00B408DA">
        <w:rPr>
          <w:rFonts w:ascii="Phetsarath OT" w:eastAsia="Times New Roman" w:hAnsi="Phetsarath OT" w:hint="cs"/>
          <w:spacing w:val="-4"/>
          <w:cs/>
          <w:lang w:bidi="lo-LA"/>
        </w:rPr>
        <w:t>ສອບສວນ</w:t>
      </w:r>
      <w:r w:rsidR="00E47E86" w:rsidRPr="00B408DA">
        <w:rPr>
          <w:rFonts w:ascii="Phetsarath OT" w:eastAsia="Times New Roman" w:hAnsi="Phetsarath OT" w:hint="cs"/>
          <w:spacing w:val="-4"/>
          <w:cs/>
          <w:lang w:bidi="lo-LA"/>
        </w:rPr>
        <w:t xml:space="preserve"> ຄະດີ</w:t>
      </w:r>
      <w:r w:rsidR="00501990" w:rsidRPr="00B408DA">
        <w:rPr>
          <w:rFonts w:ascii="Phetsarath OT" w:eastAsia="Times New Roman" w:hAnsi="Phetsarath OT" w:hint="cs"/>
          <w:spacing w:val="-4"/>
          <w:cs/>
          <w:lang w:bidi="lo-LA"/>
        </w:rPr>
        <w:t>ການສໍ້ລາດບັງຫຼວງ</w:t>
      </w:r>
      <w:r w:rsidR="00501990" w:rsidRPr="00B408DA">
        <w:rPr>
          <w:rFonts w:ascii="Phetsarath OT" w:eastAsia="Times New Roman" w:hAnsi="Phetsarath OT" w:hint="cs"/>
          <w:spacing w:val="-4"/>
          <w:cs/>
          <w:lang w:val="fr-FR" w:bidi="lo-LA"/>
        </w:rPr>
        <w:t>;</w:t>
      </w:r>
    </w:p>
    <w:p w14:paraId="3F328929" w14:textId="77777777" w:rsidR="00E47E86" w:rsidRPr="00B408DA" w:rsidRDefault="00501990" w:rsidP="00136DC5">
      <w:pPr>
        <w:numPr>
          <w:ilvl w:val="0"/>
          <w:numId w:val="21"/>
        </w:numPr>
        <w:tabs>
          <w:tab w:val="left" w:pos="993"/>
          <w:tab w:val="left" w:pos="1134"/>
          <w:tab w:val="left" w:pos="1418"/>
          <w:tab w:val="left" w:pos="1560"/>
        </w:tabs>
        <w:spacing w:after="0" w:line="240" w:lineRule="auto"/>
        <w:ind w:left="426" w:firstLine="992"/>
        <w:jc w:val="both"/>
        <w:rPr>
          <w:rFonts w:ascii="Phetsarath OT" w:eastAsia="Times New Roman" w:hAnsi="Phetsarath OT"/>
          <w:spacing w:val="-4"/>
          <w:lang w:val="fr-FR" w:bidi="ar-SA"/>
        </w:rPr>
      </w:pPr>
      <w:r w:rsidRPr="00B408DA">
        <w:rPr>
          <w:rFonts w:ascii="Phetsarath OT" w:eastAsia="Times New Roman" w:hAnsi="Phetsarath OT"/>
          <w:spacing w:val="-4"/>
          <w:cs/>
          <w:lang w:bidi="lo-LA"/>
        </w:rPr>
        <w:t>ປະຕິບັດ</w:t>
      </w:r>
      <w:r w:rsidRPr="00B408DA">
        <w:rPr>
          <w:rFonts w:ascii="Phetsarath OT" w:eastAsia="Times New Roman" w:hAnsi="Phetsarath OT" w:hint="cs"/>
          <w:spacing w:val="-4"/>
          <w:cs/>
          <w:lang w:bidi="lo-LA"/>
        </w:rPr>
        <w:t>ຕາມ</w:t>
      </w:r>
      <w:r w:rsidRPr="00B408DA">
        <w:rPr>
          <w:rFonts w:ascii="Phetsarath OT" w:eastAsia="Times New Roman" w:hAnsi="Phetsarath OT"/>
          <w:spacing w:val="-4"/>
          <w:cs/>
          <w:lang w:bidi="lo-LA"/>
        </w:rPr>
        <w:t>ລະບຽບການ</w:t>
      </w:r>
      <w:r w:rsidRPr="00B408DA">
        <w:rPr>
          <w:rFonts w:ascii="Phetsarath OT" w:eastAsia="Times New Roman" w:hAnsi="Phetsarath OT" w:hint="cs"/>
          <w:spacing w:val="-4"/>
          <w:cs/>
          <w:lang w:bidi="lo-LA"/>
        </w:rPr>
        <w:t xml:space="preserve"> ແລະ ຫຼັກການວິຊາສະເພາະຂອງການ</w:t>
      </w:r>
      <w:r w:rsidRPr="00B408DA">
        <w:rPr>
          <w:rFonts w:ascii="Times New Roman" w:eastAsia="Times New Roman" w:hAnsi="Times New Roman" w:cs="Times New Roman" w:hint="cs"/>
          <w:spacing w:val="-4"/>
          <w:cs/>
          <w:lang w:bidi="lo-LA"/>
        </w:rPr>
        <w:t>​</w:t>
      </w:r>
      <w:r w:rsidRPr="00B408DA">
        <w:rPr>
          <w:rFonts w:ascii="Phetsarath OT" w:eastAsia="Times New Roman" w:hAnsi="Phetsarath OT" w:hint="cs"/>
          <w:spacing w:val="-4"/>
          <w:cs/>
          <w:lang w:bidi="lo-LA"/>
        </w:rPr>
        <w:t>ສືບສວນ</w:t>
      </w:r>
      <w:r w:rsidRPr="00B408DA">
        <w:rPr>
          <w:rFonts w:ascii="Phetsarath OT" w:eastAsia="Times New Roman" w:hAnsi="Phetsarath OT"/>
          <w:spacing w:val="-4"/>
          <w:cs/>
          <w:lang w:bidi="lo-LA"/>
        </w:rPr>
        <w:t>-</w:t>
      </w:r>
      <w:r w:rsidRPr="00B408DA">
        <w:rPr>
          <w:rFonts w:ascii="Phetsarath OT" w:eastAsia="Times New Roman" w:hAnsi="Phetsarath OT" w:hint="cs"/>
          <w:spacing w:val="-4"/>
          <w:cs/>
          <w:lang w:bidi="lo-LA"/>
        </w:rPr>
        <w:t>ສອບສວນ</w:t>
      </w:r>
      <w:r w:rsidR="00E47E86" w:rsidRPr="00B408DA">
        <w:rPr>
          <w:rFonts w:ascii="Phetsarath OT" w:eastAsia="Times New Roman" w:hAnsi="Phetsarath OT" w:hint="cs"/>
          <w:spacing w:val="-4"/>
          <w:cs/>
          <w:lang w:bidi="lo-LA"/>
        </w:rPr>
        <w:t>;</w:t>
      </w:r>
    </w:p>
    <w:p w14:paraId="204945EF" w14:textId="330518D2" w:rsidR="00534263" w:rsidRPr="00B408DA" w:rsidRDefault="00E47E86" w:rsidP="00136DC5">
      <w:pPr>
        <w:numPr>
          <w:ilvl w:val="0"/>
          <w:numId w:val="21"/>
        </w:numPr>
        <w:tabs>
          <w:tab w:val="left" w:pos="993"/>
          <w:tab w:val="left" w:pos="1134"/>
          <w:tab w:val="left" w:pos="1418"/>
          <w:tab w:val="left" w:pos="1560"/>
        </w:tabs>
        <w:spacing w:after="0" w:line="240" w:lineRule="auto"/>
        <w:ind w:left="426" w:firstLine="992"/>
        <w:jc w:val="both"/>
        <w:rPr>
          <w:rFonts w:ascii="Phetsarath OT" w:eastAsia="Times New Roman" w:hAnsi="Phetsarath OT"/>
          <w:spacing w:val="-4"/>
          <w:lang w:val="fr-FR" w:bidi="ar-SA"/>
        </w:rPr>
      </w:pPr>
      <w:r w:rsidRPr="00B408DA">
        <w:rPr>
          <w:rFonts w:ascii="Phetsarath OT" w:eastAsia="Times New Roman" w:hAnsi="Phetsarath OT" w:hint="cs"/>
          <w:spacing w:val="-4"/>
          <w:cs/>
          <w:lang w:bidi="lo-LA"/>
        </w:rPr>
        <w:t>ປະຕິບັດພັນທະອື່ນ ຕາມທີ່ໄດ້ກໍານົດໄວ້ໃນກົດໝາຍ</w:t>
      </w:r>
      <w:r w:rsidR="00501990" w:rsidRPr="00B408DA">
        <w:rPr>
          <w:rFonts w:ascii="Phetsarath OT" w:eastAsia="Times New Roman" w:hAnsi="Phetsarath OT"/>
          <w:spacing w:val="-4"/>
          <w:cs/>
          <w:lang w:bidi="lo-LA"/>
        </w:rPr>
        <w:t>.</w:t>
      </w:r>
    </w:p>
    <w:p w14:paraId="66CC8322" w14:textId="77777777" w:rsidR="00136DC5" w:rsidRPr="00B408DA" w:rsidRDefault="00136DC5" w:rsidP="007E5C79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sz w:val="26"/>
          <w:szCs w:val="26"/>
          <w:lang w:val="fr-FR" w:bidi="lo-LA"/>
        </w:rPr>
      </w:pPr>
    </w:p>
    <w:p w14:paraId="73218DC3" w14:textId="4CE08FF2" w:rsidR="00615ACA" w:rsidRPr="00B408DA" w:rsidRDefault="00534263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b/>
          <w:bCs/>
          <w:sz w:val="26"/>
          <w:szCs w:val="26"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sz w:val="26"/>
          <w:szCs w:val="26"/>
          <w:cs/>
          <w:lang w:val="en-US" w:bidi="lo-LA"/>
        </w:rPr>
        <w:t>ໝວດທີ 4</w:t>
      </w:r>
    </w:p>
    <w:p w14:paraId="17FBE7D2" w14:textId="7DDFF952" w:rsidR="00615ACA" w:rsidRPr="00B408DA" w:rsidRDefault="00891F8B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b/>
          <w:bCs/>
          <w:sz w:val="26"/>
          <w:szCs w:val="26"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sz w:val="26"/>
          <w:szCs w:val="26"/>
          <w:cs/>
          <w:lang w:val="en-US" w:bidi="lo-LA"/>
        </w:rPr>
        <w:t>ການນໍາໃຊ້ມາດຕະການທາງກົດໝາຍ ແລະ ການປະຕິບັດຄໍາຕັດສີ</w:t>
      </w:r>
      <w:r w:rsidR="00615ACA" w:rsidRPr="00B408DA">
        <w:rPr>
          <w:rFonts w:ascii="Phetsarath OT" w:eastAsia="Phetsarath OT" w:hAnsi="Phetsarath OT" w:hint="cs"/>
          <w:b/>
          <w:bCs/>
          <w:sz w:val="26"/>
          <w:szCs w:val="26"/>
          <w:cs/>
          <w:lang w:val="en-US" w:bidi="lo-LA"/>
        </w:rPr>
        <w:t xml:space="preserve">ນຂອງສານ </w:t>
      </w:r>
    </w:p>
    <w:p w14:paraId="0A93663D" w14:textId="77777777" w:rsidR="00891F8B" w:rsidRPr="00B408DA" w:rsidRDefault="00891F8B" w:rsidP="00D07B6E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szCs w:val="22"/>
          <w:lang w:val="fr-FR" w:bidi="lo-LA"/>
        </w:rPr>
      </w:pPr>
    </w:p>
    <w:p w14:paraId="35F930C4" w14:textId="146CC104" w:rsidR="00615ACA" w:rsidRPr="00B408DA" w:rsidRDefault="007E6668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ມາດຕາ 46</w:t>
      </w:r>
      <w:r w:rsidR="00891F8B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 (ໃໝ່) ການນໍາໃຊ້ມາດຕະການທາງກົດໝາຍ</w:t>
      </w:r>
    </w:p>
    <w:p w14:paraId="33E7E126" w14:textId="1889FC72" w:rsidR="00955EB6" w:rsidRPr="00B408DA" w:rsidRDefault="00772DCA" w:rsidP="00D07B6E">
      <w:pPr>
        <w:tabs>
          <w:tab w:val="right" w:leader="dot" w:pos="9062"/>
        </w:tabs>
        <w:spacing w:after="0" w:line="240" w:lineRule="auto"/>
        <w:ind w:left="426" w:firstLine="567"/>
        <w:jc w:val="both"/>
        <w:outlineLvl w:val="0"/>
        <w:rPr>
          <w:rFonts w:ascii="Phetsarath OT" w:eastAsia="Phetsarath OT" w:hAnsi="Phetsarath OT"/>
          <w:sz w:val="28"/>
          <w:lang w:val="fr-FR" w:bidi="lo-LA"/>
        </w:rPr>
      </w:pPr>
      <w:r>
        <w:rPr>
          <w:rFonts w:ascii="Phetsarath OT" w:eastAsia="Phetsarath OT" w:hAnsi="Phetsarath OT" w:hint="cs"/>
          <w:sz w:val="28"/>
          <w:cs/>
          <w:lang w:val="fr-FR" w:bidi="lo-LA"/>
        </w:rPr>
        <w:t xml:space="preserve">  </w:t>
      </w:r>
      <w:r w:rsidR="00891F8B" w:rsidRPr="00B408DA">
        <w:rPr>
          <w:rFonts w:ascii="Phetsarath OT" w:eastAsia="Phetsarath OT" w:hAnsi="Phetsarath OT" w:hint="cs"/>
          <w:sz w:val="28"/>
          <w:cs/>
          <w:lang w:val="fr-FR" w:bidi="lo-LA"/>
        </w:rPr>
        <w:t>ການນໍາໃຊ້ມາດຕະການທາງກົດໝາຍ ຈະດໍາເນີນໄດ້ ກໍຕໍ່ເມື່ອມີການລະເມີດກົດໝາຍ ແລະ ຂໍ້ຫ້າມ</w:t>
      </w:r>
      <w:r w:rsidR="00762567" w:rsidRPr="00B408DA">
        <w:rPr>
          <w:rFonts w:ascii="Phetsarath OT" w:eastAsia="Phetsarath OT" w:hAnsi="Phetsarath OT" w:hint="cs"/>
          <w:sz w:val="28"/>
          <w:cs/>
          <w:lang w:val="fr-FR" w:bidi="lo-LA"/>
        </w:rPr>
        <w:t xml:space="preserve"> ຕາມທີ່ໄດ້ກໍານົດໄວ້ໃນມາດຕາ 79, 80 ແລະ ມາດຕາ 81 ຂອງກົດໝາຍສະບັບນີ້</w:t>
      </w:r>
      <w:r w:rsidR="00891F8B" w:rsidRPr="00B408DA">
        <w:rPr>
          <w:rFonts w:ascii="Phetsarath OT" w:eastAsia="Phetsarath OT" w:hAnsi="Phetsarath OT" w:hint="cs"/>
          <w:sz w:val="28"/>
          <w:cs/>
          <w:lang w:val="fr-FR" w:bidi="lo-LA"/>
        </w:rPr>
        <w:t xml:space="preserve"> ຊຶ່ງກໍ່ຄວາມເສຍຫາຍໃຫ້ແກ່ຜົນປະໂຫຍດຂອງ</w:t>
      </w:r>
      <w:r w:rsidR="00323320">
        <w:rPr>
          <w:rFonts w:ascii="Phetsarath OT" w:eastAsia="Phetsarath OT" w:hAnsi="Phetsarath OT" w:hint="cs"/>
          <w:sz w:val="28"/>
          <w:cs/>
          <w:lang w:val="fr-FR" w:bidi="lo-LA"/>
        </w:rPr>
        <w:t xml:space="preserve"> </w:t>
      </w:r>
      <w:r w:rsidR="00891F8B" w:rsidRPr="00B408DA">
        <w:rPr>
          <w:rFonts w:ascii="Phetsarath OT" w:eastAsia="Phetsarath OT" w:hAnsi="Phetsarath OT" w:hint="cs"/>
          <w:sz w:val="28"/>
          <w:cs/>
          <w:lang w:val="fr-FR" w:bidi="lo-LA"/>
        </w:rPr>
        <w:t>ລັດ, ລວມໝູ່, ສິດ ແລະ ຜົນປະໂຫຍດອັນຊອບທໍາຂອງພົນລະເມືອງ.</w:t>
      </w:r>
    </w:p>
    <w:p w14:paraId="3DC2182A" w14:textId="77777777" w:rsidR="00955EB6" w:rsidRPr="00B408DA" w:rsidRDefault="00955EB6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/>
          <w:lang w:val="fr-FR" w:bidi="lo-LA"/>
        </w:rPr>
      </w:pPr>
    </w:p>
    <w:p w14:paraId="33D0A200" w14:textId="6725148B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sz w:val="28"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sz w:val="28"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sz w:val="28"/>
          <w:cs/>
          <w:lang w:val="en-US" w:bidi="lo-LA"/>
        </w:rPr>
        <w:t xml:space="preserve"> </w:t>
      </w:r>
      <w:r w:rsidR="00CD64D8" w:rsidRPr="00B408DA">
        <w:rPr>
          <w:rFonts w:ascii="Phetsarath OT" w:eastAsia="Phetsarath OT" w:hAnsi="Phetsarath OT"/>
          <w:b/>
          <w:bCs/>
          <w:lang w:val="fr-FR" w:bidi="lo-LA"/>
        </w:rPr>
        <w:t>4</w:t>
      </w:r>
      <w:r w:rsidR="007E6668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7</w:t>
      </w:r>
      <w:r w:rsidRPr="00B408DA">
        <w:rPr>
          <w:rFonts w:ascii="Phetsarath OT" w:eastAsia="Phetsarath OT" w:hAnsi="Phetsarath OT"/>
          <w:b/>
          <w:bCs/>
          <w:sz w:val="28"/>
          <w:lang w:val="fr-FR" w:bidi="lo-LA"/>
        </w:rPr>
        <w:t xml:space="preserve"> </w:t>
      </w:r>
      <w:r w:rsidRPr="00B408DA">
        <w:rPr>
          <w:rFonts w:ascii="Phetsarath OT" w:eastAsia="Phetsarath OT" w:hAnsi="Phetsarath OT" w:hint="cs"/>
          <w:b/>
          <w:bCs/>
          <w:sz w:val="28"/>
          <w:cs/>
          <w:lang w:val="en-US" w:bidi="lo-LA"/>
        </w:rPr>
        <w:t>(ປັບປຸງ) ການ</w:t>
      </w:r>
      <w:r w:rsidR="00891F8B" w:rsidRPr="00B408DA">
        <w:rPr>
          <w:rFonts w:ascii="Phetsarath OT" w:eastAsia="Phetsarath OT" w:hAnsi="Phetsarath OT" w:hint="eastAsia"/>
          <w:b/>
          <w:bCs/>
          <w:sz w:val="28"/>
          <w:cs/>
          <w:lang w:val="en-US" w:bidi="lo-LA"/>
        </w:rPr>
        <w:t>ປະຕິບັດຄໍາຕັດສີ</w:t>
      </w:r>
      <w:r w:rsidRPr="00B408DA">
        <w:rPr>
          <w:rFonts w:ascii="Phetsarath OT" w:eastAsia="Phetsarath OT" w:hAnsi="Phetsarath OT" w:hint="eastAsia"/>
          <w:b/>
          <w:bCs/>
          <w:sz w:val="28"/>
          <w:cs/>
          <w:lang w:val="en-US" w:bidi="lo-LA"/>
        </w:rPr>
        <w:t>ນຂອງສານ</w:t>
      </w:r>
      <w:r w:rsidRPr="00B408DA">
        <w:rPr>
          <w:rFonts w:ascii="Phetsarath OT" w:eastAsia="Phetsarath OT" w:hAnsi="Phetsarath OT" w:hint="cs"/>
          <w:b/>
          <w:bCs/>
          <w:sz w:val="28"/>
          <w:cs/>
          <w:lang w:val="en-US" w:bidi="lo-LA"/>
        </w:rPr>
        <w:t xml:space="preserve"> </w:t>
      </w:r>
    </w:p>
    <w:p w14:paraId="2377D8A0" w14:textId="00A669CD" w:rsidR="00C25E11" w:rsidRPr="00B408DA" w:rsidRDefault="00535240" w:rsidP="00136DC5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spacing w:val="-4"/>
          <w:lang w:val="fr-FR" w:eastAsia="en-GB" w:bidi="lo-LA"/>
        </w:rPr>
      </w:pPr>
      <w:r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ເມື່ອຄໍາຕັດສ</w:t>
      </w:r>
      <w:r w:rsidR="00891F8B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ີ</w:t>
      </w:r>
      <w:r w:rsidR="00BE7C25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ນຂອງສານ</w:t>
      </w:r>
      <w:r w:rsidR="000018B1"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ທີ່</w:t>
      </w:r>
      <w:r w:rsidR="00BE7C25" w:rsidRPr="00B408DA">
        <w:rPr>
          <w:rFonts w:ascii="Phetsarath OT" w:eastAsia="Phetsarath OT" w:hAnsi="Phetsarath OT"/>
          <w:spacing w:val="-4"/>
          <w:cs/>
          <w:lang w:eastAsia="en-GB" w:bidi="lo-LA"/>
        </w:rPr>
        <w:t>ໃຊ້ໄດ້ຢ່າງເດັດຂ</w:t>
      </w:r>
      <w:r w:rsidR="00BE7C25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າດແລ້ວ</w:t>
      </w:r>
      <w:r w:rsidR="00891F8B"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ຕ້ອງນໍາເອົາຄໍາຕັດສີ</w:t>
      </w:r>
      <w:r w:rsidR="00BE7C25" w:rsidRPr="00B408DA">
        <w:rPr>
          <w:rFonts w:ascii="Phetsarath OT" w:eastAsia="Phetsarath OT" w:hAnsi="Phetsarath OT"/>
          <w:spacing w:val="-4"/>
          <w:cs/>
          <w:lang w:eastAsia="en-GB" w:bidi="lo-LA"/>
        </w:rPr>
        <w:t>ນ</w:t>
      </w:r>
      <w:r w:rsidR="009C5C1D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>ດັ່ງກ່າວ</w:t>
      </w:r>
      <w:r w:rsidR="00BE7C25" w:rsidRPr="00B408DA">
        <w:rPr>
          <w:rFonts w:ascii="Phetsarath OT" w:eastAsia="Phetsarath OT" w:hAnsi="Phetsarath OT"/>
          <w:spacing w:val="-4"/>
          <w:cs/>
          <w:lang w:eastAsia="en-GB" w:bidi="lo-LA"/>
        </w:rPr>
        <w:t>ນັ້ນ</w:t>
      </w:r>
      <w:r w:rsidR="000018B1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ມາ</w:t>
      </w:r>
      <w:r w:rsidR="00BE7C25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ປະຕິບັດຢ່າງເຂັ້ມງວດ</w:t>
      </w:r>
      <w:r w:rsidR="00BE7C25"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ຕາມທີ່ໄດ້ກໍານົດໄວ້ໃ</w:t>
      </w:r>
      <w:r w:rsidR="00955EB6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ນກົດໝາຍວ່າດ້ວຍການປະຕິບັດຄໍາຕັດສີ</w:t>
      </w:r>
      <w:r w:rsidR="00BE7C25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ນຂອງສານ</w:t>
      </w:r>
      <w:r w:rsidR="00955EB6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. </w:t>
      </w:r>
      <w:r w:rsidR="00C25E11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ອົງການຕ້ານການສໍ້ລາດບັງຫຼວງ </w:t>
      </w:r>
      <w:r w:rsidR="00C25E11" w:rsidRPr="00B408DA">
        <w:rPr>
          <w:rFonts w:ascii="Phetsarath OT" w:eastAsia="Phetsarath OT" w:hAnsi="Phetsarath OT"/>
          <w:spacing w:val="-4"/>
          <w:cs/>
          <w:lang w:eastAsia="en-GB" w:bidi="lo-LA"/>
        </w:rPr>
        <w:t>ຕ້ອງນໍາເອົາຄໍາຕັດສີນນັ້</w:t>
      </w:r>
      <w:r w:rsidR="00C25E11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ນມາເປີດເຜີຍ </w:t>
      </w:r>
      <w:r w:rsidR="00C25E11" w:rsidRPr="00B408DA">
        <w:rPr>
          <w:rFonts w:ascii="Phetsarath OT" w:eastAsia="Phetsarath OT" w:hAnsi="Phetsarath OT" w:hint="cs"/>
          <w:cs/>
          <w:lang w:val="fr-FR" w:bidi="lo-LA"/>
        </w:rPr>
        <w:t>ໃຫ້ສັງຄົມຮັບຮູ້ ໂດຍຜ່ານພາຫະນະສື່ມວນຊົນ.</w:t>
      </w:r>
    </w:p>
    <w:p w14:paraId="0FB6C2E5" w14:textId="30B3EF62" w:rsidR="00BE7C25" w:rsidRPr="00B408DA" w:rsidRDefault="00BE7C25" w:rsidP="00136DC5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spacing w:val="-4"/>
          <w:lang w:val="fr-FR" w:eastAsia="en-GB" w:bidi="lo-LA"/>
        </w:rPr>
      </w:pPr>
      <w:r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136DC5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ບຸກຄົນ</w:t>
      </w:r>
      <w:r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, ນິຕິບຸກຄົນ ຫຼື </w:t>
      </w:r>
      <w:r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ການຈັດຕັ້ງ</w:t>
      </w:r>
      <w:r w:rsidR="000018B1"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ບໍ່ມີສິດ</w:t>
      </w:r>
      <w:r w:rsidRPr="00B408DA">
        <w:rPr>
          <w:rFonts w:ascii="Phetsarath OT" w:eastAsia="Phetsarath OT" w:hAnsi="Phetsarath OT"/>
          <w:spacing w:val="-4"/>
          <w:cs/>
          <w:lang w:eastAsia="en-GB" w:bidi="lo-LA"/>
        </w:rPr>
        <w:t>ແຊກແຊງ</w:t>
      </w:r>
      <w:r w:rsidRPr="00B408DA">
        <w:rPr>
          <w:rFonts w:ascii="Phetsarath OT" w:eastAsia="Phetsarath OT" w:hAnsi="Phetsarath OT"/>
          <w:spacing w:val="-4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ຂັດຂວາງ</w:t>
      </w:r>
      <w:r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</w:t>
      </w:r>
      <w:r w:rsidR="00891F8B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ການປະຕິບັດຄໍາຕັດສີ</w:t>
      </w:r>
      <w:r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ນຂອງສານ</w:t>
      </w:r>
      <w:r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ກ່ຽວກັບ</w:t>
      </w:r>
      <w:r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>ຄະດີ</w:t>
      </w:r>
      <w:r w:rsidRPr="00B408DA">
        <w:rPr>
          <w:rFonts w:ascii="Phetsarath OT" w:eastAsia="Phetsarath OT" w:hAnsi="Phetsarath OT"/>
          <w:spacing w:val="-4"/>
          <w:cs/>
          <w:lang w:eastAsia="en-GB" w:bidi="lo-LA"/>
        </w:rPr>
        <w:t>ການສໍ້ລາດບັງຫຼວງ</w:t>
      </w:r>
      <w:r w:rsidR="0039105A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ແລະ ຄະດີການຟອກເງິນທີ່ພົວພັນກັບການສໍ້ລາດບັງຫຼວງ</w:t>
      </w:r>
      <w:r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ຢ່າງເດັດຂາດ</w:t>
      </w:r>
      <w:r w:rsidRPr="00B408DA">
        <w:rPr>
          <w:rFonts w:ascii="Phetsarath OT" w:eastAsia="Phetsarath OT" w:hAnsi="Phetsarath OT"/>
          <w:spacing w:val="-4"/>
          <w:cs/>
          <w:lang w:eastAsia="en-GB" w:bidi="lo-LA"/>
        </w:rPr>
        <w:t>.</w:t>
      </w:r>
    </w:p>
    <w:p w14:paraId="4CD5749F" w14:textId="77777777" w:rsidR="00955EB6" w:rsidRPr="00B408DA" w:rsidRDefault="00955EB6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/>
          <w:b/>
          <w:bCs/>
          <w:sz w:val="20"/>
          <w:szCs w:val="20"/>
          <w:lang w:val="fr-FR" w:bidi="lo-LA"/>
        </w:rPr>
      </w:pPr>
    </w:p>
    <w:p w14:paraId="2182A8FF" w14:textId="4351A222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sz w:val="28"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sz w:val="28"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sz w:val="28"/>
          <w:cs/>
          <w:lang w:val="en-US" w:bidi="lo-LA"/>
        </w:rPr>
        <w:t xml:space="preserve"> </w:t>
      </w:r>
      <w:r w:rsidR="00CD64D8" w:rsidRPr="00B408DA">
        <w:rPr>
          <w:rFonts w:ascii="Phetsarath OT" w:eastAsia="Phetsarath OT" w:hAnsi="Phetsarath OT"/>
          <w:b/>
          <w:bCs/>
          <w:lang w:val="fr-FR" w:bidi="lo-LA"/>
        </w:rPr>
        <w:t>4</w:t>
      </w:r>
      <w:r w:rsidR="007E6668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8</w:t>
      </w:r>
      <w:r w:rsidRPr="00B408DA">
        <w:rPr>
          <w:rFonts w:ascii="Phetsarath OT" w:eastAsia="Phetsarath OT" w:hAnsi="Phetsarath OT"/>
          <w:b/>
          <w:bCs/>
          <w:sz w:val="28"/>
          <w:lang w:val="fr-FR" w:bidi="lo-LA"/>
        </w:rPr>
        <w:t xml:space="preserve"> </w:t>
      </w:r>
      <w:r w:rsidR="00F00DFB" w:rsidRPr="00B408DA">
        <w:rPr>
          <w:rFonts w:ascii="Phetsarath OT" w:eastAsia="Phetsarath OT" w:hAnsi="Phetsarath OT" w:hint="cs"/>
          <w:b/>
          <w:bCs/>
          <w:sz w:val="28"/>
          <w:cs/>
          <w:lang w:val="fr-FR" w:bidi="lo-LA"/>
        </w:rPr>
        <w:t xml:space="preserve">(ປັບປຸງ) </w:t>
      </w:r>
      <w:r w:rsidRPr="00B408DA">
        <w:rPr>
          <w:rFonts w:ascii="Phetsarath OT" w:eastAsia="Phetsarath OT" w:hAnsi="Phetsarath OT" w:hint="eastAsia"/>
          <w:b/>
          <w:bCs/>
          <w:sz w:val="28"/>
          <w:cs/>
          <w:lang w:val="en-US" w:bidi="lo-LA"/>
        </w:rPr>
        <w:t>ການ</w:t>
      </w:r>
      <w:r w:rsidRPr="00B408DA">
        <w:rPr>
          <w:rFonts w:ascii="Phetsarath OT" w:eastAsia="Phetsarath OT" w:hAnsi="Phetsarath OT" w:hint="cs"/>
          <w:b/>
          <w:bCs/>
          <w:sz w:val="28"/>
          <w:cs/>
          <w:lang w:val="en-US" w:bidi="lo-LA"/>
        </w:rPr>
        <w:t xml:space="preserve">ຕິດຕາມ </w:t>
      </w:r>
      <w:r w:rsidR="00891F8B" w:rsidRPr="00B408DA">
        <w:rPr>
          <w:rFonts w:ascii="Phetsarath OT" w:eastAsia="Phetsarath OT" w:hAnsi="Phetsarath OT" w:hint="cs"/>
          <w:b/>
          <w:bCs/>
          <w:sz w:val="28"/>
          <w:cs/>
          <w:lang w:val="fr-FR" w:bidi="lo-LA"/>
        </w:rPr>
        <w:t xml:space="preserve">ການນໍາໃຊ້ມາດຕະການທາງກົດໝາຍ ແລະ </w:t>
      </w:r>
      <w:r w:rsidR="00891F8B" w:rsidRPr="00B408DA">
        <w:rPr>
          <w:rFonts w:ascii="Phetsarath OT" w:eastAsia="Phetsarath OT" w:hAnsi="Phetsarath OT" w:hint="eastAsia"/>
          <w:b/>
          <w:bCs/>
          <w:sz w:val="28"/>
          <w:cs/>
          <w:lang w:val="en-US" w:bidi="lo-LA"/>
        </w:rPr>
        <w:t>ການປະຕິບັດຄໍາຕັດສີ</w:t>
      </w:r>
      <w:r w:rsidRPr="00B408DA">
        <w:rPr>
          <w:rFonts w:ascii="Phetsarath OT" w:eastAsia="Phetsarath OT" w:hAnsi="Phetsarath OT" w:hint="eastAsia"/>
          <w:b/>
          <w:bCs/>
          <w:sz w:val="28"/>
          <w:cs/>
          <w:lang w:val="en-US" w:bidi="lo-LA"/>
        </w:rPr>
        <w:t>ນຂອງສານ</w:t>
      </w:r>
    </w:p>
    <w:p w14:paraId="28723D90" w14:textId="3A67EE79" w:rsidR="007A199C" w:rsidRDefault="00136DC5" w:rsidP="00131AD4">
      <w:pPr>
        <w:tabs>
          <w:tab w:val="right" w:leader="dot" w:pos="9062"/>
        </w:tabs>
        <w:spacing w:after="0" w:line="240" w:lineRule="auto"/>
        <w:ind w:left="426"/>
        <w:jc w:val="both"/>
        <w:outlineLvl w:val="0"/>
        <w:rPr>
          <w:rFonts w:ascii="Phetsarath OT" w:eastAsia="Phetsarath OT" w:hAnsi="Phetsarath OT" w:hint="cs"/>
          <w:lang w:val="fr-FR" w:eastAsia="en-GB" w:bidi="lo-LA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       </w:t>
      </w:r>
      <w:r w:rsidR="00BE7C25" w:rsidRPr="00B408DA">
        <w:rPr>
          <w:rFonts w:ascii="Phetsarath OT" w:eastAsia="Phetsarath OT" w:hAnsi="Phetsarath OT" w:hint="eastAsia"/>
          <w:cs/>
          <w:lang w:eastAsia="en-GB" w:bidi="lo-LA"/>
        </w:rPr>
        <w:t>ອົງການຕ້ານການສໍ້ລາດບັງຫຼວງ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 xml:space="preserve"> ຕ້ອງຕິດຕາມ</w:t>
      </w:r>
      <w:r w:rsidR="00891F8B" w:rsidRPr="00B408DA">
        <w:rPr>
          <w:rFonts w:ascii="Phetsarath OT" w:eastAsia="Phetsarath OT" w:hAnsi="Phetsarath OT" w:hint="cs"/>
          <w:sz w:val="28"/>
          <w:cs/>
          <w:lang w:val="fr-FR" w:bidi="lo-LA"/>
        </w:rPr>
        <w:t>ການນໍາໃຊ້ມາດຕະການທາງກົດໝາຍ ແລະ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 w:hint="eastAsia"/>
          <w:cs/>
          <w:lang w:eastAsia="en-GB" w:bidi="lo-LA"/>
        </w:rPr>
        <w:t>ຊຸກຍູ້</w:t>
      </w:r>
      <w:r w:rsidR="009C5C1D" w:rsidRPr="00B408DA">
        <w:rPr>
          <w:rFonts w:ascii="Phetsarath OT" w:eastAsia="Phetsarath OT" w:hAnsi="Phetsarath OT" w:hint="cs"/>
          <w:cs/>
          <w:lang w:eastAsia="en-GB" w:bidi="lo-LA"/>
        </w:rPr>
        <w:t>ໃຫ້</w:t>
      </w:r>
      <w:r w:rsidR="00891F8B" w:rsidRPr="00B408DA">
        <w:rPr>
          <w:rFonts w:ascii="Phetsarath OT" w:eastAsia="Phetsarath OT" w:hAnsi="Phetsarath OT" w:hint="eastAsia"/>
          <w:cs/>
          <w:lang w:eastAsia="en-GB" w:bidi="lo-LA"/>
        </w:rPr>
        <w:t>ປະຕິບັດຄໍາຕັດສີ</w:t>
      </w:r>
      <w:r w:rsidR="00BE7C25" w:rsidRPr="00B408DA">
        <w:rPr>
          <w:rFonts w:ascii="Phetsarath OT" w:eastAsia="Phetsarath OT" w:hAnsi="Phetsarath OT" w:hint="eastAsia"/>
          <w:cs/>
          <w:lang w:eastAsia="en-GB" w:bidi="lo-LA"/>
        </w:rPr>
        <w:t>ນຂອງສານ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 xml:space="preserve"> ກ່ຽວກັບຄະດີ</w:t>
      </w:r>
      <w:r w:rsidR="00BE7C25" w:rsidRPr="00B408DA">
        <w:rPr>
          <w:rFonts w:ascii="Phetsarath OT" w:eastAsia="Phetsarath OT" w:hAnsi="Phetsarath OT" w:hint="eastAsia"/>
          <w:cs/>
          <w:lang w:eastAsia="en-GB" w:bidi="lo-LA"/>
        </w:rPr>
        <w:t>ການສໍ້ລາດບັງຫຼວງ</w:t>
      </w:r>
      <w:r w:rsidR="0039105A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39105A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>ແລະ ຄະດີການຟອກເງິນທີ່ພົວພັນກັບການສໍ້ລາດບັງຫຼວງ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 xml:space="preserve"> ຕາມພາລະບົດບາດ</w:t>
      </w:r>
      <w:r w:rsidR="00BE7C25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BE7C25" w:rsidRPr="00B408DA">
        <w:rPr>
          <w:rFonts w:ascii="Phetsarath OT" w:eastAsia="Phetsarath OT" w:hAnsi="Phetsarath OT" w:hint="eastAsia"/>
          <w:cs/>
          <w:lang w:eastAsia="en-GB" w:bidi="lo-LA"/>
        </w:rPr>
        <w:t>ສິດ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 xml:space="preserve"> ແລະ ໜ້</w:t>
      </w:r>
      <w:r w:rsidR="00BE7C25" w:rsidRPr="00B408DA">
        <w:rPr>
          <w:rFonts w:ascii="Phetsarath OT" w:eastAsia="Phetsarath OT" w:hAnsi="Phetsarath OT" w:hint="eastAsia"/>
          <w:cs/>
          <w:lang w:eastAsia="en-GB" w:bidi="lo-LA"/>
        </w:rPr>
        <w:t>າທີ່ຂອງຕົນ</w:t>
      </w:r>
      <w:r w:rsidR="009C5C1D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9C5C1D" w:rsidRPr="00B408DA">
        <w:rPr>
          <w:rFonts w:ascii="Phetsarath OT" w:eastAsia="Phetsarath OT" w:hAnsi="Phetsarath OT"/>
          <w:spacing w:val="-6"/>
          <w:cs/>
          <w:lang w:eastAsia="en-GB" w:bidi="lo-LA"/>
        </w:rPr>
        <w:t>ເພື່ອຮັບປະກັນ</w:t>
      </w:r>
      <w:r w:rsidR="00AC4DB2"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>ໃຫ້</w:t>
      </w:r>
      <w:r w:rsidR="009077ED" w:rsidRPr="00B408DA">
        <w:rPr>
          <w:rFonts w:ascii="Phetsarath OT" w:eastAsia="Phetsarath OT" w:hAnsi="Phetsarath OT" w:hint="cs"/>
          <w:spacing w:val="-6"/>
          <w:sz w:val="28"/>
          <w:cs/>
          <w:lang w:val="fr-FR" w:bidi="lo-LA"/>
        </w:rPr>
        <w:t>ການນໍາໃຊ້ມາດຕະການທາງກົດໝາຍ</w:t>
      </w:r>
      <w:r w:rsidR="00AC4DB2" w:rsidRPr="00B408DA">
        <w:rPr>
          <w:rFonts w:ascii="Phetsarath OT" w:eastAsia="Phetsarath OT" w:hAnsi="Phetsarath OT" w:hint="cs"/>
          <w:spacing w:val="-6"/>
          <w:sz w:val="28"/>
          <w:cs/>
          <w:lang w:val="fr-FR" w:bidi="lo-LA"/>
        </w:rPr>
        <w:t xml:space="preserve"> </w:t>
      </w:r>
      <w:r w:rsidR="009077ED" w:rsidRPr="00B408DA">
        <w:rPr>
          <w:rFonts w:ascii="Phetsarath OT" w:eastAsia="Phetsarath OT" w:hAnsi="Phetsarath OT" w:hint="cs"/>
          <w:spacing w:val="-6"/>
          <w:sz w:val="28"/>
          <w:cs/>
          <w:lang w:val="fr-FR" w:bidi="lo-LA"/>
        </w:rPr>
        <w:t xml:space="preserve">ແລະ </w:t>
      </w:r>
      <w:r w:rsidR="009C5C1D" w:rsidRPr="00B408DA">
        <w:rPr>
          <w:rFonts w:ascii="Phetsarath OT" w:eastAsia="Phetsarath OT" w:hAnsi="Phetsarath OT" w:hint="cs"/>
          <w:spacing w:val="-6"/>
          <w:sz w:val="28"/>
          <w:cs/>
          <w:lang w:val="fr-FR" w:bidi="lo-LA"/>
        </w:rPr>
        <w:t>ການປະຕິບັດ</w:t>
      </w:r>
      <w:r w:rsidR="009077ED"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ຄໍາຕັດສີ</w:t>
      </w:r>
      <w:r w:rsidR="00BE7C25"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ນຂອງສານ</w:t>
      </w:r>
      <w:r w:rsidR="009C5C1D"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</w:t>
      </w:r>
      <w:r w:rsidR="00AC4DB2" w:rsidRPr="00B408DA">
        <w:rPr>
          <w:rFonts w:ascii="Phetsarath OT" w:eastAsia="Phetsarath OT" w:hAnsi="Phetsarath OT" w:hint="cs"/>
          <w:spacing w:val="-6"/>
          <w:sz w:val="28"/>
          <w:cs/>
          <w:lang w:val="fr-FR" w:bidi="lo-LA"/>
        </w:rPr>
        <w:t>ຢ່າງເຂັ້ມງວດ,</w:t>
      </w:r>
      <w:r w:rsidR="00AC4DB2" w:rsidRPr="00B408DA">
        <w:rPr>
          <w:rFonts w:ascii="Phetsarath OT" w:eastAsia="Phetsarath OT" w:hAnsi="Phetsarath OT" w:hint="cs"/>
          <w:sz w:val="28"/>
          <w:cs/>
          <w:lang w:val="fr-FR" w:bidi="lo-LA"/>
        </w:rPr>
        <w:t xml:space="preserve"> </w:t>
      </w:r>
      <w:r w:rsidR="009C5C1D" w:rsidRPr="00B408DA">
        <w:rPr>
          <w:rFonts w:ascii="Phetsarath OT" w:eastAsia="Phetsarath OT" w:hAnsi="Phetsarath OT" w:hint="cs"/>
          <w:cs/>
          <w:lang w:eastAsia="en-GB" w:bidi="lo-LA"/>
        </w:rPr>
        <w:t>ຖືກຕ້ອງ</w:t>
      </w:r>
      <w:r w:rsidR="00AC4DB2" w:rsidRPr="00B408DA">
        <w:rPr>
          <w:rFonts w:ascii="Phetsarath OT" w:eastAsia="Phetsarath OT" w:hAnsi="Phetsarath OT" w:hint="cs"/>
          <w:cs/>
          <w:lang w:eastAsia="en-GB" w:bidi="lo-LA"/>
        </w:rPr>
        <w:t xml:space="preserve"> ແລະ ຄົບຖ້ວນ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.</w:t>
      </w:r>
    </w:p>
    <w:p w14:paraId="403475EB" w14:textId="77777777" w:rsidR="00131AD4" w:rsidRDefault="00131AD4" w:rsidP="00131AD4">
      <w:pPr>
        <w:tabs>
          <w:tab w:val="right" w:leader="dot" w:pos="9062"/>
        </w:tabs>
        <w:spacing w:after="0" w:line="240" w:lineRule="auto"/>
        <w:ind w:left="426"/>
        <w:jc w:val="both"/>
        <w:outlineLvl w:val="0"/>
        <w:rPr>
          <w:rFonts w:ascii="Phetsarath OT" w:eastAsia="Phetsarath OT" w:hAnsi="Phetsarath OT" w:hint="cs"/>
          <w:lang w:val="fr-FR" w:eastAsia="en-GB" w:bidi="lo-LA"/>
        </w:rPr>
      </w:pPr>
    </w:p>
    <w:p w14:paraId="379C89AB" w14:textId="77777777" w:rsidR="00131AD4" w:rsidRDefault="00131AD4" w:rsidP="00131AD4">
      <w:pPr>
        <w:tabs>
          <w:tab w:val="right" w:leader="dot" w:pos="9062"/>
        </w:tabs>
        <w:spacing w:after="0" w:line="240" w:lineRule="auto"/>
        <w:ind w:left="426"/>
        <w:jc w:val="both"/>
        <w:outlineLvl w:val="0"/>
        <w:rPr>
          <w:rFonts w:ascii="Phetsarath OT" w:eastAsia="Phetsarath OT" w:hAnsi="Phetsarath OT" w:hint="cs"/>
          <w:lang w:val="fr-FR" w:eastAsia="en-GB" w:bidi="lo-LA"/>
        </w:rPr>
      </w:pPr>
    </w:p>
    <w:p w14:paraId="0B5A4209" w14:textId="77777777" w:rsidR="00131AD4" w:rsidRDefault="00131AD4" w:rsidP="00131AD4">
      <w:pPr>
        <w:tabs>
          <w:tab w:val="right" w:leader="dot" w:pos="9062"/>
        </w:tabs>
        <w:spacing w:after="0" w:line="240" w:lineRule="auto"/>
        <w:ind w:left="426"/>
        <w:jc w:val="both"/>
        <w:outlineLvl w:val="0"/>
        <w:rPr>
          <w:rFonts w:ascii="Phetsarath OT" w:eastAsia="Phetsarath OT" w:hAnsi="Phetsarath OT" w:hint="cs"/>
          <w:lang w:val="fr-FR" w:eastAsia="en-GB" w:bidi="lo-LA"/>
        </w:rPr>
      </w:pPr>
    </w:p>
    <w:p w14:paraId="20A40FBD" w14:textId="77777777" w:rsidR="00131AD4" w:rsidRDefault="00131AD4" w:rsidP="00131AD4">
      <w:pPr>
        <w:tabs>
          <w:tab w:val="right" w:leader="dot" w:pos="9062"/>
        </w:tabs>
        <w:spacing w:after="0" w:line="240" w:lineRule="auto"/>
        <w:ind w:left="426"/>
        <w:jc w:val="both"/>
        <w:outlineLvl w:val="0"/>
        <w:rPr>
          <w:rFonts w:ascii="Phetsarath OT" w:eastAsia="Phetsarath OT" w:hAnsi="Phetsarath OT" w:hint="cs"/>
          <w:lang w:val="fr-FR" w:eastAsia="en-GB" w:bidi="lo-LA"/>
        </w:rPr>
      </w:pPr>
    </w:p>
    <w:p w14:paraId="50FC8F8A" w14:textId="77777777" w:rsidR="00131AD4" w:rsidRPr="00B408DA" w:rsidRDefault="00131AD4" w:rsidP="00131AD4">
      <w:pPr>
        <w:tabs>
          <w:tab w:val="right" w:leader="dot" w:pos="9062"/>
        </w:tabs>
        <w:spacing w:after="0" w:line="240" w:lineRule="auto"/>
        <w:ind w:left="426"/>
        <w:jc w:val="both"/>
        <w:outlineLvl w:val="0"/>
        <w:rPr>
          <w:rFonts w:ascii="Phetsarath OT" w:eastAsia="Phetsarath OT" w:hAnsi="Phetsarath OT"/>
          <w:lang w:val="fr-FR" w:eastAsia="en-GB" w:bidi="lo-LA"/>
        </w:rPr>
      </w:pPr>
    </w:p>
    <w:p w14:paraId="29A7CBAC" w14:textId="0ED94438" w:rsidR="00615ACA" w:rsidRPr="00B408DA" w:rsidRDefault="00615ACA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b/>
          <w:bCs/>
          <w:sz w:val="28"/>
          <w:szCs w:val="28"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sz w:val="28"/>
          <w:szCs w:val="28"/>
          <w:cs/>
          <w:lang w:val="en-US" w:bidi="lo-LA"/>
        </w:rPr>
        <w:lastRenderedPageBreak/>
        <w:t xml:space="preserve">ພາກທີ </w:t>
      </w:r>
      <w:r w:rsidR="00534263" w:rsidRPr="00B408DA">
        <w:rPr>
          <w:rFonts w:ascii="Phetsarath OT" w:eastAsia="Phetsarath OT" w:hAnsi="Phetsarath OT"/>
          <w:b/>
          <w:bCs/>
          <w:sz w:val="28"/>
          <w:szCs w:val="28"/>
          <w:lang w:val="fr-FR" w:bidi="lo-LA"/>
        </w:rPr>
        <w:t>I</w:t>
      </w:r>
      <w:r w:rsidR="0003078F" w:rsidRPr="00B408DA">
        <w:rPr>
          <w:rFonts w:ascii="Phetsarath OT" w:eastAsia="Phetsarath OT" w:hAnsi="Phetsarath OT"/>
          <w:b/>
          <w:bCs/>
          <w:sz w:val="28"/>
          <w:szCs w:val="28"/>
          <w:lang w:val="fr-FR" w:bidi="lo-LA"/>
        </w:rPr>
        <w:t>V</w:t>
      </w:r>
    </w:p>
    <w:p w14:paraId="253D5B6E" w14:textId="77777777" w:rsidR="00615ACA" w:rsidRPr="00B408DA" w:rsidRDefault="00615ACA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b/>
          <w:bCs/>
          <w:sz w:val="28"/>
          <w:szCs w:val="28"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sz w:val="28"/>
          <w:szCs w:val="28"/>
          <w:cs/>
          <w:lang w:bidi="lo-LA"/>
        </w:rPr>
        <w:t>ການຮ່ວມມືສາກົນ ກ່ຽວກັບການຕ້ານການສໍ້ລາດບັງຫຼວງ</w:t>
      </w:r>
    </w:p>
    <w:p w14:paraId="0D1E7195" w14:textId="77777777" w:rsidR="0046289E" w:rsidRPr="00B408DA" w:rsidRDefault="0046289E" w:rsidP="00D07B6E">
      <w:pPr>
        <w:shd w:val="clear" w:color="auto" w:fill="FFFFFF"/>
        <w:spacing w:after="0" w:line="240" w:lineRule="auto"/>
        <w:rPr>
          <w:rFonts w:ascii="Phetsarath OT" w:hAnsi="Phetsarath OT"/>
          <w:b/>
          <w:bCs/>
          <w:lang w:val="fr-FR" w:bidi="lo-LA"/>
        </w:rPr>
      </w:pPr>
    </w:p>
    <w:p w14:paraId="481B30D6" w14:textId="2ADCBB00" w:rsidR="00F00DFB" w:rsidRPr="00B408DA" w:rsidRDefault="007E6668" w:rsidP="00F7328D">
      <w:pPr>
        <w:shd w:val="clear" w:color="auto" w:fill="FFFFFF"/>
        <w:spacing w:after="0" w:line="240" w:lineRule="auto"/>
        <w:rPr>
          <w:rFonts w:ascii="Phetsarath OT" w:hAnsi="Phetsarath OT"/>
          <w:b/>
          <w:bCs/>
          <w:lang w:val="fr-FR"/>
        </w:rPr>
      </w:pPr>
      <w:r w:rsidRPr="00B408DA">
        <w:rPr>
          <w:rFonts w:ascii="Phetsarath OT" w:hAnsi="Phetsarath OT" w:hint="cs"/>
          <w:b/>
          <w:bCs/>
          <w:cs/>
          <w:lang w:bidi="lo-LA"/>
        </w:rPr>
        <w:t>ມາດຕາ 49</w:t>
      </w:r>
      <w:r w:rsidR="00A06726" w:rsidRPr="00B408DA">
        <w:rPr>
          <w:rFonts w:ascii="Phetsarath OT" w:hAnsi="Phetsarath OT" w:hint="cs"/>
          <w:b/>
          <w:bCs/>
          <w:cs/>
          <w:lang w:bidi="lo-LA"/>
        </w:rPr>
        <w:t xml:space="preserve"> (ໃໝ່)</w:t>
      </w:r>
      <w:r w:rsidR="00F00DFB" w:rsidRPr="00B408DA">
        <w:rPr>
          <w:rFonts w:ascii="Phetsarath OT" w:hAnsi="Phetsarath OT" w:hint="cs"/>
          <w:b/>
          <w:bCs/>
          <w:cs/>
        </w:rPr>
        <w:t xml:space="preserve"> </w:t>
      </w:r>
      <w:r w:rsidR="00F00DFB" w:rsidRPr="00B408DA">
        <w:rPr>
          <w:rFonts w:ascii="Phetsarath OT" w:hAnsi="Phetsarath OT"/>
          <w:b/>
          <w:bCs/>
          <w:cs/>
          <w:lang w:bidi="lo-LA"/>
        </w:rPr>
        <w:t>ຫຼັກການ</w:t>
      </w:r>
      <w:r w:rsidR="009077ED" w:rsidRPr="00B408DA">
        <w:rPr>
          <w:rFonts w:ascii="Phetsarath OT" w:hAnsi="Phetsarath OT" w:hint="cs"/>
          <w:b/>
          <w:bCs/>
          <w:cs/>
          <w:lang w:bidi="lo-LA"/>
        </w:rPr>
        <w:t>ການ</w:t>
      </w:r>
      <w:r w:rsidR="00F00DFB" w:rsidRPr="00B408DA">
        <w:rPr>
          <w:rFonts w:ascii="Phetsarath OT" w:hAnsi="Phetsarath OT"/>
          <w:b/>
          <w:bCs/>
          <w:cs/>
          <w:lang w:bidi="lo-LA"/>
        </w:rPr>
        <w:t xml:space="preserve">ຮ່ວມມືສາກົນ </w:t>
      </w:r>
    </w:p>
    <w:p w14:paraId="562D6E89" w14:textId="1D34E32D" w:rsidR="00F00DFB" w:rsidRPr="00B408DA" w:rsidRDefault="00535240" w:rsidP="00136DC5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/>
          <w:lang w:val="fr-FR"/>
        </w:rPr>
      </w:pPr>
      <w:r w:rsidRPr="00C82704">
        <w:rPr>
          <w:rFonts w:ascii="Phetsarath OT" w:eastAsia="Phetsarath OT" w:hAnsi="Phetsarath OT" w:hint="cs"/>
          <w:spacing w:val="-8"/>
          <w:cs/>
          <w:lang w:bidi="lo-LA"/>
        </w:rPr>
        <w:t xml:space="preserve"> </w:t>
      </w:r>
      <w:r w:rsidR="00F00DFB" w:rsidRPr="00C82704">
        <w:rPr>
          <w:rFonts w:ascii="Phetsarath OT" w:eastAsia="Phetsarath OT" w:hAnsi="Phetsarath OT"/>
          <w:spacing w:val="-8"/>
          <w:cs/>
          <w:lang w:bidi="lo-LA"/>
        </w:rPr>
        <w:t>ການຮ່ວມມືສາກົນ</w:t>
      </w:r>
      <w:r w:rsidR="009077ED" w:rsidRPr="00C82704">
        <w:rPr>
          <w:rFonts w:ascii="Phetsarath OT" w:eastAsia="Phetsarath OT" w:hAnsi="Phetsarath OT" w:hint="cs"/>
          <w:spacing w:val="-8"/>
          <w:cs/>
          <w:lang w:bidi="lo-LA"/>
        </w:rPr>
        <w:t>ກ່ຽວກັບ</w:t>
      </w:r>
      <w:r w:rsidR="00F00DFB" w:rsidRPr="00C82704">
        <w:rPr>
          <w:rFonts w:ascii="Phetsarath OT" w:eastAsia="Phetsarath OT" w:hAnsi="Phetsarath OT"/>
          <w:spacing w:val="-8"/>
          <w:cs/>
          <w:lang w:bidi="lo-LA"/>
        </w:rPr>
        <w:t>ການ</w:t>
      </w:r>
      <w:r w:rsidR="00A06726" w:rsidRPr="00C82704">
        <w:rPr>
          <w:rFonts w:ascii="Phetsarath OT" w:eastAsia="Phetsarath OT" w:hAnsi="Phetsarath OT"/>
          <w:spacing w:val="-8"/>
          <w:cs/>
          <w:lang w:bidi="lo-LA"/>
        </w:rPr>
        <w:t>ຕ້ານ</w:t>
      </w:r>
      <w:r w:rsidR="00A06726" w:rsidRPr="00C82704">
        <w:rPr>
          <w:rFonts w:ascii="Phetsarath OT" w:eastAsia="Phetsarath OT" w:hAnsi="Phetsarath OT" w:hint="cs"/>
          <w:spacing w:val="-8"/>
          <w:cs/>
          <w:lang w:bidi="lo-LA"/>
        </w:rPr>
        <w:t xml:space="preserve">ການສໍ້ລາດບັງຫຼວງ </w:t>
      </w:r>
      <w:r w:rsidR="00F00DFB" w:rsidRPr="00C82704">
        <w:rPr>
          <w:rFonts w:ascii="Phetsarath OT" w:eastAsia="Phetsarath OT" w:hAnsi="Phetsarath OT"/>
          <w:spacing w:val="-8"/>
          <w:cs/>
          <w:lang w:bidi="lo-LA"/>
        </w:rPr>
        <w:t>ລະ</w:t>
      </w:r>
      <w:r w:rsidR="00C82704">
        <w:rPr>
          <w:rFonts w:ascii="Phetsarath OT" w:eastAsia="Phetsarath OT" w:hAnsi="Phetsarath OT"/>
          <w:spacing w:val="-8"/>
          <w:cs/>
          <w:lang w:bidi="lo-LA"/>
        </w:rPr>
        <w:t>ຫວ່າງອົງການທີ່ມີສິດອຳນາດຂອງ ສປປ</w:t>
      </w:r>
      <w:r w:rsidR="00C82704">
        <w:rPr>
          <w:rFonts w:ascii="Phetsarath OT" w:eastAsia="Phetsarath OT" w:hAnsi="Phetsarath OT" w:hint="cs"/>
          <w:spacing w:val="-8"/>
          <w:cs/>
          <w:lang w:bidi="lo-LA"/>
        </w:rPr>
        <w:t xml:space="preserve"> </w:t>
      </w:r>
      <w:r w:rsidR="00F00DFB" w:rsidRPr="00C82704">
        <w:rPr>
          <w:rFonts w:ascii="Phetsarath OT" w:eastAsia="Phetsarath OT" w:hAnsi="Phetsarath OT"/>
          <w:spacing w:val="-8"/>
          <w:cs/>
          <w:lang w:bidi="lo-LA"/>
        </w:rPr>
        <w:t xml:space="preserve">ລາວ </w:t>
      </w:r>
      <w:r w:rsidR="00F00DFB" w:rsidRPr="00B408DA">
        <w:rPr>
          <w:rFonts w:ascii="Phetsarath OT" w:eastAsia="Phetsarath OT" w:hAnsi="Phetsarath OT"/>
          <w:spacing w:val="-6"/>
          <w:cs/>
          <w:lang w:bidi="lo-LA"/>
        </w:rPr>
        <w:t>ແລະ ຕ່າງປະເທດ ໃຫ້ປະຕິບັດຕາມຫຼັກການເຄົາລົບ</w:t>
      </w:r>
      <w:r w:rsidR="009077ED" w:rsidRPr="00B408DA">
        <w:rPr>
          <w:rFonts w:ascii="Phetsarath OT" w:eastAsia="Phetsarath OT" w:hAnsi="Phetsarath OT" w:hint="cs"/>
          <w:spacing w:val="-6"/>
          <w:cs/>
          <w:lang w:bidi="lo-LA"/>
        </w:rPr>
        <w:t xml:space="preserve"> </w:t>
      </w:r>
      <w:r w:rsidR="00F00DFB" w:rsidRPr="00B408DA">
        <w:rPr>
          <w:rFonts w:ascii="Phetsarath OT" w:eastAsia="Phetsarath OT" w:hAnsi="Phetsarath OT"/>
          <w:spacing w:val="-6"/>
          <w:cs/>
          <w:lang w:bidi="lo-LA"/>
        </w:rPr>
        <w:t>ເອກະລາດ</w:t>
      </w:r>
      <w:r w:rsidR="00F00DFB" w:rsidRPr="00B408DA">
        <w:rPr>
          <w:rFonts w:ascii="Phetsarath OT" w:eastAsia="Phetsarath OT" w:hAnsi="Phetsarath OT"/>
          <w:spacing w:val="-6"/>
          <w:lang w:val="fr-FR"/>
        </w:rPr>
        <w:t xml:space="preserve">, </w:t>
      </w:r>
      <w:r w:rsidR="00F00DFB" w:rsidRPr="00B408DA">
        <w:rPr>
          <w:rFonts w:ascii="Phetsarath OT" w:eastAsia="Phetsarath OT" w:hAnsi="Phetsarath OT"/>
          <w:spacing w:val="-6"/>
          <w:cs/>
          <w:lang w:bidi="lo-LA"/>
        </w:rPr>
        <w:t>ອຳນາດອະທິປະໄຕ ແລະ ຜືນແຜ່ນດິນ</w:t>
      </w:r>
      <w:r w:rsidR="00136DC5" w:rsidRPr="00B408DA">
        <w:rPr>
          <w:rFonts w:ascii="Phetsarath OT" w:eastAsia="Phetsarath OT" w:hAnsi="Phetsarath OT" w:hint="cs"/>
          <w:cs/>
          <w:lang w:bidi="lo-LA"/>
        </w:rPr>
        <w:t xml:space="preserve"> </w:t>
      </w:r>
      <w:r w:rsidR="00F00DFB" w:rsidRPr="00B408DA">
        <w:rPr>
          <w:rFonts w:ascii="Phetsarath OT" w:eastAsia="Phetsarath OT" w:hAnsi="Phetsarath OT"/>
          <w:cs/>
          <w:lang w:bidi="lo-LA"/>
        </w:rPr>
        <w:t>ອັນຄົບຖ້ວນຂອງຊາດ</w:t>
      </w:r>
      <w:r w:rsidR="00F00DFB" w:rsidRPr="00B408DA">
        <w:rPr>
          <w:rFonts w:ascii="Phetsarath OT" w:eastAsia="Phetsarath OT" w:hAnsi="Phetsarath OT"/>
          <w:lang w:val="fr-FR"/>
        </w:rPr>
        <w:t xml:space="preserve">, </w:t>
      </w:r>
      <w:r w:rsidR="00F00DFB" w:rsidRPr="00B408DA">
        <w:rPr>
          <w:rFonts w:ascii="Phetsarath OT" w:eastAsia="Phetsarath OT" w:hAnsi="Phetsarath OT"/>
          <w:cs/>
          <w:lang w:bidi="lo-LA"/>
        </w:rPr>
        <w:t>ບໍ່ແຊກແຊງເຂົ້າໃນວຽກງານ</w:t>
      </w:r>
      <w:r w:rsidR="00057EC2" w:rsidRPr="00B408DA">
        <w:rPr>
          <w:rFonts w:ascii="Phetsarath OT" w:eastAsia="Phetsarath OT" w:hAnsi="Phetsarath OT" w:hint="cs"/>
          <w:cs/>
          <w:lang w:bidi="lo-LA"/>
        </w:rPr>
        <w:t>ພາຍໃນ</w:t>
      </w:r>
      <w:r w:rsidR="00F00DFB" w:rsidRPr="00B408DA">
        <w:rPr>
          <w:rFonts w:ascii="Phetsarath OT" w:eastAsia="Phetsarath OT" w:hAnsi="Phetsarath OT"/>
          <w:cs/>
          <w:lang w:bidi="lo-LA"/>
        </w:rPr>
        <w:t>ຂອງກັນ ແລະ ກັນ</w:t>
      </w:r>
      <w:r w:rsidR="00F00DFB" w:rsidRPr="00B408DA">
        <w:rPr>
          <w:rFonts w:ascii="Phetsarath OT" w:eastAsia="Phetsarath OT" w:hAnsi="Phetsarath OT"/>
          <w:lang w:val="fr-FR"/>
        </w:rPr>
        <w:t xml:space="preserve">, </w:t>
      </w:r>
      <w:r w:rsidR="00F00DFB" w:rsidRPr="00B408DA">
        <w:rPr>
          <w:rFonts w:ascii="Phetsarath OT" w:eastAsia="Phetsarath OT" w:hAnsi="Phetsarath OT"/>
          <w:cs/>
          <w:lang w:bidi="lo-LA"/>
        </w:rPr>
        <w:t>ສະເໝີພາບ</w:t>
      </w:r>
      <w:r w:rsidR="00F00DFB" w:rsidRPr="00B408DA">
        <w:rPr>
          <w:rFonts w:ascii="Phetsarath OT" w:eastAsia="Phetsarath OT" w:hAnsi="Phetsarath OT"/>
          <w:lang w:val="fr-FR"/>
        </w:rPr>
        <w:t xml:space="preserve">, </w:t>
      </w:r>
      <w:r w:rsidR="00F00DFB" w:rsidRPr="00B408DA">
        <w:rPr>
          <w:rFonts w:ascii="Phetsarath OT" w:eastAsia="Phetsarath OT" w:hAnsi="Phetsarath OT"/>
          <w:cs/>
          <w:lang w:bidi="lo-LA"/>
        </w:rPr>
        <w:t>ຕ່າງຝ່າຍຕ່າງມີຜົນປະໂຫຍດ ແລະ ສອດຄ່ອງກັບ ສົນທິສັນຍາທີ່ ສປປ ລາວ ເປັນພາຄີ ແລະ ສັນຍາສາກົນ</w:t>
      </w:r>
      <w:r w:rsidR="00136DC5" w:rsidRPr="00B408DA">
        <w:rPr>
          <w:rFonts w:ascii="Phetsarath OT" w:eastAsia="Phetsarath OT" w:hAnsi="Phetsarath OT" w:hint="cs"/>
          <w:cs/>
          <w:lang w:bidi="lo-LA"/>
        </w:rPr>
        <w:t xml:space="preserve"> </w:t>
      </w:r>
      <w:r w:rsidR="00F00DFB" w:rsidRPr="00B408DA">
        <w:rPr>
          <w:rFonts w:ascii="Phetsarath OT" w:eastAsia="Phetsarath OT" w:hAnsi="Phetsarath OT"/>
          <w:cs/>
          <w:lang w:bidi="lo-LA"/>
        </w:rPr>
        <w:t>ທີ່ກ່ຽວຂ້ອງ</w:t>
      </w:r>
      <w:r w:rsidR="00F00DFB" w:rsidRPr="00B408DA">
        <w:rPr>
          <w:rFonts w:ascii="Phetsarath OT" w:eastAsia="Phetsarath OT" w:hAnsi="Phetsarath OT"/>
          <w:cs/>
        </w:rPr>
        <w:t>.</w:t>
      </w:r>
    </w:p>
    <w:p w14:paraId="53789164" w14:textId="77777777" w:rsidR="003B28B8" w:rsidRPr="00B408DA" w:rsidRDefault="003B28B8" w:rsidP="00D07B6E">
      <w:pPr>
        <w:shd w:val="clear" w:color="auto" w:fill="FFFFFF"/>
        <w:spacing w:after="0" w:line="240" w:lineRule="auto"/>
        <w:rPr>
          <w:rFonts w:ascii="Phetsarath OT" w:hAnsi="Phetsarath OT"/>
          <w:b/>
          <w:bCs/>
          <w:lang w:val="pt-BR" w:bidi="lo-LA"/>
        </w:rPr>
      </w:pPr>
    </w:p>
    <w:p w14:paraId="34D01C33" w14:textId="4530F6D5" w:rsidR="00F00DFB" w:rsidRPr="00B408DA" w:rsidRDefault="00F00DFB" w:rsidP="00F7328D">
      <w:pPr>
        <w:shd w:val="clear" w:color="auto" w:fill="FFFFFF"/>
        <w:spacing w:after="0" w:line="240" w:lineRule="auto"/>
        <w:rPr>
          <w:rFonts w:ascii="Phetsarath OT" w:hAnsi="Phetsarath OT"/>
          <w:b/>
          <w:bCs/>
          <w:lang w:val="pt-BR"/>
        </w:rPr>
      </w:pPr>
      <w:r w:rsidRPr="00B408DA">
        <w:rPr>
          <w:rFonts w:ascii="Phetsarath OT" w:hAnsi="Phetsarath OT" w:hint="cs"/>
          <w:b/>
          <w:bCs/>
          <w:cs/>
          <w:lang w:bidi="lo-LA"/>
        </w:rPr>
        <w:t>ມາດຕາ 5</w:t>
      </w:r>
      <w:r w:rsidR="007E6668" w:rsidRPr="00B408DA">
        <w:rPr>
          <w:rFonts w:ascii="Phetsarath OT" w:hAnsi="Phetsarath OT" w:hint="cs"/>
          <w:b/>
          <w:bCs/>
          <w:cs/>
          <w:lang w:bidi="lo-LA"/>
        </w:rPr>
        <w:t>0</w:t>
      </w:r>
      <w:r w:rsidRPr="00B408DA">
        <w:rPr>
          <w:rFonts w:ascii="Phetsarath OT" w:hAnsi="Phetsarath OT" w:hint="cs"/>
          <w:b/>
          <w:bCs/>
          <w:cs/>
        </w:rPr>
        <w:t xml:space="preserve"> </w:t>
      </w:r>
      <w:r w:rsidRPr="00B408DA">
        <w:rPr>
          <w:rFonts w:ascii="Phetsarath OT" w:hAnsi="Phetsarath OT"/>
          <w:b/>
          <w:bCs/>
          <w:cs/>
        </w:rPr>
        <w:t>(</w:t>
      </w:r>
      <w:r w:rsidR="00A06726" w:rsidRPr="00B408DA">
        <w:rPr>
          <w:rFonts w:ascii="Phetsarath OT" w:hAnsi="Phetsarath OT"/>
          <w:b/>
          <w:bCs/>
          <w:cs/>
          <w:lang w:bidi="lo-LA"/>
        </w:rPr>
        <w:t>ໃໝ່</w:t>
      </w:r>
      <w:r w:rsidRPr="00B408DA">
        <w:rPr>
          <w:rFonts w:ascii="Phetsarath OT" w:hAnsi="Phetsarath OT"/>
          <w:b/>
          <w:bCs/>
          <w:cs/>
        </w:rPr>
        <w:t xml:space="preserve">) </w:t>
      </w:r>
      <w:r w:rsidRPr="00B408DA">
        <w:rPr>
          <w:rFonts w:ascii="Phetsarath OT" w:hAnsi="Phetsarath OT"/>
          <w:b/>
          <w:bCs/>
          <w:cs/>
          <w:lang w:bidi="lo-LA"/>
        </w:rPr>
        <w:t>ເນື້ອໃນການຮ່ວມມືສາກົນ</w:t>
      </w:r>
    </w:p>
    <w:p w14:paraId="2ED6B0D0" w14:textId="1DF2EF63" w:rsidR="00F00DFB" w:rsidRPr="00B408DA" w:rsidRDefault="00A06726" w:rsidP="00D07B6E">
      <w:pPr>
        <w:shd w:val="clear" w:color="auto" w:fill="FFFFFF"/>
        <w:spacing w:after="0" w:line="240" w:lineRule="auto"/>
        <w:ind w:left="426" w:firstLine="567"/>
        <w:jc w:val="thaiDistribute"/>
        <w:rPr>
          <w:rFonts w:ascii="Phetsarath OT" w:eastAsia="Phetsarath OT" w:hAnsi="Phetsarath OT"/>
          <w:lang w:val="fr-FR"/>
        </w:rPr>
      </w:pPr>
      <w:r w:rsidRPr="00B408DA">
        <w:rPr>
          <w:rFonts w:ascii="Phetsarath OT" w:eastAsia="Phetsarath OT" w:hAnsi="Phetsarath OT" w:hint="cs"/>
          <w:cs/>
          <w:lang w:bidi="lo-LA"/>
        </w:rPr>
        <w:t xml:space="preserve"> </w:t>
      </w:r>
      <w:r w:rsidR="00772DCA">
        <w:rPr>
          <w:rFonts w:ascii="Phetsarath OT" w:eastAsia="Phetsarath OT" w:hAnsi="Phetsarath OT" w:hint="cs"/>
          <w:cs/>
          <w:lang w:bidi="lo-LA"/>
        </w:rPr>
        <w:t xml:space="preserve"> </w:t>
      </w:r>
      <w:r w:rsidR="00F00DFB" w:rsidRPr="00B408DA">
        <w:rPr>
          <w:rFonts w:ascii="Phetsarath OT" w:eastAsia="Phetsarath OT" w:hAnsi="Phetsarath OT"/>
          <w:cs/>
          <w:lang w:bidi="lo-LA"/>
        </w:rPr>
        <w:t>ການຮ່ວມມືສາກົນ</w:t>
      </w:r>
      <w:r w:rsidR="009077ED" w:rsidRPr="00B408DA">
        <w:rPr>
          <w:rFonts w:ascii="Phetsarath OT" w:eastAsia="Phetsarath OT" w:hAnsi="Phetsarath OT" w:hint="cs"/>
          <w:cs/>
          <w:lang w:bidi="lo-LA"/>
        </w:rPr>
        <w:t>ກ່ຽວກັບ</w:t>
      </w:r>
      <w:r w:rsidR="00F00DFB" w:rsidRPr="00B408DA">
        <w:rPr>
          <w:rFonts w:ascii="Phetsarath OT" w:eastAsia="Phetsarath OT" w:hAnsi="Phetsarath OT"/>
          <w:cs/>
          <w:lang w:bidi="lo-LA"/>
        </w:rPr>
        <w:t>ການຕ້ານ</w:t>
      </w:r>
      <w:r w:rsidRPr="00B408DA">
        <w:rPr>
          <w:rFonts w:ascii="Phetsarath OT" w:eastAsia="Phetsarath OT" w:hAnsi="Phetsarath OT" w:hint="cs"/>
          <w:cs/>
          <w:lang w:bidi="lo-LA"/>
        </w:rPr>
        <w:t>ການສໍ້ລາດບັງຫຼວງ</w:t>
      </w:r>
      <w:r w:rsidR="00F00DFB" w:rsidRPr="00B408DA">
        <w:rPr>
          <w:rFonts w:ascii="Phetsarath OT" w:eastAsia="Phetsarath OT" w:hAnsi="Phetsarath OT"/>
          <w:cs/>
        </w:rPr>
        <w:t xml:space="preserve"> </w:t>
      </w:r>
      <w:r w:rsidR="00F00DFB" w:rsidRPr="00B408DA">
        <w:rPr>
          <w:rFonts w:ascii="Phetsarath OT" w:eastAsia="Phetsarath OT" w:hAnsi="Phetsarath OT" w:hint="cs"/>
          <w:cs/>
        </w:rPr>
        <w:t xml:space="preserve"> </w:t>
      </w:r>
      <w:r w:rsidR="00F00DFB" w:rsidRPr="00B408DA">
        <w:rPr>
          <w:rFonts w:ascii="Phetsarath OT" w:eastAsia="Phetsarath OT" w:hAnsi="Phetsarath OT"/>
          <w:cs/>
          <w:lang w:bidi="lo-LA"/>
        </w:rPr>
        <w:t>ໃຫ້ປະຕິບັດຕາມເນື້ອໃນ</w:t>
      </w:r>
      <w:r w:rsidR="00F00DFB" w:rsidRPr="00B408DA">
        <w:rPr>
          <w:rFonts w:ascii="Phetsarath OT" w:eastAsia="Phetsarath OT" w:hAnsi="Phetsarath OT"/>
          <w:cs/>
        </w:rPr>
        <w:t xml:space="preserve"> </w:t>
      </w:r>
      <w:r w:rsidR="00F00DFB" w:rsidRPr="00B408DA">
        <w:rPr>
          <w:rFonts w:ascii="Phetsarath OT" w:eastAsia="Phetsarath OT" w:hAnsi="Phetsarath OT"/>
          <w:cs/>
          <w:lang w:bidi="lo-LA"/>
        </w:rPr>
        <w:t>ດັ່ງນີ້</w:t>
      </w:r>
      <w:r w:rsidR="00F00DFB" w:rsidRPr="00B408DA">
        <w:rPr>
          <w:rFonts w:ascii="Phetsarath OT" w:eastAsia="Phetsarath OT" w:hAnsi="Phetsarath OT"/>
          <w:cs/>
        </w:rPr>
        <w:t>:</w:t>
      </w:r>
    </w:p>
    <w:p w14:paraId="58105C1D" w14:textId="4CED4CE3" w:rsidR="00A06726" w:rsidRPr="00B408DA" w:rsidRDefault="00F00DFB" w:rsidP="00136DC5">
      <w:pPr>
        <w:pStyle w:val="ListParagraph"/>
        <w:numPr>
          <w:ilvl w:val="0"/>
          <w:numId w:val="23"/>
        </w:numPr>
        <w:shd w:val="clear" w:color="auto" w:fill="FFFFFF"/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ເກັບກໍາ</w:t>
      </w:r>
      <w:r w:rsidRPr="00B408DA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ຄົ້ນຄວ້າ</w:t>
      </w:r>
      <w:r w:rsidRPr="00B408DA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B408DA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ແລກປ່ຽນ</w:t>
      </w:r>
      <w:r w:rsidR="00136DC5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ຂໍ້ມູນ</w:t>
      </w:r>
      <w:r w:rsidR="009077ED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ຂ່າວສານ</w:t>
      </w:r>
      <w:r w:rsidRPr="00B408DA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ເຕັກໂນໂລຊີ</w:t>
      </w:r>
      <w:r w:rsidRPr="00B408DA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B408DA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ບົດຮຽນ</w:t>
      </w:r>
      <w:r w:rsidR="00136DC5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ກ່ຽວກັບການ</w:t>
      </w:r>
      <w:r w:rsidR="00A06726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ຕ້ານການສໍ້ລາດບັງຫຼວງ</w:t>
      </w:r>
      <w:r w:rsidRPr="00B408DA">
        <w:rPr>
          <w:rFonts w:ascii="Phetsarath OT" w:eastAsia="Phetsarath OT" w:hAnsi="Phetsarath OT" w:cs="Phetsarath OT"/>
          <w:szCs w:val="24"/>
          <w:lang w:val="fr-FR"/>
        </w:rPr>
        <w:t>;</w:t>
      </w:r>
    </w:p>
    <w:p w14:paraId="76F6F993" w14:textId="4270CF8B" w:rsidR="00A06726" w:rsidRPr="00B408DA" w:rsidRDefault="00F00DFB" w:rsidP="00136DC5">
      <w:pPr>
        <w:pStyle w:val="ListParagraph"/>
        <w:numPr>
          <w:ilvl w:val="0"/>
          <w:numId w:val="23"/>
        </w:numPr>
        <w:shd w:val="clear" w:color="auto" w:fill="FFFFFF"/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B408DA">
        <w:rPr>
          <w:rFonts w:ascii="Phetsarath OT" w:eastAsia="Phetsarath OT" w:hAnsi="Phetsarath OT" w:cs="Phetsarath OT"/>
          <w:szCs w:val="24"/>
          <w:cs/>
          <w:lang w:bidi="lo-LA"/>
        </w:rPr>
        <w:t xml:space="preserve">ເຊັນສັນຍາຮ່ວມມືກັບຕ່າງປະເທດ ຫຼື ເຂົ້າຮ່ວມເປັນພາຄີສົນທິສັນຍາ ແລະ ສັນຍາສາກົນ </w:t>
      </w:r>
      <w:r w:rsidR="009077ED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</w:t>
      </w:r>
      <w:r w:rsidR="009077ED" w:rsidRPr="00B408DA">
        <w:rPr>
          <w:rFonts w:ascii="Phetsarath OT" w:eastAsia="Phetsarath OT" w:hAnsi="Phetsarath OT" w:cs="Phetsarath OT"/>
          <w:szCs w:val="24"/>
          <w:cs/>
          <w:lang w:bidi="lo-LA"/>
        </w:rPr>
        <w:t>ການຕ້ານ</w:t>
      </w:r>
      <w:r w:rsidR="00A06726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ການສໍ້ລາດບັງຫຼວງ</w:t>
      </w:r>
      <w:r w:rsidR="00A06726" w:rsidRPr="00B408DA">
        <w:rPr>
          <w:rFonts w:ascii="Phetsarath OT" w:eastAsia="Phetsarath OT" w:hAnsi="Phetsarath OT" w:cs="Phetsarath OT"/>
          <w:szCs w:val="24"/>
          <w:lang w:val="fr-FR"/>
        </w:rPr>
        <w:t>;</w:t>
      </w:r>
    </w:p>
    <w:p w14:paraId="0B4830B3" w14:textId="77777777" w:rsidR="00136DC5" w:rsidRPr="00B408DA" w:rsidRDefault="00F00DFB" w:rsidP="00136DC5">
      <w:pPr>
        <w:pStyle w:val="ListParagraph"/>
        <w:numPr>
          <w:ilvl w:val="0"/>
          <w:numId w:val="23"/>
        </w:numPr>
        <w:shd w:val="clear" w:color="auto" w:fill="FFFFFF"/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B408DA">
        <w:rPr>
          <w:rFonts w:ascii="Phetsarath OT" w:eastAsia="Phetsarath OT" w:hAnsi="Phetsarath OT" w:cs="Phetsarath OT"/>
          <w:szCs w:val="24"/>
          <w:cs/>
          <w:lang w:bidi="lo-LA"/>
        </w:rPr>
        <w:t>ຊ່ວຍເຫຼືອຊຶ່ງກັນ ແລະ ກັນ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ດ້ານວິຊາການ</w:t>
      </w:r>
      <w:r w:rsidRPr="00B408DA">
        <w:rPr>
          <w:rFonts w:ascii="Phetsarath OT" w:eastAsia="Phetsarath OT" w:hAnsi="Phetsarath OT" w:cs="Phetsarath OT" w:hint="cs"/>
          <w:szCs w:val="24"/>
          <w:cs/>
        </w:rPr>
        <w:t xml:space="preserve">, 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ການພັດທະນາບຸກຄະລາກອນ </w:t>
      </w:r>
      <w:r w:rsidRPr="00B408DA">
        <w:rPr>
          <w:rFonts w:ascii="Phetsarath OT" w:eastAsia="Phetsarath OT" w:hAnsi="Phetsarath OT" w:cs="Phetsarath OT"/>
          <w:szCs w:val="24"/>
          <w:cs/>
          <w:lang w:bidi="lo-LA"/>
        </w:rPr>
        <w:t>ເພື່ອຍົກສູງຄວາມອາດສາມາດໃຫ້ແກ່ພະນັກງານ ແລະ ເຈົ້າໜ້າທີ່ ທີ່ກ່ຽວຂ້ອງ</w:t>
      </w:r>
      <w:r w:rsidR="00A06726" w:rsidRPr="00B408DA">
        <w:rPr>
          <w:rFonts w:ascii="Phetsarath OT" w:eastAsia="Phetsarath OT" w:hAnsi="Phetsarath OT" w:cs="Phetsarath OT" w:hint="cs"/>
          <w:szCs w:val="24"/>
          <w:cs/>
          <w:lang w:val="pt-BR" w:bidi="lo-LA"/>
        </w:rPr>
        <w:t>;</w:t>
      </w:r>
    </w:p>
    <w:p w14:paraId="3EE5F107" w14:textId="77777777" w:rsidR="00136DC5" w:rsidRPr="00B408DA" w:rsidRDefault="00A06726" w:rsidP="00136DC5">
      <w:pPr>
        <w:pStyle w:val="ListParagraph"/>
        <w:numPr>
          <w:ilvl w:val="0"/>
          <w:numId w:val="23"/>
        </w:numPr>
        <w:shd w:val="clear" w:color="auto" w:fill="FFFFFF"/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B408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ສົ່ງຜູ້ຮ້າຍຂ້າມແດນ</w:t>
      </w:r>
      <w:r w:rsidRPr="00B408DA">
        <w:rPr>
          <w:rFonts w:ascii="Phetsarath OT" w:eastAsia="Phetsarath OT" w:hAnsi="Phetsarath OT" w:cs="Phetsarath OT" w:hint="cs"/>
          <w:noProof/>
          <w:szCs w:val="24"/>
          <w:cs/>
          <w:lang w:val="fr-FR" w:bidi="lo-LA"/>
        </w:rPr>
        <w:t>ກ່ຽວກັບຄະດີການ</w:t>
      </w:r>
      <w:r w:rsidRPr="00B408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ສໍ້ລາດບັງຫຼວງ;</w:t>
      </w:r>
    </w:p>
    <w:p w14:paraId="1139955E" w14:textId="165C64B3" w:rsidR="00A06726" w:rsidRPr="00B408DA" w:rsidRDefault="00A06726" w:rsidP="00136DC5">
      <w:pPr>
        <w:pStyle w:val="ListParagraph"/>
        <w:numPr>
          <w:ilvl w:val="0"/>
          <w:numId w:val="23"/>
        </w:numPr>
        <w:shd w:val="clear" w:color="auto" w:fill="FFFFFF"/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B408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ເກັບກູ້ຊັບສິນ </w:t>
      </w:r>
      <w:r w:rsidRPr="00B408DA">
        <w:rPr>
          <w:rFonts w:ascii="Phetsarath OT" w:eastAsia="Phetsarath OT" w:hAnsi="Phetsarath OT" w:cs="Phetsarath OT" w:hint="cs"/>
          <w:noProof/>
          <w:szCs w:val="24"/>
          <w:cs/>
          <w:lang w:val="fr-FR" w:bidi="lo-LA"/>
        </w:rPr>
        <w:t>ກ່ຽວກັບຄະດີການ</w:t>
      </w:r>
      <w:r w:rsidRPr="00B408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ສໍ້ລາດບັງຫຼວງ ແລະ </w:t>
      </w:r>
      <w:r w:rsidR="009077ED" w:rsidRPr="00B408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ຄະດີ</w:t>
      </w:r>
      <w:r w:rsidRPr="00B408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ການຟອກເງິນ</w:t>
      </w:r>
      <w:r w:rsidR="009077ED" w:rsidRPr="00B408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ທີ່ຕິດພັນກັບການສໍ້ລາດບັງຫຼວງ;</w:t>
      </w:r>
    </w:p>
    <w:p w14:paraId="49B999DF" w14:textId="4F1B9E65" w:rsidR="00F00DFB" w:rsidRPr="00B408DA" w:rsidRDefault="00BF7A99" w:rsidP="00136DC5">
      <w:pPr>
        <w:pStyle w:val="ListParagraph"/>
        <w:numPr>
          <w:ilvl w:val="0"/>
          <w:numId w:val="23"/>
        </w:numPr>
        <w:shd w:val="clear" w:color="auto" w:fill="FFFFFF"/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Cs w:val="24"/>
          <w:lang w:val="fr-FR"/>
        </w:rPr>
      </w:pPr>
      <w:r>
        <w:rPr>
          <w:rFonts w:ascii="Phetsarath OT" w:eastAsia="Phetsarath OT" w:hAnsi="Phetsarath OT" w:cs="Phetsarath OT"/>
          <w:szCs w:val="24"/>
          <w:cs/>
          <w:lang w:bidi="lo-LA"/>
        </w:rPr>
        <w:t>ປະຕິບັດ</w:t>
      </w:r>
      <w:r w:rsidR="00F00DFB" w:rsidRPr="00B408DA">
        <w:rPr>
          <w:rFonts w:ascii="Phetsarath OT" w:eastAsia="Phetsarath OT" w:hAnsi="Phetsarath OT" w:cs="Phetsarath OT"/>
          <w:szCs w:val="24"/>
          <w:cs/>
          <w:lang w:bidi="lo-LA"/>
        </w:rPr>
        <w:t>ສົນທິສັນຍາ</w:t>
      </w:r>
      <w:r w:rsidR="00F00DFB" w:rsidRPr="00B408DA">
        <w:rPr>
          <w:rFonts w:ascii="Phetsarath OT" w:eastAsia="Phetsarath OT" w:hAnsi="Phetsarath OT" w:cs="Phetsarath OT"/>
          <w:szCs w:val="24"/>
          <w:cs/>
        </w:rPr>
        <w:t xml:space="preserve"> </w:t>
      </w:r>
      <w:r w:rsidR="00F00DFB" w:rsidRPr="00B408DA">
        <w:rPr>
          <w:rFonts w:ascii="Phetsarath OT" w:eastAsia="Phetsarath OT" w:hAnsi="Phetsarath OT" w:cs="Phetsarath OT"/>
          <w:szCs w:val="24"/>
          <w:cs/>
          <w:lang w:bidi="lo-LA"/>
        </w:rPr>
        <w:t>ທີ່</w:t>
      </w:r>
      <w:r w:rsidR="00F00DFB" w:rsidRPr="00B408DA">
        <w:rPr>
          <w:rFonts w:ascii="Phetsarath OT" w:eastAsia="Phetsarath OT" w:hAnsi="Phetsarath OT" w:cs="Phetsarath OT"/>
          <w:szCs w:val="24"/>
          <w:cs/>
        </w:rPr>
        <w:t xml:space="preserve"> </w:t>
      </w:r>
      <w:r w:rsidR="00F00DFB" w:rsidRPr="00B408DA">
        <w:rPr>
          <w:rFonts w:ascii="Phetsarath OT" w:eastAsia="Phetsarath OT" w:hAnsi="Phetsarath OT" w:cs="Phetsarath OT"/>
          <w:szCs w:val="24"/>
          <w:cs/>
          <w:lang w:bidi="lo-LA"/>
        </w:rPr>
        <w:t>ສປປ</w:t>
      </w:r>
      <w:r w:rsidR="00F00DFB" w:rsidRPr="00B408DA">
        <w:rPr>
          <w:rFonts w:ascii="Phetsarath OT" w:eastAsia="Phetsarath OT" w:hAnsi="Phetsarath OT" w:cs="Phetsarath OT"/>
          <w:szCs w:val="24"/>
          <w:cs/>
        </w:rPr>
        <w:t xml:space="preserve"> </w:t>
      </w:r>
      <w:r w:rsidR="00F00DFB" w:rsidRPr="00B408DA">
        <w:rPr>
          <w:rFonts w:ascii="Phetsarath OT" w:eastAsia="Phetsarath OT" w:hAnsi="Phetsarath OT" w:cs="Phetsarath OT"/>
          <w:szCs w:val="24"/>
          <w:cs/>
          <w:lang w:bidi="lo-LA"/>
        </w:rPr>
        <w:t>ລາວ</w:t>
      </w:r>
      <w:r w:rsidR="00F00DFB" w:rsidRPr="00B408DA">
        <w:rPr>
          <w:rFonts w:ascii="Phetsarath OT" w:eastAsia="Phetsarath OT" w:hAnsi="Phetsarath OT" w:cs="Phetsarath OT"/>
          <w:szCs w:val="24"/>
          <w:cs/>
        </w:rPr>
        <w:t xml:space="preserve"> </w:t>
      </w:r>
      <w:r w:rsidR="00F00DFB" w:rsidRPr="00B408DA">
        <w:rPr>
          <w:rFonts w:ascii="Phetsarath OT" w:eastAsia="Phetsarath OT" w:hAnsi="Phetsarath OT" w:cs="Phetsarath OT"/>
          <w:szCs w:val="24"/>
          <w:cs/>
          <w:lang w:bidi="lo-LA"/>
        </w:rPr>
        <w:t>ເປັນພາຄີ</w:t>
      </w:r>
      <w:r w:rsidR="00F00DFB" w:rsidRPr="00B408DA">
        <w:rPr>
          <w:rFonts w:ascii="Phetsarath OT" w:eastAsia="Phetsarath OT" w:hAnsi="Phetsarath OT" w:cs="Phetsarath OT" w:hint="cs"/>
          <w:szCs w:val="24"/>
          <w:cs/>
        </w:rPr>
        <w:t xml:space="preserve">  </w:t>
      </w:r>
      <w:r w:rsidR="00F00DFB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F00DFB" w:rsidRPr="00B408DA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="00F00DFB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ສັນຍາສາກົນ</w:t>
      </w:r>
      <w:r w:rsidR="008873C4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F00DFB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ທີ່ກ່ຽວຂ້ອງ</w:t>
      </w:r>
      <w:r w:rsidR="00F00DFB" w:rsidRPr="00B408DA">
        <w:rPr>
          <w:rFonts w:ascii="Phetsarath OT" w:eastAsia="Phetsarath OT" w:hAnsi="Phetsarath OT" w:cs="Phetsarath OT"/>
          <w:szCs w:val="24"/>
          <w:cs/>
        </w:rPr>
        <w:t>.</w:t>
      </w:r>
    </w:p>
    <w:p w14:paraId="18BAE319" w14:textId="77777777" w:rsidR="007E5C79" w:rsidRPr="00B408DA" w:rsidRDefault="007E5C79" w:rsidP="00D07B6E">
      <w:pPr>
        <w:shd w:val="clear" w:color="auto" w:fill="FFFFFF"/>
        <w:spacing w:after="0" w:line="240" w:lineRule="auto"/>
        <w:rPr>
          <w:rFonts w:ascii="Phetsarath OT" w:hAnsi="Phetsarath OT"/>
          <w:b/>
          <w:bCs/>
          <w:lang w:val="fr-FR" w:bidi="lo-LA"/>
        </w:rPr>
      </w:pPr>
    </w:p>
    <w:p w14:paraId="6B0417DF" w14:textId="6FD93D5C" w:rsidR="00F00DFB" w:rsidRPr="00B408DA" w:rsidRDefault="00F00DFB" w:rsidP="00F7328D">
      <w:pPr>
        <w:shd w:val="clear" w:color="auto" w:fill="FFFFFF"/>
        <w:spacing w:after="0" w:line="240" w:lineRule="auto"/>
        <w:rPr>
          <w:rFonts w:ascii="Phetsarath OT" w:hAnsi="Phetsarath OT"/>
          <w:b/>
          <w:bCs/>
          <w:lang w:val="fr-FR"/>
        </w:rPr>
      </w:pPr>
      <w:r w:rsidRPr="00B408DA">
        <w:rPr>
          <w:rFonts w:ascii="Phetsarath OT" w:hAnsi="Phetsarath OT" w:hint="cs"/>
          <w:b/>
          <w:bCs/>
          <w:cs/>
          <w:lang w:bidi="lo-LA"/>
        </w:rPr>
        <w:t>ມາດຕາ 5</w:t>
      </w:r>
      <w:r w:rsidR="007E6668" w:rsidRPr="00B408DA">
        <w:rPr>
          <w:rFonts w:ascii="Phetsarath OT" w:hAnsi="Phetsarath OT" w:hint="cs"/>
          <w:b/>
          <w:bCs/>
          <w:cs/>
          <w:lang w:bidi="lo-LA"/>
        </w:rPr>
        <w:t>1</w:t>
      </w:r>
      <w:r w:rsidRPr="00B408DA">
        <w:rPr>
          <w:rFonts w:ascii="Phetsarath OT" w:hAnsi="Phetsarath OT" w:hint="cs"/>
          <w:b/>
          <w:bCs/>
          <w:cs/>
        </w:rPr>
        <w:t xml:space="preserve"> </w:t>
      </w:r>
      <w:r w:rsidRPr="00B408DA">
        <w:rPr>
          <w:rFonts w:ascii="Phetsarath OT" w:hAnsi="Phetsarath OT"/>
          <w:b/>
          <w:bCs/>
          <w:cs/>
        </w:rPr>
        <w:t>(</w:t>
      </w:r>
      <w:r w:rsidR="00C70C24" w:rsidRPr="00B408DA">
        <w:rPr>
          <w:rFonts w:ascii="Phetsarath OT" w:hAnsi="Phetsarath OT"/>
          <w:b/>
          <w:bCs/>
          <w:cs/>
          <w:lang w:bidi="lo-LA"/>
        </w:rPr>
        <w:t>ໃໝ່</w:t>
      </w:r>
      <w:r w:rsidRPr="00B408DA">
        <w:rPr>
          <w:rFonts w:ascii="Phetsarath OT" w:hAnsi="Phetsarath OT"/>
          <w:b/>
          <w:bCs/>
          <w:cs/>
        </w:rPr>
        <w:t xml:space="preserve">) </w:t>
      </w:r>
      <w:r w:rsidRPr="00B408DA">
        <w:rPr>
          <w:rFonts w:ascii="Phetsarath OT" w:hAnsi="Phetsarath OT"/>
          <w:b/>
          <w:bCs/>
          <w:cs/>
          <w:lang w:bidi="lo-LA"/>
        </w:rPr>
        <w:t>ການຊ່ວຍເຫຼືອ</w:t>
      </w:r>
      <w:r w:rsidR="00724275">
        <w:rPr>
          <w:rFonts w:ascii="Phetsarath OT" w:hAnsi="Phetsarath OT" w:hint="cs"/>
          <w:b/>
          <w:bCs/>
          <w:cs/>
          <w:lang w:bidi="lo-LA"/>
        </w:rPr>
        <w:t xml:space="preserve"> </w:t>
      </w:r>
      <w:r w:rsidRPr="00B408DA">
        <w:rPr>
          <w:rFonts w:ascii="Phetsarath OT" w:hAnsi="Phetsarath OT"/>
          <w:b/>
          <w:bCs/>
          <w:cs/>
          <w:lang w:bidi="lo-LA"/>
        </w:rPr>
        <w:t>ຊຶ່ງກັນ ແລະ ກັນທາງກົດໝາຍ</w:t>
      </w:r>
    </w:p>
    <w:p w14:paraId="1714AF24" w14:textId="7C13E4AF" w:rsidR="00F00DFB" w:rsidRPr="00B408DA" w:rsidRDefault="00F00DFB" w:rsidP="00136DC5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/>
          <w:lang w:val="pt-BR"/>
        </w:rPr>
      </w:pPr>
      <w:r w:rsidRPr="00B408DA">
        <w:rPr>
          <w:rFonts w:ascii="Phetsarath OT" w:eastAsia="Phetsarath OT" w:hAnsi="Phetsarath OT"/>
          <w:cs/>
          <w:lang w:bidi="lo-LA"/>
        </w:rPr>
        <w:t>ການຊ່ວຍເຫຼືອ</w:t>
      </w:r>
      <w:r w:rsidR="007E5C79">
        <w:rPr>
          <w:rFonts w:ascii="Phetsarath OT" w:eastAsia="Phetsarath OT" w:hAnsi="Phetsarath OT" w:hint="cs"/>
          <w:cs/>
          <w:lang w:bidi="lo-LA"/>
        </w:rPr>
        <w:t xml:space="preserve"> </w:t>
      </w:r>
      <w:r w:rsidR="007E5C79">
        <w:rPr>
          <w:rFonts w:ascii="Phetsarath OT" w:eastAsia="Phetsarath OT" w:hAnsi="Phetsarath OT"/>
          <w:cs/>
          <w:lang w:bidi="lo-LA"/>
        </w:rPr>
        <w:t>ຊຶ່ງກັນ ແລະ ກັນ</w:t>
      </w:r>
      <w:r w:rsidRPr="00B408DA">
        <w:rPr>
          <w:rFonts w:ascii="Phetsarath OT" w:eastAsia="Phetsarath OT" w:hAnsi="Phetsarath OT"/>
          <w:cs/>
          <w:lang w:bidi="lo-LA"/>
        </w:rPr>
        <w:t>ທາງກົດໝາຍ</w:t>
      </w:r>
      <w:r w:rsidRPr="00B408DA">
        <w:rPr>
          <w:rFonts w:ascii="Phetsarath OT" w:eastAsia="Phetsarath OT" w:hAnsi="Phetsarath OT"/>
          <w:b/>
          <w:bCs/>
          <w:cs/>
        </w:rPr>
        <w:t xml:space="preserve"> </w:t>
      </w:r>
      <w:r w:rsidRPr="00B408DA">
        <w:rPr>
          <w:rFonts w:ascii="Phetsarath OT" w:eastAsia="Phetsarath OT" w:hAnsi="Phetsarath OT" w:hint="cs"/>
          <w:cs/>
          <w:lang w:bidi="lo-LA"/>
        </w:rPr>
        <w:t>ແມ່ນ ການຮ່ວມມື</w:t>
      </w:r>
      <w:r w:rsidR="007E5C79">
        <w:rPr>
          <w:rFonts w:ascii="Phetsarath OT" w:eastAsia="Phetsarath OT" w:hAnsi="Phetsarath OT" w:hint="cs"/>
          <w:cs/>
          <w:lang w:bidi="lo-LA"/>
        </w:rPr>
        <w:t xml:space="preserve"> </w:t>
      </w:r>
      <w:r w:rsidRPr="00B408DA">
        <w:rPr>
          <w:rFonts w:ascii="Phetsarath OT" w:eastAsia="Phetsarath OT" w:hAnsi="Phetsarath OT" w:hint="cs"/>
          <w:cs/>
          <w:lang w:bidi="lo-LA"/>
        </w:rPr>
        <w:t>ຊຶ່ງກັນ ແລະ ກັນ</w:t>
      </w:r>
      <w:r w:rsidR="009077ED" w:rsidRPr="00B408DA">
        <w:rPr>
          <w:rFonts w:ascii="Phetsarath OT" w:eastAsia="Phetsarath OT" w:hAnsi="Phetsarath OT" w:hint="cs"/>
          <w:cs/>
          <w:lang w:bidi="lo-LA"/>
        </w:rPr>
        <w:t>ທາງກົດໝາຍ</w:t>
      </w:r>
      <w:r w:rsidRPr="00B408DA">
        <w:rPr>
          <w:rFonts w:ascii="Phetsarath OT" w:eastAsia="Phetsarath OT" w:hAnsi="Phetsarath OT" w:hint="cs"/>
          <w:cs/>
          <w:lang w:bidi="lo-LA"/>
        </w:rPr>
        <w:t xml:space="preserve"> ລະຫວ່າງລັດ ສປປ ລາວ ກັບ</w:t>
      </w:r>
      <w:r w:rsidR="00BF7A99">
        <w:rPr>
          <w:rFonts w:ascii="Phetsarath OT" w:eastAsia="Phetsarath OT" w:hAnsi="Phetsarath OT" w:hint="cs"/>
          <w:cs/>
          <w:lang w:bidi="lo-LA"/>
        </w:rPr>
        <w:t xml:space="preserve"> </w:t>
      </w:r>
      <w:r w:rsidRPr="00B408DA">
        <w:rPr>
          <w:rFonts w:ascii="Phetsarath OT" w:eastAsia="Phetsarath OT" w:hAnsi="Phetsarath OT" w:hint="cs"/>
          <w:cs/>
          <w:lang w:bidi="lo-LA"/>
        </w:rPr>
        <w:t>ລັດຕ່າງປະເທດ</w:t>
      </w:r>
      <w:r w:rsidR="009077ED" w:rsidRPr="00B408DA">
        <w:rPr>
          <w:rFonts w:ascii="Phetsarath OT" w:eastAsia="Phetsarath OT" w:hAnsi="Phetsarath OT" w:hint="cs"/>
          <w:cs/>
          <w:lang w:bidi="lo-LA"/>
        </w:rPr>
        <w:t xml:space="preserve"> </w:t>
      </w:r>
      <w:r w:rsidRPr="00B408DA">
        <w:rPr>
          <w:rFonts w:ascii="Phetsarath OT" w:eastAsia="Phetsarath OT" w:hAnsi="Phetsarath OT" w:hint="cs"/>
          <w:cs/>
          <w:lang w:bidi="lo-LA"/>
        </w:rPr>
        <w:t>ກ່ຽວກັບ</w:t>
      </w:r>
      <w:r w:rsidRPr="00B408DA">
        <w:rPr>
          <w:rFonts w:ascii="Phetsarath OT" w:eastAsia="Phetsarath OT" w:hAnsi="Phetsarath OT" w:hint="cs"/>
          <w:cs/>
          <w:lang w:val="pt-BR" w:bidi="lo-LA"/>
        </w:rPr>
        <w:t>ການ</w:t>
      </w:r>
      <w:r w:rsidRPr="00B408DA">
        <w:rPr>
          <w:rFonts w:ascii="Phetsarath OT" w:eastAsia="Phetsarath OT" w:hAnsi="Phetsarath OT"/>
          <w:cs/>
          <w:lang w:bidi="lo-LA"/>
        </w:rPr>
        <w:t>ເອົາຄໍາໃຫ້ການ</w:t>
      </w:r>
      <w:r w:rsidRPr="00B408DA">
        <w:rPr>
          <w:rFonts w:ascii="Phetsarath OT" w:eastAsia="Phetsarath OT" w:hAnsi="Phetsarath OT"/>
          <w:cs/>
        </w:rPr>
        <w:t xml:space="preserve">, </w:t>
      </w:r>
      <w:r w:rsidRPr="00B408DA">
        <w:rPr>
          <w:rFonts w:ascii="Phetsarath OT" w:eastAsia="Phetsarath OT" w:hAnsi="Phetsarath OT"/>
          <w:cs/>
          <w:lang w:bidi="lo-LA"/>
        </w:rPr>
        <w:t>ການສະໜອງຂໍ້ມູນ</w:t>
      </w:r>
      <w:r w:rsidR="00193308">
        <w:rPr>
          <w:rFonts w:ascii="Phetsarath OT" w:eastAsia="Phetsarath OT" w:hAnsi="Phetsarath OT" w:hint="cs"/>
          <w:cs/>
          <w:lang w:bidi="lo-LA"/>
        </w:rPr>
        <w:t xml:space="preserve">, </w:t>
      </w:r>
      <w:r w:rsidRPr="00B408DA">
        <w:rPr>
          <w:rFonts w:ascii="Phetsarath OT" w:eastAsia="Phetsarath OT" w:hAnsi="Phetsarath OT"/>
          <w:cs/>
          <w:lang w:bidi="lo-LA"/>
        </w:rPr>
        <w:t>ຫຼັກຖານ</w:t>
      </w:r>
      <w:r w:rsidRPr="00B408DA">
        <w:rPr>
          <w:rFonts w:ascii="Phetsarath OT" w:eastAsia="Phetsarath OT" w:hAnsi="Phetsarath OT"/>
          <w:cs/>
        </w:rPr>
        <w:t xml:space="preserve">, </w:t>
      </w:r>
      <w:r w:rsidRPr="007E5C79">
        <w:rPr>
          <w:rFonts w:ascii="Phetsarath OT" w:eastAsia="Phetsarath OT" w:hAnsi="Phetsarath OT"/>
          <w:spacing w:val="-4"/>
          <w:cs/>
          <w:lang w:bidi="lo-LA"/>
        </w:rPr>
        <w:t>ການເຂົ້າຮ່ວມຂອງບຸກຄົນໃນລັດທີ່ຮ້ອງຂໍ</w:t>
      </w:r>
      <w:r w:rsidRPr="007E5C79">
        <w:rPr>
          <w:rFonts w:ascii="Phetsarath OT" w:eastAsia="Phetsarath OT" w:hAnsi="Phetsarath OT"/>
          <w:spacing w:val="-4"/>
          <w:cs/>
        </w:rPr>
        <w:t xml:space="preserve">, </w:t>
      </w:r>
      <w:r w:rsidRPr="007E5C79">
        <w:rPr>
          <w:rFonts w:ascii="Phetsarath OT" w:eastAsia="Phetsarath OT" w:hAnsi="Phetsarath OT"/>
          <w:spacing w:val="-4"/>
          <w:cs/>
          <w:lang w:bidi="lo-LA"/>
        </w:rPr>
        <w:t>ການເຂົ້າຮ່ວມໃນການດຳເນີນຄະດີອາຍາ ຂອງບຸກຄົນທີ່ປະຕິບັດໂທດ</w:t>
      </w:r>
      <w:r w:rsidRPr="00B408DA">
        <w:rPr>
          <w:rFonts w:ascii="Phetsarath OT" w:eastAsia="Phetsarath OT" w:hAnsi="Phetsarath OT"/>
          <w:cs/>
          <w:lang w:bidi="lo-LA"/>
        </w:rPr>
        <w:t xml:space="preserve"> ຫຼື ຖືກກັກຂັງ</w:t>
      </w:r>
      <w:r w:rsidRPr="00B408DA">
        <w:rPr>
          <w:rFonts w:ascii="Phetsarath OT" w:eastAsia="Phetsarath OT" w:hAnsi="Phetsarath OT"/>
          <w:cs/>
        </w:rPr>
        <w:t xml:space="preserve">, </w:t>
      </w:r>
      <w:r w:rsidRPr="00B408DA">
        <w:rPr>
          <w:rFonts w:ascii="Phetsarath OT" w:eastAsia="Phetsarath OT" w:hAnsi="Phetsarath OT"/>
          <w:cs/>
          <w:lang w:bidi="lo-LA"/>
        </w:rPr>
        <w:t>ການຊອກຮູ້ບ່ອນຢູ່ ຫຼື ເອກະລັກຂອງບຸກຄົນ</w:t>
      </w:r>
      <w:r w:rsidRPr="00B408DA">
        <w:rPr>
          <w:rFonts w:ascii="Phetsarath OT" w:eastAsia="Phetsarath OT" w:hAnsi="Phetsarath OT"/>
          <w:cs/>
        </w:rPr>
        <w:t xml:space="preserve">, </w:t>
      </w:r>
      <w:r w:rsidRPr="00B408DA">
        <w:rPr>
          <w:rFonts w:ascii="Phetsarath OT" w:eastAsia="Phetsarath OT" w:hAnsi="Phetsarath OT"/>
          <w:cs/>
          <w:lang w:bidi="lo-LA"/>
        </w:rPr>
        <w:t>ການກວດຄົ້ນ</w:t>
      </w:r>
      <w:r w:rsidRPr="00B408DA">
        <w:rPr>
          <w:rFonts w:ascii="Phetsarath OT" w:eastAsia="Phetsarath OT" w:hAnsi="Phetsarath OT"/>
          <w:lang w:val="pt-BR"/>
        </w:rPr>
        <w:t xml:space="preserve">, </w:t>
      </w:r>
      <w:r w:rsidRPr="00B408DA">
        <w:rPr>
          <w:rFonts w:ascii="Phetsarath OT" w:eastAsia="Phetsarath OT" w:hAnsi="Phetsarath OT"/>
          <w:cs/>
          <w:lang w:bidi="lo-LA"/>
        </w:rPr>
        <w:t>ການຍຶດ ແລະ ສົ່ງມອບຂໍ້ມູນ</w:t>
      </w:r>
      <w:r w:rsidR="005D1968">
        <w:rPr>
          <w:rFonts w:ascii="Phetsarath OT" w:eastAsia="Phetsarath OT" w:hAnsi="Phetsarath OT" w:hint="cs"/>
          <w:cs/>
          <w:lang w:bidi="lo-LA"/>
        </w:rPr>
        <w:t>,</w:t>
      </w:r>
      <w:r w:rsidRPr="007E5C79">
        <w:rPr>
          <w:rFonts w:ascii="Phetsarath OT" w:eastAsia="Phetsarath OT" w:hAnsi="Phetsarath OT"/>
          <w:spacing w:val="-4"/>
          <w:cs/>
          <w:lang w:bidi="lo-LA"/>
        </w:rPr>
        <w:t>ຫຼັກຖານ</w:t>
      </w:r>
      <w:r w:rsidRPr="007E5C79">
        <w:rPr>
          <w:rFonts w:ascii="Phetsarath OT" w:eastAsia="Phetsarath OT" w:hAnsi="Phetsarath OT"/>
          <w:spacing w:val="-4"/>
          <w:cs/>
        </w:rPr>
        <w:t xml:space="preserve">, </w:t>
      </w:r>
      <w:r w:rsidRPr="007E5C79">
        <w:rPr>
          <w:rFonts w:ascii="Phetsarath OT" w:eastAsia="Phetsarath OT" w:hAnsi="Phetsarath OT"/>
          <w:spacing w:val="-4"/>
          <w:cs/>
          <w:lang w:bidi="lo-LA"/>
        </w:rPr>
        <w:t>ການຍຶດ ຫຼື ອາຍັດຊັບ</w:t>
      </w:r>
      <w:r w:rsidRPr="007E5C79">
        <w:rPr>
          <w:rFonts w:ascii="Phetsarath OT" w:eastAsia="Phetsarath OT" w:hAnsi="Phetsarath OT"/>
          <w:spacing w:val="-4"/>
          <w:lang w:val="pt-BR"/>
        </w:rPr>
        <w:t xml:space="preserve">, </w:t>
      </w:r>
      <w:r w:rsidRPr="007E5C79">
        <w:rPr>
          <w:rFonts w:ascii="Phetsarath OT" w:eastAsia="Phetsarath OT" w:hAnsi="Phetsarath OT"/>
          <w:spacing w:val="-4"/>
          <w:cs/>
          <w:lang w:bidi="lo-LA"/>
        </w:rPr>
        <w:t>ວັດຖຸສິ່ງຂອງ</w:t>
      </w:r>
      <w:r w:rsidRPr="007E5C79">
        <w:rPr>
          <w:rFonts w:ascii="Phetsarath OT" w:eastAsia="Phetsarath OT" w:hAnsi="Phetsarath OT"/>
          <w:spacing w:val="-4"/>
          <w:cs/>
        </w:rPr>
        <w:t xml:space="preserve">, </w:t>
      </w:r>
      <w:r w:rsidRPr="007E5C79">
        <w:rPr>
          <w:rFonts w:ascii="Phetsarath OT" w:eastAsia="Phetsarath OT" w:hAnsi="Phetsarath OT"/>
          <w:spacing w:val="-4"/>
          <w:cs/>
          <w:lang w:bidi="lo-LA"/>
        </w:rPr>
        <w:t xml:space="preserve">ການຮິບຊັບ </w:t>
      </w:r>
      <w:r w:rsidR="009077ED" w:rsidRPr="007E5C79">
        <w:rPr>
          <w:rFonts w:ascii="Phetsarath OT" w:eastAsia="Phetsarath OT" w:hAnsi="Phetsarath OT" w:hint="cs"/>
          <w:spacing w:val="-4"/>
          <w:cs/>
          <w:lang w:bidi="lo-LA"/>
        </w:rPr>
        <w:t xml:space="preserve">ຫຼື </w:t>
      </w:r>
      <w:r w:rsidRPr="007E5C79">
        <w:rPr>
          <w:rFonts w:ascii="Phetsarath OT" w:eastAsia="Phetsarath OT" w:hAnsi="Phetsarath OT"/>
          <w:spacing w:val="-4"/>
          <w:cs/>
          <w:lang w:bidi="lo-LA"/>
        </w:rPr>
        <w:t>ຮິບວັດຖຸສິ່ງຂອງ ແລະ ບັນຫາອື່ນ ທາງອາຍາ</w:t>
      </w:r>
      <w:r w:rsidRPr="00B408DA">
        <w:rPr>
          <w:rFonts w:ascii="Phetsarath OT" w:eastAsia="Phetsarath OT" w:hAnsi="Phetsarath OT"/>
          <w:cs/>
          <w:lang w:bidi="lo-LA"/>
        </w:rPr>
        <w:t xml:space="preserve"> ທີ່ຮ້ອງຂໍ ຫຼື ຖືກຮ້ອງຂໍ</w:t>
      </w:r>
      <w:r w:rsidRPr="00B408DA">
        <w:rPr>
          <w:rFonts w:ascii="Phetsarath OT" w:eastAsia="Phetsarath OT" w:hAnsi="Phetsarath OT"/>
          <w:lang w:val="pt-BR"/>
        </w:rPr>
        <w:t xml:space="preserve">, </w:t>
      </w:r>
      <w:r w:rsidRPr="00B408DA">
        <w:rPr>
          <w:rFonts w:ascii="Phetsarath OT" w:eastAsia="Phetsarath OT" w:hAnsi="Phetsarath OT"/>
          <w:cs/>
          <w:lang w:bidi="lo-LA"/>
        </w:rPr>
        <w:t>ການສົ່ງຜູ້ຮ້າຍຂ້າມແດນ</w:t>
      </w:r>
      <w:r w:rsidRPr="00B408DA">
        <w:rPr>
          <w:rFonts w:ascii="Phetsarath OT" w:eastAsia="Phetsarath OT" w:hAnsi="Phetsarath OT"/>
          <w:lang w:val="pt-BR"/>
        </w:rPr>
        <w:t xml:space="preserve">, </w:t>
      </w:r>
      <w:r w:rsidRPr="00B408DA">
        <w:rPr>
          <w:rFonts w:ascii="Phetsarath OT" w:eastAsia="Phetsarath OT" w:hAnsi="Phetsarath OT"/>
          <w:cs/>
          <w:lang w:bidi="lo-LA"/>
        </w:rPr>
        <w:t>ການຂໍຂໍ້ມູນ ແລະ ຫຼັກຖານເພີ່ມເຕີມ</w:t>
      </w:r>
      <w:r w:rsidR="009077ED" w:rsidRPr="00B408DA">
        <w:rPr>
          <w:rFonts w:ascii="Phetsarath OT" w:eastAsia="Phetsarath OT" w:hAnsi="Phetsarath OT" w:hint="cs"/>
          <w:cs/>
          <w:lang w:bidi="lo-LA"/>
        </w:rPr>
        <w:t xml:space="preserve"> </w:t>
      </w:r>
      <w:r w:rsidRPr="00B408DA">
        <w:rPr>
          <w:rFonts w:ascii="Phetsarath OT" w:eastAsia="Phetsarath OT" w:hAnsi="Phetsarath OT"/>
          <w:cs/>
          <w:lang w:bidi="lo-LA"/>
        </w:rPr>
        <w:t>ກ່ຽວກັບການກະທຳຜິດ</w:t>
      </w:r>
      <w:r w:rsidR="00AC4DB2" w:rsidRPr="00B408DA">
        <w:rPr>
          <w:rFonts w:ascii="Phetsarath OT" w:eastAsia="Phetsarath OT" w:hAnsi="Phetsarath OT" w:hint="cs"/>
          <w:cs/>
          <w:lang w:bidi="lo-LA"/>
        </w:rPr>
        <w:t>ໃນສະຖານການສໍ້ລາດບັງຫຼວງ</w:t>
      </w:r>
      <w:r w:rsidRPr="00B408DA">
        <w:rPr>
          <w:rFonts w:ascii="Phetsarath OT" w:eastAsia="Phetsarath OT" w:hAnsi="Phetsarath OT"/>
          <w:cs/>
        </w:rPr>
        <w:t>.</w:t>
      </w:r>
    </w:p>
    <w:p w14:paraId="0F8FA590" w14:textId="6D19002F" w:rsidR="00F00DFB" w:rsidRPr="00B408DA" w:rsidRDefault="00F00DFB" w:rsidP="00136DC5">
      <w:pPr>
        <w:shd w:val="clear" w:color="auto" w:fill="FFFFFF"/>
        <w:spacing w:after="0" w:line="240" w:lineRule="auto"/>
        <w:ind w:left="426" w:firstLine="567"/>
        <w:jc w:val="both"/>
        <w:rPr>
          <w:rFonts w:ascii="Phetsarath OT" w:eastAsia="Phetsarath OT" w:hAnsi="Phetsarath OT"/>
          <w:lang w:val="pt-BR"/>
        </w:rPr>
      </w:pPr>
      <w:r w:rsidRPr="00B408DA">
        <w:rPr>
          <w:rFonts w:ascii="Phetsarath OT" w:eastAsia="Phetsarath OT" w:hAnsi="Phetsarath OT"/>
          <w:spacing w:val="-4"/>
          <w:cs/>
          <w:lang w:bidi="lo-LA"/>
        </w:rPr>
        <w:t>ສຳລັບກົນໄກ ແລະ ຂັ້ນຕອນ</w:t>
      </w:r>
      <w:r w:rsidR="009077ED" w:rsidRPr="00B408DA">
        <w:rPr>
          <w:rFonts w:ascii="Phetsarath OT" w:eastAsia="Phetsarath OT" w:hAnsi="Phetsarath OT" w:hint="cs"/>
          <w:spacing w:val="-4"/>
          <w:cs/>
          <w:lang w:bidi="lo-LA"/>
        </w:rPr>
        <w:t xml:space="preserve"> </w:t>
      </w:r>
      <w:r w:rsidRPr="00B408DA">
        <w:rPr>
          <w:rFonts w:ascii="Phetsarath OT" w:eastAsia="Phetsarath OT" w:hAnsi="Phetsarath OT"/>
          <w:spacing w:val="-4"/>
          <w:cs/>
          <w:lang w:bidi="lo-LA"/>
        </w:rPr>
        <w:t>ການຊ່ວຍເຫຼືອ</w:t>
      </w:r>
      <w:r w:rsidR="007E5C79">
        <w:rPr>
          <w:rFonts w:ascii="Phetsarath OT" w:eastAsia="Phetsarath OT" w:hAnsi="Phetsarath OT" w:hint="cs"/>
          <w:spacing w:val="-4"/>
          <w:cs/>
          <w:lang w:bidi="lo-LA"/>
        </w:rPr>
        <w:t xml:space="preserve"> </w:t>
      </w:r>
      <w:r w:rsidRPr="00B408DA">
        <w:rPr>
          <w:rFonts w:ascii="Phetsarath OT" w:eastAsia="Phetsarath OT" w:hAnsi="Phetsarath OT"/>
          <w:spacing w:val="-4"/>
          <w:cs/>
          <w:lang w:bidi="lo-LA"/>
        </w:rPr>
        <w:t>ຊຶ່ງກັນ ແລະ ກັນທາງກົດໝາຍ</w:t>
      </w:r>
      <w:r w:rsidRPr="00B408DA">
        <w:rPr>
          <w:rFonts w:ascii="Phetsarath OT" w:eastAsia="Phetsarath OT" w:hAnsi="Phetsarath OT"/>
          <w:b/>
          <w:bCs/>
          <w:spacing w:val="-4"/>
          <w:cs/>
        </w:rPr>
        <w:t xml:space="preserve"> </w:t>
      </w:r>
      <w:r w:rsidRPr="00B408DA">
        <w:rPr>
          <w:rFonts w:ascii="Phetsarath OT" w:eastAsia="Phetsarath OT" w:hAnsi="Phetsarath OT"/>
          <w:spacing w:val="-4"/>
          <w:cs/>
          <w:lang w:bidi="lo-LA"/>
        </w:rPr>
        <w:t>ໃຫ້ປະຕິບັດຕາມກົດໝາຍ</w:t>
      </w:r>
      <w:r w:rsidRPr="00B408DA">
        <w:rPr>
          <w:rFonts w:ascii="Phetsarath OT" w:eastAsia="Phetsarath OT" w:hAnsi="Phetsarath OT"/>
          <w:cs/>
          <w:lang w:bidi="lo-LA"/>
        </w:rPr>
        <w:t>ວ່າດ້ວຍການຮ່ວມມືລະຫວ່າງປະເທດທາງອາຍາ</w:t>
      </w:r>
      <w:r w:rsidRPr="00B408DA">
        <w:rPr>
          <w:rFonts w:ascii="Phetsarath OT" w:eastAsia="Phetsarath OT" w:hAnsi="Phetsarath OT"/>
          <w:cs/>
        </w:rPr>
        <w:t xml:space="preserve">, </w:t>
      </w:r>
      <w:r w:rsidRPr="00B408DA">
        <w:rPr>
          <w:rFonts w:ascii="Phetsarath OT" w:eastAsia="Phetsarath OT" w:hAnsi="Phetsarath OT"/>
          <w:cs/>
          <w:lang w:bidi="lo-LA"/>
        </w:rPr>
        <w:t>ກົດໝາຍວ່າດ້ວຍການສົ່ງຜູ້ຮ້າຍຂ້າມແດນ</w:t>
      </w:r>
      <w:r w:rsidRPr="00B408DA">
        <w:rPr>
          <w:rFonts w:ascii="Phetsarath OT" w:eastAsia="Phetsarath OT" w:hAnsi="Phetsarath OT"/>
          <w:cs/>
        </w:rPr>
        <w:t xml:space="preserve">, </w:t>
      </w:r>
      <w:r w:rsidRPr="00B408DA">
        <w:rPr>
          <w:rFonts w:ascii="Phetsarath OT" w:eastAsia="Phetsarath OT" w:hAnsi="Phetsarath OT"/>
          <w:cs/>
          <w:lang w:bidi="lo-LA"/>
        </w:rPr>
        <w:t>ກົດໝາຍອື່ນທີ່ກ່ຽວຂ້ອງ ຂອງ ສປປ ລາວ</w:t>
      </w:r>
      <w:r w:rsidRPr="00B408DA">
        <w:rPr>
          <w:rFonts w:ascii="Phetsarath OT" w:eastAsia="Phetsarath OT" w:hAnsi="Phetsarath OT" w:hint="cs"/>
          <w:cs/>
        </w:rPr>
        <w:t>,</w:t>
      </w:r>
      <w:r w:rsidRPr="00B408DA">
        <w:rPr>
          <w:rFonts w:ascii="Phetsarath OT" w:eastAsia="Phetsarath OT" w:hAnsi="Phetsarath OT"/>
          <w:cs/>
          <w:lang w:bidi="lo-LA"/>
        </w:rPr>
        <w:t xml:space="preserve"> ສົນທິສັນຍາທີ່ ສປປ ລາວ ເປັນພາຄີ ແລະ ສັນຍາສາກົນ ທີ່ກ່ຽວຂ້ອງ</w:t>
      </w:r>
      <w:r w:rsidRPr="00B408DA">
        <w:rPr>
          <w:rFonts w:ascii="Phetsarath OT" w:eastAsia="Phetsarath OT" w:hAnsi="Phetsarath OT" w:hint="cs"/>
          <w:cs/>
        </w:rPr>
        <w:t>.</w:t>
      </w:r>
      <w:r w:rsidRPr="00B408DA">
        <w:rPr>
          <w:rFonts w:ascii="Phetsarath OT" w:eastAsia="Phetsarath OT" w:hAnsi="Phetsarath OT"/>
          <w:cs/>
        </w:rPr>
        <w:t xml:space="preserve"> </w:t>
      </w:r>
    </w:p>
    <w:p w14:paraId="01669FD5" w14:textId="77777777" w:rsidR="00B13DF0" w:rsidRDefault="00B13DF0" w:rsidP="00D07B6E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pt-BR" w:bidi="lo-LA"/>
        </w:rPr>
      </w:pPr>
    </w:p>
    <w:p w14:paraId="41B07E80" w14:textId="77777777" w:rsidR="007A199C" w:rsidRDefault="007A199C" w:rsidP="00D07B6E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pt-BR" w:bidi="lo-LA"/>
        </w:rPr>
      </w:pPr>
    </w:p>
    <w:p w14:paraId="2AF1CF64" w14:textId="77777777" w:rsidR="007A199C" w:rsidRDefault="007A199C" w:rsidP="00D07B6E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pt-BR" w:bidi="lo-LA"/>
        </w:rPr>
      </w:pPr>
    </w:p>
    <w:p w14:paraId="2EF0CEFC" w14:textId="4C00EF39" w:rsidR="00615ACA" w:rsidRPr="00B408DA" w:rsidRDefault="00615ACA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b/>
          <w:bCs/>
          <w:sz w:val="28"/>
          <w:szCs w:val="28"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sz w:val="28"/>
          <w:szCs w:val="28"/>
          <w:cs/>
          <w:lang w:val="en-US" w:bidi="lo-LA"/>
        </w:rPr>
        <w:lastRenderedPageBreak/>
        <w:t>ພາກທີ</w:t>
      </w:r>
      <w:r w:rsidRPr="00B408DA">
        <w:rPr>
          <w:rFonts w:ascii="Phetsarath OT" w:eastAsia="Phetsarath OT" w:hAnsi="Phetsarath OT"/>
          <w:b/>
          <w:bCs/>
          <w:sz w:val="28"/>
          <w:szCs w:val="28"/>
          <w:cs/>
          <w:lang w:val="en-US" w:bidi="lo-LA"/>
        </w:rPr>
        <w:t xml:space="preserve"> </w:t>
      </w:r>
      <w:bookmarkStart w:id="62" w:name="_Toc136852718"/>
      <w:bookmarkStart w:id="63" w:name="_Toc136853064"/>
      <w:bookmarkStart w:id="64" w:name="_Toc136912733"/>
      <w:bookmarkStart w:id="65" w:name="_Toc136913063"/>
      <w:bookmarkStart w:id="66" w:name="_Toc136914066"/>
      <w:r w:rsidR="00452121" w:rsidRPr="00B408DA">
        <w:rPr>
          <w:rFonts w:ascii="Phetsarath OT" w:eastAsia="Phetsarath OT" w:hAnsi="Phetsarath OT"/>
          <w:b/>
          <w:bCs/>
          <w:sz w:val="28"/>
          <w:szCs w:val="28"/>
          <w:lang w:val="fr-FR" w:bidi="lo-LA"/>
        </w:rPr>
        <w:t>V</w:t>
      </w:r>
    </w:p>
    <w:p w14:paraId="674176AE" w14:textId="77777777" w:rsidR="00615ACA" w:rsidRPr="00B408DA" w:rsidRDefault="00615ACA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b/>
          <w:bCs/>
          <w:sz w:val="28"/>
          <w:szCs w:val="28"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sz w:val="28"/>
          <w:szCs w:val="28"/>
          <w:cs/>
          <w:lang w:val="en-US" w:bidi="lo-LA"/>
        </w:rPr>
        <w:t>ອົງການຕ້ານການສໍ້ລາດບັງຫຼວງ</w:t>
      </w:r>
      <w:bookmarkEnd w:id="62"/>
      <w:bookmarkEnd w:id="63"/>
      <w:bookmarkEnd w:id="64"/>
      <w:bookmarkEnd w:id="65"/>
      <w:bookmarkEnd w:id="66"/>
    </w:p>
    <w:p w14:paraId="5572E8F2" w14:textId="77777777" w:rsidR="00615ACA" w:rsidRPr="00B408DA" w:rsidRDefault="00615ACA" w:rsidP="00D07B6E">
      <w:pPr>
        <w:spacing w:after="0" w:line="240" w:lineRule="auto"/>
        <w:jc w:val="center"/>
        <w:outlineLvl w:val="1"/>
        <w:rPr>
          <w:rFonts w:ascii="Phetsarath OT" w:eastAsia="Phetsarath OT" w:hAnsi="Phetsarath OT"/>
          <w:b/>
          <w:bCs/>
          <w:noProof/>
          <w:sz w:val="26"/>
          <w:szCs w:val="26"/>
          <w:lang w:val="fr-FR" w:bidi="lo-LA"/>
        </w:rPr>
      </w:pPr>
      <w:bookmarkStart w:id="67" w:name="_Toc136853065"/>
      <w:bookmarkStart w:id="68" w:name="_Toc136912734"/>
      <w:bookmarkStart w:id="69" w:name="_Toc136913064"/>
      <w:bookmarkStart w:id="70" w:name="_Toc136914067"/>
      <w:r w:rsidRPr="00B408DA">
        <w:rPr>
          <w:rFonts w:ascii="Phetsarath OT" w:eastAsia="Phetsarath OT" w:hAnsi="Phetsarath OT" w:hint="cs"/>
          <w:b/>
          <w:bCs/>
          <w:noProof/>
          <w:sz w:val="26"/>
          <w:szCs w:val="26"/>
          <w:cs/>
          <w:lang w:val="en-US" w:bidi="lo-LA"/>
        </w:rPr>
        <w:t>ໝ</w:t>
      </w:r>
      <w:r w:rsidRPr="00B408DA">
        <w:rPr>
          <w:rFonts w:ascii="Phetsarath OT" w:eastAsia="Phetsarath OT" w:hAnsi="Phetsarath OT" w:hint="eastAsia"/>
          <w:b/>
          <w:bCs/>
          <w:noProof/>
          <w:sz w:val="26"/>
          <w:szCs w:val="26"/>
          <w:cs/>
          <w:lang w:val="en-US" w:bidi="lo-LA"/>
        </w:rPr>
        <w:t>ວດທີ</w:t>
      </w:r>
      <w:r w:rsidRPr="00B408DA">
        <w:rPr>
          <w:rFonts w:ascii="Phetsarath OT" w:eastAsia="Phetsarath OT" w:hAnsi="Phetsarath OT"/>
          <w:b/>
          <w:bCs/>
          <w:noProof/>
          <w:sz w:val="26"/>
          <w:szCs w:val="26"/>
          <w:cs/>
          <w:lang w:val="en-US" w:bidi="lo-LA"/>
        </w:rPr>
        <w:t xml:space="preserve"> 1</w:t>
      </w:r>
      <w:bookmarkEnd w:id="67"/>
      <w:bookmarkEnd w:id="68"/>
      <w:bookmarkEnd w:id="69"/>
      <w:bookmarkEnd w:id="70"/>
    </w:p>
    <w:p w14:paraId="345F6FCB" w14:textId="77777777" w:rsidR="00615ACA" w:rsidRPr="00B408DA" w:rsidRDefault="00615ACA" w:rsidP="00D07B6E">
      <w:pPr>
        <w:spacing w:after="0" w:line="240" w:lineRule="auto"/>
        <w:jc w:val="center"/>
        <w:outlineLvl w:val="1"/>
        <w:rPr>
          <w:rFonts w:ascii="Phetsarath OT" w:eastAsia="Phetsarath OT" w:hAnsi="Phetsarath OT"/>
          <w:b/>
          <w:bCs/>
          <w:noProof/>
          <w:sz w:val="26"/>
          <w:szCs w:val="26"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noProof/>
          <w:sz w:val="26"/>
          <w:szCs w:val="26"/>
          <w:cs/>
          <w:lang w:val="fr-FR" w:bidi="lo-LA"/>
        </w:rPr>
        <w:t>ລະບົບການຈັດຕັ້ງ ຂອງອົງການຕ້ານການສໍ້ລາດບັງຫຼວງ</w:t>
      </w:r>
    </w:p>
    <w:p w14:paraId="4C509D74" w14:textId="77777777" w:rsidR="00615ACA" w:rsidRPr="00B408DA" w:rsidRDefault="00615ACA" w:rsidP="00D07B6E">
      <w:pPr>
        <w:spacing w:after="0" w:line="240" w:lineRule="auto"/>
        <w:jc w:val="center"/>
        <w:outlineLvl w:val="1"/>
        <w:rPr>
          <w:rFonts w:ascii="Phetsarath OT" w:eastAsia="Phetsarath OT" w:hAnsi="Phetsarath OT"/>
          <w:b/>
          <w:bCs/>
          <w:noProof/>
          <w:lang w:val="fr-FR" w:bidi="lo-LA"/>
        </w:rPr>
      </w:pPr>
    </w:p>
    <w:p w14:paraId="4BB55BC2" w14:textId="057F5817" w:rsidR="00615ACA" w:rsidRPr="00B408DA" w:rsidRDefault="00615ACA" w:rsidP="00F7328D">
      <w:pPr>
        <w:spacing w:after="0" w:line="240" w:lineRule="auto"/>
        <w:outlineLvl w:val="1"/>
        <w:rPr>
          <w:rFonts w:ascii="Phetsarath OT" w:eastAsia="Phetsarath OT" w:hAnsi="Phetsarath OT"/>
          <w:b/>
          <w:bCs/>
          <w:noProof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 xml:space="preserve">ມາດຕາ </w:t>
      </w:r>
      <w:r w:rsidR="007E6668"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>52</w:t>
      </w:r>
      <w:r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 xml:space="preserve"> (ໃໝ່) ອົງການຕ້ານການສໍ້ລາດບັງຫຼວງ</w:t>
      </w:r>
    </w:p>
    <w:p w14:paraId="2AF6DF44" w14:textId="3B536532" w:rsidR="00BE7C25" w:rsidRPr="00B408DA" w:rsidRDefault="00535240" w:rsidP="00D07B6E">
      <w:pPr>
        <w:tabs>
          <w:tab w:val="left" w:pos="1134"/>
          <w:tab w:val="left" w:pos="1276"/>
        </w:tabs>
        <w:spacing w:after="0" w:line="240" w:lineRule="auto"/>
        <w:ind w:left="426" w:firstLine="567"/>
        <w:jc w:val="both"/>
        <w:rPr>
          <w:rFonts w:ascii="Phetsarath OT" w:eastAsia="Phetsarath OT" w:hAnsi="Phetsarath OT"/>
          <w:noProof/>
          <w:lang w:val="fr-FR" w:bidi="lo-LA"/>
        </w:rPr>
      </w:pPr>
      <w:r w:rsidRPr="00B408DA">
        <w:rPr>
          <w:rFonts w:ascii="Phetsarath OT" w:eastAsia="Phetsarath OT" w:hAnsi="Phetsarath OT" w:hint="cs"/>
          <w:noProof/>
          <w:cs/>
          <w:lang w:val="fr-FR" w:bidi="lo-LA"/>
        </w:rPr>
        <w:t xml:space="preserve"> </w:t>
      </w:r>
      <w:r w:rsidR="00772DCA">
        <w:rPr>
          <w:rFonts w:ascii="Phetsarath OT" w:eastAsia="Phetsarath OT" w:hAnsi="Phetsarath OT" w:hint="cs"/>
          <w:noProof/>
          <w:cs/>
          <w:lang w:val="fr-FR" w:bidi="lo-LA"/>
        </w:rPr>
        <w:t xml:space="preserve"> </w:t>
      </w:r>
      <w:r w:rsidR="00BE7C25" w:rsidRPr="00B408DA">
        <w:rPr>
          <w:rFonts w:ascii="Phetsarath OT" w:eastAsia="Phetsarath OT" w:hAnsi="Phetsarath OT" w:hint="cs"/>
          <w:noProof/>
          <w:cs/>
          <w:lang w:val="fr-FR" w:bidi="lo-LA"/>
        </w:rPr>
        <w:t>ອົງການຕ້ານການສໍ້ລາດບັງຫຼວງ ແມ່ນ</w:t>
      </w:r>
      <w:r w:rsidR="009077ED" w:rsidRPr="00B408DA">
        <w:rPr>
          <w:rFonts w:ascii="Phetsarath OT" w:eastAsia="Phetsarath OT" w:hAnsi="Phetsarath OT" w:hint="cs"/>
          <w:noProof/>
          <w:cs/>
          <w:lang w:val="fr-FR" w:bidi="lo-LA"/>
        </w:rPr>
        <w:t xml:space="preserve"> </w:t>
      </w:r>
      <w:r w:rsidR="006F0742" w:rsidRPr="00B408DA">
        <w:rPr>
          <w:rFonts w:ascii="Phetsarath OT" w:eastAsia="Phetsarath OT" w:hAnsi="Phetsarath OT" w:hint="cs"/>
          <w:noProof/>
          <w:cs/>
          <w:lang w:val="fr-FR" w:bidi="lo-LA"/>
        </w:rPr>
        <w:t>ອົງການກວດກາ</w:t>
      </w:r>
      <w:r w:rsidR="00BE7C25" w:rsidRPr="00B408DA">
        <w:rPr>
          <w:rFonts w:ascii="Phetsarath OT" w:eastAsia="Phetsarath OT" w:hAnsi="Phetsarath OT" w:hint="cs"/>
          <w:noProof/>
          <w:cs/>
          <w:lang w:val="fr-FR" w:bidi="lo-LA"/>
        </w:rPr>
        <w:t>ລ</w:t>
      </w:r>
      <w:r w:rsidR="00E86F09" w:rsidRPr="00B408DA">
        <w:rPr>
          <w:rFonts w:ascii="Phetsarath OT" w:eastAsia="Phetsarath OT" w:hAnsi="Phetsarath OT" w:hint="cs"/>
          <w:noProof/>
          <w:cs/>
          <w:lang w:val="fr-FR" w:bidi="lo-LA"/>
        </w:rPr>
        <w:t>ັດ ຊຶ່ງ</w:t>
      </w:r>
      <w:r w:rsidR="009077ED" w:rsidRPr="00B408DA">
        <w:rPr>
          <w:rFonts w:ascii="Phetsarath OT" w:eastAsia="Phetsarath OT" w:hAnsi="Phetsarath OT" w:hint="cs"/>
          <w:noProof/>
          <w:cs/>
          <w:lang w:val="fr-FR" w:bidi="lo-LA"/>
        </w:rPr>
        <w:t>ປະຕິບັດ</w:t>
      </w:r>
      <w:r w:rsidR="00E86F09" w:rsidRPr="00B408DA">
        <w:rPr>
          <w:rFonts w:ascii="Phetsarath OT" w:eastAsia="Phetsarath OT" w:hAnsi="Phetsarath OT" w:hint="cs"/>
          <w:noProof/>
          <w:cs/>
          <w:lang w:val="fr-FR" w:bidi="lo-LA"/>
        </w:rPr>
        <w:t>ພາລະບົດບາດ</w:t>
      </w:r>
      <w:r w:rsidR="00AC4DB2" w:rsidRPr="00B408DA">
        <w:rPr>
          <w:rFonts w:ascii="Phetsarath OT" w:eastAsia="Phetsarath OT" w:hAnsi="Phetsarath OT" w:hint="cs"/>
          <w:noProof/>
          <w:cs/>
          <w:lang w:val="fr-FR" w:bidi="lo-LA"/>
        </w:rPr>
        <w:t>,</w:t>
      </w:r>
      <w:r w:rsidR="00BE7C25" w:rsidRPr="00B408DA">
        <w:rPr>
          <w:rFonts w:ascii="Phetsarath OT" w:eastAsia="Phetsarath OT" w:hAnsi="Phetsarath OT" w:hint="cs"/>
          <w:noProof/>
          <w:cs/>
          <w:lang w:val="fr-FR" w:bidi="lo-LA"/>
        </w:rPr>
        <w:t xml:space="preserve"> </w:t>
      </w:r>
      <w:r w:rsidR="00AC4DB2" w:rsidRPr="00B408DA">
        <w:rPr>
          <w:rFonts w:ascii="Phetsarath OT" w:eastAsia="Phetsarath OT" w:hAnsi="Phetsarath OT" w:hint="cs"/>
          <w:noProof/>
          <w:cs/>
          <w:lang w:val="fr-FR" w:bidi="lo-LA"/>
        </w:rPr>
        <w:t xml:space="preserve">ສິດ ແລະ ໜ້າທີ່ </w:t>
      </w:r>
      <w:r w:rsidR="009077ED" w:rsidRPr="00B408DA">
        <w:rPr>
          <w:rFonts w:ascii="Phetsarath OT" w:eastAsia="Phetsarath OT" w:hAnsi="Phetsarath OT" w:hint="cs"/>
          <w:noProof/>
          <w:cs/>
          <w:lang w:val="fr-FR" w:bidi="lo-LA"/>
        </w:rPr>
        <w:t>ໃນ</w:t>
      </w:r>
      <w:r w:rsidR="00E86F09" w:rsidRPr="00B408DA">
        <w:rPr>
          <w:rFonts w:ascii="Phetsarath OT" w:eastAsia="Phetsarath OT" w:hAnsi="Phetsarath OT" w:hint="cs"/>
          <w:noProof/>
          <w:cs/>
          <w:lang w:val="fr-FR" w:bidi="lo-LA"/>
        </w:rPr>
        <w:t>ການ</w:t>
      </w:r>
      <w:r w:rsidR="00BE7C25" w:rsidRPr="00B408DA">
        <w:rPr>
          <w:rFonts w:ascii="Phetsarath OT" w:eastAsia="Phetsarath OT" w:hAnsi="Phetsarath OT" w:hint="cs"/>
          <w:noProof/>
          <w:cs/>
          <w:lang w:val="fr-FR" w:bidi="lo-LA"/>
        </w:rPr>
        <w:t>ຕ້ານການສໍ້ລາດບັງຫຼວງ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9077ED" w:rsidRPr="00B408DA">
        <w:rPr>
          <w:rFonts w:ascii="Phetsarath OT" w:eastAsia="Phetsarath OT" w:hAnsi="Phetsarath OT" w:hint="cs"/>
          <w:noProof/>
          <w:cs/>
          <w:lang w:val="fr-FR" w:bidi="lo-LA"/>
        </w:rPr>
        <w:t>ຢ່າງເປັນເອກະລາດ ຕາມ</w:t>
      </w:r>
      <w:r w:rsidR="00C70C24" w:rsidRPr="00B408DA">
        <w:rPr>
          <w:rFonts w:ascii="Phetsarath OT" w:eastAsia="Phetsarath OT" w:hAnsi="Phetsarath OT" w:hint="cs"/>
          <w:noProof/>
          <w:cs/>
          <w:lang w:val="fr-FR" w:bidi="lo-LA"/>
        </w:rPr>
        <w:t>ທີ່ໄດ້ກໍານົດໄວ້ໃນກົດໝາຍສະບັບນີ້.</w:t>
      </w:r>
    </w:p>
    <w:p w14:paraId="31800E16" w14:textId="77777777" w:rsidR="00BE7C25" w:rsidRPr="00B408DA" w:rsidRDefault="00BE7C25" w:rsidP="00D07B6E">
      <w:pPr>
        <w:spacing w:after="0" w:line="240" w:lineRule="auto"/>
        <w:jc w:val="both"/>
        <w:outlineLvl w:val="1"/>
        <w:rPr>
          <w:rFonts w:ascii="Phetsarath OT" w:eastAsia="Phetsarath OT" w:hAnsi="Phetsarath OT"/>
          <w:b/>
          <w:bCs/>
          <w:noProof/>
          <w:lang w:val="fr-FR" w:bidi="lo-LA"/>
        </w:rPr>
      </w:pPr>
    </w:p>
    <w:p w14:paraId="781BEA24" w14:textId="1DB9EF99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noProof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cs/>
          <w:lang w:val="en-US" w:bidi="lo-LA"/>
        </w:rPr>
        <w:t xml:space="preserve"> </w:t>
      </w:r>
      <w:r w:rsidR="007E6668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53</w:t>
      </w:r>
      <w:r w:rsidRPr="00B408DA">
        <w:rPr>
          <w:rFonts w:ascii="Phetsarath OT" w:eastAsia="Phetsarath OT" w:hAnsi="Phetsarath OT"/>
          <w:b/>
          <w:bCs/>
          <w:sz w:val="28"/>
          <w:cs/>
          <w:lang w:val="en-US" w:bidi="lo-LA"/>
        </w:rPr>
        <w:t xml:space="preserve"> </w:t>
      </w:r>
      <w:r w:rsidR="00F7328D">
        <w:rPr>
          <w:rFonts w:ascii="Phetsarath OT" w:eastAsia="Phetsarath OT" w:hAnsi="Phetsarath OT" w:hint="cs"/>
          <w:b/>
          <w:bCs/>
          <w:sz w:val="28"/>
          <w:cs/>
          <w:lang w:val="en-US" w:bidi="lo-LA"/>
        </w:rPr>
        <w:t xml:space="preserve"> </w:t>
      </w:r>
      <w:r w:rsidRPr="00B408DA">
        <w:rPr>
          <w:rFonts w:ascii="Phetsarath OT" w:eastAsia="Phetsarath OT" w:hAnsi="Phetsarath OT" w:hint="eastAsia"/>
          <w:b/>
          <w:bCs/>
          <w:sz w:val="28"/>
          <w:cs/>
          <w:lang w:val="en-US" w:bidi="lo-LA"/>
        </w:rPr>
        <w:t>ລະບົບການຈັດຕັ້ງ</w:t>
      </w:r>
      <w:r w:rsidRPr="00B408DA">
        <w:rPr>
          <w:rFonts w:ascii="Phetsarath OT" w:eastAsia="Phetsarath OT" w:hAnsi="Phetsarath OT"/>
          <w:b/>
          <w:bCs/>
          <w:sz w:val="28"/>
          <w:cs/>
          <w:lang w:val="en-US" w:bidi="lo-LA"/>
        </w:rPr>
        <w:t xml:space="preserve"> </w:t>
      </w:r>
      <w:r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 xml:space="preserve"> </w:t>
      </w:r>
    </w:p>
    <w:p w14:paraId="21C66ED2" w14:textId="794F88BA" w:rsidR="00BE7C25" w:rsidRPr="00B408DA" w:rsidRDefault="00772DCA" w:rsidP="00D07B6E">
      <w:pPr>
        <w:spacing w:after="0" w:line="240" w:lineRule="auto"/>
        <w:ind w:firstLine="993"/>
        <w:jc w:val="both"/>
        <w:rPr>
          <w:rFonts w:ascii="Phetsarath OT" w:eastAsia="Phetsarath OT" w:hAnsi="Phetsarath OT"/>
          <w:lang w:val="fr-FR" w:eastAsia="en-GB" w:bidi="lo-LA"/>
        </w:rPr>
      </w:pPr>
      <w:r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ລະບົບການຈັດຕັ້ງ ຂອງອົງການຕ້ານການສໍ້ລາດບັງຫຼວງ ມີ</w:t>
      </w:r>
      <w:r w:rsidR="00BE7C25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ດັ່ງນ</w:t>
      </w:r>
      <w:r w:rsidR="00BE7C25" w:rsidRPr="00B408DA">
        <w:rPr>
          <w:rFonts w:ascii="Phetsarath OT" w:eastAsia="Phetsarath OT" w:hAnsi="Phetsarath OT" w:hint="cs"/>
          <w:cs/>
          <w:lang w:eastAsia="en-GB" w:bidi="lo-LA"/>
        </w:rPr>
        <w:t>ີ້:</w:t>
      </w:r>
    </w:p>
    <w:p w14:paraId="549620DD" w14:textId="4E58EB41" w:rsidR="00BE7C25" w:rsidRPr="00B408DA" w:rsidRDefault="00136DC5" w:rsidP="00131AD4">
      <w:pPr>
        <w:pStyle w:val="ListParagraph"/>
        <w:numPr>
          <w:ilvl w:val="0"/>
          <w:numId w:val="7"/>
        </w:numPr>
        <w:tabs>
          <w:tab w:val="left" w:pos="1418"/>
          <w:tab w:val="left" w:pos="1560"/>
        </w:tabs>
        <w:spacing w:after="0" w:line="240" w:lineRule="auto"/>
        <w:ind w:left="851" w:firstLine="425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  <w:r w:rsidRPr="00B408DA">
        <w:rPr>
          <w:rFonts w:hAnsi="Phetsarath OT" w:cs="Phetsarath OT" w:hint="cs"/>
          <w:szCs w:val="24"/>
          <w:cs/>
          <w:lang w:eastAsia="en-GB" w:bidi="lo-LA"/>
        </w:rPr>
        <w:t xml:space="preserve"> </w:t>
      </w:r>
      <w:r w:rsidR="00BE7C25" w:rsidRPr="00B408DA">
        <w:rPr>
          <w:rFonts w:hAnsi="Phetsarath OT" w:cs="Phetsarath OT" w:hint="cs"/>
          <w:szCs w:val="24"/>
          <w:cs/>
          <w:lang w:eastAsia="en-GB" w:bidi="lo-LA"/>
        </w:rPr>
        <w:t>ອົງການຕ້ານການສໍ້ລາດບັງຫຼວງສູນກາງ</w:t>
      </w:r>
      <w:r w:rsidR="00BE7C25" w:rsidRPr="00B408DA">
        <w:rPr>
          <w:rFonts w:hAnsi="Phetsarath OT" w:cs="Phetsarath OT" w:hint="cs"/>
          <w:szCs w:val="24"/>
          <w:lang w:val="fr-FR" w:eastAsia="en-GB" w:bidi="lo-LA"/>
        </w:rPr>
        <w:t>;</w:t>
      </w:r>
    </w:p>
    <w:p w14:paraId="1E77AF6E" w14:textId="6A3D9C9D" w:rsidR="00BE7C25" w:rsidRPr="00B408DA" w:rsidRDefault="00BE7C25" w:rsidP="00136DC5">
      <w:pPr>
        <w:pStyle w:val="ListParagraph"/>
        <w:numPr>
          <w:ilvl w:val="0"/>
          <w:numId w:val="7"/>
        </w:numPr>
        <w:tabs>
          <w:tab w:val="left" w:pos="1418"/>
          <w:tab w:val="left" w:pos="1560"/>
        </w:tabs>
        <w:spacing w:after="0" w:line="240" w:lineRule="auto"/>
        <w:ind w:left="851" w:firstLine="425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  <w:r w:rsidRPr="00B408DA">
        <w:rPr>
          <w:rFonts w:hAnsi="Phetsarath OT" w:cs="Phetsarath OT" w:hint="cs"/>
          <w:szCs w:val="24"/>
          <w:cs/>
          <w:lang w:eastAsia="en-GB" w:bidi="lo-LA"/>
        </w:rPr>
        <w:t>ອົງການຕ້ານການສໍ້ລາດບັງຫຼວງ</w:t>
      </w:r>
      <w:r w:rsidR="009077ED" w:rsidRPr="00B408DA">
        <w:rPr>
          <w:rFonts w:hAnsi="Phetsarath OT" w:cs="Phetsarath OT" w:hint="cs"/>
          <w:szCs w:val="24"/>
          <w:cs/>
          <w:lang w:eastAsia="en-GB" w:bidi="lo-LA"/>
        </w:rPr>
        <w:t xml:space="preserve"> </w:t>
      </w:r>
      <w:r w:rsidRPr="00B408DA">
        <w:rPr>
          <w:rFonts w:hAnsi="Phetsarath OT" w:cs="Phetsarath OT" w:hint="cs"/>
          <w:szCs w:val="24"/>
          <w:cs/>
          <w:lang w:eastAsia="en-GB" w:bidi="lo-LA"/>
        </w:rPr>
        <w:t>ກະຊວງ, ອົງການ</w:t>
      </w:r>
      <w:r w:rsidRPr="00B408DA">
        <w:rPr>
          <w:rFonts w:hAnsi="Phetsarath OT" w:cs="Phetsarath OT" w:hint="cs"/>
          <w:szCs w:val="24"/>
          <w:lang w:val="fr-FR" w:eastAsia="en-GB" w:bidi="lo-LA"/>
        </w:rPr>
        <w:t>;</w:t>
      </w:r>
    </w:p>
    <w:p w14:paraId="7091CD13" w14:textId="58AE1EC8" w:rsidR="00BE7C25" w:rsidRPr="00B408DA" w:rsidRDefault="00BE7C25" w:rsidP="00136DC5">
      <w:pPr>
        <w:pStyle w:val="ListParagraph"/>
        <w:numPr>
          <w:ilvl w:val="0"/>
          <w:numId w:val="7"/>
        </w:numPr>
        <w:tabs>
          <w:tab w:val="left" w:pos="1418"/>
          <w:tab w:val="left" w:pos="1560"/>
        </w:tabs>
        <w:spacing w:after="0" w:line="240" w:lineRule="auto"/>
        <w:ind w:left="851" w:firstLine="425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  <w:r w:rsidRPr="00B408DA">
        <w:rPr>
          <w:rFonts w:hAnsi="Phetsarath OT" w:cs="Phetsarath OT" w:hint="cs"/>
          <w:szCs w:val="24"/>
          <w:cs/>
          <w:lang w:eastAsia="en-GB" w:bidi="lo-LA"/>
        </w:rPr>
        <w:t>ອົງການຕ້ານການສໍ້ລາດບັງຫຼວງ</w:t>
      </w:r>
      <w:r w:rsidR="009077ED" w:rsidRPr="00B408DA">
        <w:rPr>
          <w:rFonts w:hAnsi="Phetsarath OT" w:cs="Phetsarath OT" w:hint="cs"/>
          <w:szCs w:val="24"/>
          <w:cs/>
          <w:lang w:eastAsia="en-GB" w:bidi="lo-LA"/>
        </w:rPr>
        <w:t xml:space="preserve"> </w:t>
      </w:r>
      <w:r w:rsidRPr="00B408DA">
        <w:rPr>
          <w:rFonts w:hAnsi="Phetsarath OT" w:cs="Phetsarath OT" w:hint="cs"/>
          <w:szCs w:val="24"/>
          <w:cs/>
          <w:lang w:eastAsia="en-GB" w:bidi="lo-LA"/>
        </w:rPr>
        <w:t>ແຂວງ, ນະຄອນຫຼວງ</w:t>
      </w:r>
      <w:r w:rsidRPr="00B408DA">
        <w:rPr>
          <w:rFonts w:hAnsi="Phetsarath OT" w:cs="Phetsarath OT" w:hint="cs"/>
          <w:szCs w:val="24"/>
          <w:lang w:val="fr-FR" w:eastAsia="en-GB" w:bidi="lo-LA"/>
        </w:rPr>
        <w:t>;</w:t>
      </w:r>
    </w:p>
    <w:p w14:paraId="6F2D200C" w14:textId="77777777" w:rsidR="0039105A" w:rsidRPr="00B408DA" w:rsidRDefault="00BE7C25" w:rsidP="00136DC5">
      <w:pPr>
        <w:pStyle w:val="ListParagraph"/>
        <w:numPr>
          <w:ilvl w:val="0"/>
          <w:numId w:val="7"/>
        </w:numPr>
        <w:tabs>
          <w:tab w:val="left" w:pos="1418"/>
          <w:tab w:val="left" w:pos="1560"/>
        </w:tabs>
        <w:spacing w:after="0" w:line="240" w:lineRule="auto"/>
        <w:ind w:left="851" w:firstLine="425"/>
        <w:jc w:val="both"/>
        <w:rPr>
          <w:rFonts w:ascii="Phetsarath OT" w:eastAsia="Phetsarath OT" w:hAnsi="Phetsarath OT" w:cs="Phetsarath OT"/>
          <w:szCs w:val="24"/>
          <w:lang w:val="fr-FR" w:eastAsia="en-GB" w:bidi="lo-LA"/>
        </w:rPr>
      </w:pPr>
      <w:r w:rsidRPr="00B408DA">
        <w:rPr>
          <w:rFonts w:hAnsi="Phetsarath OT" w:cs="Phetsarath OT" w:hint="cs"/>
          <w:szCs w:val="24"/>
          <w:cs/>
          <w:lang w:eastAsia="en-GB" w:bidi="lo-LA"/>
        </w:rPr>
        <w:t>ອົງການຕ້ານການສໍ້ລາດບັງຫຼວງ</w:t>
      </w:r>
      <w:r w:rsidR="009077ED" w:rsidRPr="00B408DA">
        <w:rPr>
          <w:rFonts w:hAnsi="Phetsarath OT" w:cs="Phetsarath OT" w:hint="cs"/>
          <w:szCs w:val="24"/>
          <w:cs/>
          <w:lang w:eastAsia="en-GB" w:bidi="lo-LA"/>
        </w:rPr>
        <w:t xml:space="preserve"> </w:t>
      </w:r>
      <w:r w:rsidRPr="00B408DA">
        <w:rPr>
          <w:rFonts w:hAnsi="Phetsarath OT" w:cs="Phetsarath OT" w:hint="cs"/>
          <w:szCs w:val="24"/>
          <w:cs/>
          <w:lang w:eastAsia="en-GB" w:bidi="lo-LA"/>
        </w:rPr>
        <w:t xml:space="preserve">ເມືອງ, ເທດສະບານ, ນະຄອນ. </w:t>
      </w:r>
    </w:p>
    <w:p w14:paraId="1B65449C" w14:textId="0D2FABFB" w:rsidR="004F3680" w:rsidRPr="007E5C79" w:rsidRDefault="004F3680" w:rsidP="007E5C79">
      <w:pPr>
        <w:tabs>
          <w:tab w:val="left" w:pos="1418"/>
          <w:tab w:val="left" w:pos="1560"/>
        </w:tabs>
        <w:spacing w:after="0" w:line="240" w:lineRule="auto"/>
        <w:jc w:val="both"/>
        <w:rPr>
          <w:rFonts w:ascii="Phetsarath OT" w:eastAsia="Phetsarath OT" w:hAnsi="Phetsarath OT"/>
          <w:lang w:val="fr-FR" w:eastAsia="en-GB" w:bidi="lo-LA"/>
        </w:rPr>
      </w:pPr>
    </w:p>
    <w:p w14:paraId="4B340D62" w14:textId="517E9C09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noProof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 xml:space="preserve">ມາດຕາ </w:t>
      </w:r>
      <w:r w:rsidR="007E6668"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>54</w:t>
      </w:r>
      <w:r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 xml:space="preserve"> (ໃໝ່) ທີ່ຕັ້ງ ຂອງອົງການຕ້ານການສໍ້ລາດບັງຫຼວງ </w:t>
      </w:r>
    </w:p>
    <w:p w14:paraId="623C0427" w14:textId="7B3D4C7D" w:rsidR="00BE7C25" w:rsidRPr="00B408DA" w:rsidRDefault="00615ACA" w:rsidP="00D07B6E">
      <w:pPr>
        <w:spacing w:after="0" w:line="240" w:lineRule="auto"/>
        <w:ind w:firstLine="993"/>
        <w:jc w:val="both"/>
        <w:rPr>
          <w:rFonts w:ascii="Phetsarath OT" w:hAnsi="Phetsarath OT"/>
          <w:lang w:val="fr-FR" w:bidi="lo-LA"/>
        </w:rPr>
      </w:pPr>
      <w:r w:rsidRPr="00B408DA">
        <w:rPr>
          <w:rFonts w:ascii="Phetsarath OT" w:hAnsi="Phetsarath OT" w:hint="cs"/>
          <w:cs/>
          <w:lang w:bidi="lo-LA"/>
        </w:rPr>
        <w:t xml:space="preserve"> </w:t>
      </w:r>
      <w:r w:rsidR="00BE7C25" w:rsidRPr="00B408DA">
        <w:rPr>
          <w:rFonts w:ascii="Phetsarath OT" w:hAnsi="Phetsarath OT" w:hint="cs"/>
          <w:cs/>
          <w:lang w:bidi="lo-LA"/>
        </w:rPr>
        <w:t>ທີ່​ຕັ້ງຂອງ</w:t>
      </w:r>
      <w:r w:rsidR="00BE7C25" w:rsidRPr="00B408DA">
        <w:rPr>
          <w:rFonts w:ascii="Phetsarath OT" w:hAnsi="Phetsarath OT"/>
          <w:cs/>
          <w:lang w:bidi="lo-LA"/>
        </w:rPr>
        <w:t>ອົງການ</w:t>
      </w:r>
      <w:r w:rsidR="00BE7C25" w:rsidRPr="00B408DA">
        <w:rPr>
          <w:rFonts w:ascii="Phetsarath OT" w:hAnsi="Phetsarath OT" w:hint="cs"/>
          <w:cs/>
          <w:lang w:bidi="lo-LA"/>
        </w:rPr>
        <w:t>ຕ້ານການສໍ້ລາດບັງຫຼວງແຕ່ລະຂັ້ນ</w:t>
      </w:r>
      <w:r w:rsidR="00BE7C25" w:rsidRPr="00B408DA">
        <w:rPr>
          <w:rFonts w:ascii="Phetsarath OT" w:hAnsi="Phetsarath OT"/>
          <w:cs/>
          <w:lang w:bidi="lo-LA"/>
        </w:rPr>
        <w:t xml:space="preserve"> ມີ​ ດັ່ງນີ້:</w:t>
      </w:r>
    </w:p>
    <w:p w14:paraId="50BB7EEF" w14:textId="77777777" w:rsidR="00136DC5" w:rsidRPr="00B408DA" w:rsidRDefault="00136DC5" w:rsidP="00131AD4">
      <w:pPr>
        <w:numPr>
          <w:ilvl w:val="0"/>
          <w:numId w:val="17"/>
        </w:numPr>
        <w:tabs>
          <w:tab w:val="left" w:pos="993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/>
          <w:spacing w:val="-4"/>
          <w:lang w:val="fr-FR" w:bidi="lo-LA"/>
        </w:rPr>
      </w:pPr>
      <w:r w:rsidRPr="00B408DA">
        <w:rPr>
          <w:rFonts w:ascii="Phetsarath OT" w:hAnsi="Phetsarath OT" w:hint="cs"/>
          <w:cs/>
          <w:lang w:bidi="lo-LA"/>
        </w:rPr>
        <w:t xml:space="preserve"> </w:t>
      </w:r>
      <w:r w:rsidR="00BE7C25" w:rsidRPr="00B408DA">
        <w:rPr>
          <w:rFonts w:ascii="Phetsarath OT" w:hAnsi="Phetsarath OT"/>
          <w:cs/>
          <w:lang w:bidi="lo-LA"/>
        </w:rPr>
        <w:t>ອົງການ</w:t>
      </w:r>
      <w:r w:rsidR="00BE7C25" w:rsidRPr="00B408DA">
        <w:rPr>
          <w:rFonts w:ascii="Phetsarath OT" w:hAnsi="Phetsarath OT" w:hint="cs"/>
          <w:cs/>
          <w:lang w:bidi="lo-LA"/>
        </w:rPr>
        <w:t xml:space="preserve">ຕ້ານການສໍ້ລາດບັງຫຼວງສູນກາງ </w:t>
      </w:r>
      <w:r w:rsidR="00BE7C25" w:rsidRPr="00B408DA">
        <w:rPr>
          <w:rFonts w:ascii="Phetsarath OT" w:hAnsi="Phetsarath OT" w:hint="cs"/>
          <w:cs/>
          <w:lang w:val="fr-FR" w:bidi="lo-LA"/>
        </w:rPr>
        <w:t>ຊຶ່ງ</w:t>
      </w:r>
      <w:r w:rsidR="00BE7C25" w:rsidRPr="00B408DA">
        <w:rPr>
          <w:rFonts w:ascii="Phetsarath OT" w:hAnsi="Phetsarath OT"/>
          <w:cs/>
          <w:lang w:val="fr-FR" w:bidi="lo-LA"/>
        </w:rPr>
        <w:t>ແມ່ນ</w:t>
      </w:r>
      <w:r w:rsidR="00BE7C25" w:rsidRPr="00B408DA">
        <w:rPr>
          <w:rFonts w:ascii="Phetsarath OT" w:hAnsi="Phetsarath OT" w:hint="cs"/>
          <w:cs/>
          <w:lang w:val="fr-FR" w:bidi="lo-LA"/>
        </w:rPr>
        <w:t xml:space="preserve"> </w:t>
      </w:r>
      <w:r w:rsidR="00BE7C25" w:rsidRPr="00B408DA">
        <w:rPr>
          <w:rFonts w:ascii="Phetsarath OT" w:hAnsi="Phetsarath OT" w:hint="cs"/>
          <w:cs/>
          <w:lang w:bidi="lo-LA"/>
        </w:rPr>
        <w:t>ການຈັດຕັ້ງໜຶ່ງ</w:t>
      </w:r>
      <w:r w:rsidR="005C53F3" w:rsidRPr="00B408DA">
        <w:rPr>
          <w:rFonts w:ascii="Phetsarath OT" w:hAnsi="Phetsarath OT" w:hint="cs"/>
          <w:cs/>
          <w:lang w:bidi="lo-LA"/>
        </w:rPr>
        <w:t xml:space="preserve"> ທີ່</w:t>
      </w:r>
      <w:r w:rsidR="00BE7C25" w:rsidRPr="00B408DA">
        <w:rPr>
          <w:rFonts w:ascii="Phetsarath OT" w:hAnsi="Phetsarath OT"/>
          <w:sz w:val="20"/>
          <w:cs/>
          <w:lang w:bidi="lo-LA"/>
        </w:rPr>
        <w:t>ຂຶ້ນກັບການ​ຊີ້​ນຳ​ໂດຍ​ກົງ​ຂອງປະທານປະເທດ ແຫ່ງ ສປປ ລາວ;</w:t>
      </w:r>
      <w:r w:rsidR="00BE7C25" w:rsidRPr="00B408DA">
        <w:rPr>
          <w:rFonts w:ascii="Phetsarath OT" w:hAnsi="Phetsarath OT" w:hint="cs"/>
          <w:sz w:val="20"/>
          <w:cs/>
          <w:lang w:bidi="lo-LA"/>
        </w:rPr>
        <w:t xml:space="preserve"> </w:t>
      </w:r>
    </w:p>
    <w:p w14:paraId="24F7B9A6" w14:textId="44016C18" w:rsidR="00BE7C25" w:rsidRPr="00B408DA" w:rsidRDefault="00BE7C25" w:rsidP="00136DC5">
      <w:pPr>
        <w:numPr>
          <w:ilvl w:val="0"/>
          <w:numId w:val="17"/>
        </w:numPr>
        <w:tabs>
          <w:tab w:val="left" w:pos="993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/>
          <w:spacing w:val="-4"/>
          <w:lang w:val="fr-FR" w:bidi="lo-LA"/>
        </w:rPr>
      </w:pPr>
      <w:r w:rsidRPr="00B408DA">
        <w:rPr>
          <w:rFonts w:ascii="Phetsarath OT" w:hAnsi="Phetsarath OT"/>
          <w:cs/>
          <w:lang w:bidi="lo-LA"/>
        </w:rPr>
        <w:t>ອົງການ</w:t>
      </w:r>
      <w:r w:rsidRPr="00B408DA">
        <w:rPr>
          <w:rFonts w:ascii="Phetsarath OT" w:hAnsi="Phetsarath OT" w:hint="cs"/>
          <w:cs/>
          <w:lang w:bidi="lo-LA"/>
        </w:rPr>
        <w:t>ຕ້ານການສໍ້ລາດບັງຫຼວງ</w:t>
      </w:r>
      <w:r w:rsidR="005C53F3" w:rsidRPr="00B408DA">
        <w:rPr>
          <w:rFonts w:ascii="Phetsarath OT" w:hAnsi="Phetsarath OT" w:hint="cs"/>
          <w:cs/>
          <w:lang w:bidi="lo-LA"/>
        </w:rPr>
        <w:t xml:space="preserve"> </w:t>
      </w:r>
      <w:r w:rsidRPr="00B408DA">
        <w:rPr>
          <w:rFonts w:ascii="Phetsarath OT" w:hAnsi="Phetsarath OT" w:hint="cs"/>
          <w:cs/>
          <w:lang w:bidi="lo-LA"/>
        </w:rPr>
        <w:t xml:space="preserve">ກະຊວງ, ອົງການ </w:t>
      </w:r>
      <w:r w:rsidRPr="00B408DA">
        <w:rPr>
          <w:rFonts w:ascii="Phetsarath OT" w:hAnsi="Phetsarath OT" w:hint="cs"/>
          <w:spacing w:val="-4"/>
          <w:cs/>
          <w:lang w:val="fr-FR" w:bidi="lo-LA"/>
        </w:rPr>
        <w:t xml:space="preserve">ຊຶ່ງແມ່ນ </w:t>
      </w:r>
      <w:r w:rsidRPr="00B408DA">
        <w:rPr>
          <w:rFonts w:ascii="Phetsarath OT" w:hAnsi="Phetsarath OT" w:hint="cs"/>
          <w:cs/>
          <w:lang w:bidi="lo-LA"/>
        </w:rPr>
        <w:t>ການຈັດຕັ້ງໜຶ່ງ</w:t>
      </w:r>
      <w:r w:rsidR="00C70C24" w:rsidRPr="00B408DA">
        <w:rPr>
          <w:rFonts w:ascii="Phetsarath OT" w:hAnsi="Phetsarath OT" w:hint="cs"/>
          <w:cs/>
          <w:lang w:bidi="lo-LA"/>
        </w:rPr>
        <w:t xml:space="preserve"> ທີ່</w:t>
      </w:r>
      <w:r w:rsidR="00C70C24" w:rsidRPr="00B408DA">
        <w:rPr>
          <w:rFonts w:ascii="Phetsarath OT" w:hAnsi="Phetsarath OT" w:hint="cs"/>
          <w:spacing w:val="-4"/>
          <w:cs/>
          <w:lang w:val="fr-FR" w:bidi="lo-LA"/>
        </w:rPr>
        <w:t>ຂຶ້ນກັບການ</w:t>
      </w:r>
      <w:r w:rsidRPr="00B408DA">
        <w:rPr>
          <w:rFonts w:ascii="Phetsarath OT" w:hAnsi="Phetsarath OT"/>
          <w:spacing w:val="-4"/>
          <w:cs/>
          <w:lang w:val="fr-FR" w:bidi="lo-LA"/>
        </w:rPr>
        <w:t>ຊີ້​ນຳ</w:t>
      </w:r>
      <w:r w:rsidRPr="00B408DA">
        <w:rPr>
          <w:rFonts w:ascii="Phetsarath OT" w:hAnsi="Phetsarath OT" w:hint="cs"/>
          <w:spacing w:val="-4"/>
          <w:cs/>
          <w:lang w:val="fr-FR" w:bidi="lo-LA"/>
        </w:rPr>
        <w:t>ໂດຍກົງ</w:t>
      </w:r>
      <w:r w:rsidRPr="00B408DA">
        <w:rPr>
          <w:rFonts w:ascii="Phetsarath OT" w:hAnsi="Phetsarath OT"/>
          <w:spacing w:val="-4"/>
          <w:cs/>
          <w:lang w:val="fr-FR" w:bidi="lo-LA"/>
        </w:rPr>
        <w:t>ຂອງ</w:t>
      </w:r>
      <w:r w:rsidRPr="00B408DA">
        <w:rPr>
          <w:rFonts w:ascii="Phetsarath OT" w:hAnsi="Phetsarath OT" w:hint="cs"/>
          <w:spacing w:val="-4"/>
          <w:cs/>
          <w:lang w:val="fr-FR" w:bidi="lo-LA"/>
        </w:rPr>
        <w:t xml:space="preserve"> </w:t>
      </w:r>
      <w:r w:rsidRPr="00B408DA">
        <w:rPr>
          <w:rFonts w:ascii="Phetsarath OT" w:hAnsi="Phetsarath OT"/>
          <w:spacing w:val="-4"/>
          <w:cs/>
          <w:lang w:val="fr-FR" w:bidi="lo-LA"/>
        </w:rPr>
        <w:t xml:space="preserve">​ລັດຖະມົນຕີ, </w:t>
      </w:r>
      <w:r w:rsidRPr="00B408DA">
        <w:rPr>
          <w:rFonts w:ascii="Phetsarath OT" w:hAnsi="Phetsarath OT" w:hint="cs"/>
          <w:spacing w:val="-4"/>
          <w:cs/>
          <w:lang w:val="fr-FR" w:bidi="lo-LA"/>
        </w:rPr>
        <w:t>ຫົວໜ້າອົງການ;</w:t>
      </w:r>
    </w:p>
    <w:p w14:paraId="184D0F6A" w14:textId="0C9BD54A" w:rsidR="00E955B0" w:rsidRPr="00B408DA" w:rsidRDefault="00BE7C25" w:rsidP="00136DC5">
      <w:pPr>
        <w:numPr>
          <w:ilvl w:val="0"/>
          <w:numId w:val="17"/>
        </w:numPr>
        <w:tabs>
          <w:tab w:val="left" w:pos="993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/>
          <w:lang w:val="fr-FR" w:bidi="lo-LA"/>
        </w:rPr>
      </w:pPr>
      <w:r w:rsidRPr="00B408DA">
        <w:rPr>
          <w:rFonts w:ascii="Phetsarath OT" w:hAnsi="Phetsarath OT"/>
          <w:cs/>
          <w:lang w:bidi="lo-LA"/>
        </w:rPr>
        <w:t>ອົງການ</w:t>
      </w:r>
      <w:r w:rsidRPr="00B408DA">
        <w:rPr>
          <w:rFonts w:ascii="Phetsarath OT" w:hAnsi="Phetsarath OT" w:hint="cs"/>
          <w:cs/>
          <w:lang w:bidi="lo-LA"/>
        </w:rPr>
        <w:t>ຕ້ານການສໍ້ລາດບັງຫຼວງ</w:t>
      </w:r>
      <w:r w:rsidR="005C53F3" w:rsidRPr="00B408DA">
        <w:rPr>
          <w:rFonts w:ascii="Phetsarath OT" w:hAnsi="Phetsarath OT" w:hint="cs"/>
          <w:cs/>
          <w:lang w:bidi="lo-LA"/>
        </w:rPr>
        <w:t xml:space="preserve"> </w:t>
      </w:r>
      <w:r w:rsidRPr="00B408DA">
        <w:rPr>
          <w:rFonts w:ascii="Phetsarath OT" w:hAnsi="Phetsarath OT" w:hint="cs"/>
          <w:cs/>
          <w:lang w:val="fr-FR" w:bidi="lo-LA"/>
        </w:rPr>
        <w:t xml:space="preserve">​​ແຂວງ, ນະຄອນຫຼວງ ​ຊຶ່ງແມ່ນ </w:t>
      </w:r>
      <w:r w:rsidRPr="00B408DA">
        <w:rPr>
          <w:rFonts w:ascii="Phetsarath OT" w:hAnsi="Phetsarath OT" w:hint="cs"/>
          <w:cs/>
          <w:lang w:bidi="lo-LA"/>
        </w:rPr>
        <w:t>ການຈັດຕັ້ງໜຶ່ງ</w:t>
      </w:r>
      <w:r w:rsidR="00C70C24" w:rsidRPr="00B408DA">
        <w:rPr>
          <w:rFonts w:ascii="Phetsarath OT" w:hAnsi="Phetsarath OT" w:hint="cs"/>
          <w:cs/>
          <w:lang w:bidi="lo-LA"/>
        </w:rPr>
        <w:t xml:space="preserve"> </w:t>
      </w:r>
      <w:r w:rsidRPr="00B408DA">
        <w:rPr>
          <w:rFonts w:ascii="Phetsarath OT" w:hAnsi="Phetsarath OT" w:hint="cs"/>
          <w:cs/>
          <w:lang w:bidi="lo-LA"/>
        </w:rPr>
        <w:t>ທີ່</w:t>
      </w:r>
      <w:r w:rsidRPr="00B408DA">
        <w:rPr>
          <w:rFonts w:ascii="Phetsarath OT" w:hAnsi="Phetsarath OT" w:hint="cs"/>
          <w:cs/>
          <w:lang w:val="fr-FR" w:bidi="lo-LA"/>
        </w:rPr>
        <w:t>ຂຶ້ນກັບການ</w:t>
      </w:r>
      <w:r w:rsidRPr="0066636A">
        <w:rPr>
          <w:rFonts w:ascii="Phetsarath OT" w:hAnsi="Phetsarath OT"/>
          <w:spacing w:val="-4"/>
          <w:sz w:val="20"/>
          <w:cs/>
          <w:lang w:bidi="lo-LA"/>
        </w:rPr>
        <w:t>ຊີ້​ນຳ​</w:t>
      </w:r>
      <w:r w:rsidRPr="0066636A">
        <w:rPr>
          <w:rFonts w:ascii="Phetsarath OT" w:hAnsi="Phetsarath OT" w:hint="cs"/>
          <w:spacing w:val="-4"/>
          <w:sz w:val="20"/>
          <w:cs/>
          <w:lang w:bidi="lo-LA"/>
        </w:rPr>
        <w:t>ໂດຍກົງ</w:t>
      </w:r>
      <w:r w:rsidRPr="0066636A">
        <w:rPr>
          <w:rFonts w:ascii="Phetsarath OT" w:hAnsi="Phetsarath OT"/>
          <w:spacing w:val="-4"/>
          <w:sz w:val="20"/>
          <w:cs/>
          <w:lang w:bidi="lo-LA"/>
        </w:rPr>
        <w:t>ຂອງ​</w:t>
      </w:r>
      <w:r w:rsidR="00076112">
        <w:rPr>
          <w:rFonts w:ascii="Phetsarath OT" w:eastAsia="Calibri" w:hAnsi="Phetsarath OT" w:hint="cs"/>
          <w:sz w:val="20"/>
          <w:cs/>
          <w:lang w:bidi="lo-LA"/>
        </w:rPr>
        <w:t>ປະທານຄະນະກໍາມະການປົກຄອງຂັ້ນແຂວງ</w:t>
      </w:r>
      <w:r w:rsidRPr="001C5638">
        <w:rPr>
          <w:rFonts w:ascii="Phetsarath OT" w:hAnsi="Phetsarath OT" w:hint="cs"/>
          <w:spacing w:val="-4"/>
          <w:sz w:val="20"/>
          <w:cs/>
          <w:lang w:bidi="lo-LA"/>
        </w:rPr>
        <w:t>;</w:t>
      </w:r>
    </w:p>
    <w:p w14:paraId="0E97D6D7" w14:textId="52B29F8E" w:rsidR="00C70C24" w:rsidRPr="00B408DA" w:rsidRDefault="00BE7C25" w:rsidP="00136DC5">
      <w:pPr>
        <w:numPr>
          <w:ilvl w:val="0"/>
          <w:numId w:val="17"/>
        </w:numPr>
        <w:tabs>
          <w:tab w:val="left" w:pos="993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/>
          <w:lang w:val="fr-FR" w:bidi="lo-LA"/>
        </w:rPr>
      </w:pPr>
      <w:r w:rsidRPr="00B408DA">
        <w:rPr>
          <w:rFonts w:ascii="Phetsarath OT" w:hAnsi="Phetsarath OT"/>
          <w:cs/>
          <w:lang w:bidi="lo-LA"/>
        </w:rPr>
        <w:t>ອົງການ</w:t>
      </w:r>
      <w:r w:rsidRPr="00B408DA">
        <w:rPr>
          <w:rFonts w:ascii="Phetsarath OT" w:hAnsi="Phetsarath OT" w:hint="cs"/>
          <w:cs/>
          <w:lang w:bidi="lo-LA"/>
        </w:rPr>
        <w:t>ຕ້ານການສໍ້ລາດບັງຫຼວງ</w:t>
      </w:r>
      <w:r w:rsidRPr="00B408DA">
        <w:rPr>
          <w:rFonts w:ascii="Phetsarath OT" w:hAnsi="Phetsarath OT" w:hint="cs"/>
          <w:cs/>
          <w:lang w:val="fr-FR" w:bidi="lo-LA"/>
        </w:rPr>
        <w:t>​</w:t>
      </w:r>
      <w:r w:rsidR="005C53F3" w:rsidRPr="00B408DA">
        <w:rPr>
          <w:rFonts w:ascii="Phetsarath OT" w:hAnsi="Phetsarath OT" w:hint="cs"/>
          <w:cs/>
          <w:lang w:val="fr-FR" w:bidi="lo-LA"/>
        </w:rPr>
        <w:t xml:space="preserve"> </w:t>
      </w:r>
      <w:r w:rsidRPr="00B408DA">
        <w:rPr>
          <w:rFonts w:ascii="Phetsarath OT" w:hAnsi="Phetsarath OT" w:hint="cs"/>
          <w:cs/>
          <w:lang w:val="fr-FR" w:bidi="lo-LA"/>
        </w:rPr>
        <w:t xml:space="preserve">ເມືອງ, ເທດສະບານ, ນະຄອນ ຊຶ່ງ​ແມ່ນ </w:t>
      </w:r>
      <w:r w:rsidRPr="00B408DA">
        <w:rPr>
          <w:rFonts w:ascii="Phetsarath OT" w:hAnsi="Phetsarath OT" w:hint="cs"/>
          <w:cs/>
          <w:lang w:bidi="lo-LA"/>
        </w:rPr>
        <w:t>ການຈັດຕັ້ງໜຶ່ງ</w:t>
      </w:r>
      <w:r w:rsidR="00C70C24" w:rsidRPr="00B408DA">
        <w:rPr>
          <w:rFonts w:ascii="Phetsarath OT" w:hAnsi="Phetsarath OT" w:hint="cs"/>
          <w:cs/>
          <w:lang w:bidi="lo-LA"/>
        </w:rPr>
        <w:t xml:space="preserve"> </w:t>
      </w:r>
      <w:r w:rsidRPr="00B408DA">
        <w:rPr>
          <w:rFonts w:ascii="Phetsarath OT" w:hAnsi="Phetsarath OT" w:hint="cs"/>
          <w:cs/>
          <w:lang w:bidi="lo-LA"/>
        </w:rPr>
        <w:t>ທີ່</w:t>
      </w:r>
      <w:r w:rsidRPr="00B408DA">
        <w:rPr>
          <w:rFonts w:ascii="Phetsarath OT" w:hAnsi="Phetsarath OT" w:hint="cs"/>
          <w:cs/>
          <w:lang w:val="fr-FR" w:bidi="lo-LA"/>
        </w:rPr>
        <w:t>ຂຶ້ນກັບ</w:t>
      </w:r>
      <w:r w:rsidR="00663D96" w:rsidRPr="00B408DA">
        <w:rPr>
          <w:rFonts w:ascii="Phetsarath OT" w:hAnsi="Phetsarath OT" w:hint="cs"/>
          <w:cs/>
          <w:lang w:val="fr-FR" w:bidi="lo-LA"/>
        </w:rPr>
        <w:t>ການຊີ້ນໍາໂດຍກົງຂອງ</w:t>
      </w:r>
      <w:r w:rsidR="00076112">
        <w:rPr>
          <w:rFonts w:ascii="Phetsarath OT" w:hAnsi="Phetsarath OT" w:hint="cs"/>
          <w:cs/>
          <w:lang w:val="fr-FR" w:bidi="lo-LA"/>
        </w:rPr>
        <w:t>ປະທານຄະນະກໍາມະການປົກຄອງຂັ້ນເມືອງ.</w:t>
      </w:r>
    </w:p>
    <w:p w14:paraId="21B39ED4" w14:textId="77777777" w:rsidR="00CE4350" w:rsidRPr="00B408DA" w:rsidRDefault="00CE4350" w:rsidP="00D07B6E">
      <w:pPr>
        <w:spacing w:after="0" w:line="240" w:lineRule="auto"/>
        <w:ind w:firstLine="993"/>
        <w:jc w:val="both"/>
        <w:rPr>
          <w:rFonts w:ascii="Phetsarath OT" w:hAnsi="Phetsarath OT"/>
          <w:sz w:val="20"/>
          <w:lang w:val="fr-FR" w:bidi="lo-LA"/>
        </w:rPr>
      </w:pPr>
    </w:p>
    <w:p w14:paraId="177FDF91" w14:textId="2627D9E3" w:rsidR="00615ACA" w:rsidRPr="00B408DA" w:rsidRDefault="00615ACA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b/>
          <w:bCs/>
          <w:noProof/>
          <w:sz w:val="26"/>
          <w:szCs w:val="26"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noProof/>
          <w:sz w:val="26"/>
          <w:szCs w:val="26"/>
          <w:cs/>
          <w:lang w:val="fr-FR" w:bidi="lo-LA"/>
        </w:rPr>
        <w:t>ໝວດທີ 2</w:t>
      </w:r>
      <w:r w:rsidR="006B2999" w:rsidRPr="00B408DA">
        <w:rPr>
          <w:rFonts w:ascii="Phetsarath OT" w:eastAsia="Phetsarath OT" w:hAnsi="Phetsarath OT" w:hint="cs"/>
          <w:b/>
          <w:bCs/>
          <w:noProof/>
          <w:sz w:val="26"/>
          <w:szCs w:val="26"/>
          <w:cs/>
          <w:lang w:val="fr-FR" w:bidi="lo-LA"/>
        </w:rPr>
        <w:t xml:space="preserve"> </w:t>
      </w:r>
    </w:p>
    <w:p w14:paraId="1FB08349" w14:textId="672A013E" w:rsidR="00615ACA" w:rsidRPr="00B408DA" w:rsidRDefault="00615ACA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b/>
          <w:bCs/>
          <w:noProof/>
          <w:sz w:val="26"/>
          <w:szCs w:val="26"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noProof/>
          <w:sz w:val="26"/>
          <w:szCs w:val="26"/>
          <w:cs/>
          <w:lang w:val="fr-FR" w:bidi="lo-LA"/>
        </w:rPr>
        <w:t>ພາລະບົດບາດ ຂອງອົງການຕ້ານການສໍ້ລາດບັງຫຼວງ</w:t>
      </w:r>
      <w:r w:rsidR="008A13FC" w:rsidRPr="00B408DA">
        <w:rPr>
          <w:rFonts w:ascii="Phetsarath OT" w:eastAsia="Phetsarath OT" w:hAnsi="Phetsarath OT" w:hint="cs"/>
          <w:b/>
          <w:bCs/>
          <w:noProof/>
          <w:sz w:val="26"/>
          <w:szCs w:val="26"/>
          <w:cs/>
          <w:lang w:val="fr-FR" w:bidi="lo-LA"/>
        </w:rPr>
        <w:t xml:space="preserve"> </w:t>
      </w:r>
    </w:p>
    <w:p w14:paraId="18C8824B" w14:textId="77777777" w:rsidR="00BE7C25" w:rsidRPr="007A199C" w:rsidRDefault="00BE7C25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noProof/>
          <w:lang w:val="fr-FR" w:bidi="lo-LA"/>
        </w:rPr>
      </w:pPr>
    </w:p>
    <w:p w14:paraId="51A9578B" w14:textId="44FA54C5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noProof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>ມາດຕາ</w:t>
      </w:r>
      <w:r w:rsidRPr="00B408DA">
        <w:rPr>
          <w:rFonts w:ascii="Phetsarath OT" w:eastAsia="Phetsarath OT" w:hAnsi="Phetsarath OT"/>
          <w:b/>
          <w:bCs/>
          <w:noProof/>
          <w:lang w:val="fr-FR" w:bidi="lo-LA"/>
        </w:rPr>
        <w:t xml:space="preserve"> </w:t>
      </w:r>
      <w:r w:rsidR="00FA3896" w:rsidRPr="00B408DA">
        <w:rPr>
          <w:rFonts w:ascii="Phetsarath OT" w:eastAsia="Phetsarath OT" w:hAnsi="Phetsarath OT"/>
          <w:b/>
          <w:bCs/>
          <w:noProof/>
          <w:lang w:val="fr-FR" w:bidi="lo-LA"/>
        </w:rPr>
        <w:t>5</w:t>
      </w:r>
      <w:r w:rsidR="007E6668"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>5</w:t>
      </w:r>
      <w:r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 xml:space="preserve"> (ໃໝ່) ພາລະບົດບາ</w:t>
      </w:r>
      <w:r w:rsidR="006D3452"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>ດ ຂອງອົງການຕ້ານການສໍ້ລາດບັງຫຼວງ</w:t>
      </w:r>
      <w:r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>ສູນກາງ</w:t>
      </w:r>
    </w:p>
    <w:p w14:paraId="2EED253F" w14:textId="5E6EEF30" w:rsidR="00BE7C25" w:rsidRPr="00B408DA" w:rsidRDefault="00535240" w:rsidP="00D07B6E">
      <w:pPr>
        <w:spacing w:after="0" w:line="240" w:lineRule="auto"/>
        <w:ind w:left="426" w:firstLine="567"/>
        <w:jc w:val="both"/>
        <w:rPr>
          <w:rFonts w:ascii="Phetsarath OT" w:hAnsi="Phetsarath OT"/>
          <w:sz w:val="20"/>
          <w:lang w:val="fr-FR" w:bidi="lo-LA"/>
        </w:rPr>
      </w:pPr>
      <w:r w:rsidRPr="00B408DA">
        <w:rPr>
          <w:rFonts w:ascii="Phetsarath OT" w:eastAsia="Phetsarath OT" w:hAnsi="Phetsarath OT" w:hint="cs"/>
          <w:cs/>
          <w:lang w:bidi="lo-LA"/>
        </w:rPr>
        <w:t xml:space="preserve"> </w:t>
      </w:r>
      <w:r w:rsidR="00772DCA">
        <w:rPr>
          <w:rFonts w:ascii="Phetsarath OT" w:eastAsia="Phetsarath OT" w:hAnsi="Phetsarath OT" w:hint="cs"/>
          <w:cs/>
          <w:lang w:bidi="lo-LA"/>
        </w:rPr>
        <w:t xml:space="preserve"> </w:t>
      </w:r>
      <w:r w:rsidR="00BE7C25" w:rsidRPr="00B408DA">
        <w:rPr>
          <w:rFonts w:ascii="Phetsarath OT" w:eastAsia="Phetsarath OT" w:hAnsi="Phetsarath OT"/>
          <w:cs/>
          <w:lang w:bidi="lo-LA"/>
        </w:rPr>
        <w:t>ອົງການ</w:t>
      </w:r>
      <w:r w:rsidR="00BE7C25" w:rsidRPr="00B408DA">
        <w:rPr>
          <w:rFonts w:ascii="Phetsarath OT" w:eastAsia="Phetsarath OT" w:hAnsi="Phetsarath OT" w:hint="cs"/>
          <w:cs/>
          <w:lang w:bidi="lo-LA"/>
        </w:rPr>
        <w:t>ຕ້ານການສໍ້ລາດບັງຫຼວງສູນກາງ</w:t>
      </w:r>
      <w:r w:rsidR="00BE7C25" w:rsidRPr="00B408DA">
        <w:rPr>
          <w:rFonts w:ascii="Phetsarath OT" w:eastAsia="Phetsarath OT" w:hAnsi="Phetsarath OT"/>
          <w:cs/>
          <w:lang w:bidi="lo-LA"/>
        </w:rPr>
        <w:t xml:space="preserve"> </w:t>
      </w:r>
      <w:r w:rsidR="00323320">
        <w:rPr>
          <w:rFonts w:ascii="Phetsarath OT" w:hAnsi="Phetsarath OT"/>
          <w:sz w:val="20"/>
          <w:cs/>
          <w:lang w:bidi="lo-LA"/>
        </w:rPr>
        <w:t>ມີພາລະບົດບາດ</w:t>
      </w:r>
      <w:r w:rsidR="00BE7C25" w:rsidRPr="00B408DA">
        <w:rPr>
          <w:rFonts w:ascii="Phetsarath OT" w:hAnsi="Phetsarath OT"/>
          <w:sz w:val="20"/>
          <w:cs/>
          <w:lang w:bidi="lo-LA"/>
        </w:rPr>
        <w:t>ເປັນເສນາທິການ ໃຫ້ປະທານປະເທດ</w:t>
      </w:r>
      <w:r w:rsidR="00BE7C25" w:rsidRPr="00B408DA">
        <w:rPr>
          <w:rFonts w:ascii="Phetsarath OT" w:hAnsi="Phetsarath OT" w:hint="cs"/>
          <w:sz w:val="20"/>
          <w:cs/>
          <w:lang w:bidi="lo-LA"/>
        </w:rPr>
        <w:t xml:space="preserve"> </w:t>
      </w:r>
      <w:r w:rsidR="00772DCA">
        <w:rPr>
          <w:rFonts w:ascii="Phetsarath OT" w:hAnsi="Phetsarath OT" w:hint="cs"/>
          <w:sz w:val="20"/>
          <w:cs/>
          <w:lang w:bidi="lo-LA"/>
        </w:rPr>
        <w:t xml:space="preserve"> </w:t>
      </w:r>
      <w:r w:rsidR="00BE7C25" w:rsidRPr="00B408DA">
        <w:rPr>
          <w:rFonts w:ascii="Phetsarath OT" w:hAnsi="Phetsarath OT"/>
          <w:sz w:val="20"/>
          <w:cs/>
          <w:lang w:bidi="lo-LA"/>
        </w:rPr>
        <w:t>ກ່ຽວກັບວຽກງານຕ້ານການສໍ້ລາດບັງຫຼວງ</w:t>
      </w:r>
      <w:r w:rsidR="00BE7C25" w:rsidRPr="00B408DA">
        <w:rPr>
          <w:rFonts w:ascii="Phetsarath OT" w:hAnsi="Phetsarath OT" w:hint="cs"/>
          <w:sz w:val="20"/>
          <w:cs/>
          <w:lang w:bidi="lo-LA"/>
        </w:rPr>
        <w:t xml:space="preserve">, ຮັບ, </w:t>
      </w:r>
      <w:r w:rsidR="00BE7C25" w:rsidRPr="00B408DA">
        <w:rPr>
          <w:rFonts w:ascii="Phetsarath OT" w:hAnsi="Phetsarath OT"/>
          <w:sz w:val="20"/>
          <w:cs/>
          <w:lang w:bidi="lo-LA"/>
        </w:rPr>
        <w:t>ພິຈາລະນາ</w:t>
      </w:r>
      <w:r w:rsidR="00BE7C25" w:rsidRPr="00B408DA">
        <w:rPr>
          <w:rFonts w:ascii="Phetsarath OT" w:hAnsi="Phetsarath OT" w:hint="cs"/>
          <w:sz w:val="20"/>
          <w:cs/>
          <w:lang w:bidi="lo-LA"/>
        </w:rPr>
        <w:t xml:space="preserve"> ແລະ ແກ້ໄຂ</w:t>
      </w:r>
      <w:r w:rsidR="00BE7C25" w:rsidRPr="00B408DA">
        <w:rPr>
          <w:rFonts w:ascii="Phetsarath OT" w:hAnsi="Phetsarath OT"/>
          <w:sz w:val="20"/>
          <w:cs/>
          <w:lang w:bidi="lo-LA"/>
        </w:rPr>
        <w:t>ຄຳສະເໜີ</w:t>
      </w:r>
      <w:r w:rsidR="007E6668" w:rsidRPr="00B408DA">
        <w:rPr>
          <w:rFonts w:ascii="Phetsarath OT" w:hAnsi="Phetsarath OT" w:hint="cs"/>
          <w:sz w:val="20"/>
          <w:cs/>
          <w:lang w:bidi="lo-LA"/>
        </w:rPr>
        <w:t xml:space="preserve"> </w:t>
      </w:r>
      <w:r w:rsidR="00BE7C25" w:rsidRPr="00B408DA">
        <w:rPr>
          <w:rFonts w:ascii="Phetsarath OT" w:hAnsi="Phetsarath OT" w:hint="cs"/>
          <w:sz w:val="20"/>
          <w:cs/>
          <w:lang w:bidi="lo-LA"/>
        </w:rPr>
        <w:t>ກ່ຽວກັບການສໍ້ລາດບັງຫຼວງ</w:t>
      </w:r>
      <w:r w:rsidR="00BE7C25" w:rsidRPr="00B408DA">
        <w:rPr>
          <w:rFonts w:ascii="Phetsarath OT" w:hAnsi="Phetsarath OT"/>
          <w:sz w:val="20"/>
          <w:cs/>
          <w:lang w:bidi="lo-LA"/>
        </w:rPr>
        <w:t xml:space="preserve"> ຕາມຂອບເຂດ</w:t>
      </w:r>
      <w:r w:rsidR="007E5C79">
        <w:rPr>
          <w:rFonts w:ascii="Phetsarath OT" w:hAnsi="Phetsarath OT" w:hint="cs"/>
          <w:sz w:val="20"/>
          <w:cs/>
          <w:lang w:bidi="lo-LA"/>
        </w:rPr>
        <w:t xml:space="preserve"> </w:t>
      </w:r>
      <w:r w:rsidR="00BE7C25" w:rsidRPr="00B408DA">
        <w:rPr>
          <w:rFonts w:ascii="Phetsarath OT" w:hAnsi="Phetsarath OT"/>
          <w:sz w:val="20"/>
          <w:cs/>
          <w:lang w:bidi="lo-LA"/>
        </w:rPr>
        <w:t xml:space="preserve">ສິດ, ໜ້າທີ່ ແລະ </w:t>
      </w:r>
      <w:r w:rsidR="005C53F3" w:rsidRPr="00B408DA">
        <w:rPr>
          <w:rFonts w:ascii="Phetsarath OT" w:hAnsi="Phetsarath OT" w:hint="cs"/>
          <w:sz w:val="20"/>
          <w:cs/>
          <w:lang w:bidi="lo-LA"/>
        </w:rPr>
        <w:t xml:space="preserve">ນໍາພາ </w:t>
      </w:r>
      <w:r w:rsidR="00BE7C25" w:rsidRPr="00B408DA">
        <w:rPr>
          <w:rFonts w:ascii="Phetsarath OT" w:hAnsi="Phetsarath OT"/>
          <w:sz w:val="20"/>
          <w:cs/>
          <w:lang w:bidi="lo-LA"/>
        </w:rPr>
        <w:t>ຊີ້ນໍາ</w:t>
      </w:r>
      <w:r w:rsidR="00136DC5" w:rsidRPr="00B408DA">
        <w:rPr>
          <w:rFonts w:ascii="Phetsarath OT" w:hAnsi="Phetsarath OT" w:hint="cs"/>
          <w:sz w:val="20"/>
          <w:cs/>
          <w:lang w:bidi="lo-LA"/>
        </w:rPr>
        <w:t xml:space="preserve"> </w:t>
      </w:r>
      <w:r w:rsidR="00BE7C25" w:rsidRPr="00B408DA">
        <w:rPr>
          <w:rFonts w:ascii="Phetsarath OT" w:hAnsi="Phetsarath OT" w:hint="cs"/>
          <w:sz w:val="20"/>
          <w:cs/>
          <w:lang w:bidi="lo-LA"/>
        </w:rPr>
        <w:t>ວຽກງານດັ່ງກ່າວ ໃນຂອບເຂດທົ່ວປະເທດ.</w:t>
      </w:r>
    </w:p>
    <w:p w14:paraId="590E6BE5" w14:textId="77777777" w:rsidR="00B13DF0" w:rsidRDefault="00B13DF0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/>
          <w:b/>
          <w:bCs/>
          <w:noProof/>
          <w:lang w:val="fr-FR" w:bidi="lo-LA"/>
        </w:rPr>
      </w:pPr>
    </w:p>
    <w:p w14:paraId="40C894A7" w14:textId="77777777" w:rsidR="007A199C" w:rsidRDefault="007A199C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/>
          <w:b/>
          <w:bCs/>
          <w:noProof/>
          <w:lang w:val="fr-FR" w:bidi="lo-LA"/>
        </w:rPr>
      </w:pPr>
    </w:p>
    <w:p w14:paraId="4819E7BE" w14:textId="1E0EF1D2" w:rsidR="00BE7C25" w:rsidRPr="00B408DA" w:rsidRDefault="00BE7C25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noProof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lastRenderedPageBreak/>
        <w:t>ມາດຕາ</w:t>
      </w:r>
      <w:r w:rsidRPr="00B408DA">
        <w:rPr>
          <w:rFonts w:ascii="Phetsarath OT" w:eastAsia="Phetsarath OT" w:hAnsi="Phetsarath OT"/>
          <w:b/>
          <w:bCs/>
          <w:noProof/>
          <w:lang w:val="fr-FR" w:bidi="lo-LA"/>
        </w:rPr>
        <w:t xml:space="preserve"> </w:t>
      </w:r>
      <w:r w:rsidR="005C53F3" w:rsidRPr="00B408DA">
        <w:rPr>
          <w:rFonts w:ascii="Phetsarath OT" w:eastAsia="Phetsarath OT" w:hAnsi="Phetsarath OT"/>
          <w:b/>
          <w:bCs/>
          <w:noProof/>
          <w:lang w:val="fr-FR" w:bidi="lo-LA"/>
        </w:rPr>
        <w:t>5</w:t>
      </w:r>
      <w:r w:rsidR="007E6668"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>6</w:t>
      </w:r>
      <w:r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 xml:space="preserve"> (ໃໝ່) ພາລະບົດບາດ ຂອງອົງການຕ້ານການສໍ້ລາດບັງຫຼວງ ກະຊວງ, ອົງການ</w:t>
      </w:r>
    </w:p>
    <w:p w14:paraId="780F4916" w14:textId="268C5B3B" w:rsidR="005D0B8F" w:rsidRPr="00B408DA" w:rsidRDefault="00BE7C25" w:rsidP="00D07B6E">
      <w:pPr>
        <w:spacing w:after="0" w:line="240" w:lineRule="auto"/>
        <w:ind w:left="540" w:firstLine="540"/>
        <w:jc w:val="both"/>
        <w:rPr>
          <w:rFonts w:ascii="Phetsarath OT" w:hAnsi="Phetsarath OT"/>
          <w:lang w:val="fr-FR" w:bidi="lo-LA"/>
        </w:rPr>
      </w:pPr>
      <w:r w:rsidRPr="00B408DA">
        <w:rPr>
          <w:rFonts w:ascii="Phetsarath OT" w:hAnsi="Phetsarath OT" w:hint="cs"/>
          <w:cs/>
          <w:lang w:bidi="lo-LA"/>
        </w:rPr>
        <w:t>ອົງການ​ຕ້ານການສໍ້ລາດບັງຫຼວງ ກະຊວງ, ອົງການ ​ແມ່ນ</w:t>
      </w:r>
      <w:r w:rsidR="005C53F3" w:rsidRPr="00B408DA">
        <w:rPr>
          <w:rFonts w:ascii="Phetsarath OT" w:hAnsi="Phetsarath OT" w:hint="cs"/>
          <w:cs/>
          <w:lang w:bidi="lo-LA"/>
        </w:rPr>
        <w:t xml:space="preserve"> </w:t>
      </w:r>
      <w:r w:rsidRPr="00B408DA">
        <w:rPr>
          <w:rFonts w:ascii="Phetsarath OT" w:hAnsi="Phetsarath OT" w:hint="cs"/>
          <w:cs/>
          <w:lang w:bidi="lo-LA"/>
        </w:rPr>
        <w:t>ກົມ</w:t>
      </w:r>
      <w:r w:rsidRPr="00B408DA">
        <w:rPr>
          <w:rFonts w:ascii="Phetsarath OT" w:hAnsi="Phetsarath OT"/>
          <w:cs/>
          <w:lang w:bidi="lo-LA"/>
        </w:rPr>
        <w:t>ກວດກາ</w:t>
      </w:r>
      <w:r w:rsidRPr="00B408DA">
        <w:rPr>
          <w:rFonts w:ascii="Phetsarath OT" w:hAnsi="Phetsarath OT" w:hint="cs"/>
          <w:cs/>
          <w:lang w:bidi="lo-LA"/>
        </w:rPr>
        <w:t xml:space="preserve">ລັດ </w:t>
      </w:r>
      <w:r w:rsidRPr="00B408DA">
        <w:rPr>
          <w:rFonts w:ascii="Phetsarath OT" w:hAnsi="Phetsarath OT"/>
          <w:cs/>
          <w:lang w:bidi="lo-LA"/>
        </w:rPr>
        <w:t>ກະຊວງ</w:t>
      </w:r>
      <w:r w:rsidRPr="00B408DA">
        <w:rPr>
          <w:rFonts w:ascii="Phetsarath OT" w:hAnsi="Phetsarath OT" w:hint="cs"/>
          <w:cs/>
          <w:lang w:bidi="lo-LA"/>
        </w:rPr>
        <w:t xml:space="preserve">, ອົງການ </w:t>
      </w:r>
      <w:r w:rsidR="001112FD">
        <w:rPr>
          <w:rFonts w:ascii="Phetsarath OT" w:hAnsi="Phetsarath OT" w:hint="cs"/>
          <w:cs/>
          <w:lang w:bidi="lo-LA"/>
        </w:rPr>
        <w:t>ຊຶ່</w:t>
      </w:r>
      <w:r w:rsidR="005C53F3" w:rsidRPr="00B408DA">
        <w:rPr>
          <w:rFonts w:ascii="Phetsarath OT" w:hAnsi="Phetsarath OT" w:hint="cs"/>
          <w:cs/>
          <w:lang w:bidi="lo-LA"/>
        </w:rPr>
        <w:t>ງ</w:t>
      </w:r>
      <w:r w:rsidRPr="00B408DA">
        <w:rPr>
          <w:rFonts w:ascii="Phetsarath OT" w:hAnsi="Phetsarath OT" w:hint="cs"/>
          <w:cs/>
          <w:lang w:bidi="lo-LA"/>
        </w:rPr>
        <w:t>​</w:t>
      </w:r>
      <w:r w:rsidRPr="00B408DA">
        <w:rPr>
          <w:rFonts w:ascii="Phetsarath OT" w:hAnsi="Phetsarath OT"/>
          <w:cs/>
          <w:lang w:bidi="lo-LA"/>
        </w:rPr>
        <w:t>ມີ</w:t>
      </w:r>
      <w:r w:rsidRPr="00323320">
        <w:rPr>
          <w:rFonts w:ascii="Phetsarath OT" w:hAnsi="Phetsarath OT"/>
          <w:spacing w:val="-4"/>
          <w:cs/>
          <w:lang w:bidi="lo-LA"/>
        </w:rPr>
        <w:t>ພາລະບົດບາດ</w:t>
      </w:r>
      <w:r w:rsidRPr="00323320">
        <w:rPr>
          <w:rFonts w:ascii="Phetsarath OT" w:hAnsi="Phetsarath OT" w:hint="cs"/>
          <w:spacing w:val="-4"/>
          <w:cs/>
          <w:lang w:bidi="lo-LA"/>
        </w:rPr>
        <w:t>ເປັນ​ເສນາ​ທິການ​​​ໃຫ້​</w:t>
      </w:r>
      <w:r w:rsidR="00323320" w:rsidRPr="00323320">
        <w:rPr>
          <w:rFonts w:ascii="Phetsarath OT" w:hAnsi="Phetsarath OT" w:hint="cs"/>
          <w:spacing w:val="-4"/>
          <w:cs/>
          <w:lang w:bidi="lo-LA"/>
        </w:rPr>
        <w:t xml:space="preserve"> </w:t>
      </w:r>
      <w:r w:rsidRPr="00323320">
        <w:rPr>
          <w:rFonts w:ascii="Phetsarath OT" w:hAnsi="Phetsarath OT" w:hint="cs"/>
          <w:spacing w:val="-4"/>
          <w:cs/>
          <w:lang w:bidi="lo-LA"/>
        </w:rPr>
        <w:t>ລັດຖະມົນຕີ, ຫົວໜ້າ​ອົງການ ກ່ຽວ​ກັບວຽກ​ງານ​</w:t>
      </w:r>
      <w:r w:rsidRPr="00323320">
        <w:rPr>
          <w:rFonts w:ascii="Phetsarath OT" w:hAnsi="Phetsarath OT"/>
          <w:spacing w:val="-4"/>
          <w:sz w:val="20"/>
          <w:cs/>
          <w:lang w:bidi="lo-LA"/>
        </w:rPr>
        <w:t>ຕ້ານການສໍ້ລາດບັງຫຼວງ</w:t>
      </w:r>
      <w:r w:rsidR="005D1968">
        <w:rPr>
          <w:rFonts w:ascii="Phetsarath OT" w:hAnsi="Phetsarath OT" w:hint="cs"/>
          <w:spacing w:val="-4"/>
          <w:sz w:val="20"/>
          <w:cs/>
          <w:lang w:bidi="lo-LA"/>
        </w:rPr>
        <w:t>,</w:t>
      </w:r>
      <w:r w:rsidRPr="00B408DA">
        <w:rPr>
          <w:rFonts w:ascii="Phetsarath OT" w:hAnsi="Phetsarath OT" w:hint="cs"/>
          <w:sz w:val="20"/>
          <w:cs/>
          <w:lang w:bidi="lo-LA"/>
        </w:rPr>
        <w:t xml:space="preserve"> </w:t>
      </w:r>
      <w:r w:rsidRPr="007E5C79">
        <w:rPr>
          <w:rFonts w:ascii="Phetsarath OT" w:hAnsi="Phetsarath OT" w:hint="cs"/>
          <w:spacing w:val="-4"/>
          <w:sz w:val="20"/>
          <w:cs/>
          <w:lang w:bidi="lo-LA"/>
        </w:rPr>
        <w:t>ຮັບ,</w:t>
      </w:r>
      <w:r w:rsidRPr="007E5C79">
        <w:rPr>
          <w:rFonts w:ascii="Phetsarath OT" w:hAnsi="Phetsarath OT"/>
          <w:spacing w:val="-4"/>
          <w:sz w:val="20"/>
          <w:cs/>
          <w:lang w:bidi="lo-LA"/>
        </w:rPr>
        <w:t xml:space="preserve"> ພິຈາລະນາ</w:t>
      </w:r>
      <w:r w:rsidRPr="007E5C79">
        <w:rPr>
          <w:rFonts w:ascii="Phetsarath OT" w:hAnsi="Phetsarath OT" w:hint="cs"/>
          <w:spacing w:val="-4"/>
          <w:sz w:val="20"/>
          <w:cs/>
          <w:lang w:bidi="lo-LA"/>
        </w:rPr>
        <w:t xml:space="preserve"> ແລະ ແກ້ໄຂ</w:t>
      </w:r>
      <w:r w:rsidRPr="007E5C79">
        <w:rPr>
          <w:rFonts w:ascii="Phetsarath OT" w:hAnsi="Phetsarath OT"/>
          <w:spacing w:val="-4"/>
          <w:sz w:val="20"/>
          <w:cs/>
          <w:lang w:bidi="lo-LA"/>
        </w:rPr>
        <w:t>ຄຳສະເໜີ</w:t>
      </w:r>
      <w:r w:rsidRPr="007E5C79">
        <w:rPr>
          <w:rFonts w:ascii="Phetsarath OT" w:hAnsi="Phetsarath OT" w:hint="cs"/>
          <w:spacing w:val="-4"/>
          <w:sz w:val="20"/>
          <w:cs/>
          <w:lang w:bidi="lo-LA"/>
        </w:rPr>
        <w:t xml:space="preserve"> ກ່ຽວກັບການສໍ້ລາດບັງຫຼວງ</w:t>
      </w:r>
      <w:r w:rsidR="005C53F3" w:rsidRPr="007E5C79">
        <w:rPr>
          <w:rFonts w:ascii="Phetsarath OT" w:hAnsi="Phetsarath OT" w:hint="cs"/>
          <w:spacing w:val="-4"/>
          <w:sz w:val="20"/>
          <w:cs/>
          <w:lang w:bidi="lo-LA"/>
        </w:rPr>
        <w:t xml:space="preserve"> </w:t>
      </w:r>
      <w:r w:rsidRPr="007E5C79">
        <w:rPr>
          <w:rFonts w:ascii="Phetsarath OT" w:hAnsi="Phetsarath OT" w:hint="cs"/>
          <w:spacing w:val="-4"/>
          <w:cs/>
          <w:lang w:bidi="lo-LA"/>
        </w:rPr>
        <w:t>​</w:t>
      </w:r>
      <w:r w:rsidRPr="007E5C79">
        <w:rPr>
          <w:rFonts w:ascii="Phetsarath OT" w:hAnsi="Phetsarath OT"/>
          <w:spacing w:val="-4"/>
          <w:cs/>
          <w:lang w:bidi="lo-LA"/>
        </w:rPr>
        <w:t>ຕາມ</w:t>
      </w:r>
      <w:r w:rsidR="005C53F3" w:rsidRPr="007E5C79">
        <w:rPr>
          <w:rFonts w:ascii="Phetsarath OT" w:hAnsi="Phetsarath OT" w:hint="cs"/>
          <w:spacing w:val="-4"/>
          <w:cs/>
          <w:lang w:bidi="lo-LA"/>
        </w:rPr>
        <w:t>ຂອບ​ເຂດ​</w:t>
      </w:r>
      <w:r w:rsidR="007E5C79" w:rsidRPr="007E5C79">
        <w:rPr>
          <w:rFonts w:ascii="Phetsarath OT" w:hAnsi="Phetsarath OT" w:hint="cs"/>
          <w:spacing w:val="-4"/>
          <w:cs/>
          <w:lang w:bidi="lo-LA"/>
        </w:rPr>
        <w:t xml:space="preserve"> </w:t>
      </w:r>
      <w:r w:rsidR="005C53F3" w:rsidRPr="007E5C79">
        <w:rPr>
          <w:rFonts w:ascii="Phetsarath OT" w:hAnsi="Phetsarath OT" w:hint="cs"/>
          <w:spacing w:val="-4"/>
          <w:cs/>
          <w:lang w:bidi="lo-LA"/>
        </w:rPr>
        <w:t>ສິດ, ໜ້າ​ທີ່ ​ແລະ ນໍາພາ</w:t>
      </w:r>
      <w:r w:rsidR="005C53F3" w:rsidRPr="00B408DA">
        <w:rPr>
          <w:rFonts w:ascii="Phetsarath OT" w:hAnsi="Phetsarath OT" w:hint="cs"/>
          <w:cs/>
          <w:lang w:bidi="lo-LA"/>
        </w:rPr>
        <w:t xml:space="preserve"> </w:t>
      </w:r>
      <w:r w:rsidRPr="00B408DA">
        <w:rPr>
          <w:rFonts w:ascii="Phetsarath OT" w:hAnsi="Phetsarath OT" w:hint="cs"/>
          <w:cs/>
          <w:lang w:bidi="lo-LA"/>
        </w:rPr>
        <w:t>ຊີ້​ນໍາ</w:t>
      </w:r>
      <w:r w:rsidR="00136DC5" w:rsidRPr="00B408DA">
        <w:rPr>
          <w:rFonts w:ascii="Phetsarath OT" w:hAnsi="Phetsarath OT" w:hint="cs"/>
          <w:cs/>
          <w:lang w:bidi="lo-LA"/>
        </w:rPr>
        <w:t xml:space="preserve"> </w:t>
      </w:r>
      <w:r w:rsidRPr="00B408DA">
        <w:rPr>
          <w:rFonts w:ascii="Phetsarath OT" w:hAnsi="Phetsarath OT" w:hint="cs"/>
          <w:cs/>
          <w:lang w:bidi="lo-LA"/>
        </w:rPr>
        <w:t>​ວຽກ​ງານດັ່ງກ່າວ​</w:t>
      </w:r>
      <w:r w:rsidR="005C53F3" w:rsidRPr="00B408DA">
        <w:rPr>
          <w:rFonts w:ascii="Phetsarath OT" w:hAnsi="Phetsarath OT" w:hint="cs"/>
          <w:cs/>
          <w:lang w:bidi="lo-LA"/>
        </w:rPr>
        <w:t xml:space="preserve"> </w:t>
      </w:r>
      <w:r w:rsidRPr="00B408DA">
        <w:rPr>
          <w:rFonts w:ascii="Phetsarath OT" w:hAnsi="Phetsarath OT" w:hint="cs"/>
          <w:cs/>
          <w:lang w:bidi="lo-LA"/>
        </w:rPr>
        <w:t>ຕາມຂອບເຂດຄວາມຮັບຜິດຊອບ​ຂອງຕົນ.</w:t>
      </w:r>
    </w:p>
    <w:p w14:paraId="10EE6D46" w14:textId="77777777" w:rsidR="005C53F3" w:rsidRPr="00B408DA" w:rsidRDefault="005C53F3" w:rsidP="00D07B6E">
      <w:pPr>
        <w:spacing w:after="0" w:line="240" w:lineRule="auto"/>
        <w:ind w:left="540" w:firstLine="540"/>
        <w:jc w:val="both"/>
        <w:rPr>
          <w:rFonts w:ascii="Phetsarath OT" w:hAnsi="Phetsarath OT"/>
          <w:lang w:val="fr-FR" w:bidi="lo-LA"/>
        </w:rPr>
      </w:pPr>
    </w:p>
    <w:p w14:paraId="181E9C27" w14:textId="2276D844" w:rsidR="00BE7C25" w:rsidRPr="00B408DA" w:rsidRDefault="00BE7C25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noProof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>ມາດຕາ</w:t>
      </w:r>
      <w:r w:rsidRPr="00B408DA">
        <w:rPr>
          <w:rFonts w:ascii="Phetsarath OT" w:eastAsia="Phetsarath OT" w:hAnsi="Phetsarath OT"/>
          <w:b/>
          <w:bCs/>
          <w:noProof/>
          <w:lang w:val="fr-FR" w:bidi="lo-LA"/>
        </w:rPr>
        <w:t xml:space="preserve"> </w:t>
      </w:r>
      <w:r w:rsidR="005C53F3" w:rsidRPr="00B408DA">
        <w:rPr>
          <w:rFonts w:ascii="Phetsarath OT" w:eastAsia="Phetsarath OT" w:hAnsi="Phetsarath OT"/>
          <w:b/>
          <w:bCs/>
          <w:noProof/>
          <w:lang w:val="fr-FR" w:bidi="lo-LA"/>
        </w:rPr>
        <w:t>5</w:t>
      </w:r>
      <w:r w:rsidR="007E6668"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>7</w:t>
      </w:r>
      <w:r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 xml:space="preserve"> (ໃໝ່) ພາລະບົດບາດ ຂອງອົງການຕ້ານການສໍ້ລາດບັງຫຼວງ ແຂວງ, ນະຄອນຫຼວງ</w:t>
      </w:r>
    </w:p>
    <w:p w14:paraId="69592FA0" w14:textId="3F968132" w:rsidR="00BE7C25" w:rsidRPr="00B408DA" w:rsidRDefault="00BE7C25" w:rsidP="00D07B6E">
      <w:pPr>
        <w:spacing w:after="0" w:line="240" w:lineRule="auto"/>
        <w:ind w:left="540" w:firstLine="453"/>
        <w:jc w:val="both"/>
        <w:rPr>
          <w:rFonts w:ascii="Phetsarath OT" w:hAnsi="Phetsarath OT"/>
          <w:cs/>
          <w:lang w:val="fr-FR" w:bidi="lo-LA"/>
        </w:rPr>
      </w:pPr>
      <w:r w:rsidRPr="00323320">
        <w:rPr>
          <w:rFonts w:ascii="Phetsarath OT" w:hAnsi="Phetsarath OT" w:hint="cs"/>
          <w:spacing w:val="-4"/>
          <w:cs/>
          <w:lang w:bidi="lo-LA"/>
        </w:rPr>
        <w:t xml:space="preserve"> </w:t>
      </w:r>
      <w:r w:rsidRPr="00323320">
        <w:rPr>
          <w:rFonts w:ascii="Phetsarath OT" w:hAnsi="Phetsarath OT"/>
          <w:spacing w:val="-4"/>
          <w:cs/>
          <w:lang w:bidi="lo-LA"/>
        </w:rPr>
        <w:t>ອົງການ</w:t>
      </w:r>
      <w:r w:rsidRPr="00323320">
        <w:rPr>
          <w:rFonts w:ascii="Phetsarath OT" w:hAnsi="Phetsarath OT" w:hint="cs"/>
          <w:spacing w:val="-4"/>
          <w:cs/>
          <w:lang w:bidi="lo-LA"/>
        </w:rPr>
        <w:t>ຕ້ານການສໍ້ລາດບັງຫຼວງ</w:t>
      </w:r>
      <w:r w:rsidR="005C53F3" w:rsidRPr="00323320">
        <w:rPr>
          <w:rFonts w:ascii="Phetsarath OT" w:hAnsi="Phetsarath OT" w:hint="cs"/>
          <w:spacing w:val="-4"/>
          <w:cs/>
          <w:lang w:bidi="lo-LA"/>
        </w:rPr>
        <w:t xml:space="preserve"> </w:t>
      </w:r>
      <w:r w:rsidRPr="00323320">
        <w:rPr>
          <w:rFonts w:ascii="Phetsarath OT" w:hAnsi="Phetsarath OT"/>
          <w:spacing w:val="-4"/>
          <w:cs/>
          <w:lang w:bidi="lo-LA"/>
        </w:rPr>
        <w:t>ແຂວງ</w:t>
      </w:r>
      <w:r w:rsidRPr="00323320">
        <w:rPr>
          <w:rFonts w:ascii="Phetsarath OT" w:hAnsi="Phetsarath OT" w:hint="cs"/>
          <w:spacing w:val="-4"/>
          <w:cs/>
          <w:lang w:bidi="lo-LA"/>
        </w:rPr>
        <w:t>, ນະຄອນຫຼວງ</w:t>
      </w:r>
      <w:r w:rsidR="00323320" w:rsidRPr="00323320">
        <w:rPr>
          <w:rFonts w:ascii="Phetsarath OT" w:hAnsi="Phetsarath OT"/>
          <w:spacing w:val="-4"/>
          <w:cs/>
          <w:lang w:bidi="lo-LA"/>
        </w:rPr>
        <w:t xml:space="preserve"> ມີພາລະບົດບາດ</w:t>
      </w:r>
      <w:r w:rsidRPr="00323320">
        <w:rPr>
          <w:rFonts w:ascii="Phetsarath OT" w:hAnsi="Phetsarath OT"/>
          <w:spacing w:val="-4"/>
          <w:cs/>
          <w:lang w:bidi="lo-LA"/>
        </w:rPr>
        <w:t>ເປັນເສນາທິການໃຫ້</w:t>
      </w:r>
      <w:r w:rsidR="007A6D56">
        <w:rPr>
          <w:rFonts w:ascii="Phetsarath OT" w:hAnsi="Phetsarath OT" w:hint="cs"/>
          <w:spacing w:val="-4"/>
          <w:cs/>
          <w:lang w:bidi="lo-LA"/>
        </w:rPr>
        <w:t xml:space="preserve">ປະທານຄະນະກໍາມະການປົກຄອງຂັ້ນແຂວງ </w:t>
      </w:r>
      <w:r w:rsidRPr="00B80F6D">
        <w:rPr>
          <w:rFonts w:ascii="Phetsarath OT" w:hAnsi="Phetsarath OT"/>
          <w:spacing w:val="-4"/>
          <w:cs/>
          <w:lang w:bidi="lo-LA"/>
        </w:rPr>
        <w:t>ກ່ຽວກັບວຽກ​ງານຕ້ານການສໍ້ລາດບັງຫຼວງ</w:t>
      </w:r>
      <w:r w:rsidRPr="00B80F6D">
        <w:rPr>
          <w:rFonts w:ascii="Phetsarath OT" w:hAnsi="Phetsarath OT" w:hint="cs"/>
          <w:spacing w:val="-4"/>
          <w:cs/>
          <w:lang w:bidi="lo-LA"/>
        </w:rPr>
        <w:t>, ຮັບ,</w:t>
      </w:r>
      <w:r w:rsidR="007E6668" w:rsidRPr="00B80F6D">
        <w:rPr>
          <w:rFonts w:ascii="Phetsarath OT" w:hAnsi="Phetsarath OT" w:hint="cs"/>
          <w:spacing w:val="-4"/>
          <w:cs/>
          <w:lang w:bidi="lo-LA"/>
        </w:rPr>
        <w:t xml:space="preserve"> </w:t>
      </w:r>
      <w:r w:rsidRPr="00B80F6D">
        <w:rPr>
          <w:rFonts w:ascii="Phetsarath OT" w:hAnsi="Phetsarath OT"/>
          <w:spacing w:val="-4"/>
          <w:cs/>
          <w:lang w:bidi="lo-LA"/>
        </w:rPr>
        <w:t>ພິຈາລະນາ</w:t>
      </w:r>
      <w:r w:rsidRPr="00B80F6D">
        <w:rPr>
          <w:rFonts w:ascii="Phetsarath OT" w:hAnsi="Phetsarath OT" w:hint="cs"/>
          <w:spacing w:val="-4"/>
          <w:cs/>
          <w:lang w:bidi="lo-LA"/>
        </w:rPr>
        <w:t xml:space="preserve"> ແລະ ແກ້ໄຂ</w:t>
      </w:r>
      <w:r w:rsidR="00B80F6D">
        <w:rPr>
          <w:rFonts w:ascii="Phetsarath OT" w:hAnsi="Phetsarath OT" w:hint="cs"/>
          <w:cs/>
          <w:lang w:bidi="lo-LA"/>
        </w:rPr>
        <w:t xml:space="preserve"> </w:t>
      </w:r>
      <w:r w:rsidRPr="00B80F6D">
        <w:rPr>
          <w:rFonts w:ascii="Phetsarath OT" w:hAnsi="Phetsarath OT"/>
          <w:cs/>
          <w:lang w:bidi="lo-LA"/>
        </w:rPr>
        <w:t>ຄໍາສະເໜີ</w:t>
      </w:r>
      <w:r w:rsidRPr="00B80F6D">
        <w:rPr>
          <w:rFonts w:ascii="Phetsarath OT" w:hAnsi="Phetsarath OT" w:hint="cs"/>
          <w:cs/>
          <w:lang w:bidi="lo-LA"/>
        </w:rPr>
        <w:t xml:space="preserve"> </w:t>
      </w:r>
      <w:r w:rsidRPr="00B80F6D">
        <w:rPr>
          <w:rFonts w:ascii="Phetsarath OT" w:hAnsi="Phetsarath OT" w:hint="cs"/>
          <w:sz w:val="20"/>
          <w:cs/>
          <w:lang w:bidi="lo-LA"/>
        </w:rPr>
        <w:t>ກ່ຽວກັບການສໍ້ລາດບັງຫຼວງ</w:t>
      </w:r>
      <w:r w:rsidRPr="00B80F6D">
        <w:rPr>
          <w:rFonts w:ascii="Phetsarath OT" w:hAnsi="Phetsarath OT" w:hint="cs"/>
          <w:cs/>
          <w:lang w:bidi="lo-LA"/>
        </w:rPr>
        <w:t xml:space="preserve">​ </w:t>
      </w:r>
      <w:r w:rsidRPr="00B80F6D">
        <w:rPr>
          <w:rFonts w:ascii="Phetsarath OT" w:hAnsi="Phetsarath OT"/>
          <w:cs/>
          <w:lang w:bidi="lo-LA"/>
        </w:rPr>
        <w:t>ຕາມ</w:t>
      </w:r>
      <w:r w:rsidR="005C53F3" w:rsidRPr="00B80F6D">
        <w:rPr>
          <w:rFonts w:ascii="Phetsarath OT" w:hAnsi="Phetsarath OT" w:hint="cs"/>
          <w:cs/>
          <w:lang w:bidi="lo-LA"/>
        </w:rPr>
        <w:t>ຂອບ​ເຂດ</w:t>
      </w:r>
      <w:r w:rsidR="007E5C79" w:rsidRPr="00B80F6D">
        <w:rPr>
          <w:rFonts w:ascii="Phetsarath OT" w:hAnsi="Phetsarath OT" w:hint="cs"/>
          <w:cs/>
          <w:lang w:bidi="lo-LA"/>
        </w:rPr>
        <w:t xml:space="preserve"> </w:t>
      </w:r>
      <w:r w:rsidR="005C53F3" w:rsidRPr="00B80F6D">
        <w:rPr>
          <w:rFonts w:ascii="Phetsarath OT" w:hAnsi="Phetsarath OT" w:hint="cs"/>
          <w:cs/>
          <w:lang w:bidi="lo-LA"/>
        </w:rPr>
        <w:t xml:space="preserve">​ສິດ, ໜ້າ​ທີ່ ​ແລະ ນໍາພາ </w:t>
      </w:r>
      <w:r w:rsidRPr="00B80F6D">
        <w:rPr>
          <w:rFonts w:ascii="Phetsarath OT" w:hAnsi="Phetsarath OT" w:hint="cs"/>
          <w:cs/>
          <w:lang w:bidi="lo-LA"/>
        </w:rPr>
        <w:t>ຊີ້​ນໍາ</w:t>
      </w:r>
      <w:r w:rsidR="00544C24" w:rsidRPr="00B80F6D">
        <w:rPr>
          <w:rFonts w:ascii="Phetsarath OT" w:hAnsi="Phetsarath OT" w:hint="cs"/>
          <w:cs/>
          <w:lang w:bidi="lo-LA"/>
        </w:rPr>
        <w:t xml:space="preserve"> </w:t>
      </w:r>
      <w:r w:rsidRPr="00B80F6D">
        <w:rPr>
          <w:rFonts w:ascii="Phetsarath OT" w:hAnsi="Phetsarath OT" w:hint="cs"/>
          <w:cs/>
          <w:lang w:bidi="lo-LA"/>
        </w:rPr>
        <w:t>​ວຽກ​ງານດັ່ງກ່າວ</w:t>
      </w:r>
      <w:r w:rsidR="00D96EE2">
        <w:rPr>
          <w:rFonts w:ascii="Phetsarath OT" w:hAnsi="Phetsarath OT" w:hint="cs"/>
          <w:cs/>
          <w:lang w:bidi="lo-LA"/>
        </w:rPr>
        <w:t xml:space="preserve"> </w:t>
      </w:r>
      <w:r w:rsidRPr="00B80F6D">
        <w:rPr>
          <w:rFonts w:ascii="Phetsarath OT" w:hAnsi="Phetsarath OT" w:hint="cs"/>
          <w:cs/>
          <w:lang w:bidi="lo-LA"/>
        </w:rPr>
        <w:t>​</w:t>
      </w:r>
      <w:r w:rsidRPr="00B80F6D">
        <w:rPr>
          <w:rFonts w:ascii="Phetsarath OT" w:hAnsi="Phetsarath OT" w:hint="cs"/>
          <w:spacing w:val="-4"/>
          <w:cs/>
          <w:lang w:bidi="lo-LA"/>
        </w:rPr>
        <w:t>ຕາມຂອບ</w:t>
      </w:r>
      <w:r w:rsidRPr="00B408DA">
        <w:rPr>
          <w:rFonts w:ascii="Phetsarath OT" w:hAnsi="Phetsarath OT" w:hint="cs"/>
          <w:cs/>
          <w:lang w:bidi="lo-LA"/>
        </w:rPr>
        <w:t>ເຂດຄວາມຮັບຜິດຊອບຂອງຕົນ.</w:t>
      </w:r>
    </w:p>
    <w:p w14:paraId="2D371E3D" w14:textId="77777777" w:rsidR="001C08C2" w:rsidRPr="00B408DA" w:rsidRDefault="001C08C2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/>
          <w:b/>
          <w:bCs/>
          <w:noProof/>
          <w:lang w:val="fr-FR" w:bidi="lo-LA"/>
        </w:rPr>
      </w:pPr>
    </w:p>
    <w:p w14:paraId="10A2CC20" w14:textId="48A01653" w:rsidR="00BE7C25" w:rsidRPr="00B408DA" w:rsidRDefault="00BE7C25" w:rsidP="00F7328D">
      <w:pPr>
        <w:spacing w:after="0" w:line="240" w:lineRule="auto"/>
        <w:ind w:left="1134" w:hanging="1134"/>
        <w:rPr>
          <w:rFonts w:ascii="Phetsarath OT" w:hAnsi="Phetsarath OT"/>
          <w:b/>
          <w:bCs/>
          <w:spacing w:val="-8"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 xml:space="preserve">ມາດຕາ </w:t>
      </w:r>
      <w:r w:rsidR="005C53F3" w:rsidRPr="00B408DA">
        <w:rPr>
          <w:rFonts w:ascii="Phetsarath OT" w:eastAsia="Phetsarath OT" w:hAnsi="Phetsarath OT"/>
          <w:b/>
          <w:bCs/>
          <w:noProof/>
          <w:lang w:val="fr-FR" w:bidi="lo-LA"/>
        </w:rPr>
        <w:t>5</w:t>
      </w:r>
      <w:r w:rsidR="007E6668"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>8</w:t>
      </w:r>
      <w:r w:rsidRPr="00B408DA">
        <w:rPr>
          <w:rFonts w:ascii="Phetsarath OT" w:eastAsia="Phetsarath OT" w:hAnsi="Phetsarath OT"/>
          <w:b/>
          <w:bCs/>
          <w:noProof/>
          <w:lang w:val="fr-FR" w:bidi="lo-LA"/>
        </w:rPr>
        <w:t xml:space="preserve"> </w:t>
      </w:r>
      <w:r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>(ໃໝ່) ພາລະບົດບາດ ຂອງອົງການຕ້ານການສໍ້ລາດບັງຫຼວງ ເມືອງ, ເທດສະບານ, ນະຄອນ</w:t>
      </w:r>
    </w:p>
    <w:p w14:paraId="759A2656" w14:textId="59E50F10" w:rsidR="007E5C79" w:rsidRPr="001D5133" w:rsidRDefault="00772DCA" w:rsidP="003B28B8">
      <w:pPr>
        <w:spacing w:after="0" w:line="240" w:lineRule="auto"/>
        <w:ind w:left="426" w:firstLine="567"/>
        <w:jc w:val="both"/>
        <w:rPr>
          <w:rFonts w:ascii="Phetsarath OT" w:hAnsi="Phetsarath OT"/>
          <w:lang w:val="fr-FR" w:bidi="lo-LA"/>
        </w:rPr>
      </w:pPr>
      <w:r>
        <w:rPr>
          <w:rFonts w:ascii="Phetsarath OT" w:hAnsi="Phetsarath OT" w:hint="cs"/>
          <w:cs/>
          <w:lang w:bidi="lo-LA"/>
        </w:rPr>
        <w:t xml:space="preserve"> </w:t>
      </w:r>
      <w:r w:rsidR="00BE7C25" w:rsidRPr="00B408DA">
        <w:rPr>
          <w:rFonts w:ascii="Phetsarath OT" w:hAnsi="Phetsarath OT"/>
          <w:cs/>
          <w:lang w:bidi="lo-LA"/>
        </w:rPr>
        <w:t>ອົງການ</w:t>
      </w:r>
      <w:r w:rsidR="00BE7C25" w:rsidRPr="00B408DA">
        <w:rPr>
          <w:rFonts w:ascii="Phetsarath OT" w:hAnsi="Phetsarath OT" w:hint="cs"/>
          <w:cs/>
          <w:lang w:bidi="lo-LA"/>
        </w:rPr>
        <w:t xml:space="preserve">ຕ້ານການສໍ້ລາດບັງຫຼວງ </w:t>
      </w:r>
      <w:r w:rsidR="00BE7C25" w:rsidRPr="00B408DA">
        <w:rPr>
          <w:rFonts w:ascii="Phetsarath OT" w:hAnsi="Phetsarath OT"/>
          <w:cs/>
          <w:lang w:bidi="lo-LA"/>
        </w:rPr>
        <w:t>ເມືອງ</w:t>
      </w:r>
      <w:r w:rsidR="00BE7C25" w:rsidRPr="00B408DA">
        <w:rPr>
          <w:rFonts w:ascii="Phetsarath OT" w:hAnsi="Phetsarath OT" w:hint="cs"/>
          <w:cs/>
          <w:lang w:bidi="lo-LA"/>
        </w:rPr>
        <w:t>, ເທດສະບານ, ນະຄອນ</w:t>
      </w:r>
      <w:r w:rsidR="00BE7C25" w:rsidRPr="00B408DA">
        <w:rPr>
          <w:rFonts w:ascii="Phetsarath OT" w:hAnsi="Phetsarath OT"/>
          <w:cs/>
          <w:lang w:bidi="lo-LA"/>
        </w:rPr>
        <w:t xml:space="preserve"> ມີພາລະບົດບາດເປັນເສນາທິການ </w:t>
      </w:r>
      <w:r w:rsidR="00BE7C25" w:rsidRPr="00B408DA">
        <w:rPr>
          <w:rFonts w:ascii="Phetsarath OT" w:hAnsi="Phetsarath OT"/>
          <w:spacing w:val="-4"/>
          <w:cs/>
          <w:lang w:bidi="lo-LA"/>
        </w:rPr>
        <w:t>ໃຫ້</w:t>
      </w:r>
      <w:r w:rsidR="007953BE">
        <w:rPr>
          <w:rFonts w:ascii="Phetsarath OT" w:eastAsia="Calibri" w:hAnsi="Phetsarath OT" w:hint="cs"/>
          <w:spacing w:val="-4"/>
          <w:cs/>
          <w:lang w:val="fr-FR" w:bidi="lo-LA"/>
        </w:rPr>
        <w:t>ປະທານຄະນະກໍາມະການປົກຄອງຂັ້ນເມືອງ</w:t>
      </w:r>
      <w:r w:rsidR="001D5133">
        <w:rPr>
          <w:rFonts w:ascii="Phetsarath OT" w:eastAsia="Phetsarath OT" w:hAnsi="Phetsarath OT" w:hint="cs"/>
          <w:spacing w:val="-4"/>
          <w:cs/>
          <w:lang w:bidi="lo-LA"/>
        </w:rPr>
        <w:t xml:space="preserve"> </w:t>
      </w:r>
      <w:r w:rsidR="00BE7C25" w:rsidRPr="00B408DA">
        <w:rPr>
          <w:rFonts w:ascii="Phetsarath OT" w:hAnsi="Phetsarath OT"/>
          <w:spacing w:val="-4"/>
          <w:cs/>
          <w:lang w:bidi="lo-LA"/>
        </w:rPr>
        <w:t>ກ່ຽວກັບວຽກງານຕ້ານການສໍ້ລາດບັງຫຼວງ</w:t>
      </w:r>
      <w:r w:rsidR="00544C24" w:rsidRPr="00B408DA">
        <w:rPr>
          <w:rFonts w:ascii="Phetsarath OT" w:hAnsi="Phetsarath OT" w:hint="cs"/>
          <w:spacing w:val="-4"/>
          <w:cs/>
          <w:lang w:bidi="lo-LA"/>
        </w:rPr>
        <w:t xml:space="preserve">, ຮັບ, </w:t>
      </w:r>
      <w:r w:rsidR="00BE7C25" w:rsidRPr="00B408DA">
        <w:rPr>
          <w:rFonts w:ascii="Phetsarath OT" w:hAnsi="Phetsarath OT" w:hint="cs"/>
          <w:spacing w:val="-4"/>
          <w:cs/>
          <w:lang w:bidi="lo-LA"/>
        </w:rPr>
        <w:t>​</w:t>
      </w:r>
      <w:r w:rsidR="00BE7C25" w:rsidRPr="00B408DA">
        <w:rPr>
          <w:rFonts w:ascii="Phetsarath OT" w:hAnsi="Phetsarath OT"/>
          <w:spacing w:val="-4"/>
          <w:cs/>
          <w:lang w:bidi="lo-LA"/>
        </w:rPr>
        <w:t>ພິຈາລະນາ</w:t>
      </w:r>
      <w:r w:rsidR="00BE7C25" w:rsidRPr="00B408DA">
        <w:rPr>
          <w:rFonts w:ascii="Phetsarath OT" w:hAnsi="Phetsarath OT" w:hint="cs"/>
          <w:cs/>
          <w:lang w:bidi="lo-LA"/>
        </w:rPr>
        <w:t xml:space="preserve"> ແລະ ແກ້ໄຂ</w:t>
      </w:r>
      <w:r w:rsidR="00BE7C25" w:rsidRPr="00B408DA">
        <w:rPr>
          <w:rFonts w:ascii="Phetsarath OT" w:hAnsi="Phetsarath OT"/>
          <w:cs/>
          <w:lang w:bidi="lo-LA"/>
        </w:rPr>
        <w:t>ຄຳສະເໜີ</w:t>
      </w:r>
      <w:r w:rsidR="00BE7C25" w:rsidRPr="00B408DA">
        <w:rPr>
          <w:rFonts w:ascii="Phetsarath OT" w:hAnsi="Phetsarath OT" w:hint="cs"/>
          <w:cs/>
          <w:lang w:bidi="lo-LA"/>
        </w:rPr>
        <w:t xml:space="preserve"> </w:t>
      </w:r>
      <w:r w:rsidR="00BE7C25" w:rsidRPr="00B408DA">
        <w:rPr>
          <w:rFonts w:ascii="Phetsarath OT" w:hAnsi="Phetsarath OT" w:hint="cs"/>
          <w:sz w:val="20"/>
          <w:cs/>
          <w:lang w:bidi="lo-LA"/>
        </w:rPr>
        <w:t xml:space="preserve">ກ່ຽວກັບການສໍ້ລາດບັງຫຼວງ </w:t>
      </w:r>
      <w:r w:rsidR="00BE7C25" w:rsidRPr="00B408DA">
        <w:rPr>
          <w:rFonts w:ascii="Phetsarath OT" w:hAnsi="Phetsarath OT"/>
          <w:cs/>
          <w:lang w:bidi="lo-LA"/>
        </w:rPr>
        <w:t>ຕາມຂອບເຂດ</w:t>
      </w:r>
      <w:r w:rsidR="007E5C79">
        <w:rPr>
          <w:rFonts w:ascii="Phetsarath OT" w:hAnsi="Phetsarath OT" w:hint="cs"/>
          <w:cs/>
          <w:lang w:bidi="lo-LA"/>
        </w:rPr>
        <w:t xml:space="preserve"> </w:t>
      </w:r>
      <w:r w:rsidR="00BE7C25" w:rsidRPr="00B408DA">
        <w:rPr>
          <w:rFonts w:ascii="Phetsarath OT" w:hAnsi="Phetsarath OT"/>
          <w:cs/>
          <w:lang w:bidi="lo-LA"/>
        </w:rPr>
        <w:t>ສິດ</w:t>
      </w:r>
      <w:r w:rsidR="00BE7C25" w:rsidRPr="00B408DA">
        <w:rPr>
          <w:rFonts w:ascii="Phetsarath OT" w:hAnsi="Phetsarath OT" w:hint="cs"/>
          <w:cs/>
          <w:lang w:bidi="lo-LA"/>
        </w:rPr>
        <w:t>, ໜ້າທີ່</w:t>
      </w:r>
      <w:r w:rsidR="00BE7C25" w:rsidRPr="00B408DA">
        <w:rPr>
          <w:rFonts w:ascii="Phetsarath OT" w:hAnsi="Phetsarath OT"/>
          <w:cs/>
          <w:lang w:bidi="lo-LA"/>
        </w:rPr>
        <w:t xml:space="preserve"> ແລະ </w:t>
      </w:r>
      <w:r w:rsidR="005C53F3" w:rsidRPr="00B408DA">
        <w:rPr>
          <w:rFonts w:ascii="Phetsarath OT" w:hAnsi="Phetsarath OT" w:hint="cs"/>
          <w:cs/>
          <w:lang w:bidi="lo-LA"/>
        </w:rPr>
        <w:t xml:space="preserve">ນໍາພາ </w:t>
      </w:r>
      <w:r w:rsidR="00BE7C25" w:rsidRPr="00B408DA">
        <w:rPr>
          <w:rFonts w:ascii="Phetsarath OT" w:hAnsi="Phetsarath OT" w:hint="cs"/>
          <w:cs/>
          <w:lang w:bidi="lo-LA"/>
        </w:rPr>
        <w:t>ຊີ້​ນໍາ​</w:t>
      </w:r>
      <w:r w:rsidR="00544C24" w:rsidRPr="00B408DA">
        <w:rPr>
          <w:rFonts w:ascii="Phetsarath OT" w:hAnsi="Phetsarath OT" w:hint="cs"/>
          <w:cs/>
          <w:lang w:bidi="lo-LA"/>
        </w:rPr>
        <w:t xml:space="preserve"> </w:t>
      </w:r>
      <w:r w:rsidR="00BE7C25" w:rsidRPr="00B408DA">
        <w:rPr>
          <w:rFonts w:ascii="Phetsarath OT" w:hAnsi="Phetsarath OT" w:hint="cs"/>
          <w:cs/>
          <w:lang w:bidi="lo-LA"/>
        </w:rPr>
        <w:t>ວຽກ​ງານດັ່ງກ່າວ</w:t>
      </w:r>
      <w:r w:rsidR="005C53F3" w:rsidRPr="00B408DA">
        <w:rPr>
          <w:rFonts w:ascii="Phetsarath OT" w:hAnsi="Phetsarath OT" w:hint="cs"/>
          <w:cs/>
          <w:lang w:bidi="lo-LA"/>
        </w:rPr>
        <w:t xml:space="preserve"> </w:t>
      </w:r>
      <w:r w:rsidR="00BE7C25" w:rsidRPr="00B408DA">
        <w:rPr>
          <w:rFonts w:ascii="Phetsarath OT" w:hAnsi="Phetsarath OT" w:hint="cs"/>
          <w:cs/>
          <w:lang w:bidi="lo-LA"/>
        </w:rPr>
        <w:t>​ຕາມ​ຂອບເຂດຄວາມຮັບຜິດຊອບ​ຂອງຕົນ.</w:t>
      </w:r>
    </w:p>
    <w:p w14:paraId="74EE8BE3" w14:textId="77777777" w:rsidR="007A199C" w:rsidRPr="003B28B8" w:rsidRDefault="007A199C" w:rsidP="003B28B8">
      <w:pPr>
        <w:spacing w:after="0" w:line="240" w:lineRule="auto"/>
        <w:ind w:left="426" w:firstLine="567"/>
        <w:jc w:val="both"/>
        <w:rPr>
          <w:rFonts w:ascii="Phetsarath OT" w:hAnsi="Phetsarath OT"/>
          <w:lang w:val="fr-FR" w:bidi="lo-LA"/>
        </w:rPr>
      </w:pPr>
    </w:p>
    <w:p w14:paraId="1F5388E8" w14:textId="77777777" w:rsidR="00615ACA" w:rsidRPr="00B408DA" w:rsidRDefault="00615ACA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b/>
          <w:bCs/>
          <w:noProof/>
          <w:sz w:val="26"/>
          <w:szCs w:val="26"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noProof/>
          <w:sz w:val="26"/>
          <w:szCs w:val="26"/>
          <w:cs/>
          <w:lang w:val="fr-FR" w:bidi="lo-LA"/>
        </w:rPr>
        <w:t>ໝວດທີ 3</w:t>
      </w:r>
    </w:p>
    <w:p w14:paraId="62B7F02A" w14:textId="0AEE0771" w:rsidR="00615ACA" w:rsidRPr="00B408DA" w:rsidRDefault="00615ACA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b/>
          <w:bCs/>
          <w:noProof/>
          <w:sz w:val="26"/>
          <w:szCs w:val="26"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noProof/>
          <w:sz w:val="26"/>
          <w:szCs w:val="26"/>
          <w:cs/>
          <w:lang w:val="fr-FR" w:bidi="lo-LA"/>
        </w:rPr>
        <w:t>ສິດ ແລະ ໜ້າທີ່ ຂອງອົງການຕ້ານການສໍ້ລາດບັງຫຼວງ</w:t>
      </w:r>
      <w:r w:rsidR="008A13FC" w:rsidRPr="00B408DA">
        <w:rPr>
          <w:rFonts w:ascii="Phetsarath OT" w:eastAsia="Phetsarath OT" w:hAnsi="Phetsarath OT" w:hint="cs"/>
          <w:b/>
          <w:bCs/>
          <w:noProof/>
          <w:sz w:val="26"/>
          <w:szCs w:val="26"/>
          <w:cs/>
          <w:lang w:val="fr-FR" w:bidi="lo-LA"/>
        </w:rPr>
        <w:t xml:space="preserve"> </w:t>
      </w:r>
    </w:p>
    <w:p w14:paraId="45856AD3" w14:textId="77777777" w:rsidR="00615ACA" w:rsidRPr="00B408DA" w:rsidRDefault="00615ACA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/>
          <w:b/>
          <w:bCs/>
          <w:noProof/>
          <w:lang w:val="fr-FR" w:bidi="lo-LA"/>
        </w:rPr>
      </w:pPr>
    </w:p>
    <w:p w14:paraId="2A600C40" w14:textId="5F89D00A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noProof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>ມາດຕາ</w:t>
      </w:r>
      <w:r w:rsidRPr="00B408DA">
        <w:rPr>
          <w:rFonts w:ascii="Phetsarath OT" w:eastAsia="Phetsarath OT" w:hAnsi="Phetsarath OT"/>
          <w:b/>
          <w:bCs/>
          <w:noProof/>
          <w:lang w:val="fr-FR" w:bidi="lo-LA"/>
        </w:rPr>
        <w:t xml:space="preserve"> </w:t>
      </w:r>
      <w:r w:rsidR="007E6668"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>59</w:t>
      </w:r>
      <w:r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 xml:space="preserve"> (ປັບປຸງ) ສິດ ແລະ ໜ້າທີ</w:t>
      </w:r>
      <w:r w:rsidR="005C53F3"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>່ ຂອງອົງການຕ້ານການສໍ້ລາດບັງຫຼວງ</w:t>
      </w:r>
      <w:r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>ສູນກາງ</w:t>
      </w:r>
    </w:p>
    <w:p w14:paraId="7952452A" w14:textId="56E5AF62" w:rsidR="00BE7C25" w:rsidRPr="00B408DA" w:rsidRDefault="008966C6" w:rsidP="00D07B6E">
      <w:pPr>
        <w:spacing w:after="0" w:line="240" w:lineRule="auto"/>
        <w:ind w:firstLine="993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772DC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ອົງການຕ້ານການສໍ້ລາດບັງຫຼວງສູນກາງ ມີ ສິດ ແລະ ໜ້າທີ່ ດັ່ງນີ້:</w:t>
      </w:r>
    </w:p>
    <w:p w14:paraId="64345AE2" w14:textId="3C1CC7B8" w:rsidR="00BE7C25" w:rsidRPr="00B408DA" w:rsidRDefault="00BE7C25" w:rsidP="00544C24">
      <w:pPr>
        <w:numPr>
          <w:ilvl w:val="0"/>
          <w:numId w:val="8"/>
        </w:numPr>
        <w:tabs>
          <w:tab w:val="left" w:pos="426"/>
          <w:tab w:val="left" w:pos="1134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strike/>
          <w:lang w:val="fr-FR" w:eastAsia="en-GB" w:bidi="lo-LA"/>
        </w:rPr>
      </w:pPr>
      <w:r w:rsidRPr="00B408DA">
        <w:rPr>
          <w:rFonts w:ascii="Phetsarath OT" w:eastAsia="Phetsarath OT" w:hAnsi="Phetsarath OT"/>
          <w:cs/>
          <w:lang w:eastAsia="en-GB" w:bidi="lo-LA"/>
        </w:rPr>
        <w:t>ປະຕິບັດ</w:t>
      </w:r>
      <w:r w:rsidR="005C53F3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ລັດຖະທໍາມະນູນ</w:t>
      </w:r>
      <w:r w:rsidRPr="00B408DA">
        <w:rPr>
          <w:rFonts w:ascii="Phetsarath OT" w:eastAsia="Phetsarath OT" w:hAnsi="Phetsarath OT"/>
          <w:lang w:val="fr-FR" w:eastAsia="en-GB" w:bidi="lo-LA"/>
        </w:rPr>
        <w:t>,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ກົດໝາຍ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/>
          <w:cs/>
          <w:lang w:eastAsia="en-GB" w:bidi="lo-LA"/>
        </w:rPr>
        <w:t>ມະຕິຂອງສະພາແຫ່ງຊາດ</w:t>
      </w:r>
      <w:r w:rsidR="005C53F3" w:rsidRPr="00B408DA">
        <w:rPr>
          <w:rFonts w:ascii="Phetsarath OT" w:eastAsia="Phetsarath OT" w:hAnsi="Phetsarath OT" w:hint="cs"/>
          <w:cs/>
          <w:lang w:eastAsia="en-GB" w:bidi="lo-LA"/>
        </w:rPr>
        <w:t>;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</w:p>
    <w:p w14:paraId="478F8F68" w14:textId="7716882E" w:rsidR="00BE7C25" w:rsidRPr="00B408DA" w:rsidRDefault="00BE7C25" w:rsidP="00544C24">
      <w:pPr>
        <w:numPr>
          <w:ilvl w:val="0"/>
          <w:numId w:val="8"/>
        </w:numPr>
        <w:tabs>
          <w:tab w:val="left" w:pos="426"/>
          <w:tab w:val="left" w:pos="1134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/>
          <w:cs/>
          <w:lang w:eastAsia="en-GB" w:bidi="lo-LA"/>
        </w:rPr>
        <w:t>ຄົ້ນຄວ້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>າ</w:t>
      </w:r>
      <w:r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ສ້າງ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>ນະໂຍບາຍ</w:t>
      </w:r>
      <w:r w:rsidRPr="00B408DA">
        <w:rPr>
          <w:rFonts w:ascii="Phetsarath OT" w:eastAsia="Phetsarath OT" w:hAnsi="Phetsarath OT"/>
          <w:spacing w:val="-6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>ກົດໝາຍ</w:t>
      </w:r>
      <w:r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>,</w:t>
      </w:r>
      <w:r w:rsidRPr="00B408DA">
        <w:rPr>
          <w:rFonts w:ascii="Phetsarath OT" w:eastAsia="Phetsarath OT" w:hAnsi="Phetsarath OT" w:hint="cs"/>
          <w:spacing w:val="-6"/>
          <w:cs/>
          <w:lang w:val="fr-FR" w:eastAsia="en-GB" w:bidi="lo-LA"/>
        </w:rPr>
        <w:t xml:space="preserve"> 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>ແຜນຍຸດທະສາດ</w:t>
      </w:r>
      <w:r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>ກ່ຽວກັບການສະກັດກັ້ນ ແລະ ຕ້ານການ</w:t>
      </w:r>
      <w:r w:rsidR="00544C24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ສໍ້ລາດບັງຫຼວງ ເພື່ອສະເໜີ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ປະທານປະເທດ </w:t>
      </w:r>
      <w:r w:rsidR="0029529D" w:rsidRPr="00B408DA">
        <w:rPr>
          <w:rFonts w:ascii="Phetsarath OT" w:eastAsia="Phetsarath OT" w:hAnsi="Phetsarath OT" w:hint="cs"/>
          <w:cs/>
          <w:lang w:eastAsia="en-GB" w:bidi="lo-LA"/>
        </w:rPr>
        <w:t xml:space="preserve">ຫຼື ສະພາແຫ່ງຊາດ </w:t>
      </w:r>
      <w:r w:rsidRPr="00B408DA">
        <w:rPr>
          <w:rFonts w:ascii="Phetsarath OT" w:eastAsia="Phetsarath OT" w:hAnsi="Phetsarath OT"/>
          <w:cs/>
          <w:lang w:eastAsia="en-GB" w:bidi="lo-LA"/>
        </w:rPr>
        <w:t>ພິຈາລະນາ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; </w:t>
      </w:r>
    </w:p>
    <w:p w14:paraId="697D538F" w14:textId="6EF36C67" w:rsidR="00BE7C25" w:rsidRPr="00B408DA" w:rsidRDefault="00BE7C25" w:rsidP="00544C24">
      <w:pPr>
        <w:numPr>
          <w:ilvl w:val="0"/>
          <w:numId w:val="8"/>
        </w:numPr>
        <w:tabs>
          <w:tab w:val="left" w:pos="426"/>
          <w:tab w:val="left" w:pos="1134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spacing w:val="-6"/>
          <w:cs/>
          <w:lang w:val="fr-FR" w:eastAsia="en-GB" w:bidi="lo-LA"/>
        </w:rPr>
        <w:t>ຜັນຂະຫຍາຍ ນະໂຍບາຍ, ກົດໝາຍ, ແຜນຍຸດທະສາດ</w:t>
      </w:r>
      <w:r w:rsidR="005C53F3" w:rsidRPr="00B408DA">
        <w:rPr>
          <w:rFonts w:ascii="Phetsarath OT" w:eastAsia="Phetsarath OT" w:hAnsi="Phetsarath OT" w:hint="cs"/>
          <w:spacing w:val="-6"/>
          <w:cs/>
          <w:lang w:val="fr-FR" w:eastAsia="en-GB" w:bidi="lo-LA"/>
        </w:rPr>
        <w:t xml:space="preserve"> ກ່ຽວກັບການສະກັດກັ້ນ ແລະ ຕ້ານການສໍ້ລາດບັງຫຼວງ</w:t>
      </w:r>
      <w:r w:rsidRPr="00B408DA">
        <w:rPr>
          <w:rFonts w:ascii="Phetsarath OT" w:eastAsia="Phetsarath OT" w:hAnsi="Phetsarath OT" w:hint="cs"/>
          <w:spacing w:val="-6"/>
          <w:cs/>
          <w:lang w:val="fr-FR" w:eastAsia="en-GB" w:bidi="lo-LA"/>
        </w:rPr>
        <w:t xml:space="preserve"> ເປັນ</w:t>
      </w:r>
      <w:r w:rsidR="009C2511" w:rsidRPr="00B408DA">
        <w:rPr>
          <w:rFonts w:ascii="Phetsarath OT" w:eastAsia="Phetsarath OT" w:hAnsi="Phetsarath OT" w:hint="cs"/>
          <w:cs/>
          <w:lang w:eastAsia="en-GB" w:bidi="lo-LA"/>
        </w:rPr>
        <w:t xml:space="preserve"> ລະບຽບການ, </w:t>
      </w:r>
      <w:r w:rsidRPr="00B408DA">
        <w:rPr>
          <w:rFonts w:ascii="Phetsarath OT" w:eastAsia="Phetsarath OT" w:hAnsi="Phetsarath OT" w:hint="cs"/>
          <w:spacing w:val="-6"/>
          <w:cs/>
          <w:lang w:val="fr-FR" w:eastAsia="en-GB" w:bidi="lo-LA"/>
        </w:rPr>
        <w:t xml:space="preserve">ແຜນການ, </w:t>
      </w:r>
      <w:r w:rsidRPr="00B408DA">
        <w:rPr>
          <w:rFonts w:ascii="Phetsarath OT" w:eastAsia="Phetsarath OT" w:hAnsi="Phetsarath OT" w:hint="cs"/>
          <w:cs/>
          <w:lang w:val="fr-FR" w:eastAsia="en-GB" w:bidi="lo-LA"/>
        </w:rPr>
        <w:t>ແຜນງານ, ໂຄງການ</w:t>
      </w:r>
      <w:r w:rsidR="007E6668" w:rsidRPr="00B408DA">
        <w:rPr>
          <w:rFonts w:ascii="Phetsarath OT" w:eastAsia="Phetsarath OT" w:hAnsi="Phetsarath OT" w:hint="cs"/>
          <w:cs/>
          <w:lang w:val="fr-FR" w:eastAsia="en-GB" w:bidi="lo-LA"/>
        </w:rPr>
        <w:t xml:space="preserve"> </w:t>
      </w:r>
      <w:r w:rsidR="009C2511" w:rsidRPr="00B408DA">
        <w:rPr>
          <w:rFonts w:ascii="Phetsarath OT" w:eastAsia="Phetsarath OT" w:hAnsi="Phetsarath OT" w:hint="cs"/>
          <w:cs/>
          <w:lang w:val="fr-FR" w:eastAsia="en-GB" w:bidi="lo-LA"/>
        </w:rPr>
        <w:t xml:space="preserve">ຂອງຕົນ ແລະ </w:t>
      </w:r>
      <w:r w:rsidRPr="00B408DA">
        <w:rPr>
          <w:rFonts w:ascii="Phetsarath OT" w:eastAsia="Phetsarath OT" w:hAnsi="Phetsarath OT" w:hint="cs"/>
          <w:cs/>
          <w:lang w:val="fr-FR" w:eastAsia="en-GB" w:bidi="lo-LA"/>
        </w:rPr>
        <w:t>ຈັດຕັ້ງປະຕິບັດ;</w:t>
      </w:r>
    </w:p>
    <w:p w14:paraId="07FB796F" w14:textId="36734E56" w:rsidR="00BE7C25" w:rsidRPr="00B408DA" w:rsidRDefault="00BE7C25" w:rsidP="00544C24">
      <w:pPr>
        <w:numPr>
          <w:ilvl w:val="0"/>
          <w:numId w:val="8"/>
        </w:numPr>
        <w:tabs>
          <w:tab w:val="left" w:pos="426"/>
          <w:tab w:val="left" w:pos="1134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/>
          <w:spacing w:val="-4"/>
          <w:cs/>
          <w:lang w:bidi="lo-LA"/>
        </w:rPr>
        <w:t>ໂຄສະນາ</w:t>
      </w:r>
      <w:r w:rsidRPr="00B408DA">
        <w:rPr>
          <w:rFonts w:ascii="Phetsarath OT" w:eastAsia="Phetsarath OT" w:hAnsi="Phetsarath OT" w:hint="cs"/>
          <w:spacing w:val="-4"/>
          <w:cs/>
          <w:lang w:bidi="lo-LA"/>
        </w:rPr>
        <w:t xml:space="preserve"> </w:t>
      </w:r>
      <w:r w:rsidRPr="00B408DA">
        <w:rPr>
          <w:rFonts w:ascii="Phetsarath OT" w:eastAsia="Phetsarath OT" w:hAnsi="Phetsarath OT"/>
          <w:spacing w:val="-4"/>
          <w:cs/>
          <w:lang w:bidi="lo-LA"/>
        </w:rPr>
        <w:t>ເຜີຍແຜ່</w:t>
      </w:r>
      <w:r w:rsidRPr="00B408DA">
        <w:rPr>
          <w:rFonts w:ascii="Phetsarath OT" w:eastAsia="Phetsarath OT" w:hAnsi="Phetsarath OT" w:hint="cs"/>
          <w:spacing w:val="-4"/>
          <w:cs/>
          <w:lang w:bidi="lo-LA"/>
        </w:rPr>
        <w:t xml:space="preserve"> </w:t>
      </w:r>
      <w:r w:rsidRPr="00B408DA">
        <w:rPr>
          <w:rFonts w:ascii="Phetsarath OT" w:eastAsia="Phetsarath OT" w:hAnsi="Phetsarath OT"/>
          <w:spacing w:val="-4"/>
          <w:cs/>
          <w:lang w:val="fr-FR" w:bidi="lo-LA"/>
        </w:rPr>
        <w:t>ນະ​ໂຍບາຍ,</w:t>
      </w:r>
      <w:r w:rsidRPr="00B408DA">
        <w:rPr>
          <w:rFonts w:ascii="Phetsarath OT" w:eastAsia="Phetsarath OT" w:hAnsi="Phetsarath OT" w:hint="cs"/>
          <w:spacing w:val="-4"/>
          <w:cs/>
          <w:lang w:val="fr-FR" w:bidi="lo-LA"/>
        </w:rPr>
        <w:t xml:space="preserve"> </w:t>
      </w:r>
      <w:r w:rsidRPr="00B408DA">
        <w:rPr>
          <w:rFonts w:ascii="Phetsarath OT" w:eastAsia="Phetsarath OT" w:hAnsi="Phetsarath OT"/>
          <w:spacing w:val="-4"/>
          <w:cs/>
          <w:lang w:bidi="lo-LA"/>
        </w:rPr>
        <w:t>ກົດໝາຍ</w:t>
      </w:r>
      <w:r w:rsidRPr="00B408DA">
        <w:rPr>
          <w:rFonts w:ascii="Phetsarath OT" w:eastAsia="Phetsarath OT" w:hAnsi="Phetsarath OT" w:hint="cs"/>
          <w:spacing w:val="-4"/>
          <w:cs/>
          <w:lang w:bidi="lo-LA"/>
        </w:rPr>
        <w:t>,</w:t>
      </w:r>
      <w:r w:rsidRPr="00B408DA">
        <w:rPr>
          <w:rFonts w:ascii="Phetsarath OT" w:eastAsia="Phetsarath OT" w:hAnsi="Phetsarath OT"/>
          <w:spacing w:val="-4"/>
          <w:cs/>
          <w:lang w:bidi="lo-LA"/>
        </w:rPr>
        <w:t xml:space="preserve"> </w:t>
      </w:r>
      <w:r w:rsidRPr="00B408DA">
        <w:rPr>
          <w:rFonts w:ascii="Phetsarath OT" w:eastAsia="Phetsarath OT" w:hAnsi="Phetsarath OT" w:hint="cs"/>
          <w:spacing w:val="-4"/>
          <w:cs/>
          <w:lang w:val="fr-FR" w:bidi="lo-LA"/>
        </w:rPr>
        <w:t>ແຜນ</w:t>
      </w:r>
      <w:r w:rsidRPr="00B408DA">
        <w:rPr>
          <w:rFonts w:ascii="Phetsarath OT" w:eastAsia="Phetsarath OT" w:hAnsi="Phetsarath OT" w:hint="cs"/>
          <w:spacing w:val="-4"/>
          <w:cs/>
          <w:lang w:bidi="lo-LA"/>
        </w:rPr>
        <w:t xml:space="preserve">ຍຸດທະສາດ </w:t>
      </w:r>
      <w:r w:rsidRPr="00B408DA">
        <w:rPr>
          <w:rFonts w:ascii="Phetsarath OT" w:eastAsia="Phetsarath OT" w:hAnsi="Phetsarath OT"/>
          <w:spacing w:val="-4"/>
          <w:cs/>
          <w:lang w:bidi="lo-LA"/>
        </w:rPr>
        <w:t>ກ່ຽວກັບ</w:t>
      </w:r>
      <w:r w:rsidR="00FB242A" w:rsidRPr="00B408DA">
        <w:rPr>
          <w:rFonts w:ascii="Phetsarath OT" w:eastAsia="Phetsarath OT" w:hAnsi="Phetsarath OT" w:hint="cs"/>
          <w:spacing w:val="-4"/>
          <w:cs/>
          <w:lang w:bidi="lo-LA"/>
        </w:rPr>
        <w:t>ການ</w:t>
      </w:r>
      <w:r w:rsidR="005C53F3" w:rsidRPr="00B408DA">
        <w:rPr>
          <w:rFonts w:ascii="Phetsarath OT" w:eastAsia="Phetsarath OT" w:hAnsi="Phetsarath OT" w:hint="cs"/>
          <w:spacing w:val="-4"/>
          <w:cs/>
          <w:lang w:bidi="lo-LA"/>
        </w:rPr>
        <w:t xml:space="preserve">ສະກັດກັ້ນ ແລະ </w:t>
      </w:r>
      <w:r w:rsidRPr="00B408DA">
        <w:rPr>
          <w:rFonts w:ascii="Phetsarath OT" w:eastAsia="Phetsarath OT" w:hAnsi="Phetsarath OT" w:hint="cs"/>
          <w:spacing w:val="-4"/>
          <w:cs/>
          <w:lang w:bidi="lo-LA"/>
        </w:rPr>
        <w:t>ຕ້ານ​ການ​ສໍ້​ລາດ​ບັງ​ຫຼວງ;</w:t>
      </w:r>
    </w:p>
    <w:p w14:paraId="556E3AB0" w14:textId="6A064DD5" w:rsidR="00BE7C25" w:rsidRPr="00B408DA" w:rsidRDefault="00BE7C25" w:rsidP="00544C24">
      <w:pPr>
        <w:numPr>
          <w:ilvl w:val="0"/>
          <w:numId w:val="8"/>
        </w:numPr>
        <w:tabs>
          <w:tab w:val="left" w:pos="426"/>
          <w:tab w:val="left" w:pos="1134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cs/>
          <w:lang w:val="fr-FR" w:bidi="lo-LA"/>
        </w:rPr>
        <w:t>ອອກຂໍ້ຕົກລົງ, ຄຳສັ່ງ, ຄຳແນະນຳ ແລະ ແຈ້ງການ ກ່ຽວກັບວຽກ</w:t>
      </w:r>
      <w:r w:rsidRPr="00B408DA">
        <w:rPr>
          <w:rFonts w:ascii="Phetsarath OT" w:eastAsia="Phetsarath OT" w:hAnsi="Phetsarath OT"/>
          <w:cs/>
          <w:lang w:val="fr-FR" w:bidi="lo-LA"/>
        </w:rPr>
        <w:t>​ງານ</w:t>
      </w:r>
      <w:r w:rsidRPr="00B408DA">
        <w:rPr>
          <w:rFonts w:ascii="Phetsarath OT" w:eastAsia="Phetsarath OT" w:hAnsi="Phetsarath OT" w:hint="cs"/>
          <w:cs/>
          <w:lang w:val="fr-FR" w:bidi="lo-LA"/>
        </w:rPr>
        <w:t xml:space="preserve">ຕ້ານການສໍ້ລາດບັງຫຼວງ ແລະ </w:t>
      </w:r>
      <w:r w:rsidRPr="00B408DA">
        <w:rPr>
          <w:rFonts w:ascii="Phetsarath OT" w:eastAsia="Phetsarath OT" w:hAnsi="Phetsarath OT"/>
          <w:cs/>
          <w:lang w:val="fr-FR" w:bidi="lo-LA"/>
        </w:rPr>
        <w:t>ຊີ້​ນໍາ ການຈັດຕັ້ງປະຕິບັດ</w:t>
      </w:r>
      <w:r w:rsidR="005C53F3" w:rsidRPr="00B408DA">
        <w:rPr>
          <w:rFonts w:ascii="Phetsarath OT" w:eastAsia="Phetsarath OT" w:hAnsi="Phetsarath OT" w:hint="cs"/>
          <w:cs/>
          <w:lang w:val="fr-FR" w:bidi="lo-LA"/>
        </w:rPr>
        <w:t>;</w:t>
      </w:r>
      <w:r w:rsidRPr="00B408DA">
        <w:rPr>
          <w:rFonts w:ascii="Phetsarath OT" w:eastAsia="Phetsarath OT" w:hAnsi="Phetsarath OT" w:hint="cs"/>
          <w:strike/>
          <w:cs/>
          <w:lang w:val="fr-FR" w:bidi="lo-LA"/>
        </w:rPr>
        <w:t xml:space="preserve"> </w:t>
      </w:r>
    </w:p>
    <w:p w14:paraId="00CE67F4" w14:textId="0BE72905" w:rsidR="00BE7C25" w:rsidRPr="00B408DA" w:rsidRDefault="00BE7C25" w:rsidP="00544C24">
      <w:pPr>
        <w:numPr>
          <w:ilvl w:val="0"/>
          <w:numId w:val="8"/>
        </w:numPr>
        <w:tabs>
          <w:tab w:val="left" w:pos="426"/>
          <w:tab w:val="left" w:pos="1134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/>
          <w:cs/>
          <w:lang w:eastAsia="en-GB" w:bidi="lo-LA"/>
        </w:rPr>
        <w:t>ຊີ້ນໍາ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/>
          <w:cs/>
          <w:lang w:eastAsia="en-GB" w:bidi="lo-LA"/>
        </w:rPr>
        <w:t>ກວດກາການຈັດຕັ້ງປະຕິບັດ</w:t>
      </w:r>
      <w:r w:rsidR="003863D5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ກ່ຽວກັບວຽກງານຕ້ານການສໍ້ລາດບັງຫຼວງ ໃນຂອບເຂດທົ່ວປະເທດ</w:t>
      </w:r>
      <w:r w:rsidRPr="00B408DA">
        <w:rPr>
          <w:rFonts w:ascii="Phetsarath OT" w:eastAsia="Phetsarath OT" w:hAnsi="Phetsarath OT"/>
          <w:lang w:val="fr-FR" w:eastAsia="en-GB" w:bidi="lo-LA"/>
        </w:rPr>
        <w:t>;</w:t>
      </w:r>
    </w:p>
    <w:p w14:paraId="0976B258" w14:textId="7338EBF3" w:rsidR="00BE7C25" w:rsidRPr="00B408DA" w:rsidRDefault="00BE7C25" w:rsidP="00544C24">
      <w:pPr>
        <w:numPr>
          <w:ilvl w:val="0"/>
          <w:numId w:val="8"/>
        </w:numPr>
        <w:tabs>
          <w:tab w:val="left" w:pos="426"/>
          <w:tab w:val="left" w:pos="1134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/>
          <w:cs/>
          <w:lang w:eastAsia="en-GB" w:bidi="lo-LA"/>
        </w:rPr>
        <w:t>ຮັບແຈ້ງ ແລະ ກວດກາ</w:t>
      </w:r>
      <w:r w:rsidR="005C53F3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ຊັບສິນ ໃນຖັນແຖວພະນັກງານຂອງລັດຂັ້ນສູນກາງຄຸ້ມຄອງ</w:t>
      </w:r>
      <w:r w:rsidRPr="00B408DA">
        <w:rPr>
          <w:rFonts w:ascii="Phetsarath OT" w:eastAsia="Phetsarath OT" w:hAnsi="Phetsarath OT"/>
          <w:lang w:val="fr-FR" w:eastAsia="en-GB" w:bidi="lo-LA"/>
        </w:rPr>
        <w:t>;</w:t>
      </w:r>
    </w:p>
    <w:p w14:paraId="29A47E03" w14:textId="423BBC6F" w:rsidR="00BE7C25" w:rsidRPr="00B408DA" w:rsidRDefault="00BE7C25" w:rsidP="00544C24">
      <w:pPr>
        <w:numPr>
          <w:ilvl w:val="0"/>
          <w:numId w:val="8"/>
        </w:numPr>
        <w:tabs>
          <w:tab w:val="left" w:pos="426"/>
          <w:tab w:val="left" w:pos="1134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cs/>
          <w:lang w:val="fr-FR" w:bidi="lo-LA"/>
        </w:rPr>
        <w:lastRenderedPageBreak/>
        <w:t>ຮັບ, ພິຈາລະນາ</w:t>
      </w:r>
      <w:r w:rsidRPr="00B408DA">
        <w:rPr>
          <w:rFonts w:ascii="Phetsarath OT" w:eastAsia="Phetsarath OT" w:hAnsi="Phetsarath OT"/>
          <w:lang w:val="fr-FR" w:bidi="lo-LA"/>
        </w:rPr>
        <w:t xml:space="preserve"> </w:t>
      </w:r>
      <w:r w:rsidRPr="00B408DA">
        <w:rPr>
          <w:rFonts w:ascii="Phetsarath OT" w:hAnsi="Phetsarath OT" w:hint="cs"/>
          <w:sz w:val="20"/>
          <w:cs/>
          <w:lang w:bidi="lo-LA"/>
        </w:rPr>
        <w:t>ແລະ ແກ້ໄຂ</w:t>
      </w:r>
      <w:r w:rsidRPr="00B408DA">
        <w:rPr>
          <w:rFonts w:ascii="Phetsarath OT" w:eastAsia="Phetsarath OT" w:hAnsi="Phetsarath OT" w:hint="cs"/>
          <w:cs/>
          <w:lang w:val="fr-FR" w:bidi="lo-LA"/>
        </w:rPr>
        <w:t xml:space="preserve">ຄຳສະເໜີ ຂອງ </w:t>
      </w:r>
      <w:r w:rsidRPr="00B408DA">
        <w:rPr>
          <w:rFonts w:ascii="Phetsarath OT" w:eastAsia="Phetsarath OT" w:hAnsi="Phetsarath OT"/>
          <w:cs/>
          <w:lang w:eastAsia="en-GB" w:bidi="lo-LA"/>
        </w:rPr>
        <w:t>ບຸກຄົນ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/>
          <w:cs/>
          <w:lang w:eastAsia="en-GB" w:bidi="lo-LA"/>
        </w:rPr>
        <w:t>ນິຕິບຸກຄົນ ຫຼື ການຈັດຕັ້ງ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7E6668" w:rsidRPr="00B408DA">
        <w:rPr>
          <w:rFonts w:ascii="Phetsarath OT" w:eastAsia="Phetsarath OT" w:hAnsi="Phetsarath OT"/>
          <w:cs/>
          <w:lang w:eastAsia="en-GB" w:bidi="lo-LA"/>
        </w:rPr>
        <w:t>ກ່ຽວກັບການສໍ້ລາດບັງຫຼວ</w:t>
      </w:r>
      <w:r w:rsidR="007E6668" w:rsidRPr="00B408DA">
        <w:rPr>
          <w:rFonts w:ascii="Phetsarath OT" w:eastAsia="Phetsarath OT" w:hAnsi="Phetsarath OT" w:hint="cs"/>
          <w:cs/>
          <w:lang w:eastAsia="en-GB" w:bidi="lo-LA"/>
        </w:rPr>
        <w:t>ງ;</w:t>
      </w:r>
    </w:p>
    <w:p w14:paraId="2683063B" w14:textId="04C31A8B" w:rsidR="00BE7C25" w:rsidRPr="00B408DA" w:rsidRDefault="00BE7C25" w:rsidP="00544C24">
      <w:pPr>
        <w:numPr>
          <w:ilvl w:val="0"/>
          <w:numId w:val="8"/>
        </w:numPr>
        <w:tabs>
          <w:tab w:val="left" w:pos="426"/>
          <w:tab w:val="left" w:pos="1134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/>
          <w:cs/>
          <w:lang w:eastAsia="en-GB" w:bidi="lo-LA"/>
        </w:rPr>
        <w:t>ດໍາເນີນການຕິດຕາມ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ກວດກາ ກ່ຽວກັບການຕ້ານການສໍ້ລາດບັງຫຼວງ ໃນຖັນແຖວພະນັກງານຂັ້ນສູນກາງຄຸ້ມຄອງ</w:t>
      </w:r>
      <w:r w:rsidR="005C53F3" w:rsidRPr="00B408DA">
        <w:rPr>
          <w:rFonts w:ascii="Phetsarath OT" w:eastAsia="Phetsarath OT" w:hAnsi="Phetsarath OT"/>
          <w:lang w:val="fr-FR" w:eastAsia="en-GB" w:bidi="lo-LA"/>
        </w:rPr>
        <w:t xml:space="preserve">; 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</w:p>
    <w:p w14:paraId="0B92CC0F" w14:textId="5F3AEC2D" w:rsidR="00BE7C25" w:rsidRPr="00B408DA" w:rsidRDefault="00BE7C25" w:rsidP="00544C24">
      <w:pPr>
        <w:numPr>
          <w:ilvl w:val="0"/>
          <w:numId w:val="8"/>
        </w:numPr>
        <w:tabs>
          <w:tab w:val="left" w:pos="426"/>
          <w:tab w:val="left" w:pos="1134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>ອອກຄໍາສັ່ງ ເປີດ ຫຼື ບໍ່ເປີດ ການສືບສວນ-ສອບສວນ</w:t>
      </w:r>
      <w:r w:rsidRPr="00B408DA">
        <w:rPr>
          <w:rFonts w:ascii="Phetsarath OT" w:eastAsia="Phetsarath OT" w:hAnsi="Phetsarath OT"/>
          <w:spacing w:val="-6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>ພາຕົວ</w:t>
      </w:r>
      <w:r w:rsidRPr="00B408DA">
        <w:rPr>
          <w:rFonts w:ascii="Phetsarath OT" w:eastAsia="Phetsarath OT" w:hAnsi="Phetsarath OT"/>
          <w:spacing w:val="-6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>ກັກຕົວ</w:t>
      </w:r>
      <w:r w:rsidRPr="00B408DA">
        <w:rPr>
          <w:rFonts w:ascii="Phetsarath OT" w:eastAsia="Phetsarath OT" w:hAnsi="Phetsarath OT"/>
          <w:spacing w:val="-6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>ດໍາເນີນການສືບ</w:t>
      </w:r>
      <w:r w:rsidR="003863D5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  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>ສວນ</w:t>
      </w:r>
      <w:r w:rsidRPr="00B408DA">
        <w:rPr>
          <w:rFonts w:ascii="Phetsarath OT" w:eastAsia="Phetsarath OT" w:hAnsi="Phetsarath OT"/>
          <w:cs/>
          <w:lang w:eastAsia="en-GB" w:bidi="lo-LA"/>
        </w:rPr>
        <w:t>-ສອບສວນ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ແລະ ສະຫຼຸບຜົນການສືບສວນ-ສອບສວນ ພ້ອມທັງປະກອບສໍານວນ</w:t>
      </w:r>
      <w:r w:rsidR="007E6668" w:rsidRPr="00B408DA">
        <w:rPr>
          <w:rFonts w:ascii="Phetsarath OT" w:eastAsia="Phetsarath OT" w:hAnsi="Phetsarath OT"/>
          <w:cs/>
          <w:lang w:eastAsia="en-GB" w:bidi="lo-LA"/>
        </w:rPr>
        <w:t>ຄະດີສົ່ງໃຫ້ອົງການໄອຍະການປະຊາຊົນ</w:t>
      </w:r>
      <w:r w:rsidR="007E6668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ກ່ຽວກັບ</w:t>
      </w:r>
      <w:r w:rsidRPr="00B408DA">
        <w:rPr>
          <w:rFonts w:ascii="Phetsarath OT" w:eastAsia="Phetsarath OT" w:hAnsi="Phetsarath OT" w:hint="cs"/>
          <w:spacing w:val="-6"/>
          <w:cs/>
          <w:lang w:bidi="lo-LA"/>
        </w:rPr>
        <w:t>ຄະດີການ</w:t>
      </w:r>
      <w:r w:rsidR="00E64A13" w:rsidRPr="00B408DA">
        <w:rPr>
          <w:rFonts w:ascii="Phetsarath OT" w:eastAsia="Phetsarath OT" w:hAnsi="Phetsarath OT" w:hint="cs"/>
          <w:spacing w:val="-6"/>
          <w:cs/>
          <w:lang w:bidi="lo-LA"/>
        </w:rPr>
        <w:t xml:space="preserve">ສໍ້ລາດບັງຫຼວງ ແລະ </w:t>
      </w:r>
      <w:r w:rsidRPr="00B408DA">
        <w:rPr>
          <w:rFonts w:ascii="Phetsarath OT" w:eastAsia="Phetsarath OT" w:hAnsi="Phetsarath OT" w:hint="cs"/>
          <w:spacing w:val="-6"/>
          <w:cs/>
          <w:lang w:bidi="lo-LA"/>
        </w:rPr>
        <w:t>ຄະດີ</w:t>
      </w:r>
      <w:r w:rsidR="00E64A13" w:rsidRPr="00B408DA">
        <w:rPr>
          <w:rFonts w:ascii="Phetsarath OT" w:eastAsia="Phetsarath OT" w:hAnsi="Phetsarath OT" w:hint="cs"/>
          <w:spacing w:val="-6"/>
          <w:cs/>
          <w:lang w:bidi="lo-LA"/>
        </w:rPr>
        <w:t>ການ</w:t>
      </w:r>
      <w:r w:rsidRPr="00B408DA">
        <w:rPr>
          <w:rFonts w:ascii="Phetsarath OT" w:eastAsia="Phetsarath OT" w:hAnsi="Phetsarath OT" w:hint="cs"/>
          <w:spacing w:val="-6"/>
          <w:cs/>
          <w:lang w:bidi="lo-LA"/>
        </w:rPr>
        <w:t>ຟອກເງິນທີ່ຕິດພັນກັບການສໍ້ລາດບັງຫຼວງ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ຕາມທີ່ໄດ້ກໍານົດໄວ້ໃນກົດໝາຍ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ສະບັບນີ້ </w:t>
      </w:r>
      <w:r w:rsidRPr="00B408DA">
        <w:rPr>
          <w:rFonts w:ascii="Phetsarath OT" w:eastAsia="Phetsarath OT" w:hAnsi="Phetsarath OT"/>
          <w:spacing w:val="-6"/>
          <w:cs/>
          <w:lang w:bidi="lo-LA"/>
        </w:rPr>
        <w:t>ແລະ ກົດ​ໝາຍ​ອື່ນທີ່​ກ່ຽວຂ້ອງ;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</w:p>
    <w:p w14:paraId="45B7B177" w14:textId="6F7D3488" w:rsidR="003B28B8" w:rsidRDefault="003B28B8" w:rsidP="003B28B8">
      <w:pPr>
        <w:numPr>
          <w:ilvl w:val="0"/>
          <w:numId w:val="8"/>
        </w:numPr>
        <w:tabs>
          <w:tab w:val="left" w:pos="426"/>
          <w:tab w:val="left" w:pos="1134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lang w:val="fr-FR" w:eastAsia="en-GB" w:bidi="lo-LA"/>
        </w:rPr>
      </w:pPr>
      <w:r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E64A13" w:rsidRPr="00B408DA">
        <w:rPr>
          <w:rFonts w:ascii="Phetsarath OT" w:eastAsia="Phetsarath OT" w:hAnsi="Phetsarath OT" w:hint="cs"/>
          <w:cs/>
          <w:lang w:eastAsia="en-GB" w:bidi="lo-LA"/>
        </w:rPr>
        <w:t>ຕິດຕາມ ແລະ ຂໍ</w:t>
      </w:r>
      <w:r w:rsidR="005E69AF" w:rsidRPr="00B408DA">
        <w:rPr>
          <w:rFonts w:ascii="Phetsarath OT" w:eastAsia="Phetsarath OT" w:hAnsi="Phetsarath OT" w:hint="cs"/>
          <w:cs/>
          <w:lang w:eastAsia="en-GB" w:bidi="lo-LA"/>
        </w:rPr>
        <w:t>ອຸທອນ</w:t>
      </w:r>
      <w:r w:rsidR="009C2511" w:rsidRPr="00B408DA">
        <w:rPr>
          <w:rFonts w:ascii="Phetsarath OT" w:eastAsia="Phetsarath OT" w:hAnsi="Phetsarath OT" w:hint="cs"/>
          <w:cs/>
          <w:lang w:eastAsia="en-GB" w:bidi="lo-LA"/>
        </w:rPr>
        <w:t xml:space="preserve"> ຄໍາສັ່ງ </w:t>
      </w:r>
      <w:r w:rsidR="00E64A13" w:rsidRPr="00B408DA">
        <w:rPr>
          <w:rFonts w:ascii="Phetsarath OT" w:eastAsia="Phetsarath OT" w:hAnsi="Phetsarath OT" w:hint="cs"/>
          <w:cs/>
          <w:lang w:eastAsia="en-GB" w:bidi="lo-LA"/>
        </w:rPr>
        <w:t>ຂອງ</w:t>
      </w:r>
      <w:r w:rsidR="005E69AF" w:rsidRPr="00B408DA">
        <w:rPr>
          <w:rFonts w:ascii="Phetsarath OT" w:eastAsia="Phetsarath OT" w:hAnsi="Phetsarath OT" w:hint="cs"/>
          <w:cs/>
          <w:lang w:eastAsia="en-GB" w:bidi="lo-LA"/>
        </w:rPr>
        <w:t>ຫົວໜ້າ</w:t>
      </w:r>
      <w:r w:rsidR="00E64A13" w:rsidRPr="00B408DA">
        <w:rPr>
          <w:rFonts w:ascii="Phetsarath OT" w:eastAsia="Phetsarath OT" w:hAnsi="Phetsarath OT" w:hint="cs"/>
          <w:cs/>
          <w:lang w:eastAsia="en-GB" w:bidi="lo-LA"/>
        </w:rPr>
        <w:t>ອົງການໄອຍະການ</w:t>
      </w:r>
      <w:r w:rsidR="005E69AF" w:rsidRPr="00B408DA">
        <w:rPr>
          <w:rFonts w:ascii="Phetsarath OT" w:eastAsia="Phetsarath OT" w:hAnsi="Phetsarath OT" w:hint="cs"/>
          <w:cs/>
          <w:lang w:eastAsia="en-GB" w:bidi="lo-LA"/>
        </w:rPr>
        <w:t>ປະຊາຊົນ</w:t>
      </w:r>
      <w:r w:rsidR="009C2511" w:rsidRPr="00B408DA">
        <w:rPr>
          <w:rFonts w:ascii="Phetsarath OT" w:eastAsia="Phetsarath OT" w:hAnsi="Phetsarath OT" w:hint="cs"/>
          <w:cs/>
          <w:lang w:eastAsia="en-GB" w:bidi="lo-LA"/>
        </w:rPr>
        <w:t xml:space="preserve"> ເປັນຕົ້ນ ຄໍາສັ່ງບໍ່ສັ່ງຟ້ອງ</w:t>
      </w:r>
      <w:r w:rsidR="005E69AF" w:rsidRPr="00B408DA">
        <w:rPr>
          <w:rFonts w:ascii="Phetsarath OT" w:eastAsia="Phetsarath OT" w:hAnsi="Phetsarath OT" w:hint="cs"/>
          <w:cs/>
          <w:lang w:eastAsia="en-GB" w:bidi="lo-LA"/>
        </w:rPr>
        <w:t>;</w:t>
      </w:r>
    </w:p>
    <w:p w14:paraId="19AB0347" w14:textId="0A8CD46B" w:rsidR="00BE7C25" w:rsidRPr="003B28B8" w:rsidRDefault="00BE7C25" w:rsidP="003B28B8">
      <w:pPr>
        <w:numPr>
          <w:ilvl w:val="0"/>
          <w:numId w:val="8"/>
        </w:numPr>
        <w:tabs>
          <w:tab w:val="left" w:pos="426"/>
          <w:tab w:val="left" w:pos="1134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lang w:val="fr-FR" w:eastAsia="en-GB" w:bidi="lo-LA"/>
        </w:rPr>
      </w:pPr>
      <w:r w:rsidRPr="003B28B8">
        <w:rPr>
          <w:rFonts w:ascii="Phetsarath OT" w:eastAsia="Phetsarath OT" w:hAnsi="Phetsarath OT"/>
          <w:cs/>
          <w:lang w:eastAsia="en-GB" w:bidi="lo-LA"/>
        </w:rPr>
        <w:t>ສະເໜີງົດຕໍາແໜ່ງ</w:t>
      </w:r>
      <w:r w:rsidRPr="003B28B8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3B28B8">
        <w:rPr>
          <w:rFonts w:ascii="Phetsarath OT" w:eastAsia="Phetsarath OT" w:hAnsi="Phetsarath OT"/>
          <w:cs/>
          <w:lang w:eastAsia="en-GB" w:bidi="lo-LA"/>
        </w:rPr>
        <w:t>ໜ້າທີ່</w:t>
      </w:r>
      <w:r w:rsidR="001F0C96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3B28B8">
        <w:rPr>
          <w:rFonts w:ascii="Phetsarath OT" w:eastAsia="Phetsarath OT" w:hAnsi="Phetsarath OT"/>
          <w:cs/>
          <w:lang w:eastAsia="en-GB" w:bidi="lo-LA"/>
        </w:rPr>
        <w:t>ຊົ່ວຄາວ ຫຼື ບໍ່ໃຫ້</w:t>
      </w:r>
      <w:r w:rsidR="000C5F8C" w:rsidRPr="003B28B8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3B28B8">
        <w:rPr>
          <w:rFonts w:ascii="Phetsarath OT" w:eastAsia="Phetsarath OT" w:hAnsi="Phetsarath OT"/>
          <w:cs/>
          <w:lang w:eastAsia="en-GB" w:bidi="lo-LA"/>
        </w:rPr>
        <w:t>ຍົກຍ້າຍ</w:t>
      </w:r>
      <w:r w:rsidRPr="003B28B8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3B28B8">
        <w:rPr>
          <w:rFonts w:ascii="Phetsarath OT" w:eastAsia="Phetsarath OT" w:hAnsi="Phetsarath OT"/>
          <w:cs/>
          <w:lang w:eastAsia="en-GB" w:bidi="lo-LA"/>
        </w:rPr>
        <w:t>ແຕ່ງຕັ້ງ</w:t>
      </w:r>
      <w:r w:rsidRPr="003B28B8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3B28B8">
        <w:rPr>
          <w:rFonts w:ascii="Phetsarath OT" w:eastAsia="Phetsarath OT" w:hAnsi="Phetsarath OT"/>
          <w:cs/>
          <w:lang w:eastAsia="en-GB" w:bidi="lo-LA"/>
        </w:rPr>
        <w:t>ສັບປ່ຽນ</w:t>
      </w:r>
      <w:r w:rsidR="00E64A13" w:rsidRPr="003B28B8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3B28B8">
        <w:rPr>
          <w:rFonts w:ascii="Phetsarath OT" w:eastAsia="Phetsarath OT" w:hAnsi="Phetsarath OT"/>
          <w:cs/>
          <w:lang w:eastAsia="en-GB" w:bidi="lo-LA"/>
        </w:rPr>
        <w:t>ຜູ້ຖືກກວດກາ ຫຼື ຖືກສືບສວນ-ສອບສວນ ໃນ</w:t>
      </w:r>
      <w:r w:rsidR="00F850D1" w:rsidRPr="003B28B8">
        <w:rPr>
          <w:rFonts w:ascii="Phetsarath OT" w:eastAsia="Phetsarath OT" w:hAnsi="Phetsarath OT" w:hint="cs"/>
          <w:cs/>
          <w:lang w:eastAsia="en-GB" w:bidi="lo-LA"/>
        </w:rPr>
        <w:t xml:space="preserve">ຄະດີການສໍ້ລາດບັງຫຼວງ </w:t>
      </w:r>
      <w:r w:rsidRPr="003B28B8">
        <w:rPr>
          <w:rFonts w:ascii="Phetsarath OT" w:eastAsia="Phetsarath OT" w:hAnsi="Phetsarath OT"/>
          <w:cs/>
          <w:lang w:eastAsia="en-GB" w:bidi="lo-LA"/>
        </w:rPr>
        <w:t>ເວລາດໍາເນີນການກວດກາ ຫຼື ສືບສວນ-ສອບສວນ</w:t>
      </w:r>
      <w:r w:rsidRPr="003B28B8">
        <w:rPr>
          <w:rFonts w:ascii="Phetsarath OT" w:eastAsia="Phetsarath OT" w:hAnsi="Phetsarath OT"/>
          <w:lang w:val="fr-FR" w:eastAsia="en-GB" w:bidi="lo-LA"/>
        </w:rPr>
        <w:t>;</w:t>
      </w:r>
    </w:p>
    <w:p w14:paraId="50A96FE1" w14:textId="15F785B5" w:rsidR="00BE7C25" w:rsidRPr="00B408DA" w:rsidRDefault="00BE7C25" w:rsidP="00323320">
      <w:pPr>
        <w:numPr>
          <w:ilvl w:val="0"/>
          <w:numId w:val="8"/>
        </w:numPr>
        <w:tabs>
          <w:tab w:val="left" w:pos="426"/>
          <w:tab w:val="left" w:pos="1134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lang w:val="fr-FR" w:eastAsia="en-GB" w:bidi="lo-LA"/>
        </w:rPr>
      </w:pPr>
      <w:r w:rsidRPr="00323320">
        <w:rPr>
          <w:rFonts w:ascii="Phetsarath OT" w:eastAsia="Phetsarath OT" w:hAnsi="Phetsarath OT"/>
          <w:spacing w:val="-8"/>
          <w:cs/>
          <w:lang w:eastAsia="en-GB" w:bidi="lo-LA"/>
        </w:rPr>
        <w:t>ພົວພັນ ແລະ</w:t>
      </w:r>
      <w:r w:rsidRPr="00323320">
        <w:rPr>
          <w:rFonts w:ascii="Phetsarath OT" w:eastAsia="Phetsarath OT" w:hAnsi="Phetsarath OT"/>
          <w:spacing w:val="-8"/>
          <w:cs/>
          <w:lang w:val="fr-FR" w:eastAsia="en-GB" w:bidi="lo-LA"/>
        </w:rPr>
        <w:t xml:space="preserve"> </w:t>
      </w:r>
      <w:r w:rsidRPr="00323320">
        <w:rPr>
          <w:rFonts w:ascii="Phetsarath OT" w:eastAsia="Phetsarath OT" w:hAnsi="Phetsarath OT"/>
          <w:spacing w:val="-8"/>
          <w:cs/>
          <w:lang w:eastAsia="en-GB" w:bidi="lo-LA"/>
        </w:rPr>
        <w:t>ປະສານສົມທົບກັບ</w:t>
      </w:r>
      <w:r w:rsidR="00323320" w:rsidRPr="00323320">
        <w:rPr>
          <w:rFonts w:ascii="Phetsarath OT" w:eastAsia="Phetsarath OT" w:hAnsi="Phetsarath OT" w:hint="cs"/>
          <w:spacing w:val="-8"/>
          <w:cs/>
          <w:lang w:eastAsia="en-GB" w:bidi="lo-LA"/>
        </w:rPr>
        <w:t xml:space="preserve"> </w:t>
      </w:r>
      <w:r w:rsidRPr="00323320">
        <w:rPr>
          <w:rFonts w:ascii="Phetsarath OT" w:eastAsia="Phetsarath OT" w:hAnsi="Phetsarath OT"/>
          <w:spacing w:val="-8"/>
          <w:cs/>
          <w:lang w:eastAsia="en-GB" w:bidi="lo-LA"/>
        </w:rPr>
        <w:t>ກະຊວງ</w:t>
      </w:r>
      <w:r w:rsidRPr="00323320">
        <w:rPr>
          <w:rFonts w:ascii="Phetsarath OT" w:eastAsia="Phetsarath OT" w:hAnsi="Phetsarath OT"/>
          <w:spacing w:val="-8"/>
          <w:lang w:val="fr-FR" w:eastAsia="en-GB" w:bidi="lo-LA"/>
        </w:rPr>
        <w:t xml:space="preserve">, </w:t>
      </w:r>
      <w:r w:rsidRPr="00323320">
        <w:rPr>
          <w:rFonts w:ascii="Phetsarath OT" w:eastAsia="Phetsarath OT" w:hAnsi="Phetsarath OT"/>
          <w:spacing w:val="-8"/>
          <w:cs/>
          <w:lang w:eastAsia="en-GB" w:bidi="lo-LA"/>
        </w:rPr>
        <w:t>ອົງການ</w:t>
      </w:r>
      <w:r w:rsidRPr="00323320">
        <w:rPr>
          <w:rFonts w:ascii="Phetsarath OT" w:eastAsia="Phetsarath OT" w:hAnsi="Phetsarath OT"/>
          <w:spacing w:val="-8"/>
          <w:lang w:val="fr-FR" w:eastAsia="en-GB" w:bidi="lo-LA"/>
        </w:rPr>
        <w:t xml:space="preserve">, </w:t>
      </w:r>
      <w:r w:rsidR="00D96EE2">
        <w:rPr>
          <w:rFonts w:ascii="Phetsarath OT" w:eastAsia="Phetsarath OT" w:hAnsi="Phetsarath OT" w:hint="cs"/>
          <w:spacing w:val="-8"/>
          <w:cs/>
          <w:lang w:val="fr-FR" w:eastAsia="en-GB" w:bidi="lo-LA"/>
        </w:rPr>
        <w:t>ອົງ</w:t>
      </w:r>
      <w:r w:rsidR="007E5C79" w:rsidRPr="00323320">
        <w:rPr>
          <w:rFonts w:ascii="Phetsarath OT" w:eastAsia="Phetsarath OT" w:hAnsi="Phetsarath OT"/>
          <w:spacing w:val="-8"/>
          <w:cs/>
          <w:lang w:eastAsia="en-GB" w:bidi="lo-LA"/>
        </w:rPr>
        <w:t>ການປົກຄອງທ້ອງຖິ່ນ</w:t>
      </w:r>
      <w:r w:rsidR="007E5C79" w:rsidRPr="00323320">
        <w:rPr>
          <w:rFonts w:ascii="Phetsarath OT" w:eastAsia="Phetsarath OT" w:hAnsi="Phetsarath OT" w:hint="cs"/>
          <w:spacing w:val="-8"/>
          <w:cs/>
          <w:lang w:eastAsia="en-GB" w:bidi="lo-LA"/>
        </w:rPr>
        <w:t xml:space="preserve"> </w:t>
      </w:r>
      <w:r w:rsidRPr="00323320">
        <w:rPr>
          <w:rFonts w:ascii="Phetsarath OT" w:eastAsia="Phetsarath OT" w:hAnsi="Phetsarath OT"/>
          <w:spacing w:val="-8"/>
          <w:cs/>
          <w:lang w:eastAsia="en-GB" w:bidi="lo-LA"/>
        </w:rPr>
        <w:t>ແລະ ພາກສ່ວນ</w:t>
      </w:r>
      <w:r w:rsidRPr="00B408DA">
        <w:rPr>
          <w:rFonts w:ascii="Phetsarath OT" w:eastAsia="Phetsarath OT" w:hAnsi="Phetsarath OT"/>
          <w:cs/>
          <w:lang w:eastAsia="en-GB" w:bidi="lo-LA"/>
        </w:rPr>
        <w:t>ອື່ນທີ່ກ່ຽວຂ້ອງ</w:t>
      </w:r>
      <w:r w:rsidR="00E64A13" w:rsidRPr="00B408DA">
        <w:rPr>
          <w:rFonts w:ascii="Phetsarath OT" w:eastAsia="Phetsarath OT" w:hAnsi="Phetsarath OT" w:hint="cs"/>
          <w:cs/>
          <w:lang w:eastAsia="en-GB" w:bidi="lo-LA"/>
        </w:rPr>
        <w:t>ໃນການນໍາໃຊ້</w:t>
      </w:r>
      <w:r w:rsidRPr="00B408DA">
        <w:rPr>
          <w:rFonts w:ascii="Phetsarath OT" w:eastAsia="Phetsarath OT" w:hAnsi="Phetsarath OT"/>
          <w:cs/>
          <w:lang w:eastAsia="en-GB" w:bidi="lo-LA"/>
        </w:rPr>
        <w:t>ສິດ</w:t>
      </w:r>
      <w:r w:rsidRPr="00B408DA">
        <w:rPr>
          <w:rFonts w:ascii="Phetsarath OT" w:eastAsia="Phetsarath OT" w:hAnsi="Phetsarath OT" w:hint="cs"/>
          <w:cs/>
          <w:lang w:val="fr-FR" w:eastAsia="en-GB" w:bidi="lo-LA"/>
        </w:rPr>
        <w:t xml:space="preserve"> ແລະ</w:t>
      </w:r>
      <w:r w:rsidR="00E64A13" w:rsidRPr="00B408DA">
        <w:rPr>
          <w:rFonts w:ascii="Phetsarath OT" w:eastAsia="Phetsarath OT" w:hAnsi="Phetsarath OT" w:hint="cs"/>
          <w:cs/>
          <w:lang w:val="fr-FR" w:eastAsia="en-GB" w:bidi="lo-LA"/>
        </w:rPr>
        <w:t xml:space="preserve"> ປະຕິບັດ</w:t>
      </w:r>
      <w:r w:rsidRPr="00B408DA">
        <w:rPr>
          <w:rFonts w:ascii="Phetsarath OT" w:eastAsia="Phetsarath OT" w:hAnsi="Phetsarath OT"/>
          <w:cs/>
          <w:lang w:eastAsia="en-GB" w:bidi="lo-LA"/>
        </w:rPr>
        <w:t>ໜ້າທີ່ຂອງຕົນ</w:t>
      </w:r>
      <w:r w:rsidRPr="00B408DA">
        <w:rPr>
          <w:rFonts w:ascii="Phetsarath OT" w:eastAsia="Phetsarath OT" w:hAnsi="Phetsarath OT"/>
          <w:lang w:val="fr-FR" w:eastAsia="en-GB" w:bidi="lo-LA"/>
        </w:rPr>
        <w:t>;</w:t>
      </w:r>
    </w:p>
    <w:p w14:paraId="0F35EBF6" w14:textId="78984735" w:rsidR="00BE7C25" w:rsidRPr="00B408DA" w:rsidRDefault="00BE7C25" w:rsidP="00544C24">
      <w:pPr>
        <w:numPr>
          <w:ilvl w:val="0"/>
          <w:numId w:val="8"/>
        </w:numPr>
        <w:tabs>
          <w:tab w:val="left" w:pos="426"/>
          <w:tab w:val="left" w:pos="1134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/>
          <w:cs/>
          <w:lang w:eastAsia="en-GB" w:bidi="lo-LA"/>
        </w:rPr>
        <w:t>ພິຈາລະ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>ນາ</w:t>
      </w:r>
      <w:r w:rsidRPr="00B408DA">
        <w:rPr>
          <w:rFonts w:ascii="Phetsarath OT" w:eastAsia="Phetsarath OT" w:hAnsi="Phetsarath OT"/>
          <w:spacing w:val="-6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>ຕົກລົງ ແລະ ນໍາໃຊ້ມາດຕະການ</w:t>
      </w:r>
      <w:r w:rsidR="00E64A13"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>ທາງກົດໝາຍ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 xml:space="preserve"> ຕໍ່ຜູ້ຖືກກວດກາ</w:t>
      </w:r>
      <w:r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>ຫຼື ຖືກສືບສວນ</w:t>
      </w:r>
      <w:r w:rsidRPr="00B408DA">
        <w:rPr>
          <w:rFonts w:ascii="Phetsarath OT" w:eastAsia="Phetsarath OT" w:hAnsi="Phetsarath OT"/>
          <w:cs/>
          <w:lang w:eastAsia="en-GB" w:bidi="lo-LA"/>
        </w:rPr>
        <w:t>-ສອບສວນ ຕາມທີ່ໄດ້ກໍານົດໄວ້ໃນກົດໝາຍ</w:t>
      </w:r>
      <w:r w:rsidRPr="00B408DA">
        <w:rPr>
          <w:rFonts w:ascii="Phetsarath OT" w:eastAsia="Phetsarath OT" w:hAnsi="Phetsarath OT"/>
          <w:lang w:val="fr-FR" w:eastAsia="en-GB" w:bidi="lo-LA"/>
        </w:rPr>
        <w:t>;</w:t>
      </w:r>
    </w:p>
    <w:p w14:paraId="22A9F6AA" w14:textId="04F0C514" w:rsidR="00BE7C25" w:rsidRPr="00B408DA" w:rsidRDefault="00544C24" w:rsidP="00544C24">
      <w:pPr>
        <w:numPr>
          <w:ilvl w:val="0"/>
          <w:numId w:val="8"/>
        </w:numPr>
        <w:tabs>
          <w:tab w:val="left" w:pos="426"/>
          <w:tab w:val="left" w:pos="1134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spacing w:val="-6"/>
          <w:lang w:val="fr-FR" w:eastAsia="en-GB" w:bidi="lo-LA"/>
        </w:rPr>
      </w:pPr>
      <w:r w:rsidRPr="00B408DA">
        <w:rPr>
          <w:rFonts w:ascii="Phetsarath OT" w:eastAsia="Phetsarath OT" w:hAnsi="Phetsarath OT" w:hint="cs"/>
          <w:spacing w:val="-6"/>
          <w:cs/>
          <w:lang w:val="fr-FR" w:eastAsia="en-GB" w:bidi="lo-LA"/>
        </w:rPr>
        <w:t xml:space="preserve"> </w:t>
      </w:r>
      <w:r w:rsidR="00BE7C25" w:rsidRPr="00B408DA">
        <w:rPr>
          <w:rFonts w:ascii="Phetsarath OT" w:eastAsia="Phetsarath OT" w:hAnsi="Phetsarath OT"/>
          <w:spacing w:val="-6"/>
          <w:cs/>
          <w:lang w:eastAsia="en-GB" w:bidi="lo-LA"/>
        </w:rPr>
        <w:t>ພົວພັນ</w:t>
      </w:r>
      <w:r w:rsidR="00E64A13"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/>
          <w:spacing w:val="-6"/>
          <w:cs/>
          <w:lang w:eastAsia="en-GB" w:bidi="lo-LA"/>
        </w:rPr>
        <w:t>ຮ່ວມມືກັບ</w:t>
      </w:r>
      <w:r w:rsidR="00E64A13"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/>
          <w:spacing w:val="-6"/>
          <w:cs/>
          <w:lang w:eastAsia="en-GB" w:bidi="lo-LA"/>
        </w:rPr>
        <w:t>ຕ່າງປະເທດ</w:t>
      </w:r>
      <w:r w:rsidR="00BE7C25" w:rsidRPr="00B408DA">
        <w:rPr>
          <w:rFonts w:ascii="Phetsarath OT" w:eastAsia="Phetsarath OT" w:hAnsi="Phetsarath OT"/>
          <w:spacing w:val="-6"/>
          <w:lang w:val="fr-FR" w:eastAsia="en-GB" w:bidi="lo-LA"/>
        </w:rPr>
        <w:t xml:space="preserve">, </w:t>
      </w:r>
      <w:r w:rsidR="008966C6" w:rsidRPr="00B408DA">
        <w:rPr>
          <w:rFonts w:ascii="Phetsarath OT" w:eastAsia="Phetsarath OT" w:hAnsi="Phetsarath OT"/>
          <w:spacing w:val="-6"/>
          <w:cs/>
          <w:lang w:eastAsia="en-GB" w:bidi="lo-LA"/>
        </w:rPr>
        <w:t>ພາກພື້ນ ແລະ ສາກົນ ກ່ຽວກັບວຽກງານ</w:t>
      </w:r>
      <w:r w:rsidR="00BE7C25" w:rsidRPr="00B408DA">
        <w:rPr>
          <w:rFonts w:ascii="Phetsarath OT" w:eastAsia="Phetsarath OT" w:hAnsi="Phetsarath OT"/>
          <w:spacing w:val="-6"/>
          <w:cs/>
          <w:lang w:eastAsia="en-GB" w:bidi="lo-LA"/>
        </w:rPr>
        <w:t>ຕ້ານການສໍ້ລາດບັງຫຼວງ</w:t>
      </w:r>
      <w:r w:rsidR="00BE7C25" w:rsidRPr="00B408DA">
        <w:rPr>
          <w:rFonts w:ascii="Phetsarath OT" w:eastAsia="Phetsarath OT" w:hAnsi="Phetsarath OT"/>
          <w:spacing w:val="-6"/>
          <w:lang w:val="fr-FR" w:eastAsia="en-GB" w:bidi="lo-LA"/>
        </w:rPr>
        <w:t>;</w:t>
      </w:r>
    </w:p>
    <w:p w14:paraId="6D68975F" w14:textId="1E014C27" w:rsidR="00BE7C25" w:rsidRPr="00B408DA" w:rsidRDefault="00BE7C25" w:rsidP="00544C24">
      <w:pPr>
        <w:numPr>
          <w:ilvl w:val="0"/>
          <w:numId w:val="8"/>
        </w:numPr>
        <w:tabs>
          <w:tab w:val="left" w:pos="426"/>
          <w:tab w:val="left" w:pos="1134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/>
          <w:spacing w:val="-4"/>
          <w:cs/>
          <w:lang w:eastAsia="en-GB" w:bidi="lo-LA"/>
        </w:rPr>
        <w:t>ສະຫຼຸບ</w:t>
      </w:r>
      <w:r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ແລະ ລາຍງານການເຄື່ອນໄຫວ</w:t>
      </w:r>
      <w:r w:rsidRPr="00B408DA">
        <w:rPr>
          <w:rFonts w:ascii="Phetsarath OT" w:eastAsia="Phetsarath OT" w:hAnsi="Phetsarath OT"/>
          <w:spacing w:val="-4"/>
          <w:cs/>
          <w:lang w:eastAsia="en-GB" w:bidi="lo-LA"/>
        </w:rPr>
        <w:t>ວຽກງານຕ້ານການສໍ້ລາດບັງຫຼວງ ຕໍ່ ປະທານປະເທດ</w:t>
      </w:r>
      <w:r w:rsidRPr="00B408DA">
        <w:rPr>
          <w:rFonts w:ascii="Phetsarath OT" w:eastAsia="Phetsarath OT" w:hAnsi="Phetsarath OT"/>
          <w:spacing w:val="-4"/>
          <w:lang w:val="fr-FR" w:eastAsia="en-GB" w:bidi="lo-LA"/>
        </w:rPr>
        <w:t>,</w:t>
      </w:r>
      <w:r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ສະພາແຫ່ງຊາດ </w:t>
      </w:r>
      <w:r w:rsidRPr="00B408DA">
        <w:rPr>
          <w:rFonts w:ascii="Phetsarath OT" w:eastAsia="Phetsarath OT" w:hAnsi="Phetsarath OT" w:hint="cs"/>
          <w:cs/>
          <w:lang w:val="fr-FR" w:eastAsia="en-GB" w:bidi="lo-LA"/>
        </w:rPr>
        <w:t>ຢ່າງເປັນປົກກະຕິ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; </w:t>
      </w:r>
    </w:p>
    <w:p w14:paraId="14358A07" w14:textId="0519B763" w:rsidR="007E5C79" w:rsidRPr="007A199C" w:rsidRDefault="00BE7C25" w:rsidP="003B28B8">
      <w:pPr>
        <w:numPr>
          <w:ilvl w:val="0"/>
          <w:numId w:val="8"/>
        </w:numPr>
        <w:tabs>
          <w:tab w:val="left" w:pos="426"/>
          <w:tab w:val="left" w:pos="1134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/>
          <w:cs/>
          <w:lang w:eastAsia="en-GB" w:bidi="lo-LA"/>
        </w:rPr>
        <w:t>ນໍາໃຊ້ສິດ ແລະ ປະຕິບັດ</w:t>
      </w:r>
      <w:r w:rsidR="00F850D1" w:rsidRPr="00B408DA">
        <w:rPr>
          <w:rFonts w:ascii="Phetsarath OT" w:eastAsia="Phetsarath OT" w:hAnsi="Phetsarath OT"/>
          <w:cs/>
          <w:lang w:eastAsia="en-GB" w:bidi="lo-LA"/>
        </w:rPr>
        <w:t>ໜ້າທີ່ອື່ນ ຕາມທີ່ໄດ້ກໍານົດໄວ້ໃນ</w:t>
      </w:r>
      <w:r w:rsidRPr="00B408DA">
        <w:rPr>
          <w:rFonts w:ascii="Phetsarath OT" w:eastAsia="Phetsarath OT" w:hAnsi="Phetsarath OT"/>
          <w:cs/>
          <w:lang w:eastAsia="en-GB" w:bidi="lo-LA"/>
        </w:rPr>
        <w:t>ກົດໝາຍ.</w:t>
      </w:r>
    </w:p>
    <w:p w14:paraId="7E79883C" w14:textId="77777777" w:rsidR="007A199C" w:rsidRPr="003B28B8" w:rsidRDefault="007A199C" w:rsidP="007A199C">
      <w:pPr>
        <w:tabs>
          <w:tab w:val="left" w:pos="426"/>
          <w:tab w:val="left" w:pos="1134"/>
          <w:tab w:val="left" w:pos="1701"/>
          <w:tab w:val="left" w:pos="1843"/>
        </w:tabs>
        <w:spacing w:after="0" w:line="240" w:lineRule="auto"/>
        <w:ind w:left="1418"/>
        <w:jc w:val="both"/>
        <w:rPr>
          <w:rFonts w:ascii="Phetsarath OT" w:eastAsia="Phetsarath OT" w:hAnsi="Phetsarath OT"/>
          <w:lang w:val="fr-FR" w:eastAsia="en-GB" w:bidi="lo-LA"/>
        </w:rPr>
      </w:pPr>
    </w:p>
    <w:p w14:paraId="4EBD949F" w14:textId="6DC3A726" w:rsidR="00BE7C25" w:rsidRPr="00B408DA" w:rsidRDefault="00BE7C25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noProof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>ມາດຕາ</w:t>
      </w:r>
      <w:r w:rsidRPr="00B408DA">
        <w:rPr>
          <w:rFonts w:ascii="Phetsarath OT" w:eastAsia="Phetsarath OT" w:hAnsi="Phetsarath OT"/>
          <w:b/>
          <w:bCs/>
          <w:noProof/>
          <w:lang w:val="fr-FR" w:bidi="lo-LA"/>
        </w:rPr>
        <w:t xml:space="preserve"> </w:t>
      </w:r>
      <w:r w:rsidR="00E64A13" w:rsidRPr="00B408DA">
        <w:rPr>
          <w:rFonts w:ascii="Phetsarath OT" w:eastAsia="Phetsarath OT" w:hAnsi="Phetsarath OT"/>
          <w:b/>
          <w:bCs/>
          <w:noProof/>
          <w:lang w:val="fr-FR" w:bidi="lo-LA"/>
        </w:rPr>
        <w:t>6</w:t>
      </w:r>
      <w:r w:rsidR="007E6668"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>0</w:t>
      </w:r>
      <w:r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 xml:space="preserve"> (ປັບປຸງ) ສິດ ແລະ ໜ້າທີ່ ຂອງອົງການຕ້ານການສໍ້ລາດບັງຫຼວງ ກະຊວງ, ອົງການ</w:t>
      </w:r>
    </w:p>
    <w:p w14:paraId="59FB6875" w14:textId="44862728" w:rsidR="00BE7C25" w:rsidRPr="00B408DA" w:rsidRDefault="00BE7C25" w:rsidP="00544C24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ອົງການຕ້ານການສໍ້ລາດບັງຫຼວງ ກະຊວງ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, </w:t>
      </w:r>
      <w:r w:rsidRPr="00B408DA">
        <w:rPr>
          <w:rFonts w:ascii="Phetsarath OT" w:eastAsia="Phetsarath OT" w:hAnsi="Phetsarath OT"/>
          <w:cs/>
          <w:lang w:eastAsia="en-GB" w:bidi="lo-LA"/>
        </w:rPr>
        <w:t>ອົງການ ມີ ສິດ ແລະ ໜ້າທີ່</w:t>
      </w:r>
      <w:r w:rsidR="00E64A13" w:rsidRPr="00B408DA">
        <w:rPr>
          <w:rFonts w:ascii="Phetsarath OT" w:eastAsia="Phetsarath OT" w:hAnsi="Phetsarath OT" w:hint="cs"/>
          <w:cs/>
          <w:lang w:eastAsia="en-GB" w:bidi="lo-LA"/>
        </w:rPr>
        <w:t xml:space="preserve"> ຕາມຂອບເຂດຄວາມຮັບຜິດ</w:t>
      </w:r>
      <w:r w:rsidR="000F49B7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E64A13" w:rsidRPr="00B408DA">
        <w:rPr>
          <w:rFonts w:ascii="Phetsarath OT" w:eastAsia="Phetsarath OT" w:hAnsi="Phetsarath OT" w:hint="cs"/>
          <w:cs/>
          <w:lang w:eastAsia="en-GB" w:bidi="lo-LA"/>
        </w:rPr>
        <w:t>ຊອບຂອງຕົນ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ດັ່ງນີ້:</w:t>
      </w:r>
    </w:p>
    <w:p w14:paraId="1CE34266" w14:textId="5FE77729" w:rsidR="00BE7C25" w:rsidRPr="00B408DA" w:rsidRDefault="00544C24" w:rsidP="00131AD4">
      <w:pPr>
        <w:numPr>
          <w:ilvl w:val="0"/>
          <w:numId w:val="9"/>
        </w:numPr>
        <w:tabs>
          <w:tab w:val="left" w:pos="993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lang w:val="fr-FR" w:bidi="lo-LA"/>
        </w:rPr>
      </w:pPr>
      <w:r w:rsidRPr="00B408DA">
        <w:rPr>
          <w:rFonts w:ascii="Phetsarath OT" w:eastAsia="Phetsarath OT" w:hAnsi="Phetsarath OT" w:hint="cs"/>
          <w:cs/>
          <w:lang w:val="en-US" w:bidi="lo-LA"/>
        </w:rPr>
        <w:t xml:space="preserve"> </w:t>
      </w:r>
      <w:r w:rsidR="00BE7C25" w:rsidRPr="00B408DA">
        <w:rPr>
          <w:rFonts w:ascii="Phetsarath OT" w:eastAsia="Phetsarath OT" w:hAnsi="Phetsarath OT"/>
          <w:cs/>
          <w:lang w:val="en-US" w:bidi="lo-LA"/>
        </w:rPr>
        <w:t>ປະຕິບັດ ລັດຖະທໍາມະນູນ</w:t>
      </w:r>
      <w:r w:rsidR="00BE7C25" w:rsidRPr="00B408DA">
        <w:rPr>
          <w:rFonts w:ascii="Phetsarath OT" w:eastAsia="Phetsarath OT" w:hAnsi="Phetsarath OT"/>
          <w:lang w:val="fr-FR" w:bidi="lo-LA"/>
        </w:rPr>
        <w:t>,</w:t>
      </w:r>
      <w:r w:rsidR="00BE7C25" w:rsidRPr="00B408DA">
        <w:rPr>
          <w:rFonts w:ascii="Phetsarath OT" w:eastAsia="Phetsarath OT" w:hAnsi="Phetsarath OT"/>
          <w:cs/>
          <w:lang w:val="en-US" w:bidi="lo-LA"/>
        </w:rPr>
        <w:t xml:space="preserve"> ກົດໝາຍ</w:t>
      </w:r>
      <w:r w:rsidR="0012759B" w:rsidRPr="00B408DA">
        <w:rPr>
          <w:rFonts w:ascii="Phetsarath OT" w:eastAsia="Phetsarath OT" w:hAnsi="Phetsarath OT" w:hint="cs"/>
          <w:cs/>
          <w:lang w:val="en-US" w:bidi="lo-LA"/>
        </w:rPr>
        <w:t>,</w:t>
      </w:r>
      <w:r w:rsidR="00BE7C25" w:rsidRPr="00B408DA">
        <w:rPr>
          <w:rFonts w:ascii="Phetsarath OT" w:eastAsia="Phetsarath OT" w:hAnsi="Phetsarath OT"/>
          <w:cs/>
          <w:lang w:val="en-US" w:bidi="lo-LA"/>
        </w:rPr>
        <w:t xml:space="preserve"> </w:t>
      </w:r>
      <w:r w:rsidR="00F850D1" w:rsidRPr="00B408DA">
        <w:rPr>
          <w:rFonts w:ascii="Phetsarath OT" w:eastAsia="Phetsarath OT" w:hAnsi="Phetsarath OT" w:hint="cs"/>
          <w:cs/>
          <w:lang w:val="en-US" w:bidi="lo-LA"/>
        </w:rPr>
        <w:t xml:space="preserve">ລະບຽບການ, </w:t>
      </w:r>
      <w:r w:rsidR="00BE7C25" w:rsidRPr="00B408DA">
        <w:rPr>
          <w:rFonts w:ascii="Phetsarath OT" w:eastAsia="Phetsarath OT" w:hAnsi="Phetsarath OT"/>
          <w:cs/>
          <w:lang w:val="en-US" w:bidi="lo-LA"/>
        </w:rPr>
        <w:t>ແຜນການ</w:t>
      </w:r>
      <w:r w:rsidR="00F850D1" w:rsidRPr="00B408DA">
        <w:rPr>
          <w:rFonts w:ascii="Phetsarath OT" w:eastAsia="Phetsarath OT" w:hAnsi="Phetsarath OT" w:hint="cs"/>
          <w:cs/>
          <w:lang w:val="en-US" w:bidi="lo-LA"/>
        </w:rPr>
        <w:t xml:space="preserve">, </w:t>
      </w:r>
      <w:r w:rsidR="00F850D1" w:rsidRPr="00B408DA">
        <w:rPr>
          <w:rFonts w:ascii="Phetsarath OT" w:hAnsi="Phetsarath OT"/>
          <w:spacing w:val="-4"/>
          <w:cs/>
          <w:lang w:bidi="lo-LA"/>
        </w:rPr>
        <w:t xml:space="preserve">ແຜນງານ </w:t>
      </w:r>
      <w:r w:rsidR="00F850D1" w:rsidRPr="00B408DA">
        <w:rPr>
          <w:rFonts w:ascii="Phetsarath OT" w:eastAsia="Phetsarath OT" w:hAnsi="Phetsarath OT"/>
          <w:cs/>
          <w:lang w:val="en-US" w:bidi="lo-LA"/>
        </w:rPr>
        <w:t>ແລະ</w:t>
      </w:r>
      <w:r w:rsidR="00F850D1" w:rsidRPr="00B408DA">
        <w:rPr>
          <w:rFonts w:ascii="Phetsarath OT" w:eastAsia="Phetsarath OT" w:hAnsi="Phetsarath OT" w:hint="cs"/>
          <w:cs/>
          <w:lang w:val="en-US" w:bidi="lo-LA"/>
        </w:rPr>
        <w:t xml:space="preserve"> </w:t>
      </w:r>
      <w:r w:rsidR="00F850D1" w:rsidRPr="00B408DA">
        <w:rPr>
          <w:rFonts w:ascii="Phetsarath OT" w:hAnsi="Phetsarath OT"/>
          <w:spacing w:val="-4"/>
          <w:cs/>
          <w:lang w:bidi="lo-LA"/>
        </w:rPr>
        <w:t>ໂຄງການ</w:t>
      </w:r>
      <w:r w:rsidR="0012759B" w:rsidRPr="00B408DA">
        <w:rPr>
          <w:rFonts w:ascii="Phetsarath OT" w:eastAsia="Phetsarath OT" w:hAnsi="Phetsarath OT" w:hint="cs"/>
          <w:cs/>
          <w:lang w:val="en-US" w:bidi="lo-LA"/>
        </w:rPr>
        <w:t xml:space="preserve"> </w:t>
      </w:r>
      <w:r w:rsidR="00BE7C25" w:rsidRPr="00B408DA">
        <w:rPr>
          <w:rFonts w:ascii="Phetsarath OT" w:eastAsia="Phetsarath OT" w:hAnsi="Phetsarath OT"/>
          <w:cs/>
          <w:lang w:val="en-US" w:bidi="lo-LA"/>
        </w:rPr>
        <w:t>ຂອງອົງການຕ້ານການສໍ້ລາດບັງຫຼວງ</w:t>
      </w:r>
      <w:r w:rsidR="00E64A13" w:rsidRPr="00B408DA">
        <w:rPr>
          <w:rFonts w:ascii="Phetsarath OT" w:eastAsia="Phetsarath OT" w:hAnsi="Phetsarath OT" w:hint="cs"/>
          <w:cs/>
          <w:lang w:val="en-US" w:bidi="lo-LA"/>
        </w:rPr>
        <w:t xml:space="preserve">ສູນກາງ </w:t>
      </w:r>
      <w:r w:rsidR="00BE7C25" w:rsidRPr="00B408DA">
        <w:rPr>
          <w:rFonts w:ascii="Phetsarath OT" w:eastAsia="Phetsarath OT" w:hAnsi="Phetsarath OT"/>
          <w:spacing w:val="-4"/>
          <w:cs/>
          <w:lang w:val="en-US" w:bidi="lo-LA"/>
        </w:rPr>
        <w:t>ກ່ຽວກັບວຽກງານຕ້ານການສໍ້ລາດບັງຫຼວງ ຕາມຂະແໜງການ ແລະ ການບໍລິຫານ</w:t>
      </w:r>
      <w:r w:rsidR="007E6668" w:rsidRPr="00B408DA">
        <w:rPr>
          <w:rFonts w:ascii="Phetsarath OT" w:eastAsia="Phetsarath OT" w:hAnsi="Phetsarath OT" w:hint="cs"/>
          <w:spacing w:val="-4"/>
          <w:cs/>
          <w:lang w:val="fr-FR" w:bidi="lo-LA"/>
        </w:rPr>
        <w:t>;</w:t>
      </w:r>
    </w:p>
    <w:p w14:paraId="5576FA20" w14:textId="4011FCA7" w:rsidR="00BE7C25" w:rsidRPr="00B408DA" w:rsidRDefault="00BE7C25" w:rsidP="00544C24">
      <w:pPr>
        <w:numPr>
          <w:ilvl w:val="0"/>
          <w:numId w:val="9"/>
        </w:numPr>
        <w:tabs>
          <w:tab w:val="left" w:pos="993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lang w:val="fr-FR" w:bidi="lo-LA"/>
        </w:rPr>
      </w:pPr>
      <w:r w:rsidRPr="00B408DA">
        <w:rPr>
          <w:rFonts w:ascii="Phetsarath OT" w:hAnsi="Phetsarath OT" w:hint="cs"/>
          <w:spacing w:val="-4"/>
          <w:cs/>
          <w:lang w:bidi="lo-LA"/>
        </w:rPr>
        <w:t>ຜັນຂະຫຍາຍ</w:t>
      </w:r>
      <w:r w:rsidRPr="00B408DA">
        <w:rPr>
          <w:rFonts w:ascii="Phetsarath OT" w:hAnsi="Phetsarath OT"/>
          <w:spacing w:val="-4"/>
          <w:cs/>
          <w:lang w:bidi="lo-LA"/>
        </w:rPr>
        <w:t xml:space="preserve"> </w:t>
      </w:r>
      <w:r w:rsidRPr="00B408DA">
        <w:rPr>
          <w:rFonts w:ascii="Phetsarath OT" w:hAnsi="Phetsarath OT" w:hint="cs"/>
          <w:spacing w:val="-4"/>
          <w:cs/>
          <w:lang w:bidi="lo-LA"/>
        </w:rPr>
        <w:t>ມະຕິກອງປະຊຸມວຽກງານກວດກາທົ່ວປະເທດ</w:t>
      </w:r>
      <w:r w:rsidRPr="00B408DA">
        <w:rPr>
          <w:rFonts w:ascii="Phetsarath OT" w:hAnsi="Phetsarath OT"/>
          <w:spacing w:val="-4"/>
          <w:cs/>
          <w:lang w:bidi="lo-LA"/>
        </w:rPr>
        <w:t>,</w:t>
      </w:r>
      <w:r w:rsidR="00663D96" w:rsidRPr="00B408DA">
        <w:rPr>
          <w:rFonts w:ascii="Phetsarath OT" w:hAnsi="Phetsarath OT" w:hint="cs"/>
          <w:spacing w:val="-4"/>
          <w:cs/>
          <w:lang w:bidi="lo-LA"/>
        </w:rPr>
        <w:t xml:space="preserve"> ແຜນຍຸດທະສາດພັດທະນາ</w:t>
      </w:r>
      <w:r w:rsidRPr="00B408DA">
        <w:rPr>
          <w:rFonts w:ascii="Phetsarath OT" w:hAnsi="Phetsarath OT" w:hint="cs"/>
          <w:spacing w:val="-4"/>
          <w:cs/>
          <w:lang w:bidi="lo-LA"/>
        </w:rPr>
        <w:t>ຂອງກະຊວງ</w:t>
      </w:r>
      <w:r w:rsidRPr="00B408DA">
        <w:rPr>
          <w:rFonts w:ascii="Phetsarath OT" w:hAnsi="Phetsarath OT"/>
          <w:spacing w:val="-4"/>
          <w:cs/>
          <w:lang w:bidi="lo-LA"/>
        </w:rPr>
        <w:t xml:space="preserve">, </w:t>
      </w:r>
      <w:r w:rsidRPr="00B408DA">
        <w:rPr>
          <w:rFonts w:ascii="Phetsarath OT" w:hAnsi="Phetsarath OT" w:hint="cs"/>
          <w:spacing w:val="-4"/>
          <w:cs/>
          <w:lang w:bidi="lo-LA"/>
        </w:rPr>
        <w:t>ອົງການ</w:t>
      </w:r>
      <w:r w:rsidRPr="00B408DA">
        <w:rPr>
          <w:rFonts w:ascii="Phetsarath OT" w:hAnsi="Phetsarath OT"/>
          <w:spacing w:val="-4"/>
          <w:cs/>
          <w:lang w:bidi="lo-LA"/>
        </w:rPr>
        <w:t xml:space="preserve"> </w:t>
      </w:r>
      <w:r w:rsidR="00663D96" w:rsidRPr="00B408DA">
        <w:rPr>
          <w:rFonts w:ascii="Phetsarath OT" w:hAnsi="Phetsarath OT" w:hint="cs"/>
          <w:spacing w:val="-4"/>
          <w:cs/>
          <w:lang w:bidi="lo-LA"/>
        </w:rPr>
        <w:t>ເປັນ</w:t>
      </w:r>
      <w:r w:rsidRPr="00B408DA">
        <w:rPr>
          <w:rFonts w:ascii="Phetsarath OT" w:hAnsi="Phetsarath OT" w:hint="cs"/>
          <w:spacing w:val="-4"/>
          <w:cs/>
          <w:lang w:bidi="lo-LA"/>
        </w:rPr>
        <w:t>ແຜນການ,</w:t>
      </w:r>
      <w:r w:rsidRPr="00B408DA">
        <w:rPr>
          <w:rFonts w:ascii="Phetsarath OT" w:hAnsi="Phetsarath OT"/>
          <w:spacing w:val="-4"/>
          <w:lang w:val="fr-FR"/>
        </w:rPr>
        <w:t xml:space="preserve"> </w:t>
      </w:r>
      <w:r w:rsidRPr="00B408DA">
        <w:rPr>
          <w:rFonts w:ascii="Phetsarath OT" w:hAnsi="Phetsarath OT"/>
          <w:spacing w:val="-4"/>
          <w:cs/>
          <w:lang w:bidi="lo-LA"/>
        </w:rPr>
        <w:t>ແຜນງານ ແລະ ໂຄງການຂອງຕົນ ເພື່ອສະເໜີລັດຖະມົນຕີ</w:t>
      </w:r>
      <w:r w:rsidRPr="00B408DA">
        <w:rPr>
          <w:rFonts w:ascii="Phetsarath OT" w:hAnsi="Phetsarath OT" w:hint="cs"/>
          <w:spacing w:val="-4"/>
          <w:cs/>
          <w:lang w:val="fr-FR" w:bidi="lo-LA"/>
        </w:rPr>
        <w:t>,</w:t>
      </w:r>
      <w:r w:rsidRPr="00B408DA">
        <w:rPr>
          <w:rFonts w:ascii="Phetsarath OT" w:hAnsi="Phetsarath OT"/>
          <w:spacing w:val="-4"/>
          <w:lang w:val="fr-FR"/>
        </w:rPr>
        <w:t xml:space="preserve"> </w:t>
      </w:r>
      <w:r w:rsidRPr="00B408DA">
        <w:rPr>
          <w:rFonts w:ascii="Phetsarath OT" w:hAnsi="Phetsarath OT"/>
          <w:spacing w:val="-4"/>
          <w:cs/>
          <w:lang w:bidi="lo-LA"/>
        </w:rPr>
        <w:t>ຫົວໜ້າອົງການ</w:t>
      </w:r>
      <w:r w:rsidRPr="00B408DA">
        <w:rPr>
          <w:rFonts w:ascii="Phetsarath OT" w:hAnsi="Phetsarath OT" w:hint="cs"/>
          <w:spacing w:val="-4"/>
          <w:cs/>
          <w:lang w:bidi="lo-LA"/>
        </w:rPr>
        <w:t xml:space="preserve"> </w:t>
      </w:r>
      <w:r w:rsidRPr="00B408DA">
        <w:rPr>
          <w:rFonts w:ascii="Phetsarath OT" w:hAnsi="Phetsarath OT"/>
          <w:spacing w:val="-4"/>
          <w:cs/>
          <w:lang w:bidi="lo-LA"/>
        </w:rPr>
        <w:t>ພິຈາລະນາຕົກລົງ ແລະ ຈັດຕັ້ງປະຕິບັດ</w:t>
      </w:r>
      <w:r w:rsidRPr="00B408DA">
        <w:rPr>
          <w:rFonts w:ascii="Phetsarath OT" w:hAnsi="Phetsarath OT"/>
          <w:spacing w:val="-4"/>
          <w:lang w:val="fr-FR"/>
        </w:rPr>
        <w:t>;</w:t>
      </w:r>
      <w:r w:rsidRPr="00B408DA">
        <w:rPr>
          <w:rFonts w:ascii="Phetsarath OT" w:eastAsia="Phetsarath OT" w:hAnsi="Phetsarath OT" w:hint="cs"/>
          <w:cs/>
          <w:lang w:val="fr-FR" w:bidi="lo-LA"/>
        </w:rPr>
        <w:t xml:space="preserve"> </w:t>
      </w:r>
    </w:p>
    <w:p w14:paraId="50668ADF" w14:textId="0CF0FBCC" w:rsidR="00BE7C25" w:rsidRPr="00B408DA" w:rsidRDefault="00BE7C25" w:rsidP="00544C24">
      <w:pPr>
        <w:numPr>
          <w:ilvl w:val="0"/>
          <w:numId w:val="9"/>
        </w:numPr>
        <w:tabs>
          <w:tab w:val="left" w:pos="993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spacing w:val="-6"/>
          <w:lang w:val="fr-FR" w:bidi="lo-LA"/>
        </w:rPr>
      </w:pPr>
      <w:r w:rsidRPr="00B408DA">
        <w:rPr>
          <w:rFonts w:ascii="Phetsarath OT" w:eastAsia="Phetsarath OT" w:hAnsi="Phetsarath OT"/>
          <w:spacing w:val="-6"/>
          <w:cs/>
          <w:lang w:bidi="lo-LA"/>
        </w:rPr>
        <w:t>ໂຄສະນາ ເຜີຍແຜ່</w:t>
      </w:r>
      <w:r w:rsidRPr="00B408DA">
        <w:rPr>
          <w:rFonts w:ascii="Phetsarath OT" w:eastAsia="Phetsarath OT" w:hAnsi="Phetsarath OT" w:hint="cs"/>
          <w:spacing w:val="-6"/>
          <w:cs/>
          <w:lang w:bidi="lo-LA"/>
        </w:rPr>
        <w:t xml:space="preserve"> </w:t>
      </w:r>
      <w:r w:rsidRPr="00B408DA">
        <w:rPr>
          <w:rFonts w:ascii="Phetsarath OT" w:eastAsia="Phetsarath OT" w:hAnsi="Phetsarath OT"/>
          <w:spacing w:val="-6"/>
          <w:cs/>
          <w:lang w:val="fr-FR" w:bidi="lo-LA"/>
        </w:rPr>
        <w:t xml:space="preserve">ນະ​ໂຍບາຍ, </w:t>
      </w:r>
      <w:r w:rsidRPr="00B408DA">
        <w:rPr>
          <w:rFonts w:ascii="Phetsarath OT" w:eastAsia="Phetsarath OT" w:hAnsi="Phetsarath OT"/>
          <w:spacing w:val="-6"/>
          <w:cs/>
          <w:lang w:bidi="lo-LA"/>
        </w:rPr>
        <w:t>ກົດໝາຍ</w:t>
      </w:r>
      <w:r w:rsidR="00F850D1" w:rsidRPr="00B408DA">
        <w:rPr>
          <w:rFonts w:ascii="Phetsarath OT" w:eastAsia="Phetsarath OT" w:hAnsi="Phetsarath OT" w:hint="cs"/>
          <w:spacing w:val="-6"/>
          <w:cs/>
          <w:lang w:bidi="lo-LA"/>
        </w:rPr>
        <w:t>,</w:t>
      </w:r>
      <w:r w:rsidRPr="00B408DA">
        <w:rPr>
          <w:rFonts w:ascii="Phetsarath OT" w:eastAsia="Phetsarath OT" w:hAnsi="Phetsarath OT"/>
          <w:spacing w:val="-6"/>
          <w:cs/>
          <w:lang w:bidi="lo-LA"/>
        </w:rPr>
        <w:t xml:space="preserve"> </w:t>
      </w:r>
      <w:r w:rsidR="00F850D1" w:rsidRPr="00B408DA">
        <w:rPr>
          <w:rFonts w:ascii="Phetsarath OT" w:eastAsia="Phetsarath OT" w:hAnsi="Phetsarath OT" w:hint="cs"/>
          <w:cs/>
          <w:lang w:val="en-US" w:bidi="lo-LA"/>
        </w:rPr>
        <w:t xml:space="preserve">ລະບຽບການ, </w:t>
      </w:r>
      <w:r w:rsidR="00F850D1" w:rsidRPr="00B408DA">
        <w:rPr>
          <w:rFonts w:ascii="Phetsarath OT" w:eastAsia="Phetsarath OT" w:hAnsi="Phetsarath OT"/>
          <w:cs/>
          <w:lang w:val="en-US" w:bidi="lo-LA"/>
        </w:rPr>
        <w:t>ແຜນການ</w:t>
      </w:r>
      <w:r w:rsidR="00F850D1" w:rsidRPr="00B408DA">
        <w:rPr>
          <w:rFonts w:ascii="Phetsarath OT" w:eastAsia="Phetsarath OT" w:hAnsi="Phetsarath OT" w:hint="cs"/>
          <w:cs/>
          <w:lang w:val="en-US" w:bidi="lo-LA"/>
        </w:rPr>
        <w:t xml:space="preserve">, </w:t>
      </w:r>
      <w:r w:rsidR="00F850D1" w:rsidRPr="00B408DA">
        <w:rPr>
          <w:rFonts w:ascii="Phetsarath OT" w:hAnsi="Phetsarath OT"/>
          <w:spacing w:val="-4"/>
          <w:cs/>
          <w:lang w:bidi="lo-LA"/>
        </w:rPr>
        <w:t xml:space="preserve">ແຜນງານ </w:t>
      </w:r>
      <w:r w:rsidR="00F850D1" w:rsidRPr="00B408DA">
        <w:rPr>
          <w:rFonts w:ascii="Phetsarath OT" w:eastAsia="Phetsarath OT" w:hAnsi="Phetsarath OT"/>
          <w:cs/>
          <w:lang w:val="en-US" w:bidi="lo-LA"/>
        </w:rPr>
        <w:t>ແລະ</w:t>
      </w:r>
      <w:r w:rsidR="00F850D1" w:rsidRPr="00B408DA">
        <w:rPr>
          <w:rFonts w:ascii="Phetsarath OT" w:eastAsia="Phetsarath OT" w:hAnsi="Phetsarath OT" w:hint="cs"/>
          <w:cs/>
          <w:lang w:val="en-US" w:bidi="lo-LA"/>
        </w:rPr>
        <w:t xml:space="preserve"> </w:t>
      </w:r>
      <w:r w:rsidR="00F850D1" w:rsidRPr="00B408DA">
        <w:rPr>
          <w:rFonts w:ascii="Phetsarath OT" w:hAnsi="Phetsarath OT"/>
          <w:spacing w:val="-4"/>
          <w:cs/>
          <w:lang w:bidi="lo-LA"/>
        </w:rPr>
        <w:t>ໂຄງການ</w:t>
      </w:r>
      <w:r w:rsidRPr="00B408DA">
        <w:rPr>
          <w:rFonts w:ascii="Phetsarath OT" w:eastAsia="Phetsarath OT" w:hAnsi="Phetsarath OT" w:hint="cs"/>
          <w:spacing w:val="-6"/>
          <w:cs/>
          <w:lang w:bidi="lo-LA"/>
        </w:rPr>
        <w:t xml:space="preserve"> </w:t>
      </w:r>
      <w:r w:rsidRPr="00B408DA">
        <w:rPr>
          <w:rFonts w:ascii="Phetsarath OT" w:eastAsia="Phetsarath OT" w:hAnsi="Phetsarath OT"/>
          <w:spacing w:val="-6"/>
          <w:cs/>
          <w:lang w:bidi="lo-LA"/>
        </w:rPr>
        <w:t>ກ່ຽວກັບວຽກງານ</w:t>
      </w:r>
      <w:r w:rsidRPr="00B408DA">
        <w:rPr>
          <w:rFonts w:ascii="Phetsarath OT" w:eastAsia="Phetsarath OT" w:hAnsi="Phetsarath OT" w:hint="cs"/>
          <w:spacing w:val="-6"/>
          <w:cs/>
          <w:lang w:bidi="lo-LA"/>
        </w:rPr>
        <w:t>ຕ້ານການສໍ້ລາດບັງຫຼວງ</w:t>
      </w:r>
      <w:r w:rsidR="00E64A13" w:rsidRPr="00B408DA">
        <w:rPr>
          <w:rFonts w:ascii="Phetsarath OT" w:eastAsia="Phetsarath OT" w:hAnsi="Phetsarath OT" w:hint="cs"/>
          <w:spacing w:val="-6"/>
          <w:cs/>
          <w:lang w:bidi="lo-LA"/>
        </w:rPr>
        <w:t>;</w:t>
      </w:r>
      <w:r w:rsidRPr="00B408DA">
        <w:rPr>
          <w:rFonts w:ascii="Phetsarath OT" w:eastAsia="Phetsarath OT" w:hAnsi="Phetsarath OT"/>
          <w:spacing w:val="-6"/>
          <w:cs/>
          <w:lang w:bidi="lo-LA"/>
        </w:rPr>
        <w:t xml:space="preserve"> </w:t>
      </w:r>
    </w:p>
    <w:p w14:paraId="08EA6069" w14:textId="57BDB5B5" w:rsidR="00BE7C25" w:rsidRPr="00B408DA" w:rsidRDefault="00BE7C25" w:rsidP="00544C24">
      <w:pPr>
        <w:numPr>
          <w:ilvl w:val="0"/>
          <w:numId w:val="9"/>
        </w:numPr>
        <w:tabs>
          <w:tab w:val="left" w:pos="993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lang w:val="fr-FR" w:bidi="lo-LA"/>
        </w:rPr>
      </w:pPr>
      <w:r w:rsidRPr="00B408DA">
        <w:rPr>
          <w:rFonts w:ascii="Phetsarath OT" w:eastAsia="Phetsarath OT" w:hAnsi="Phetsarath OT"/>
          <w:cs/>
          <w:lang w:eastAsia="en-GB" w:bidi="lo-LA"/>
        </w:rPr>
        <w:t>ຮັບແຈ້ງ ແລະ ກວດກ</w:t>
      </w:r>
      <w:r w:rsidR="00E64A13" w:rsidRPr="00B408DA">
        <w:rPr>
          <w:rFonts w:ascii="Phetsarath OT" w:eastAsia="Phetsarath OT" w:hAnsi="Phetsarath OT"/>
          <w:cs/>
          <w:lang w:eastAsia="en-GB" w:bidi="lo-LA"/>
        </w:rPr>
        <w:t>າ</w:t>
      </w:r>
      <w:r w:rsidR="001F0C96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E64A13" w:rsidRPr="00B408DA">
        <w:rPr>
          <w:rFonts w:ascii="Phetsarath OT" w:eastAsia="Phetsarath OT" w:hAnsi="Phetsarath OT"/>
          <w:cs/>
          <w:lang w:eastAsia="en-GB" w:bidi="lo-LA"/>
        </w:rPr>
        <w:t>ຊັບສິນ ຂອງພະນັກງານລັດຂັ້ນ</w:t>
      </w:r>
      <w:r w:rsidR="00323320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E64A13" w:rsidRPr="00B408DA">
        <w:rPr>
          <w:rFonts w:ascii="Phetsarath OT" w:eastAsia="Phetsarath OT" w:hAnsi="Phetsarath OT"/>
          <w:cs/>
          <w:lang w:eastAsia="en-GB" w:bidi="lo-LA"/>
        </w:rPr>
        <w:t xml:space="preserve">ກະຊວງ, </w:t>
      </w:r>
      <w:r w:rsidRPr="00B408DA">
        <w:rPr>
          <w:rFonts w:ascii="Phetsarath OT" w:eastAsia="Phetsarath OT" w:hAnsi="Phetsarath OT"/>
          <w:cs/>
          <w:lang w:eastAsia="en-GB" w:bidi="lo-LA"/>
        </w:rPr>
        <w:t>ອົງການ</w:t>
      </w:r>
      <w:r w:rsidR="00E64A13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ຄຸ້ມຄອງ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; </w:t>
      </w:r>
    </w:p>
    <w:p w14:paraId="228155FE" w14:textId="5F4F2998" w:rsidR="00BE7C25" w:rsidRPr="00B408DA" w:rsidRDefault="00BE7C25" w:rsidP="00544C24">
      <w:pPr>
        <w:numPr>
          <w:ilvl w:val="0"/>
          <w:numId w:val="9"/>
        </w:numPr>
        <w:tabs>
          <w:tab w:val="left" w:pos="993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lang w:val="fr-FR" w:bidi="lo-LA"/>
        </w:rPr>
      </w:pPr>
      <w:r w:rsidRPr="00B408DA">
        <w:rPr>
          <w:rFonts w:ascii="Phetsarath OT" w:hAnsi="Phetsarath OT" w:hint="cs"/>
          <w:spacing w:val="-6"/>
          <w:cs/>
          <w:lang w:bidi="lo-LA"/>
        </w:rPr>
        <w:lastRenderedPageBreak/>
        <w:t>ສະເໜີ</w:t>
      </w:r>
      <w:r w:rsidRPr="00B408DA">
        <w:rPr>
          <w:rFonts w:ascii="Phetsarath OT" w:hAnsi="Phetsarath OT"/>
          <w:spacing w:val="-6"/>
          <w:cs/>
          <w:lang w:bidi="lo-LA"/>
        </w:rPr>
        <w:t xml:space="preserve"> </w:t>
      </w:r>
      <w:r w:rsidRPr="00B408DA">
        <w:rPr>
          <w:rFonts w:ascii="Phetsarath OT" w:hAnsi="Phetsarath OT" w:hint="cs"/>
          <w:spacing w:val="-6"/>
          <w:cs/>
          <w:lang w:bidi="lo-LA"/>
        </w:rPr>
        <w:t>ລັດຖະມ</w:t>
      </w:r>
      <w:r w:rsidRPr="00B408DA">
        <w:rPr>
          <w:rFonts w:ascii="Phetsarath OT" w:hAnsi="Phetsarath OT"/>
          <w:spacing w:val="-6"/>
          <w:cs/>
          <w:lang w:bidi="lo-LA"/>
        </w:rPr>
        <w:t>ົນຕີ, ຫົວໜ້າອົງການ</w:t>
      </w:r>
      <w:r w:rsidRPr="00B408DA">
        <w:rPr>
          <w:rFonts w:ascii="Phetsarath OT" w:hAnsi="Phetsarath OT" w:hint="cs"/>
          <w:spacing w:val="-6"/>
          <w:cs/>
          <w:lang w:bidi="lo-LA"/>
        </w:rPr>
        <w:t xml:space="preserve"> </w:t>
      </w:r>
      <w:r w:rsidRPr="00B408DA">
        <w:rPr>
          <w:rFonts w:ascii="Phetsarath OT" w:hAnsi="Phetsarath OT"/>
          <w:spacing w:val="-6"/>
          <w:cs/>
          <w:lang w:bidi="lo-LA"/>
        </w:rPr>
        <w:t>ອອກ</w:t>
      </w:r>
      <w:r w:rsidRPr="00B408DA">
        <w:rPr>
          <w:rFonts w:ascii="Phetsarath OT" w:hAnsi="Phetsarath OT" w:hint="cs"/>
          <w:spacing w:val="-6"/>
          <w:cs/>
          <w:lang w:bidi="lo-LA"/>
        </w:rPr>
        <w:t xml:space="preserve"> ຂໍ້ຕົກລົງ, </w:t>
      </w:r>
      <w:r w:rsidRPr="00B408DA">
        <w:rPr>
          <w:rFonts w:ascii="Phetsarath OT" w:hAnsi="Phetsarath OT"/>
          <w:spacing w:val="-6"/>
          <w:cs/>
          <w:lang w:bidi="lo-LA"/>
        </w:rPr>
        <w:t>ຄໍາສັ່ງ, ຄຳແນະນຳ, ແຈ້ງການ, ລະບຽບການ ກ່ຽວກັບວຽກງານ</w:t>
      </w:r>
      <w:r w:rsidRPr="00B408DA">
        <w:rPr>
          <w:rFonts w:ascii="Phetsarath OT" w:hAnsi="Phetsarath OT" w:hint="cs"/>
          <w:spacing w:val="-6"/>
          <w:cs/>
          <w:lang w:bidi="lo-LA"/>
        </w:rPr>
        <w:t>ຕ້ານການສໍ້ລາດບັງຫຼວງ</w:t>
      </w:r>
      <w:r w:rsidRPr="00B408DA">
        <w:rPr>
          <w:rFonts w:ascii="Phetsarath OT" w:hAnsi="Phetsarath OT"/>
          <w:spacing w:val="-6"/>
          <w:cs/>
          <w:lang w:bidi="lo-LA"/>
        </w:rPr>
        <w:t xml:space="preserve"> ຕາມຂະແໜງການ</w:t>
      </w:r>
      <w:r w:rsidRPr="00B408DA">
        <w:rPr>
          <w:rFonts w:ascii="Phetsarath OT" w:hAnsi="Phetsarath OT" w:hint="cs"/>
          <w:spacing w:val="-6"/>
          <w:cs/>
          <w:lang w:bidi="lo-LA"/>
        </w:rPr>
        <w:t>ສາຍຕັ້ງ</w:t>
      </w:r>
      <w:r w:rsidRPr="00B408DA">
        <w:rPr>
          <w:rFonts w:ascii="Phetsarath OT" w:hAnsi="Phetsarath OT"/>
          <w:spacing w:val="-6"/>
          <w:cs/>
          <w:lang w:bidi="lo-LA"/>
        </w:rPr>
        <w:t>ຂອງຕົນ;</w:t>
      </w:r>
    </w:p>
    <w:p w14:paraId="56CCAD71" w14:textId="23F0BA5F" w:rsidR="00BE7C25" w:rsidRPr="00B408DA" w:rsidRDefault="00BE7C25" w:rsidP="00544C24">
      <w:pPr>
        <w:numPr>
          <w:ilvl w:val="0"/>
          <w:numId w:val="9"/>
        </w:numPr>
        <w:tabs>
          <w:tab w:val="left" w:pos="993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strike/>
          <w:lang w:val="fr-FR" w:bidi="lo-LA"/>
        </w:rPr>
      </w:pPr>
      <w:r w:rsidRPr="00B408DA">
        <w:rPr>
          <w:rFonts w:ascii="Phetsarath OT" w:eastAsia="Phetsarath OT" w:hAnsi="Phetsarath OT" w:hint="cs"/>
          <w:cs/>
          <w:lang w:val="fr-FR" w:bidi="lo-LA"/>
        </w:rPr>
        <w:t>ຮັບ, ພິຈາລະນາ</w:t>
      </w:r>
      <w:r w:rsidRPr="00B408DA">
        <w:rPr>
          <w:rFonts w:ascii="Phetsarath OT" w:eastAsia="Phetsarath OT" w:hAnsi="Phetsarath OT"/>
          <w:lang w:val="fr-FR" w:bidi="lo-LA"/>
        </w:rPr>
        <w:t xml:space="preserve"> </w:t>
      </w:r>
      <w:r w:rsidRPr="00B408DA">
        <w:rPr>
          <w:rFonts w:ascii="Phetsarath OT" w:hAnsi="Phetsarath OT" w:hint="cs"/>
          <w:sz w:val="20"/>
          <w:cs/>
          <w:lang w:bidi="lo-LA"/>
        </w:rPr>
        <w:t>ແລະ ແກ້ໄຂ</w:t>
      </w:r>
      <w:r w:rsidRPr="00B408DA">
        <w:rPr>
          <w:rFonts w:ascii="Phetsarath OT" w:eastAsia="Phetsarath OT" w:hAnsi="Phetsarath OT" w:hint="cs"/>
          <w:cs/>
          <w:lang w:val="fr-FR" w:bidi="lo-LA"/>
        </w:rPr>
        <w:t>ຄຳສະເໜີ</w:t>
      </w:r>
      <w:r w:rsidR="007E6668" w:rsidRPr="00B408DA">
        <w:rPr>
          <w:rFonts w:ascii="Phetsarath OT" w:eastAsia="Phetsarath OT" w:hAnsi="Phetsarath OT" w:hint="cs"/>
          <w:cs/>
          <w:lang w:val="fr-FR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ຂອງ</w:t>
      </w:r>
      <w:r w:rsidR="001F0C96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ບຸກຄົນ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/>
          <w:cs/>
          <w:lang w:eastAsia="en-GB" w:bidi="lo-LA"/>
        </w:rPr>
        <w:t>ນິຕິບຸກຄົນ ຫຼື ການຈັດຕັ້ງ ກ່ຽວກັບການສໍ້ລາດບັງຫຼວງ</w:t>
      </w:r>
      <w:r w:rsidR="00E64A13" w:rsidRPr="00B408DA">
        <w:rPr>
          <w:rFonts w:ascii="Phetsarath OT" w:eastAsia="Phetsarath OT" w:hAnsi="Phetsarath OT" w:hint="cs"/>
          <w:cs/>
          <w:lang w:eastAsia="en-GB" w:bidi="lo-LA"/>
        </w:rPr>
        <w:t>;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</w:p>
    <w:p w14:paraId="05269C6D" w14:textId="0CAF00FF" w:rsidR="00BE7C25" w:rsidRPr="00B408DA" w:rsidRDefault="00BE7C25" w:rsidP="00544C24">
      <w:pPr>
        <w:numPr>
          <w:ilvl w:val="0"/>
          <w:numId w:val="9"/>
        </w:numPr>
        <w:tabs>
          <w:tab w:val="left" w:pos="993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lang w:val="fr-FR" w:bidi="lo-LA"/>
        </w:rPr>
      </w:pPr>
      <w:r w:rsidRPr="00B408DA">
        <w:rPr>
          <w:rFonts w:ascii="Phetsarath OT" w:eastAsia="Phetsarath OT" w:hAnsi="Phetsarath OT"/>
          <w:cs/>
          <w:lang w:eastAsia="en-GB" w:bidi="lo-LA"/>
        </w:rPr>
        <w:t>ດໍາເນີນ ການຕິດຕາມ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ກວດກາ ກ່ຽວກັບການຕ້ານການສໍ້ລາດບັ</w:t>
      </w:r>
      <w:r w:rsidR="00E64A13" w:rsidRPr="00B408DA">
        <w:rPr>
          <w:rFonts w:ascii="Phetsarath OT" w:eastAsia="Phetsarath OT" w:hAnsi="Phetsarath OT"/>
          <w:cs/>
          <w:lang w:eastAsia="en-GB" w:bidi="lo-LA"/>
        </w:rPr>
        <w:t>ງຫຼວງ ໃນຖັນແຖວພະນັກງານຂັ້ນ</w:t>
      </w:r>
      <w:r w:rsidR="00323320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E64A13" w:rsidRPr="00B408DA">
        <w:rPr>
          <w:rFonts w:ascii="Phetsarath OT" w:eastAsia="Phetsarath OT" w:hAnsi="Phetsarath OT"/>
          <w:cs/>
          <w:lang w:eastAsia="en-GB" w:bidi="lo-LA"/>
        </w:rPr>
        <w:t xml:space="preserve">ກະຊວງ, </w:t>
      </w:r>
      <w:r w:rsidRPr="00B408DA">
        <w:rPr>
          <w:rFonts w:ascii="Phetsarath OT" w:eastAsia="Phetsarath OT" w:hAnsi="Phetsarath OT"/>
          <w:cs/>
          <w:lang w:eastAsia="en-GB" w:bidi="lo-LA"/>
        </w:rPr>
        <w:t>ອົງການ</w:t>
      </w:r>
      <w:r w:rsidR="00E64A13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ຄຸ້ມຄອງ ແລະ ພະນັກງານອື່ນ ຕາມການມອບໝາຍ</w:t>
      </w:r>
      <w:r w:rsidRPr="00B408DA">
        <w:rPr>
          <w:rFonts w:ascii="Phetsarath OT" w:eastAsia="Phetsarath OT" w:hAnsi="Phetsarath OT"/>
          <w:lang w:val="fr-FR" w:eastAsia="en-GB" w:bidi="lo-LA"/>
        </w:rPr>
        <w:t>;</w:t>
      </w:r>
    </w:p>
    <w:p w14:paraId="6464B2AA" w14:textId="2CE11BC3" w:rsidR="005E69AF" w:rsidRPr="00B408DA" w:rsidRDefault="00BE7C25" w:rsidP="00544C24">
      <w:pPr>
        <w:numPr>
          <w:ilvl w:val="0"/>
          <w:numId w:val="9"/>
        </w:numPr>
        <w:tabs>
          <w:tab w:val="left" w:pos="993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lang w:val="fr-FR" w:bidi="lo-LA"/>
        </w:rPr>
      </w:pPr>
      <w:r w:rsidRPr="00B408DA">
        <w:rPr>
          <w:rFonts w:ascii="Phetsarath OT" w:eastAsia="Phetsarath OT" w:hAnsi="Phetsarath OT"/>
          <w:cs/>
          <w:lang w:eastAsia="en-GB" w:bidi="lo-LA"/>
        </w:rPr>
        <w:t>ດໍາເນີນການສືບສວນ-ສອບສວນ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ເປົ້າໝາຍ</w:t>
      </w:r>
      <w:r w:rsidR="00E64A13" w:rsidRPr="00B408DA">
        <w:rPr>
          <w:rFonts w:ascii="Phetsarath OT" w:eastAsia="Phetsarath OT" w:hAnsi="Phetsarath OT"/>
          <w:cs/>
          <w:lang w:eastAsia="en-GB" w:bidi="lo-LA"/>
        </w:rPr>
        <w:t xml:space="preserve">ທີ່ຢູ່ພາຍໃຕ້ການຄຸ້ມຄອງຂອງກະຊວງ, </w:t>
      </w:r>
      <w:r w:rsidRPr="00B408DA">
        <w:rPr>
          <w:rFonts w:ascii="Phetsarath OT" w:eastAsia="Phetsarath OT" w:hAnsi="Phetsarath OT"/>
          <w:cs/>
          <w:lang w:eastAsia="en-GB" w:bidi="lo-LA"/>
        </w:rPr>
        <w:t>ອົງການຕົນ ຕາມການມອບໝາຍຂອງອົງການຕ້ານການສໍ້ລາດບັງຫຼວງສູນກາງ ແລະ ສະຫຼຸບຜົນການສືບສວນ-ສອບສວນ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E64A13" w:rsidRPr="00B408DA">
        <w:rPr>
          <w:rFonts w:ascii="Phetsarath OT" w:eastAsia="Phetsarath OT" w:hAnsi="Phetsarath OT" w:hint="cs"/>
          <w:spacing w:val="-6"/>
          <w:cs/>
          <w:lang w:bidi="lo-LA"/>
        </w:rPr>
        <w:t>ຄະດີການສໍ້ລາດບັງຫຼວງ</w:t>
      </w:r>
      <w:r w:rsidRPr="00B408DA">
        <w:rPr>
          <w:rFonts w:ascii="Phetsarath OT" w:eastAsia="Phetsarath OT" w:hAnsi="Phetsarath OT" w:hint="cs"/>
          <w:spacing w:val="-6"/>
          <w:cs/>
          <w:lang w:bidi="lo-LA"/>
        </w:rPr>
        <w:t xml:space="preserve"> </w:t>
      </w:r>
      <w:r w:rsidR="00E64A13" w:rsidRPr="00B408DA">
        <w:rPr>
          <w:rFonts w:ascii="Phetsarath OT" w:eastAsia="Phetsarath OT" w:hAnsi="Phetsarath OT" w:hint="cs"/>
          <w:spacing w:val="-6"/>
          <w:cs/>
          <w:lang w:bidi="lo-LA"/>
        </w:rPr>
        <w:t xml:space="preserve">ແລະ </w:t>
      </w:r>
      <w:r w:rsidRPr="00B408DA">
        <w:rPr>
          <w:rFonts w:ascii="Phetsarath OT" w:eastAsia="Phetsarath OT" w:hAnsi="Phetsarath OT" w:hint="cs"/>
          <w:spacing w:val="-6"/>
          <w:cs/>
          <w:lang w:bidi="lo-LA"/>
        </w:rPr>
        <w:t>ຄະດີ</w:t>
      </w:r>
      <w:r w:rsidR="00E64A13" w:rsidRPr="00B408DA">
        <w:rPr>
          <w:rFonts w:ascii="Phetsarath OT" w:eastAsia="Phetsarath OT" w:hAnsi="Phetsarath OT" w:hint="cs"/>
          <w:spacing w:val="-6"/>
          <w:cs/>
          <w:lang w:bidi="lo-LA"/>
        </w:rPr>
        <w:t>ການ</w:t>
      </w:r>
      <w:r w:rsidRPr="00B408DA">
        <w:rPr>
          <w:rFonts w:ascii="Phetsarath OT" w:eastAsia="Phetsarath OT" w:hAnsi="Phetsarath OT" w:hint="cs"/>
          <w:spacing w:val="-6"/>
          <w:cs/>
          <w:lang w:bidi="lo-LA"/>
        </w:rPr>
        <w:t>ຟອກເງິນທີ່ຕິດພັນກັບການສໍ້ລາດບັງຫຼວງ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ແລ້ວລາຍງານ</w:t>
      </w:r>
      <w:r w:rsidR="00E64A13" w:rsidRPr="00B408DA">
        <w:rPr>
          <w:rFonts w:ascii="Phetsarath OT" w:eastAsia="Phetsarath OT" w:hAnsi="Phetsarath OT" w:hint="cs"/>
          <w:cs/>
          <w:lang w:eastAsia="en-GB" w:bidi="lo-LA"/>
        </w:rPr>
        <w:t>ຕໍ່</w:t>
      </w:r>
      <w:r w:rsidRPr="00B408DA">
        <w:rPr>
          <w:rFonts w:ascii="Phetsarath OT" w:eastAsia="Phetsarath OT" w:hAnsi="Phetsarath OT"/>
          <w:cs/>
          <w:lang w:eastAsia="en-GB" w:bidi="lo-LA"/>
        </w:rPr>
        <w:t>ອົງການຕ້ານການສໍ້ລາດບັງຫຼວງສູນກາງ ເພື່ອພິຈາລະນາ</w:t>
      </w:r>
      <w:r w:rsidRPr="00B408DA">
        <w:rPr>
          <w:rFonts w:ascii="Phetsarath OT" w:eastAsia="Phetsarath OT" w:hAnsi="Phetsarath OT"/>
          <w:lang w:val="fr-FR" w:eastAsia="en-GB" w:bidi="lo-LA"/>
        </w:rPr>
        <w:t>;</w:t>
      </w:r>
      <w:r w:rsidRPr="00B408DA">
        <w:rPr>
          <w:rFonts w:ascii="Phetsarath OT" w:eastAsia="Phetsarath OT" w:hAnsi="Phetsarath OT" w:hint="cs"/>
          <w:cs/>
          <w:lang w:val="fr-FR" w:eastAsia="en-GB" w:bidi="lo-LA"/>
        </w:rPr>
        <w:t xml:space="preserve"> </w:t>
      </w:r>
    </w:p>
    <w:p w14:paraId="4CAB4816" w14:textId="5F5C0067" w:rsidR="005E69AF" w:rsidRPr="003B28B8" w:rsidRDefault="005E69AF" w:rsidP="00544C24">
      <w:pPr>
        <w:numPr>
          <w:ilvl w:val="0"/>
          <w:numId w:val="9"/>
        </w:numPr>
        <w:tabs>
          <w:tab w:val="left" w:pos="993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spacing w:val="-6"/>
          <w:lang w:val="fr-FR" w:bidi="lo-LA"/>
        </w:rPr>
      </w:pPr>
      <w:r w:rsidRPr="003B28B8">
        <w:rPr>
          <w:rFonts w:ascii="Phetsarath OT" w:eastAsia="Phetsarath OT" w:hAnsi="Phetsarath OT" w:hint="cs"/>
          <w:spacing w:val="-6"/>
          <w:cs/>
          <w:lang w:eastAsia="en-GB" w:bidi="lo-LA"/>
        </w:rPr>
        <w:t>ຕິດຕາມ ແລະ ຂໍອຸທອນ</w:t>
      </w:r>
      <w:r w:rsidR="00F850D1" w:rsidRPr="003B28B8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</w:t>
      </w:r>
      <w:r w:rsidRPr="003B28B8">
        <w:rPr>
          <w:rFonts w:ascii="Phetsarath OT" w:eastAsia="Phetsarath OT" w:hAnsi="Phetsarath OT" w:hint="cs"/>
          <w:spacing w:val="-6"/>
          <w:cs/>
          <w:lang w:eastAsia="en-GB" w:bidi="lo-LA"/>
        </w:rPr>
        <w:t>ຄໍາສັ່ງ ຂອງຫົວໜ້າອົງການໄອຍະການປະຊາຊົນ</w:t>
      </w:r>
      <w:r w:rsidR="00F850D1" w:rsidRPr="003B28B8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ເປັນຕົ້ນ ຄໍາສັ່ງບໍ່ສັ່ງຟ້ອງ</w:t>
      </w:r>
      <w:r w:rsidRPr="003B28B8">
        <w:rPr>
          <w:rFonts w:ascii="Phetsarath OT" w:eastAsia="Phetsarath OT" w:hAnsi="Phetsarath OT" w:hint="cs"/>
          <w:spacing w:val="-6"/>
          <w:cs/>
          <w:lang w:eastAsia="en-GB" w:bidi="lo-LA"/>
        </w:rPr>
        <w:t>;</w:t>
      </w:r>
    </w:p>
    <w:p w14:paraId="31B6CADF" w14:textId="64FCEEE8" w:rsidR="00BE7C25" w:rsidRPr="00B408DA" w:rsidRDefault="007E5C79" w:rsidP="00544C24">
      <w:pPr>
        <w:numPr>
          <w:ilvl w:val="0"/>
          <w:numId w:val="9"/>
        </w:numPr>
        <w:tabs>
          <w:tab w:val="left" w:pos="993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lang w:val="fr-FR" w:bidi="lo-LA"/>
        </w:rPr>
      </w:pPr>
      <w:r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ສະເໜີງົດຕໍາແໜ່ງ</w:t>
      </w:r>
      <w:r w:rsidR="00BE7C25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ໜ້າທີ່ ຊົ່ວຄາວ ຫຼື ບໍ່ໃຫ້</w:t>
      </w:r>
      <w:r w:rsidR="00BE7C25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ຍົກຍ້າຍ</w:t>
      </w:r>
      <w:r w:rsidR="00BE7C25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ແຕ່ງຕັ້ງ</w:t>
      </w:r>
      <w:r w:rsidR="00BE7C25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ສັບປ່ຽນ</w:t>
      </w:r>
      <w:r w:rsidR="00E64A13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ຜູ້ຖືກກວດກາ ຫຼື ຖືກສືບສວນ-ສອບສວນ ໃນ</w:t>
      </w:r>
      <w:r w:rsidR="00F850D1" w:rsidRPr="00B408DA">
        <w:rPr>
          <w:rFonts w:ascii="Phetsarath OT" w:eastAsia="Phetsarath OT" w:hAnsi="Phetsarath OT" w:hint="cs"/>
          <w:cs/>
          <w:lang w:eastAsia="en-GB" w:bidi="lo-LA"/>
        </w:rPr>
        <w:t xml:space="preserve">ຄະດີການສໍ້ລາດບັງຫຼວງ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ເວລາດໍາເນີນການກວດກາ ຫຼື ສືບສວນ-ສອບສວນ</w:t>
      </w:r>
      <w:r w:rsidR="00BE7C25" w:rsidRPr="00B408DA">
        <w:rPr>
          <w:rFonts w:ascii="Phetsarath OT" w:eastAsia="Phetsarath OT" w:hAnsi="Phetsarath OT"/>
          <w:lang w:val="fr-FR" w:eastAsia="en-GB" w:bidi="lo-LA"/>
        </w:rPr>
        <w:t>;</w:t>
      </w:r>
    </w:p>
    <w:p w14:paraId="4C91A640" w14:textId="3EFA926A" w:rsidR="00BE7C25" w:rsidRPr="00B408DA" w:rsidRDefault="00BE7C25" w:rsidP="00544C24">
      <w:pPr>
        <w:numPr>
          <w:ilvl w:val="0"/>
          <w:numId w:val="9"/>
        </w:numPr>
        <w:tabs>
          <w:tab w:val="left" w:pos="993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lang w:val="fr-FR" w:bidi="lo-LA"/>
        </w:rPr>
      </w:pPr>
      <w:r w:rsidRPr="00B408DA">
        <w:rPr>
          <w:rFonts w:ascii="Phetsarath OT" w:eastAsia="Phetsarath OT" w:hAnsi="Phetsarath OT"/>
          <w:cs/>
          <w:lang w:eastAsia="en-GB" w:bidi="lo-LA"/>
        </w:rPr>
        <w:t>ພົວພັນ</w:t>
      </w:r>
      <w:r w:rsidRPr="00B408DA">
        <w:rPr>
          <w:rFonts w:ascii="Phetsarath OT" w:eastAsia="Phetsarath OT" w:hAnsi="Phetsarath OT" w:hint="cs"/>
          <w:cs/>
          <w:lang w:val="fr-FR" w:eastAsia="en-GB" w:bidi="lo-LA"/>
        </w:rPr>
        <w:t xml:space="preserve"> ແລະ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ປະສານສົມທົບກັບພາກສ່ວນທີ່ກ່ຽວຂ້ອງ</w:t>
      </w:r>
      <w:r w:rsidR="00E64A13" w:rsidRPr="00B408DA">
        <w:rPr>
          <w:rFonts w:ascii="Phetsarath OT" w:eastAsia="Phetsarath OT" w:hAnsi="Phetsarath OT" w:hint="cs"/>
          <w:cs/>
          <w:lang w:eastAsia="en-GB" w:bidi="lo-LA"/>
        </w:rPr>
        <w:t xml:space="preserve"> ໃນການນໍາໃຊ້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ສິດ ແລະ </w:t>
      </w:r>
      <w:r w:rsidR="00133341" w:rsidRPr="00B408DA">
        <w:rPr>
          <w:rFonts w:ascii="Phetsarath OT" w:eastAsia="Phetsarath OT" w:hAnsi="Phetsarath OT" w:hint="cs"/>
          <w:cs/>
          <w:lang w:eastAsia="en-GB" w:bidi="lo-LA"/>
        </w:rPr>
        <w:t>ປະຕິບັດ</w:t>
      </w:r>
      <w:r w:rsidRPr="00B408DA">
        <w:rPr>
          <w:rFonts w:ascii="Phetsarath OT" w:eastAsia="Phetsarath OT" w:hAnsi="Phetsarath OT"/>
          <w:cs/>
          <w:lang w:eastAsia="en-GB" w:bidi="lo-LA"/>
        </w:rPr>
        <w:t>ໜ້າທີ່ຂອງຕົນ</w:t>
      </w:r>
      <w:r w:rsidRPr="00B408DA">
        <w:rPr>
          <w:rFonts w:ascii="Phetsarath OT" w:eastAsia="Phetsarath OT" w:hAnsi="Phetsarath OT"/>
          <w:lang w:val="fr-FR" w:eastAsia="en-GB" w:bidi="lo-LA"/>
        </w:rPr>
        <w:t>;</w:t>
      </w:r>
    </w:p>
    <w:p w14:paraId="0AA3CBE8" w14:textId="0D166791" w:rsidR="00BE7C25" w:rsidRPr="00B408DA" w:rsidRDefault="00544C24" w:rsidP="00544C24">
      <w:pPr>
        <w:numPr>
          <w:ilvl w:val="0"/>
          <w:numId w:val="9"/>
        </w:numPr>
        <w:tabs>
          <w:tab w:val="left" w:pos="993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lang w:val="fr-FR" w:bidi="lo-LA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ສະເໜີມາດຕະການ</w:t>
      </w:r>
      <w:r w:rsidR="00BE7C25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ວິທີການແກ້ໄຂຜົນການກວດກາ</w:t>
      </w:r>
      <w:r w:rsidR="00BE7C25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133341" w:rsidRPr="00B408DA">
        <w:rPr>
          <w:rFonts w:ascii="Phetsarath OT" w:eastAsia="Phetsarath OT" w:hAnsi="Phetsarath OT" w:hint="cs"/>
          <w:cs/>
          <w:lang w:val="fr-FR" w:eastAsia="en-GB" w:bidi="lo-LA"/>
        </w:rPr>
        <w:t>ການ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ສືບສວນ-ສອບສວນ ໃຫ້ອົງການ</w:t>
      </w:r>
      <w:r w:rsidR="00BE667A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ຈັດຕັ້ງທີ່ກ່ຽວຂ້ອງ ແລະ ຂັ້ນເທິງຂອງຕົນ ເພື່ອພິຈາລະນາຕົກລົງ</w:t>
      </w:r>
      <w:r w:rsidR="00BE7C25" w:rsidRPr="00B408DA">
        <w:rPr>
          <w:rFonts w:ascii="Phetsarath OT" w:eastAsia="Phetsarath OT" w:hAnsi="Phetsarath OT"/>
          <w:lang w:val="fr-FR" w:eastAsia="en-GB" w:bidi="lo-LA"/>
        </w:rPr>
        <w:t>;</w:t>
      </w:r>
    </w:p>
    <w:p w14:paraId="48D230EA" w14:textId="22D90514" w:rsidR="00BE7C25" w:rsidRPr="00B408DA" w:rsidRDefault="00544C24" w:rsidP="00544C24">
      <w:pPr>
        <w:numPr>
          <w:ilvl w:val="0"/>
          <w:numId w:val="9"/>
        </w:numPr>
        <w:tabs>
          <w:tab w:val="left" w:pos="993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lang w:val="fr-FR" w:bidi="lo-LA"/>
        </w:rPr>
      </w:pPr>
      <w:r w:rsidRPr="00B408DA">
        <w:rPr>
          <w:rFonts w:ascii="Phetsarath OT" w:eastAsia="Phetsarath OT" w:hAnsi="Phetsarath OT" w:hint="cs"/>
          <w:spacing w:val="-2"/>
          <w:cs/>
          <w:lang w:val="fr-FR" w:eastAsia="en-GB" w:bidi="lo-LA"/>
        </w:rPr>
        <w:t xml:space="preserve"> </w:t>
      </w:r>
      <w:r w:rsidR="00BE7C25" w:rsidRPr="00B408DA">
        <w:rPr>
          <w:rFonts w:ascii="Phetsarath OT" w:eastAsia="Phetsarath OT" w:hAnsi="Phetsarath OT"/>
          <w:spacing w:val="-2"/>
          <w:cs/>
          <w:lang w:eastAsia="en-GB" w:bidi="lo-LA"/>
        </w:rPr>
        <w:t>ສະຫຼຸບ</w:t>
      </w:r>
      <w:r w:rsidR="00BE7C25" w:rsidRPr="00B408DA">
        <w:rPr>
          <w:rFonts w:ascii="Phetsarath OT" w:eastAsia="Phetsarath OT" w:hAnsi="Phetsarath OT" w:hint="cs"/>
          <w:spacing w:val="-2"/>
          <w:cs/>
          <w:lang w:eastAsia="en-GB" w:bidi="lo-LA"/>
        </w:rPr>
        <w:t xml:space="preserve"> ແລະ ລາຍງານ</w:t>
      </w:r>
      <w:r w:rsidR="00323320">
        <w:rPr>
          <w:rFonts w:ascii="Phetsarath OT" w:eastAsia="Phetsarath OT" w:hAnsi="Phetsarath OT" w:hint="cs"/>
          <w:spacing w:val="-2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 w:hint="cs"/>
          <w:spacing w:val="-2"/>
          <w:cs/>
          <w:lang w:eastAsia="en-GB" w:bidi="lo-LA"/>
        </w:rPr>
        <w:t>ການເຄື່ອນໄຫວ</w:t>
      </w:r>
      <w:r w:rsidR="00BE7C25" w:rsidRPr="00B408DA">
        <w:rPr>
          <w:rFonts w:ascii="Phetsarath OT" w:eastAsia="Phetsarath OT" w:hAnsi="Phetsarath OT"/>
          <w:spacing w:val="-2"/>
          <w:cs/>
          <w:lang w:eastAsia="en-GB" w:bidi="lo-LA"/>
        </w:rPr>
        <w:t>ວຽກງານຕ້ານການສໍ້ລາດບັງຫຼວງ ຕໍ່</w:t>
      </w:r>
      <w:r w:rsidR="005E6D93">
        <w:rPr>
          <w:rFonts w:ascii="Phetsarath OT" w:eastAsia="Phetsarath OT" w:hAnsi="Phetsarath OT" w:hint="cs"/>
          <w:spacing w:val="-2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/>
          <w:spacing w:val="-2"/>
          <w:cs/>
          <w:lang w:eastAsia="en-GB" w:bidi="lo-LA"/>
        </w:rPr>
        <w:t>ລັດຖະມົນຕີ</w:t>
      </w:r>
      <w:r w:rsidR="00BE7C25" w:rsidRPr="00B408DA">
        <w:rPr>
          <w:rFonts w:ascii="Phetsarath OT" w:eastAsia="Phetsarath OT" w:hAnsi="Phetsarath OT" w:hint="cs"/>
          <w:spacing w:val="-2"/>
          <w:cs/>
          <w:lang w:eastAsia="en-GB" w:bidi="lo-LA"/>
        </w:rPr>
        <w:t xml:space="preserve">, </w:t>
      </w:r>
      <w:r w:rsidRPr="00B408DA">
        <w:rPr>
          <w:rFonts w:ascii="Phetsarath OT" w:eastAsia="Phetsarath OT" w:hAnsi="Phetsarath OT" w:hint="cs"/>
          <w:spacing w:val="-2"/>
          <w:cs/>
          <w:lang w:eastAsia="en-GB" w:bidi="lo-LA"/>
        </w:rPr>
        <w:t xml:space="preserve">   </w:t>
      </w:r>
      <w:r w:rsidR="00BE7C25" w:rsidRPr="00B408DA">
        <w:rPr>
          <w:rFonts w:ascii="Phetsarath OT" w:eastAsia="Phetsarath OT" w:hAnsi="Phetsarath OT"/>
          <w:spacing w:val="-2"/>
          <w:cs/>
          <w:lang w:eastAsia="en-GB" w:bidi="lo-LA"/>
        </w:rPr>
        <w:t>ຫົວໜ້າ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ອົງການ ແລະ</w:t>
      </w:r>
      <w:r w:rsidR="00BE7C25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ອົງການຕ້ານການສໍ້ລາດບັງຫຼວງສູນກາງ</w:t>
      </w:r>
      <w:r w:rsidR="00BE7C25" w:rsidRPr="00B408DA">
        <w:rPr>
          <w:rFonts w:ascii="Phetsarath OT" w:eastAsia="Phetsarath OT" w:hAnsi="Phetsarath OT" w:hint="cs"/>
          <w:cs/>
          <w:lang w:val="fr-FR" w:eastAsia="en-GB" w:bidi="lo-LA"/>
        </w:rPr>
        <w:t xml:space="preserve"> ຢ່າງເປັນປົກກະຕິ</w:t>
      </w:r>
      <w:r w:rsidR="00BE7C25" w:rsidRPr="00B408DA">
        <w:rPr>
          <w:rFonts w:ascii="Phetsarath OT" w:eastAsia="Phetsarath OT" w:hAnsi="Phetsarath OT"/>
          <w:lang w:val="fr-FR" w:eastAsia="en-GB" w:bidi="lo-LA"/>
        </w:rPr>
        <w:t>;</w:t>
      </w:r>
    </w:p>
    <w:p w14:paraId="409881B9" w14:textId="2113AC7B" w:rsidR="00BE7C25" w:rsidRPr="00B408DA" w:rsidRDefault="00544C24" w:rsidP="00544C24">
      <w:pPr>
        <w:numPr>
          <w:ilvl w:val="0"/>
          <w:numId w:val="9"/>
        </w:numPr>
        <w:tabs>
          <w:tab w:val="left" w:pos="993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lang w:val="fr-FR" w:bidi="lo-LA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ນໍາໃຊ້ສິດ ແລະ ປະຕິບັດໜ້າທີ່ອື່ນ ຕາມທີ່ໄດ້ກໍານົດໄວ້ໃນກົດໝາຍ.</w:t>
      </w:r>
    </w:p>
    <w:p w14:paraId="2549D8FF" w14:textId="77777777" w:rsidR="007E5C79" w:rsidRPr="00B408DA" w:rsidRDefault="007E5C79" w:rsidP="003B28B8">
      <w:pPr>
        <w:tabs>
          <w:tab w:val="left" w:pos="993"/>
        </w:tabs>
        <w:spacing w:after="0" w:line="240" w:lineRule="auto"/>
        <w:contextualSpacing/>
        <w:jc w:val="both"/>
        <w:rPr>
          <w:rFonts w:ascii="Phetsarath OT" w:eastAsia="Phetsarath OT" w:hAnsi="Phetsarath OT"/>
          <w:lang w:val="fr-FR" w:bidi="lo-LA"/>
        </w:rPr>
      </w:pPr>
    </w:p>
    <w:p w14:paraId="35B56D93" w14:textId="06FA9C20" w:rsidR="00BE7C25" w:rsidRPr="00B408DA" w:rsidRDefault="00BE7C25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noProof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>ມາດຕາ</w:t>
      </w:r>
      <w:r w:rsidRPr="00B408DA">
        <w:rPr>
          <w:rFonts w:ascii="Phetsarath OT" w:eastAsia="Phetsarath OT" w:hAnsi="Phetsarath OT"/>
          <w:b/>
          <w:bCs/>
          <w:noProof/>
          <w:lang w:val="fr-FR" w:bidi="lo-LA"/>
        </w:rPr>
        <w:t xml:space="preserve"> </w:t>
      </w:r>
      <w:r w:rsidR="00133341" w:rsidRPr="00B408DA">
        <w:rPr>
          <w:rFonts w:ascii="Phetsarath OT" w:eastAsia="Phetsarath OT" w:hAnsi="Phetsarath OT"/>
          <w:b/>
          <w:bCs/>
          <w:noProof/>
          <w:lang w:val="fr-FR" w:bidi="lo-LA"/>
        </w:rPr>
        <w:t>6</w:t>
      </w:r>
      <w:r w:rsidR="007E6668"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>1</w:t>
      </w:r>
      <w:r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 xml:space="preserve"> (ປັບປຸງ) ສິດ ແລະ ໜ້າທີ່ ຂອງອົງການຕ້ານການສໍ້ລາດບັງຫຼວງ ແຂວງ, ນະຄອນຫຼວງ</w:t>
      </w:r>
    </w:p>
    <w:p w14:paraId="0C39724D" w14:textId="2CC474F6" w:rsidR="00BE7C25" w:rsidRPr="00B408DA" w:rsidRDefault="00772DCA" w:rsidP="00544C24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lang w:val="fr-FR" w:eastAsia="en-GB" w:bidi="lo-LA"/>
        </w:rPr>
      </w:pPr>
      <w:r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ອົງການຕ້ານການສໍ້ລາດບັງຫຼວງ ແຂວງ</w:t>
      </w:r>
      <w:r w:rsidR="00BE7C25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ນະຄອນ</w:t>
      </w:r>
      <w:r w:rsidR="00BE7C25" w:rsidRPr="00B408DA">
        <w:rPr>
          <w:rFonts w:ascii="Phetsarath OT" w:eastAsia="Phetsarath OT" w:hAnsi="Phetsarath OT" w:hint="cs"/>
          <w:cs/>
          <w:lang w:eastAsia="en-GB" w:bidi="lo-LA"/>
        </w:rPr>
        <w:t>ຫຼວງ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 xml:space="preserve"> ມີ ສິດ ແລະ ໜ້າທີ່</w:t>
      </w:r>
      <w:r w:rsidR="00BE7C25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133341" w:rsidRPr="00B408DA">
        <w:rPr>
          <w:rFonts w:ascii="Phetsarath OT" w:eastAsia="Phetsarath OT" w:hAnsi="Phetsarath OT" w:hint="cs"/>
          <w:cs/>
          <w:lang w:eastAsia="en-GB" w:bidi="lo-LA"/>
        </w:rPr>
        <w:t xml:space="preserve">ຕາມຂອບເຂດຄວາມຮັບຜິດຊອບຂອງຕົນ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ດັ່ງນີ້:</w:t>
      </w:r>
    </w:p>
    <w:p w14:paraId="12E2BBE8" w14:textId="78CEA2D4" w:rsidR="00BE7C25" w:rsidRPr="00B408DA" w:rsidRDefault="00BE7C25" w:rsidP="00544C24">
      <w:pPr>
        <w:numPr>
          <w:ilvl w:val="0"/>
          <w:numId w:val="10"/>
        </w:numPr>
        <w:tabs>
          <w:tab w:val="left" w:pos="993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spacing w:val="-4"/>
          <w:lang w:val="fr-FR" w:bidi="lo-LA"/>
        </w:rPr>
      </w:pPr>
      <w:r w:rsidRPr="00B408DA">
        <w:rPr>
          <w:rFonts w:ascii="Phetsarath OT" w:eastAsia="Phetsarath OT" w:hAnsi="Phetsarath OT"/>
          <w:spacing w:val="-4"/>
          <w:cs/>
          <w:lang w:val="en-US" w:bidi="lo-LA"/>
        </w:rPr>
        <w:t>ປະຕິບັດ ລັດຖະທໍາມະນູນ</w:t>
      </w:r>
      <w:r w:rsidRPr="00B408DA">
        <w:rPr>
          <w:rFonts w:ascii="Phetsarath OT" w:eastAsia="Phetsarath OT" w:hAnsi="Phetsarath OT"/>
          <w:spacing w:val="-4"/>
          <w:lang w:val="fr-FR" w:bidi="lo-LA"/>
        </w:rPr>
        <w:t>,</w:t>
      </w:r>
      <w:r w:rsidRPr="00B408DA">
        <w:rPr>
          <w:rFonts w:ascii="Phetsarath OT" w:eastAsia="Phetsarath OT" w:hAnsi="Phetsarath OT"/>
          <w:spacing w:val="-4"/>
          <w:cs/>
          <w:lang w:val="fr-FR" w:bidi="lo-LA"/>
        </w:rPr>
        <w:t xml:space="preserve"> </w:t>
      </w:r>
      <w:r w:rsidRPr="00B408DA">
        <w:rPr>
          <w:rFonts w:ascii="Phetsarath OT" w:eastAsia="Phetsarath OT" w:hAnsi="Phetsarath OT"/>
          <w:spacing w:val="-4"/>
          <w:cs/>
          <w:lang w:val="en-US" w:bidi="lo-LA"/>
        </w:rPr>
        <w:t>ກົດໝາຍ</w:t>
      </w:r>
      <w:r w:rsidRPr="00B408DA">
        <w:rPr>
          <w:rFonts w:ascii="Phetsarath OT" w:eastAsia="Phetsarath OT" w:hAnsi="Phetsarath OT" w:hint="cs"/>
          <w:spacing w:val="-4"/>
          <w:cs/>
          <w:lang w:val="en-US" w:bidi="lo-LA"/>
        </w:rPr>
        <w:t>, ແຜນຍຸດທະສາດ</w:t>
      </w:r>
      <w:r w:rsidRPr="00B408DA">
        <w:rPr>
          <w:rFonts w:ascii="Phetsarath OT" w:eastAsia="Phetsarath OT" w:hAnsi="Phetsarath OT" w:hint="cs"/>
          <w:spacing w:val="-4"/>
          <w:cs/>
          <w:lang w:val="fr-FR" w:bidi="lo-LA"/>
        </w:rPr>
        <w:t xml:space="preserve"> ແລະ </w:t>
      </w:r>
      <w:r w:rsidRPr="00B408DA">
        <w:rPr>
          <w:rFonts w:ascii="Phetsarath OT" w:eastAsia="Phetsarath OT" w:hAnsi="Phetsarath OT"/>
          <w:spacing w:val="-4"/>
          <w:cs/>
          <w:lang w:val="en-US" w:bidi="lo-LA"/>
        </w:rPr>
        <w:t>​ມະຕິ ຂອງສະພາປະຊາຊົນຂ</w:t>
      </w:r>
      <w:r w:rsidRPr="00B408DA">
        <w:rPr>
          <w:rFonts w:ascii="Phetsarath OT" w:eastAsia="Phetsarath OT" w:hAnsi="Phetsarath OT" w:hint="cs"/>
          <w:spacing w:val="-4"/>
          <w:cs/>
          <w:lang w:val="en-US" w:bidi="lo-LA"/>
        </w:rPr>
        <w:t>ັ້ນ</w:t>
      </w:r>
      <w:r w:rsidRPr="00B408DA">
        <w:rPr>
          <w:rFonts w:ascii="Phetsarath OT" w:eastAsia="Phetsarath OT" w:hAnsi="Phetsarath OT"/>
          <w:spacing w:val="-4"/>
          <w:cs/>
          <w:lang w:val="en-US" w:bidi="lo-LA"/>
        </w:rPr>
        <w:t>ແຂວງ</w:t>
      </w:r>
      <w:r w:rsidR="00133341" w:rsidRPr="00B408DA">
        <w:rPr>
          <w:rFonts w:ascii="Phetsarath OT" w:eastAsia="Phetsarath OT" w:hAnsi="Phetsarath OT" w:hint="cs"/>
          <w:spacing w:val="-4"/>
          <w:cs/>
          <w:lang w:val="en-US" w:bidi="lo-LA"/>
        </w:rPr>
        <w:t>;</w:t>
      </w:r>
      <w:r w:rsidRPr="00B408DA">
        <w:rPr>
          <w:rFonts w:ascii="Phetsarath OT" w:eastAsia="Phetsarath OT" w:hAnsi="Phetsarath OT" w:hint="cs"/>
          <w:spacing w:val="-4"/>
          <w:cs/>
          <w:lang w:val="en-US" w:bidi="lo-LA"/>
        </w:rPr>
        <w:t xml:space="preserve"> </w:t>
      </w:r>
    </w:p>
    <w:p w14:paraId="1F4F7525" w14:textId="421EDD91" w:rsidR="00BE7C25" w:rsidRPr="00B408DA" w:rsidRDefault="00BE7C25" w:rsidP="00544C24">
      <w:pPr>
        <w:numPr>
          <w:ilvl w:val="0"/>
          <w:numId w:val="10"/>
        </w:numPr>
        <w:tabs>
          <w:tab w:val="left" w:pos="993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spacing w:val="-4"/>
          <w:lang w:val="fr-FR" w:bidi="lo-LA"/>
        </w:rPr>
      </w:pPr>
      <w:r w:rsidRPr="00B408DA">
        <w:rPr>
          <w:rFonts w:ascii="Phetsarath OT" w:eastAsia="Phetsarath OT" w:hAnsi="Phetsarath OT"/>
          <w:spacing w:val="-4"/>
          <w:cs/>
          <w:lang w:bidi="lo-LA"/>
        </w:rPr>
        <w:t>ຜັນຂະຫຍາຍ</w:t>
      </w:r>
      <w:r w:rsidRPr="00B408DA">
        <w:rPr>
          <w:rFonts w:ascii="Phetsarath OT" w:eastAsia="Phetsarath OT" w:hAnsi="Phetsarath OT" w:hint="cs"/>
          <w:spacing w:val="-4"/>
          <w:cs/>
          <w:lang w:bidi="lo-LA"/>
        </w:rPr>
        <w:t xml:space="preserve"> ກົດໝາຍ,</w:t>
      </w:r>
      <w:r w:rsidRPr="00B408DA">
        <w:rPr>
          <w:rFonts w:ascii="Phetsarath OT" w:eastAsia="Phetsarath OT" w:hAnsi="Phetsarath OT"/>
          <w:spacing w:val="-4"/>
          <w:cs/>
          <w:lang w:bidi="lo-LA"/>
        </w:rPr>
        <w:t xml:space="preserve"> ແຜນຍຸດທະສາດ,  ຂໍ້ຕົກລົງ, ຄຳສັ່ງ</w:t>
      </w:r>
      <w:r w:rsidRPr="00B408DA">
        <w:rPr>
          <w:rFonts w:ascii="Phetsarath OT" w:eastAsia="Phetsarath OT" w:hAnsi="Phetsarath OT" w:hint="cs"/>
          <w:spacing w:val="-4"/>
          <w:cs/>
          <w:lang w:bidi="lo-LA"/>
        </w:rPr>
        <w:t>, ຄຳແນະນຳ</w:t>
      </w:r>
      <w:r w:rsidRPr="00B408DA">
        <w:rPr>
          <w:rFonts w:ascii="Phetsarath OT" w:eastAsia="Phetsarath OT" w:hAnsi="Phetsarath OT"/>
          <w:spacing w:val="-4"/>
          <w:cs/>
          <w:lang w:bidi="lo-LA"/>
        </w:rPr>
        <w:t xml:space="preserve"> ຂອງອົງການ</w:t>
      </w:r>
      <w:r w:rsidRPr="00B408DA">
        <w:rPr>
          <w:rFonts w:ascii="Phetsarath OT" w:eastAsia="Phetsarath OT" w:hAnsi="Phetsarath OT" w:hint="cs"/>
          <w:spacing w:val="-4"/>
          <w:cs/>
          <w:lang w:bidi="lo-LA"/>
        </w:rPr>
        <w:t>ຕ້ານການສໍ້ລາດບັງຫຼວງສູນກາງ</w:t>
      </w:r>
      <w:r w:rsidR="00046BF7">
        <w:rPr>
          <w:rFonts w:ascii="Phetsarath OT" w:eastAsia="Phetsarath OT" w:hAnsi="Phetsarath OT"/>
          <w:spacing w:val="-4"/>
          <w:cs/>
          <w:lang w:bidi="lo-LA"/>
        </w:rPr>
        <w:t xml:space="preserve">, </w:t>
      </w:r>
      <w:r w:rsidR="00D96EE2">
        <w:rPr>
          <w:rFonts w:ascii="Phetsarath OT" w:eastAsia="Phetsarath OT" w:hAnsi="Phetsarath OT" w:hint="cs"/>
          <w:spacing w:val="-4"/>
          <w:cs/>
          <w:lang w:bidi="lo-LA"/>
        </w:rPr>
        <w:t>ອົງ</w:t>
      </w:r>
      <w:r w:rsidRPr="00B408DA">
        <w:rPr>
          <w:rFonts w:ascii="Phetsarath OT" w:eastAsia="Phetsarath OT" w:hAnsi="Phetsarath OT"/>
          <w:spacing w:val="-4"/>
          <w:cs/>
          <w:lang w:bidi="lo-LA"/>
        </w:rPr>
        <w:t xml:space="preserve">ການປົກຄອງຂັ້ນແຂວງ ເປັນ ແຜນການ, </w:t>
      </w:r>
      <w:r w:rsidRPr="00B408DA">
        <w:rPr>
          <w:rFonts w:ascii="Phetsarath OT" w:eastAsia="Phetsarath OT" w:hAnsi="Phetsarath OT"/>
          <w:spacing w:val="-4"/>
          <w:cs/>
          <w:lang w:val="fr-FR" w:bidi="lo-LA"/>
        </w:rPr>
        <w:t xml:space="preserve">ແຜນງານ ແລະ </w:t>
      </w:r>
      <w:r w:rsidR="00133341" w:rsidRPr="00B408DA">
        <w:rPr>
          <w:rFonts w:ascii="Phetsarath OT" w:eastAsia="Phetsarath OT" w:hAnsi="Phetsarath OT"/>
          <w:spacing w:val="-4"/>
          <w:cs/>
          <w:lang w:bidi="lo-LA"/>
        </w:rPr>
        <w:t>ໂຄງການ</w:t>
      </w:r>
      <w:r w:rsidR="007E6668" w:rsidRPr="00B408DA">
        <w:rPr>
          <w:rFonts w:ascii="Phetsarath OT" w:eastAsia="Phetsarath OT" w:hAnsi="Phetsarath OT" w:hint="cs"/>
          <w:spacing w:val="-4"/>
          <w:cs/>
          <w:lang w:val="fr-FR" w:bidi="lo-LA"/>
        </w:rPr>
        <w:t xml:space="preserve"> </w:t>
      </w:r>
      <w:r w:rsidRPr="00B408DA">
        <w:rPr>
          <w:rFonts w:ascii="Phetsarath OT" w:eastAsia="Phetsarath OT" w:hAnsi="Phetsarath OT" w:hint="cs"/>
          <w:spacing w:val="-4"/>
          <w:cs/>
          <w:lang w:val="fr-FR" w:bidi="lo-LA"/>
        </w:rPr>
        <w:t>ຂອງຕົນ</w:t>
      </w:r>
      <w:r w:rsidR="00046BF7">
        <w:rPr>
          <w:rFonts w:ascii="Phetsarath OT" w:eastAsia="Phetsarath OT" w:hAnsi="Phetsarath OT"/>
          <w:spacing w:val="-4"/>
          <w:cs/>
          <w:lang w:bidi="lo-LA"/>
        </w:rPr>
        <w:t xml:space="preserve"> ແລະ</w:t>
      </w:r>
      <w:r w:rsidR="00046BF7">
        <w:rPr>
          <w:rFonts w:ascii="Phetsarath OT" w:eastAsia="Phetsarath OT" w:hAnsi="Phetsarath OT" w:hint="cs"/>
          <w:spacing w:val="-4"/>
          <w:cs/>
          <w:lang w:bidi="lo-LA"/>
        </w:rPr>
        <w:t xml:space="preserve"> </w:t>
      </w:r>
      <w:r w:rsidR="00D96EE2">
        <w:rPr>
          <w:rFonts w:ascii="Phetsarath OT" w:eastAsia="Phetsarath OT" w:hAnsi="Phetsarath OT" w:hint="cs"/>
          <w:spacing w:val="-4"/>
          <w:cs/>
          <w:lang w:bidi="lo-LA"/>
        </w:rPr>
        <w:t xml:space="preserve"> </w:t>
      </w:r>
      <w:r w:rsidRPr="00B408DA">
        <w:rPr>
          <w:rFonts w:ascii="Phetsarath OT" w:eastAsia="Phetsarath OT" w:hAnsi="Phetsarath OT"/>
          <w:spacing w:val="-4"/>
          <w:cs/>
          <w:lang w:bidi="lo-LA"/>
        </w:rPr>
        <w:t>ຈັດຕັ້ງປະຕິບັດ;</w:t>
      </w:r>
    </w:p>
    <w:p w14:paraId="464DD951" w14:textId="1F4E4360" w:rsidR="00BE7C25" w:rsidRPr="00B408DA" w:rsidRDefault="00BE7C25" w:rsidP="00544C24">
      <w:pPr>
        <w:numPr>
          <w:ilvl w:val="0"/>
          <w:numId w:val="10"/>
        </w:numPr>
        <w:tabs>
          <w:tab w:val="left" w:pos="993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spacing w:val="-6"/>
          <w:lang w:val="fr-FR" w:bidi="lo-LA"/>
        </w:rPr>
      </w:pPr>
      <w:r w:rsidRPr="00B408DA">
        <w:rPr>
          <w:rFonts w:ascii="Phetsarath OT" w:eastAsia="Phetsarath OT" w:hAnsi="Phetsarath OT"/>
          <w:spacing w:val="-6"/>
          <w:cs/>
          <w:lang w:bidi="lo-LA"/>
        </w:rPr>
        <w:t>ໂຄສະນາ ເຜີຍແຜ່</w:t>
      </w:r>
      <w:r w:rsidRPr="00B408DA">
        <w:rPr>
          <w:rFonts w:ascii="Phetsarath OT" w:eastAsia="Phetsarath OT" w:hAnsi="Phetsarath OT" w:hint="cs"/>
          <w:spacing w:val="-6"/>
          <w:cs/>
          <w:lang w:bidi="lo-LA"/>
        </w:rPr>
        <w:t xml:space="preserve"> </w:t>
      </w:r>
      <w:r w:rsidRPr="00B408DA">
        <w:rPr>
          <w:rFonts w:ascii="Phetsarath OT" w:eastAsia="Phetsarath OT" w:hAnsi="Phetsarath OT"/>
          <w:spacing w:val="-6"/>
          <w:cs/>
          <w:lang w:val="fr-FR" w:bidi="lo-LA"/>
        </w:rPr>
        <w:t xml:space="preserve">ນະ​ໂຍບາຍ, </w:t>
      </w:r>
      <w:r w:rsidRPr="00B408DA">
        <w:rPr>
          <w:rFonts w:ascii="Phetsarath OT" w:eastAsia="Phetsarath OT" w:hAnsi="Phetsarath OT"/>
          <w:spacing w:val="-6"/>
          <w:cs/>
          <w:lang w:bidi="lo-LA"/>
        </w:rPr>
        <w:t xml:space="preserve">ກົດໝາຍ ແລະ </w:t>
      </w:r>
      <w:r w:rsidR="00133341" w:rsidRPr="00B408DA">
        <w:rPr>
          <w:rFonts w:ascii="Phetsarath OT" w:eastAsia="Phetsarath OT" w:hAnsi="Phetsarath OT" w:hint="cs"/>
          <w:spacing w:val="-6"/>
          <w:cs/>
          <w:lang w:bidi="lo-LA"/>
        </w:rPr>
        <w:t xml:space="preserve">ແຜນການ </w:t>
      </w:r>
      <w:r w:rsidRPr="00B408DA">
        <w:rPr>
          <w:rFonts w:ascii="Phetsarath OT" w:eastAsia="Phetsarath OT" w:hAnsi="Phetsarath OT"/>
          <w:spacing w:val="-6"/>
          <w:cs/>
          <w:lang w:bidi="lo-LA"/>
        </w:rPr>
        <w:t>ກ່ຽວກັບວຽກງານ</w:t>
      </w:r>
      <w:r w:rsidRPr="00B408DA">
        <w:rPr>
          <w:rFonts w:ascii="Phetsarath OT" w:eastAsia="Phetsarath OT" w:hAnsi="Phetsarath OT" w:hint="cs"/>
          <w:spacing w:val="-6"/>
          <w:cs/>
          <w:lang w:bidi="lo-LA"/>
        </w:rPr>
        <w:t>ຕ້ານການສໍ້ລາດບັງຫຼວງ</w:t>
      </w:r>
      <w:r w:rsidR="00133341" w:rsidRPr="00B408DA">
        <w:rPr>
          <w:rFonts w:ascii="Phetsarath OT" w:eastAsia="Phetsarath OT" w:hAnsi="Phetsarath OT" w:hint="cs"/>
          <w:spacing w:val="-6"/>
          <w:cs/>
          <w:lang w:bidi="lo-LA"/>
        </w:rPr>
        <w:t>;</w:t>
      </w:r>
    </w:p>
    <w:p w14:paraId="3396E034" w14:textId="5194A993" w:rsidR="00BE7C25" w:rsidRPr="00B408DA" w:rsidRDefault="00BE7C25" w:rsidP="00544C24">
      <w:pPr>
        <w:numPr>
          <w:ilvl w:val="0"/>
          <w:numId w:val="10"/>
        </w:numPr>
        <w:tabs>
          <w:tab w:val="left" w:pos="993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strike/>
          <w:spacing w:val="-4"/>
          <w:lang w:val="fr-FR" w:bidi="lo-LA"/>
        </w:rPr>
      </w:pPr>
      <w:r w:rsidRPr="00B408DA">
        <w:rPr>
          <w:rFonts w:ascii="Phetsarath OT" w:eastAsia="Phetsarath OT" w:hAnsi="Phetsarath OT"/>
          <w:cs/>
          <w:lang w:eastAsia="en-GB" w:bidi="lo-LA"/>
        </w:rPr>
        <w:t>ຊີ້ນໍາ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/>
          <w:cs/>
          <w:lang w:eastAsia="en-GB" w:bidi="lo-LA"/>
        </w:rPr>
        <w:t>ກວດກາການຈັດຕັ້ງປະຕິບັດວຽກງານຕ້ານການສໍ້ລາດບັງຫຼວງ</w:t>
      </w:r>
      <w:r w:rsidR="00133341" w:rsidRPr="00B408DA">
        <w:rPr>
          <w:rFonts w:ascii="Phetsarath OT" w:eastAsia="Phetsarath OT" w:hAnsi="Phetsarath OT" w:hint="cs"/>
          <w:cs/>
          <w:lang w:eastAsia="en-GB" w:bidi="lo-LA"/>
        </w:rPr>
        <w:t>;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</w:p>
    <w:p w14:paraId="3E23F452" w14:textId="52F2C6C7" w:rsidR="00BE7C25" w:rsidRPr="00B408DA" w:rsidRDefault="00BE7C25" w:rsidP="00544C24">
      <w:pPr>
        <w:numPr>
          <w:ilvl w:val="0"/>
          <w:numId w:val="10"/>
        </w:numPr>
        <w:tabs>
          <w:tab w:val="left" w:pos="993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strike/>
          <w:spacing w:val="-4"/>
          <w:lang w:val="fr-FR" w:bidi="lo-LA"/>
        </w:rPr>
      </w:pPr>
      <w:r w:rsidRPr="00B408DA">
        <w:rPr>
          <w:rFonts w:ascii="Phetsarath OT" w:eastAsia="Phetsarath OT" w:hAnsi="Phetsarath OT"/>
          <w:cs/>
          <w:lang w:eastAsia="en-GB" w:bidi="lo-LA"/>
        </w:rPr>
        <w:lastRenderedPageBreak/>
        <w:t>ຮັບ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, ພິຈາລະນາ ແລະ ແກ້ໄຂ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ຄໍາສະເໜີ ຂອງ</w:t>
      </w:r>
      <w:r w:rsidR="00FF3F36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ບຸກຄົນ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/>
          <w:cs/>
          <w:lang w:eastAsia="en-GB" w:bidi="lo-LA"/>
        </w:rPr>
        <w:t>ນິຕິບຸກຄົນ ຫຼື ການຈັດຕັ້ງ ກ່ຽວກັບການສໍ້ລາດບັງຫຼວງ</w:t>
      </w:r>
      <w:r w:rsidR="00133341" w:rsidRPr="00B408DA">
        <w:rPr>
          <w:rFonts w:ascii="Phetsarath OT" w:eastAsia="Phetsarath OT" w:hAnsi="Phetsarath OT" w:hint="cs"/>
          <w:cs/>
          <w:lang w:eastAsia="en-GB" w:bidi="lo-LA"/>
        </w:rPr>
        <w:t>;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</w:p>
    <w:p w14:paraId="0460C7EF" w14:textId="46C0B050" w:rsidR="00BE7C25" w:rsidRPr="00B408DA" w:rsidRDefault="00BE7C25" w:rsidP="00544C24">
      <w:pPr>
        <w:numPr>
          <w:ilvl w:val="0"/>
          <w:numId w:val="10"/>
        </w:numPr>
        <w:tabs>
          <w:tab w:val="left" w:pos="993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spacing w:val="-4"/>
          <w:lang w:val="fr-FR" w:bidi="lo-LA"/>
        </w:rPr>
      </w:pPr>
      <w:r w:rsidRPr="00B408DA">
        <w:rPr>
          <w:rFonts w:ascii="Phetsarath OT" w:eastAsia="Phetsarath OT" w:hAnsi="Phetsarath OT"/>
          <w:cs/>
          <w:lang w:eastAsia="en-GB" w:bidi="lo-LA"/>
        </w:rPr>
        <w:t>ຮັບແຈ້ງ ແລະ ກວດກາ</w:t>
      </w:r>
      <w:r w:rsidR="00FF3F36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ຊັບສິນ ຂອງພະນັກງານລັດຂັ້ນຕົນຄຸ້ມຄອງ</w:t>
      </w:r>
      <w:r w:rsidRPr="00B408DA">
        <w:rPr>
          <w:rFonts w:ascii="Phetsarath OT" w:eastAsia="Phetsarath OT" w:hAnsi="Phetsarath OT"/>
          <w:lang w:val="fr-FR" w:eastAsia="en-GB" w:bidi="lo-LA"/>
        </w:rPr>
        <w:t>;</w:t>
      </w:r>
    </w:p>
    <w:p w14:paraId="0FE2BCA5" w14:textId="3FA11B35" w:rsidR="00BE7C25" w:rsidRPr="00B408DA" w:rsidRDefault="00BE7C25" w:rsidP="00544C24">
      <w:pPr>
        <w:numPr>
          <w:ilvl w:val="0"/>
          <w:numId w:val="10"/>
        </w:numPr>
        <w:tabs>
          <w:tab w:val="left" w:pos="993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spacing w:val="-4"/>
          <w:lang w:val="fr-FR" w:bidi="lo-LA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>ອອກຄໍາສັ່ງເປີດ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ຫຼື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ບໍ່ເປີດການສືບສວນ</w:t>
      </w:r>
      <w:r w:rsidRPr="00B408DA">
        <w:rPr>
          <w:rFonts w:ascii="Phetsarath OT" w:eastAsia="Phetsarath OT" w:hAnsi="Phetsarath OT"/>
          <w:cs/>
          <w:lang w:eastAsia="en-GB" w:bidi="lo-LA"/>
        </w:rPr>
        <w:t>-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ສອບສວນ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ດໍາເນີນການສືບສວນ</w:t>
      </w:r>
      <w:r w:rsidRPr="00B408DA">
        <w:rPr>
          <w:rFonts w:ascii="Phetsarath OT" w:eastAsia="Phetsarath OT" w:hAnsi="Phetsarath OT"/>
          <w:cs/>
          <w:lang w:eastAsia="en-GB" w:bidi="lo-LA"/>
        </w:rPr>
        <w:t>-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ສອບສວນ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ແລະ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>ສະຫຼຸບຜົນການສືບສວນ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>-</w:t>
      </w:r>
      <w:r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>ສອບສວນ ພ້ອມທັງປະກອບສໍາ</w:t>
      </w:r>
      <w:r w:rsidR="00E40C24"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>ນວນຄະດີສົ່ງໃຫ້ອົງການໄອຍະການປະຊາ</w:t>
      </w:r>
      <w:r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>ຊົນ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>ກ່ຽວກັບ</w:t>
      </w:r>
      <w:r w:rsidR="00544C24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ຄະດີການສໍ້ລາດບັງຫຼວງ</w:t>
      </w:r>
      <w:r w:rsidR="00133341" w:rsidRPr="00B408DA">
        <w:rPr>
          <w:rFonts w:ascii="Phetsarath OT" w:eastAsia="Phetsarath OT" w:hAnsi="Phetsarath OT" w:hint="cs"/>
          <w:cs/>
          <w:lang w:val="fr-FR" w:eastAsia="en-GB" w:bidi="lo-LA"/>
        </w:rPr>
        <w:t xml:space="preserve"> ແລະ 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ຄະດີ</w:t>
      </w:r>
      <w:r w:rsidR="00133341" w:rsidRPr="00B408DA">
        <w:rPr>
          <w:rFonts w:ascii="Phetsarath OT" w:eastAsia="Phetsarath OT" w:hAnsi="Phetsarath OT" w:hint="cs"/>
          <w:cs/>
          <w:lang w:eastAsia="en-GB" w:bidi="lo-LA"/>
        </w:rPr>
        <w:t>ການ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ຟອກເງິນທີ່ຕິດພັນກັບການສໍ້ລາດບັງຫຼວງ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ຕາມທີ່ໄດ້ກໍານົດໄວ້ໃນກົດໝາຍສະບັບນີ້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ແລະ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ກົດໝາຍອື່ນທີ່ກ່ຽວຂ້ອງ</w:t>
      </w:r>
      <w:r w:rsidRPr="00B408DA">
        <w:rPr>
          <w:rFonts w:ascii="Phetsarath OT" w:eastAsia="Phetsarath OT" w:hAnsi="Phetsarath OT"/>
          <w:lang w:val="fr-FR" w:eastAsia="en-GB"/>
        </w:rPr>
        <w:t>;</w:t>
      </w:r>
    </w:p>
    <w:p w14:paraId="20720505" w14:textId="43F17387" w:rsidR="005E69AF" w:rsidRPr="00B408DA" w:rsidRDefault="00BE7C25" w:rsidP="00544C24">
      <w:pPr>
        <w:numPr>
          <w:ilvl w:val="0"/>
          <w:numId w:val="10"/>
        </w:numPr>
        <w:tabs>
          <w:tab w:val="left" w:pos="993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spacing w:val="-4"/>
          <w:lang w:val="fr-FR" w:bidi="lo-LA"/>
        </w:rPr>
      </w:pPr>
      <w:r w:rsidRPr="00B408DA">
        <w:rPr>
          <w:rFonts w:ascii="Phetsarath OT" w:eastAsia="Phetsarath OT" w:hAnsi="Phetsarath OT"/>
          <w:cs/>
          <w:lang w:eastAsia="en-GB" w:bidi="lo-LA"/>
        </w:rPr>
        <w:t>ດໍ</w:t>
      </w:r>
      <w:r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າເນີນການສືບສວນ-ສອບສວນ </w:t>
      </w:r>
      <w:r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>ເປົ້າໝາຍ</w:t>
      </w:r>
      <w:r w:rsidRPr="00B408DA">
        <w:rPr>
          <w:rFonts w:ascii="Phetsarath OT" w:eastAsia="Phetsarath OT" w:hAnsi="Phetsarath OT"/>
          <w:spacing w:val="-4"/>
          <w:cs/>
          <w:lang w:eastAsia="en-GB" w:bidi="lo-LA"/>
        </w:rPr>
        <w:t>ທີ່ຢູ່ພາຍໃຕ້ການຄຸ້ມຄອງຂອງ</w:t>
      </w:r>
      <w:r w:rsidR="00544C24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spacing w:val="-4"/>
          <w:cs/>
          <w:lang w:eastAsia="en-GB" w:bidi="lo-LA"/>
        </w:rPr>
        <w:t>ແຂວງ</w:t>
      </w:r>
      <w:r w:rsidRPr="00B408DA">
        <w:rPr>
          <w:rFonts w:ascii="Phetsarath OT" w:eastAsia="Phetsarath OT" w:hAnsi="Phetsarath OT"/>
          <w:spacing w:val="-4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/>
          <w:spacing w:val="-4"/>
          <w:cs/>
          <w:lang w:eastAsia="en-GB" w:bidi="lo-LA"/>
        </w:rPr>
        <w:t>ນະຄອນ</w:t>
      </w:r>
      <w:r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>ຫຼວງ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ແລະ ພະນັກງານອື່ນ ຕາມການມອບໝາຍ ແລ້ວປະກອບສໍານວນຄະດີສົ່ງໃຫ້ອົງການໄອຍະການປະຊາຊົນ ຕາມທີ່ໄດ້ກໍານົດໄວ້ໃນກົດໝາຍ</w:t>
      </w:r>
      <w:r w:rsidR="00133341" w:rsidRPr="00B408DA">
        <w:rPr>
          <w:rFonts w:ascii="Phetsarath OT" w:eastAsia="Phetsarath OT" w:hAnsi="Phetsarath OT" w:hint="cs"/>
          <w:cs/>
          <w:lang w:eastAsia="en-GB" w:bidi="lo-LA"/>
        </w:rPr>
        <w:t>ສະບັບນີ້ ແລະ ກົດໝາຍອື່ນທີ່ກ່ຽວ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ຂ້ອງ</w:t>
      </w:r>
      <w:r w:rsidRPr="00B408DA">
        <w:rPr>
          <w:rFonts w:ascii="Phetsarath OT" w:eastAsia="Phetsarath OT" w:hAnsi="Phetsarath OT"/>
          <w:lang w:val="fr-FR" w:eastAsia="en-GB" w:bidi="lo-LA"/>
        </w:rPr>
        <w:t>;</w:t>
      </w:r>
    </w:p>
    <w:p w14:paraId="21010693" w14:textId="7F6B9F22" w:rsidR="005E69AF" w:rsidRPr="00550A61" w:rsidRDefault="005E69AF" w:rsidP="00544C24">
      <w:pPr>
        <w:numPr>
          <w:ilvl w:val="0"/>
          <w:numId w:val="10"/>
        </w:numPr>
        <w:tabs>
          <w:tab w:val="left" w:pos="993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spacing w:val="-6"/>
          <w:lang w:val="fr-FR" w:bidi="lo-LA"/>
        </w:rPr>
      </w:pPr>
      <w:r w:rsidRPr="00550A61">
        <w:rPr>
          <w:rFonts w:ascii="Phetsarath OT" w:eastAsia="Phetsarath OT" w:hAnsi="Phetsarath OT" w:hint="cs"/>
          <w:spacing w:val="-6"/>
          <w:cs/>
          <w:lang w:eastAsia="en-GB" w:bidi="lo-LA"/>
        </w:rPr>
        <w:t>ຕິດຕາມ ແລະ ຂໍອຸທອນ</w:t>
      </w:r>
      <w:r w:rsidR="008A13FC" w:rsidRPr="00550A61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</w:t>
      </w:r>
      <w:r w:rsidRPr="00550A61">
        <w:rPr>
          <w:rFonts w:ascii="Phetsarath OT" w:eastAsia="Phetsarath OT" w:hAnsi="Phetsarath OT" w:hint="cs"/>
          <w:spacing w:val="-6"/>
          <w:cs/>
          <w:lang w:eastAsia="en-GB" w:bidi="lo-LA"/>
        </w:rPr>
        <w:t>ຄໍາສັ່ງ ຂອງຫົວໜ້າອົງການໄອຍະການປະຊາຊົນ</w:t>
      </w:r>
      <w:r w:rsidR="008A13FC" w:rsidRPr="00550A61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ເປັນຕົ້ນ ຄໍາສັ່ງບໍ່ສັ່ງຟ້ອງ</w:t>
      </w:r>
      <w:r w:rsidRPr="00550A61">
        <w:rPr>
          <w:rFonts w:ascii="Phetsarath OT" w:eastAsia="Phetsarath OT" w:hAnsi="Phetsarath OT" w:hint="cs"/>
          <w:spacing w:val="-6"/>
          <w:cs/>
          <w:lang w:eastAsia="en-GB" w:bidi="lo-LA"/>
        </w:rPr>
        <w:t>;</w:t>
      </w:r>
    </w:p>
    <w:p w14:paraId="2AEB2A8F" w14:textId="1431F55B" w:rsidR="00BE7C25" w:rsidRPr="00B408DA" w:rsidRDefault="003E465D" w:rsidP="00544C24">
      <w:pPr>
        <w:numPr>
          <w:ilvl w:val="0"/>
          <w:numId w:val="10"/>
        </w:numPr>
        <w:tabs>
          <w:tab w:val="left" w:pos="993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spacing w:val="-4"/>
          <w:lang w:val="fr-FR" w:bidi="lo-LA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ສະເໜີງົດຕໍາແໜ່ງ</w:t>
      </w:r>
      <w:r w:rsidR="00BE7C25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ໜ້າທີ່ ຊົ່ວຄາວ ຫຼື ບໍ່ໃຫ້</w:t>
      </w:r>
      <w:r w:rsidR="00DF3954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ຍົກຍ້າຍ</w:t>
      </w:r>
      <w:r w:rsidR="00BE7C25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ແຕ່ງຕັ້ງ</w:t>
      </w:r>
      <w:r w:rsidR="00BE7C25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ສັບປ່ຽນ</w:t>
      </w:r>
      <w:r w:rsidR="00133341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ຜູ້ຖືກກວດກາ ຫຼື ຖືກສືບສວນ-ສອບສວນ ໃນ</w:t>
      </w:r>
      <w:r w:rsidR="008A13FC" w:rsidRPr="00B408DA">
        <w:rPr>
          <w:rFonts w:ascii="Phetsarath OT" w:eastAsia="Phetsarath OT" w:hAnsi="Phetsarath OT" w:hint="cs"/>
          <w:cs/>
          <w:lang w:eastAsia="en-GB" w:bidi="lo-LA"/>
        </w:rPr>
        <w:t xml:space="preserve">ຄະດີການສໍ້ລາດບັງຫຼວງ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ເວລາດໍາເນີນການກວດກາ ຫຼື ສືບສວນ-ສອບສວນ</w:t>
      </w:r>
      <w:r w:rsidR="00BE7C25" w:rsidRPr="00B408DA">
        <w:rPr>
          <w:rFonts w:ascii="Phetsarath OT" w:eastAsia="Phetsarath OT" w:hAnsi="Phetsarath OT"/>
          <w:lang w:val="fr-FR" w:eastAsia="en-GB" w:bidi="lo-LA"/>
        </w:rPr>
        <w:t xml:space="preserve">; </w:t>
      </w:r>
    </w:p>
    <w:p w14:paraId="1ACC6D9E" w14:textId="2EDA87CD" w:rsidR="00BE7C25" w:rsidRPr="00B408DA" w:rsidRDefault="00BE7C25" w:rsidP="00544C24">
      <w:pPr>
        <w:numPr>
          <w:ilvl w:val="0"/>
          <w:numId w:val="10"/>
        </w:numPr>
        <w:tabs>
          <w:tab w:val="left" w:pos="993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lang w:val="fr-FR" w:bidi="lo-LA"/>
        </w:rPr>
      </w:pPr>
      <w:r w:rsidRPr="00B408DA">
        <w:rPr>
          <w:rFonts w:ascii="Phetsarath OT" w:eastAsia="Phetsarath OT" w:hAnsi="Phetsarath OT"/>
          <w:cs/>
          <w:lang w:eastAsia="en-GB" w:bidi="lo-LA"/>
        </w:rPr>
        <w:t>ພົວພັນ</w:t>
      </w:r>
      <w:r w:rsidRPr="00B408DA">
        <w:rPr>
          <w:rFonts w:ascii="Phetsarath OT" w:eastAsia="Phetsarath OT" w:hAnsi="Phetsarath OT" w:hint="cs"/>
          <w:cs/>
          <w:lang w:val="fr-FR" w:eastAsia="en-GB" w:bidi="lo-LA"/>
        </w:rPr>
        <w:t xml:space="preserve"> ແລະ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ປະສານສົມທົບກັບ ພາກສ່ວນທີ່ກ່ຽວຂ້ອງ</w:t>
      </w:r>
      <w:r w:rsidR="00133341" w:rsidRPr="00B408DA">
        <w:rPr>
          <w:rFonts w:ascii="Phetsarath OT" w:eastAsia="Phetsarath OT" w:hAnsi="Phetsarath OT" w:hint="cs"/>
          <w:cs/>
          <w:lang w:eastAsia="en-GB" w:bidi="lo-LA"/>
        </w:rPr>
        <w:t>ໃນການນໍາໃຊ້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ສິດ ແລະ </w:t>
      </w:r>
      <w:r w:rsidR="00133341" w:rsidRPr="00B408DA">
        <w:rPr>
          <w:rFonts w:ascii="Phetsarath OT" w:eastAsia="Phetsarath OT" w:hAnsi="Phetsarath OT" w:hint="cs"/>
          <w:cs/>
          <w:lang w:eastAsia="en-GB" w:bidi="lo-LA"/>
        </w:rPr>
        <w:t>ປະຕິບັດ</w:t>
      </w:r>
      <w:r w:rsidR="003E465D" w:rsidRPr="00B408DA">
        <w:rPr>
          <w:rFonts w:ascii="Phetsarath OT" w:eastAsia="Phetsarath OT" w:hAnsi="Phetsarath OT"/>
          <w:cs/>
          <w:lang w:eastAsia="en-GB" w:bidi="lo-LA"/>
        </w:rPr>
        <w:t>ໜ້າທີ່</w:t>
      </w:r>
      <w:r w:rsidRPr="00B408DA">
        <w:rPr>
          <w:rFonts w:ascii="Phetsarath OT" w:eastAsia="Phetsarath OT" w:hAnsi="Phetsarath OT"/>
          <w:cs/>
          <w:lang w:eastAsia="en-GB" w:bidi="lo-LA"/>
        </w:rPr>
        <w:t>ຂອງຕົນ</w:t>
      </w:r>
      <w:r w:rsidRPr="00B408DA">
        <w:rPr>
          <w:rFonts w:ascii="Phetsarath OT" w:eastAsia="Phetsarath OT" w:hAnsi="Phetsarath OT"/>
          <w:lang w:val="fr-FR" w:eastAsia="en-GB" w:bidi="lo-LA"/>
        </w:rPr>
        <w:t>;</w:t>
      </w:r>
    </w:p>
    <w:p w14:paraId="2F960CAF" w14:textId="5F504D0B" w:rsidR="00BE7C25" w:rsidRPr="00B408DA" w:rsidRDefault="003E465D" w:rsidP="00544C24">
      <w:pPr>
        <w:numPr>
          <w:ilvl w:val="0"/>
          <w:numId w:val="10"/>
        </w:numPr>
        <w:tabs>
          <w:tab w:val="left" w:pos="993"/>
          <w:tab w:val="left" w:pos="1418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spacing w:val="-4"/>
          <w:lang w:val="fr-FR" w:bidi="lo-LA"/>
        </w:rPr>
      </w:pPr>
      <w:r w:rsidRPr="00B408DA">
        <w:rPr>
          <w:rFonts w:ascii="Phetsarath OT" w:eastAsia="Phetsarath OT" w:hAnsi="Phetsarath OT" w:hint="cs"/>
          <w:cs/>
          <w:lang w:val="fr-FR" w:eastAsia="en-GB" w:bidi="lo-LA"/>
        </w:rPr>
        <w:t xml:space="preserve">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ສະເໜີ ມາດຕະການ</w:t>
      </w:r>
      <w:r w:rsidR="00BE7C25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ວິທີການແກ້ໄຂຜົນການກວດກາ ໃຫ້ອົງການຈັດຕັ້ງທີ່ກ່ຽວຂ້ອງ ແລະ ຂັ້ນເທິງຂອງຕົນ ເພື່ອພິຈາລະນາຕົກລົງ</w:t>
      </w:r>
      <w:r w:rsidR="00BE7C25" w:rsidRPr="00B408DA">
        <w:rPr>
          <w:rFonts w:ascii="Phetsarath OT" w:eastAsia="Phetsarath OT" w:hAnsi="Phetsarath OT"/>
          <w:lang w:val="fr-FR" w:eastAsia="en-GB" w:bidi="lo-LA"/>
        </w:rPr>
        <w:t>;</w:t>
      </w:r>
    </w:p>
    <w:p w14:paraId="2A715796" w14:textId="0AA6A83D" w:rsidR="00BE7C25" w:rsidRPr="00B408DA" w:rsidRDefault="003E465D" w:rsidP="00544C24">
      <w:pPr>
        <w:numPr>
          <w:ilvl w:val="0"/>
          <w:numId w:val="10"/>
        </w:numPr>
        <w:tabs>
          <w:tab w:val="left" w:pos="993"/>
          <w:tab w:val="left" w:pos="1418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spacing w:val="-4"/>
          <w:lang w:val="fr-FR" w:bidi="lo-LA"/>
        </w:rPr>
      </w:pPr>
      <w:r w:rsidRPr="00B408DA">
        <w:rPr>
          <w:rFonts w:ascii="Phetsarath OT" w:eastAsia="Phetsarath OT" w:hAnsi="Phetsarath OT" w:hint="cs"/>
          <w:spacing w:val="-6"/>
          <w:cs/>
          <w:lang w:val="fr-FR" w:eastAsia="en-GB" w:bidi="lo-LA"/>
        </w:rPr>
        <w:t xml:space="preserve"> </w:t>
      </w:r>
      <w:r w:rsidR="00BE7C25" w:rsidRPr="00B408DA">
        <w:rPr>
          <w:rFonts w:ascii="Phetsarath OT" w:eastAsia="Phetsarath OT" w:hAnsi="Phetsarath OT"/>
          <w:spacing w:val="-6"/>
          <w:cs/>
          <w:lang w:eastAsia="en-GB" w:bidi="lo-LA"/>
        </w:rPr>
        <w:t>ສະຫຼຸບ</w:t>
      </w:r>
      <w:r w:rsidR="00BE7C25"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ແລະ ລາຍງານ</w:t>
      </w:r>
      <w:r w:rsidR="00BE7C25" w:rsidRPr="00B408DA">
        <w:rPr>
          <w:rFonts w:ascii="Phetsarath OT" w:eastAsia="Phetsarath OT" w:hAnsi="Phetsarath OT"/>
          <w:spacing w:val="-6"/>
          <w:cs/>
          <w:lang w:eastAsia="en-GB" w:bidi="lo-LA"/>
        </w:rPr>
        <w:t xml:space="preserve"> ການ</w:t>
      </w:r>
      <w:r w:rsidR="00BE7C25"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>ເຄື່ອນໄຫວ</w:t>
      </w:r>
      <w:r w:rsidR="00BE7C25" w:rsidRPr="00B408DA">
        <w:rPr>
          <w:rFonts w:ascii="Phetsarath OT" w:eastAsia="Phetsarath OT" w:hAnsi="Phetsarath OT"/>
          <w:spacing w:val="-6"/>
          <w:cs/>
          <w:lang w:eastAsia="en-GB" w:bidi="lo-LA"/>
        </w:rPr>
        <w:t>ວຽກງານຕ້ານການສໍ້ລາດບັງຫຼວງ ຕໍ່</w:t>
      </w:r>
      <w:r w:rsidR="00BE7C25" w:rsidRPr="00B408DA">
        <w:rPr>
          <w:rFonts w:ascii="Phetsarath OT" w:eastAsia="Phetsarath OT" w:hAnsi="Phetsarath OT"/>
          <w:spacing w:val="-6"/>
          <w:lang w:val="fr-FR" w:eastAsia="en-GB" w:bidi="lo-LA"/>
        </w:rPr>
        <w:t xml:space="preserve"> </w:t>
      </w:r>
      <w:r w:rsidR="009D64F9">
        <w:rPr>
          <w:rFonts w:ascii="Phetsarath OT" w:eastAsia="Phetsarath OT" w:hAnsi="Phetsarath OT" w:hint="cs"/>
          <w:spacing w:val="-6"/>
          <w:cs/>
          <w:lang w:eastAsia="en-GB" w:bidi="lo-LA"/>
        </w:rPr>
        <w:t>ປະທານຄະນະກໍາມະການປົກຄອງຂັ້ນແຂວງ</w:t>
      </w:r>
      <w:r w:rsidR="00BE7C25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>,</w:t>
      </w:r>
      <w:r w:rsidR="00BE7C25"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ຄະນະປະຈໍາສະພາປະຊາຊົນຂັ້ນແຂວງ</w:t>
      </w:r>
      <w:r w:rsidR="00BE7C25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ແລະ</w:t>
      </w:r>
      <w:r w:rsidR="00BE7C25"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ອົງການຕ້ານການສໍ້ລາດບັງຫຼວງສູນກາງ</w:t>
      </w:r>
      <w:r w:rsidRPr="00B408DA">
        <w:rPr>
          <w:rFonts w:ascii="Phetsarath OT" w:eastAsia="Phetsarath OT" w:hAnsi="Phetsarath OT" w:hint="cs"/>
          <w:spacing w:val="-4"/>
          <w:cs/>
          <w:lang w:val="fr-FR" w:eastAsia="en-GB" w:bidi="lo-LA"/>
        </w:rPr>
        <w:t xml:space="preserve"> </w:t>
      </w:r>
      <w:r w:rsidR="00BE7C25" w:rsidRPr="00B408DA">
        <w:rPr>
          <w:rFonts w:ascii="Phetsarath OT" w:eastAsia="Phetsarath OT" w:hAnsi="Phetsarath OT" w:hint="cs"/>
          <w:spacing w:val="-4"/>
          <w:cs/>
          <w:lang w:val="fr-FR" w:eastAsia="en-GB" w:bidi="lo-LA"/>
        </w:rPr>
        <w:t>ຢ່າງເປັນ</w:t>
      </w:r>
      <w:r w:rsidR="00BE7C25" w:rsidRPr="00B408DA">
        <w:rPr>
          <w:rFonts w:ascii="Phetsarath OT" w:eastAsia="Phetsarath OT" w:hAnsi="Phetsarath OT" w:hint="cs"/>
          <w:cs/>
          <w:lang w:val="fr-FR" w:eastAsia="en-GB" w:bidi="lo-LA"/>
        </w:rPr>
        <w:t>ປົກກະຕິ</w:t>
      </w:r>
      <w:r w:rsidR="00BE7C25" w:rsidRPr="00B408DA">
        <w:rPr>
          <w:rFonts w:ascii="Phetsarath OT" w:eastAsia="Phetsarath OT" w:hAnsi="Phetsarath OT"/>
          <w:lang w:val="fr-FR" w:eastAsia="en-GB" w:bidi="lo-LA"/>
        </w:rPr>
        <w:t xml:space="preserve">; </w:t>
      </w:r>
    </w:p>
    <w:p w14:paraId="65844B3F" w14:textId="10C097DA" w:rsidR="00DF3954" w:rsidRPr="00B408DA" w:rsidRDefault="003E465D" w:rsidP="00544C24">
      <w:pPr>
        <w:numPr>
          <w:ilvl w:val="0"/>
          <w:numId w:val="10"/>
        </w:numPr>
        <w:tabs>
          <w:tab w:val="left" w:pos="993"/>
          <w:tab w:val="left" w:pos="1418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spacing w:val="-4"/>
          <w:lang w:val="fr-FR" w:bidi="lo-LA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ນໍາໃຊ້ສິດ ແລະ ປະຕິບັດໜ້າທີ່ອື່ນ ຕາມທີ່ໄດ້ກໍານົດໄວ້ໃນກົດໝາຍ.</w:t>
      </w:r>
    </w:p>
    <w:p w14:paraId="00E98B40" w14:textId="77777777" w:rsidR="007E5C79" w:rsidRPr="00B408DA" w:rsidRDefault="007E5C79" w:rsidP="003B28B8">
      <w:pPr>
        <w:tabs>
          <w:tab w:val="left" w:pos="1560"/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/>
          <w:b/>
          <w:bCs/>
          <w:noProof/>
          <w:lang w:val="fr-FR" w:bidi="lo-LA"/>
        </w:rPr>
      </w:pPr>
    </w:p>
    <w:p w14:paraId="7D019830" w14:textId="3E8ABCC1" w:rsidR="00BE7C25" w:rsidRPr="00B408DA" w:rsidRDefault="00BE7C25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noProof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>ມາດຕາ</w:t>
      </w:r>
      <w:r w:rsidRPr="00B408DA">
        <w:rPr>
          <w:rFonts w:ascii="Phetsarath OT" w:eastAsia="Phetsarath OT" w:hAnsi="Phetsarath OT"/>
          <w:b/>
          <w:bCs/>
          <w:noProof/>
          <w:lang w:val="fr-FR" w:bidi="lo-LA"/>
        </w:rPr>
        <w:t xml:space="preserve"> </w:t>
      </w:r>
      <w:r w:rsidR="00133341" w:rsidRPr="00B408DA">
        <w:rPr>
          <w:rFonts w:ascii="Phetsarath OT" w:eastAsia="Phetsarath OT" w:hAnsi="Phetsarath OT"/>
          <w:b/>
          <w:bCs/>
          <w:noProof/>
          <w:lang w:val="fr-FR" w:bidi="lo-LA"/>
        </w:rPr>
        <w:t>6</w:t>
      </w:r>
      <w:r w:rsidR="00850921"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>2</w:t>
      </w:r>
      <w:r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 xml:space="preserve"> (ປັບປຸງ) ສິດ ແລະ ໜ້າທີ່ ຂອງອົງການຕ້ານການສໍ້ລາດບັງຫຼວງ ເມືອງ, ເທດສະບານ, ນະຄອນ</w:t>
      </w:r>
    </w:p>
    <w:p w14:paraId="413862E6" w14:textId="09B0762A" w:rsidR="00BE7C25" w:rsidRPr="00B408DA" w:rsidRDefault="00BE7C25" w:rsidP="003E465D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ອົງການຕ້ານການສໍ້ລາດບັງຫຼວງ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ເມືອງ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/>
          <w:cs/>
          <w:lang w:eastAsia="en-GB" w:bidi="lo-LA"/>
        </w:rPr>
        <w:t>ເທດສະບານ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,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ນະຄອນ 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ມີ ສິດ ແລະ ໜ້າທີ່ </w:t>
      </w:r>
      <w:r w:rsidR="00133341" w:rsidRPr="00B408DA">
        <w:rPr>
          <w:rFonts w:ascii="Phetsarath OT" w:eastAsia="Phetsarath OT" w:hAnsi="Phetsarath OT" w:hint="cs"/>
          <w:cs/>
          <w:lang w:eastAsia="en-GB" w:bidi="lo-LA"/>
        </w:rPr>
        <w:t xml:space="preserve">ຕາມຂອບເຂດຄວາມຮັບຜິດຊອບຂອງຕົນ </w:t>
      </w:r>
      <w:r w:rsidRPr="00B408DA">
        <w:rPr>
          <w:rFonts w:ascii="Phetsarath OT" w:eastAsia="Phetsarath OT" w:hAnsi="Phetsarath OT"/>
          <w:cs/>
          <w:lang w:eastAsia="en-GB" w:bidi="lo-LA"/>
        </w:rPr>
        <w:t>ດັ່ງນີ້:</w:t>
      </w:r>
    </w:p>
    <w:p w14:paraId="2B36D5F7" w14:textId="4711EC1C" w:rsidR="00BE7C25" w:rsidRPr="00B408DA" w:rsidRDefault="00BE7C25" w:rsidP="003E465D">
      <w:pPr>
        <w:numPr>
          <w:ilvl w:val="0"/>
          <w:numId w:val="11"/>
        </w:numPr>
        <w:tabs>
          <w:tab w:val="left" w:pos="993"/>
          <w:tab w:val="left" w:pos="1418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b/>
          <w:bCs/>
          <w:strike/>
          <w:lang w:val="fr-FR"/>
        </w:rPr>
      </w:pPr>
      <w:r w:rsidRPr="00B408DA">
        <w:rPr>
          <w:rFonts w:ascii="Phetsarath OT" w:eastAsia="Phetsarath OT" w:hAnsi="Phetsarath OT"/>
          <w:cs/>
          <w:lang w:val="en-US" w:bidi="lo-LA"/>
        </w:rPr>
        <w:t>ປະຕິບັດ ລັດຖະທໍາມະນູນ</w:t>
      </w:r>
      <w:r w:rsidRPr="00B408DA">
        <w:rPr>
          <w:rFonts w:ascii="Phetsarath OT" w:eastAsia="Phetsarath OT" w:hAnsi="Phetsarath OT"/>
          <w:lang w:val="fr-FR" w:bidi="lo-LA"/>
        </w:rPr>
        <w:t>,</w:t>
      </w:r>
      <w:r w:rsidRPr="00B408DA">
        <w:rPr>
          <w:rFonts w:ascii="Phetsarath OT" w:eastAsia="Phetsarath OT" w:hAnsi="Phetsarath OT"/>
          <w:cs/>
          <w:lang w:val="fr-FR" w:bidi="lo-LA"/>
        </w:rPr>
        <w:t xml:space="preserve"> </w:t>
      </w:r>
      <w:r w:rsidR="008A13FC" w:rsidRPr="00B408DA">
        <w:rPr>
          <w:rFonts w:ascii="Phetsarath OT" w:eastAsia="Phetsarath OT" w:hAnsi="Phetsarath OT"/>
          <w:cs/>
          <w:lang w:val="en-US" w:bidi="lo-LA"/>
        </w:rPr>
        <w:t>ກົດໝາຍ,</w:t>
      </w:r>
      <w:r w:rsidR="008A13FC" w:rsidRPr="00B408DA">
        <w:rPr>
          <w:rFonts w:ascii="Phetsarath OT" w:eastAsia="Phetsarath OT" w:hAnsi="Phetsarath OT" w:hint="cs"/>
          <w:cs/>
          <w:lang w:val="en-US" w:bidi="lo-LA"/>
        </w:rPr>
        <w:t xml:space="preserve"> ລະບຽບການ</w:t>
      </w:r>
      <w:r w:rsidRPr="00B408DA">
        <w:rPr>
          <w:rFonts w:ascii="Phetsarath OT" w:eastAsia="Phetsarath OT" w:hAnsi="Phetsarath OT"/>
          <w:cs/>
          <w:lang w:val="en-US" w:bidi="lo-LA"/>
        </w:rPr>
        <w:t xml:space="preserve"> ແຜນການ</w:t>
      </w:r>
      <w:r w:rsidR="008A13FC" w:rsidRPr="00B408DA">
        <w:rPr>
          <w:rFonts w:ascii="Phetsarath OT" w:eastAsia="Phetsarath OT" w:hAnsi="Phetsarath OT" w:hint="cs"/>
          <w:cs/>
          <w:lang w:val="en-US" w:bidi="lo-LA"/>
        </w:rPr>
        <w:t>, ແຜນງານ ແລະ ໂຄງການ</w:t>
      </w:r>
      <w:r w:rsidRPr="00B408DA">
        <w:rPr>
          <w:rFonts w:ascii="Phetsarath OT" w:eastAsia="Phetsarath OT" w:hAnsi="Phetsarath OT"/>
          <w:cs/>
          <w:lang w:val="en-US" w:bidi="lo-LA"/>
        </w:rPr>
        <w:t xml:space="preserve"> ຂອງອົງການຕ້ານການສໍ້ລາດບັງຫຼວງ </w:t>
      </w:r>
      <w:r w:rsidRPr="00B408DA">
        <w:rPr>
          <w:rFonts w:ascii="Phetsarath OT" w:eastAsia="Phetsarath OT" w:hAnsi="Phetsarath OT" w:hint="cs"/>
          <w:cs/>
          <w:lang w:val="en-US" w:bidi="lo-LA"/>
        </w:rPr>
        <w:t xml:space="preserve">ຂັ້ນເທິງ </w:t>
      </w:r>
      <w:r w:rsidRPr="00B408DA">
        <w:rPr>
          <w:rFonts w:ascii="Phetsarath OT" w:eastAsia="Phetsarath OT" w:hAnsi="Phetsarath OT"/>
          <w:cs/>
          <w:lang w:val="en-US" w:bidi="lo-LA"/>
        </w:rPr>
        <w:t>ກ່ຽວກັບວຽກງານຕ້ານການສໍ້ລາດບັງຫຼວງ</w:t>
      </w:r>
      <w:r w:rsidR="00133341" w:rsidRPr="00B408DA">
        <w:rPr>
          <w:rFonts w:ascii="Phetsarath OT" w:eastAsia="Phetsarath OT" w:hAnsi="Phetsarath OT" w:hint="cs"/>
          <w:cs/>
          <w:lang w:val="en-US" w:bidi="lo-LA"/>
        </w:rPr>
        <w:t xml:space="preserve">; </w:t>
      </w:r>
    </w:p>
    <w:p w14:paraId="71BB3859" w14:textId="159BCC0F" w:rsidR="00BE7C25" w:rsidRPr="00B408DA" w:rsidRDefault="00BE7C25" w:rsidP="003E465D">
      <w:pPr>
        <w:numPr>
          <w:ilvl w:val="0"/>
          <w:numId w:val="11"/>
        </w:numPr>
        <w:tabs>
          <w:tab w:val="left" w:pos="993"/>
          <w:tab w:val="left" w:pos="1418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b/>
          <w:bCs/>
          <w:strike/>
          <w:lang w:val="fr-FR"/>
        </w:rPr>
      </w:pPr>
      <w:r w:rsidRPr="00B408DA">
        <w:rPr>
          <w:rFonts w:ascii="Phetsarath OT" w:hAnsi="Phetsarath OT"/>
          <w:spacing w:val="-4"/>
          <w:cs/>
          <w:lang w:bidi="lo-LA"/>
        </w:rPr>
        <w:t>ເຜີຍແຜ່</w:t>
      </w:r>
      <w:r w:rsidRPr="00B408DA">
        <w:rPr>
          <w:rFonts w:ascii="Phetsarath OT" w:hAnsi="Phetsarath OT" w:hint="cs"/>
          <w:spacing w:val="-4"/>
          <w:cs/>
          <w:lang w:bidi="lo-LA"/>
        </w:rPr>
        <w:t xml:space="preserve"> </w:t>
      </w:r>
      <w:r w:rsidRPr="00B408DA">
        <w:rPr>
          <w:rFonts w:ascii="Phetsarath OT" w:hAnsi="Phetsarath OT"/>
          <w:spacing w:val="-4"/>
          <w:cs/>
          <w:lang w:bidi="lo-LA"/>
        </w:rPr>
        <w:t>ນະໂຍບາຍ</w:t>
      </w:r>
      <w:r w:rsidRPr="00B408DA">
        <w:rPr>
          <w:rFonts w:ascii="Phetsarath OT" w:hAnsi="Phetsarath OT" w:hint="cs"/>
          <w:spacing w:val="-4"/>
          <w:cs/>
          <w:lang w:val="fr-FR" w:bidi="lo-LA"/>
        </w:rPr>
        <w:t xml:space="preserve">, </w:t>
      </w:r>
      <w:r w:rsidR="008A13FC" w:rsidRPr="00B408DA">
        <w:rPr>
          <w:rFonts w:ascii="Phetsarath OT" w:hAnsi="Phetsarath OT"/>
          <w:spacing w:val="-4"/>
          <w:cs/>
          <w:lang w:bidi="lo-LA"/>
        </w:rPr>
        <w:t>ກົດໝາຍ,</w:t>
      </w:r>
      <w:r w:rsidR="008A13FC" w:rsidRPr="00B408DA">
        <w:rPr>
          <w:rFonts w:ascii="Phetsarath OT" w:hAnsi="Phetsarath OT" w:hint="cs"/>
          <w:spacing w:val="-4"/>
          <w:cs/>
          <w:lang w:bidi="lo-LA"/>
        </w:rPr>
        <w:t xml:space="preserve"> ລະບຽບການ,</w:t>
      </w:r>
      <w:r w:rsidR="008A13FC" w:rsidRPr="00B408DA">
        <w:rPr>
          <w:rFonts w:ascii="Phetsarath OT" w:hAnsi="Phetsarath OT"/>
          <w:spacing w:val="-4"/>
          <w:cs/>
          <w:lang w:bidi="lo-LA"/>
        </w:rPr>
        <w:t xml:space="preserve"> </w:t>
      </w:r>
      <w:r w:rsidR="00133341" w:rsidRPr="00B408DA">
        <w:rPr>
          <w:rFonts w:ascii="Phetsarath OT" w:hAnsi="Phetsarath OT" w:hint="cs"/>
          <w:spacing w:val="-4"/>
          <w:cs/>
          <w:lang w:bidi="lo-LA"/>
        </w:rPr>
        <w:t>ແຜນການ</w:t>
      </w:r>
      <w:r w:rsidR="008A13FC" w:rsidRPr="00B408DA">
        <w:rPr>
          <w:rFonts w:ascii="Phetsarath OT" w:hAnsi="Phetsarath OT" w:hint="cs"/>
          <w:spacing w:val="-4"/>
          <w:cs/>
          <w:lang w:bidi="lo-LA"/>
        </w:rPr>
        <w:t xml:space="preserve">, </w:t>
      </w:r>
      <w:r w:rsidR="008A13FC" w:rsidRPr="00B408DA">
        <w:rPr>
          <w:rFonts w:ascii="Phetsarath OT" w:eastAsia="Phetsarath OT" w:hAnsi="Phetsarath OT" w:hint="cs"/>
          <w:cs/>
          <w:lang w:val="en-US" w:bidi="lo-LA"/>
        </w:rPr>
        <w:t>ແຜນງານ ແລະ ໂຄງການ</w:t>
      </w:r>
      <w:r w:rsidRPr="00B408DA">
        <w:rPr>
          <w:rFonts w:ascii="Phetsarath OT" w:hAnsi="Phetsarath OT" w:hint="cs"/>
          <w:spacing w:val="-4"/>
          <w:cs/>
          <w:lang w:bidi="lo-LA"/>
        </w:rPr>
        <w:t xml:space="preserve"> </w:t>
      </w:r>
      <w:r w:rsidRPr="00B408DA">
        <w:rPr>
          <w:rFonts w:ascii="Phetsarath OT" w:hAnsi="Phetsarath OT"/>
          <w:spacing w:val="-4"/>
          <w:cs/>
          <w:lang w:bidi="lo-LA"/>
        </w:rPr>
        <w:t>ກ່ຽວກັບວຽກງານ</w:t>
      </w:r>
      <w:r w:rsidRPr="00B408DA">
        <w:rPr>
          <w:rFonts w:ascii="Phetsarath OT" w:eastAsia="Phetsarath OT" w:hAnsi="Phetsarath OT"/>
          <w:spacing w:val="-4"/>
          <w:cs/>
          <w:lang w:bidi="lo-LA"/>
        </w:rPr>
        <w:t>ຕ້ານການສໍ້ລາດບັງຫຼວງ</w:t>
      </w:r>
      <w:r w:rsidRPr="00B408DA">
        <w:rPr>
          <w:rFonts w:ascii="Phetsarath OT" w:hAnsi="Phetsarath OT"/>
          <w:spacing w:val="-4"/>
          <w:cs/>
          <w:lang w:bidi="lo-LA"/>
        </w:rPr>
        <w:t>;</w:t>
      </w:r>
    </w:p>
    <w:p w14:paraId="366DA372" w14:textId="7CEC46C6" w:rsidR="00BE7C25" w:rsidRPr="00B408DA" w:rsidRDefault="00BE7C25" w:rsidP="003E465D">
      <w:pPr>
        <w:numPr>
          <w:ilvl w:val="0"/>
          <w:numId w:val="11"/>
        </w:numPr>
        <w:tabs>
          <w:tab w:val="left" w:pos="993"/>
          <w:tab w:val="left" w:pos="1418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b/>
          <w:bCs/>
          <w:strike/>
          <w:lang w:val="fr-FR"/>
        </w:rPr>
      </w:pPr>
      <w:r w:rsidRPr="00B408DA">
        <w:rPr>
          <w:rFonts w:ascii="Phetsarath OT" w:eastAsia="Phetsarath OT" w:hAnsi="Phetsarath OT"/>
          <w:cs/>
          <w:lang w:eastAsia="en-GB" w:bidi="lo-LA"/>
        </w:rPr>
        <w:t>ຊີ້ນໍາ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/>
          <w:cs/>
          <w:lang w:eastAsia="en-GB" w:bidi="lo-LA"/>
        </w:rPr>
        <w:t>ກວດກາການຈັດຕັ້ງປະຕິບັດວຽກງານຕ້ານການສໍ້ລາດບັງຫຼວງ</w:t>
      </w:r>
      <w:r w:rsidR="00133341" w:rsidRPr="00B408DA">
        <w:rPr>
          <w:rFonts w:ascii="Phetsarath OT" w:eastAsia="Phetsarath OT" w:hAnsi="Phetsarath OT" w:hint="cs"/>
          <w:cs/>
          <w:lang w:eastAsia="en-GB" w:bidi="lo-LA"/>
        </w:rPr>
        <w:t>;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</w:p>
    <w:p w14:paraId="272422A9" w14:textId="55B4C62E" w:rsidR="00BE7C25" w:rsidRPr="00B408DA" w:rsidRDefault="00BE7C25" w:rsidP="003E465D">
      <w:pPr>
        <w:numPr>
          <w:ilvl w:val="0"/>
          <w:numId w:val="11"/>
        </w:numPr>
        <w:tabs>
          <w:tab w:val="left" w:pos="993"/>
          <w:tab w:val="left" w:pos="1418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b/>
          <w:bCs/>
          <w:strike/>
          <w:lang w:val="fr-FR"/>
        </w:rPr>
      </w:pPr>
      <w:r w:rsidRPr="00B408DA">
        <w:rPr>
          <w:rFonts w:ascii="Phetsarath OT" w:eastAsia="Phetsarath OT" w:hAnsi="Phetsarath OT"/>
          <w:cs/>
          <w:lang w:eastAsia="en-GB" w:bidi="lo-LA"/>
        </w:rPr>
        <w:t>ຮັບ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, ພິຈາລະນາ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ແລະ 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ແກ້ໄຂ</w:t>
      </w:r>
      <w:r w:rsidRPr="00B408DA">
        <w:rPr>
          <w:rFonts w:ascii="Phetsarath OT" w:eastAsia="Phetsarath OT" w:hAnsi="Phetsarath OT"/>
          <w:cs/>
          <w:lang w:eastAsia="en-GB" w:bidi="lo-LA"/>
        </w:rPr>
        <w:t>ຄໍາສະເໜີ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ຂອງ</w:t>
      </w:r>
      <w:r w:rsidR="008F7081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ບຸກຄົນ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/>
          <w:cs/>
          <w:lang w:eastAsia="en-GB" w:bidi="lo-LA"/>
        </w:rPr>
        <w:t>ນິຕິບຸກຄົນ ຫຼື ການຈັດຕັ້ງ ກ່ຽວກັບການສໍ້ລາດບັງຫຼວງ</w:t>
      </w:r>
      <w:r w:rsidR="00133341" w:rsidRPr="00B408DA">
        <w:rPr>
          <w:rFonts w:ascii="Phetsarath OT" w:eastAsia="Phetsarath OT" w:hAnsi="Phetsarath OT" w:hint="cs"/>
          <w:cs/>
          <w:lang w:eastAsia="en-GB" w:bidi="lo-LA"/>
        </w:rPr>
        <w:t>;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</w:p>
    <w:p w14:paraId="3052637E" w14:textId="478E51CC" w:rsidR="00BE7C25" w:rsidRPr="00B408DA" w:rsidRDefault="00BE7C25" w:rsidP="003E465D">
      <w:pPr>
        <w:numPr>
          <w:ilvl w:val="0"/>
          <w:numId w:val="11"/>
        </w:numPr>
        <w:tabs>
          <w:tab w:val="left" w:pos="993"/>
          <w:tab w:val="left" w:pos="1418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b/>
          <w:bCs/>
          <w:lang w:val="fr-FR"/>
        </w:rPr>
      </w:pPr>
      <w:r w:rsidRPr="00B408DA">
        <w:rPr>
          <w:rFonts w:ascii="Phetsarath OT" w:eastAsia="Phetsarath OT" w:hAnsi="Phetsarath OT"/>
          <w:cs/>
          <w:lang w:eastAsia="en-GB" w:bidi="lo-LA"/>
        </w:rPr>
        <w:lastRenderedPageBreak/>
        <w:t>ດໍາເນີນ ການຕິດຕາມ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/>
          <w:cs/>
          <w:lang w:eastAsia="en-GB" w:bidi="lo-LA"/>
        </w:rPr>
        <w:t>ກວດກາ ກ່ຽວກັບການຕ້ານການສໍ້ລາດບັງຫຼວງ ຕໍ່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ເປົ້າໝາຍ</w:t>
      </w:r>
      <w:r w:rsidRPr="00B408DA">
        <w:rPr>
          <w:rFonts w:ascii="Phetsarath OT" w:eastAsia="Phetsarath OT" w:hAnsi="Phetsarath OT"/>
          <w:cs/>
          <w:lang w:eastAsia="en-GB" w:bidi="lo-LA"/>
        </w:rPr>
        <w:t>ທີ່ຢູ່ພາຍໃຕ້ການຄຸ້ມຄອງຂອງ</w:t>
      </w:r>
      <w:r w:rsidR="003E465D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ເມືອງ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/>
          <w:cs/>
          <w:lang w:eastAsia="en-GB" w:bidi="lo-LA"/>
        </w:rPr>
        <w:t>ເທດສະບານ</w:t>
      </w:r>
      <w:r w:rsidR="009130BE" w:rsidRPr="00B408DA">
        <w:rPr>
          <w:rFonts w:ascii="Phetsarath OT" w:eastAsia="Phetsarath OT" w:hAnsi="Phetsarath OT" w:hint="cs"/>
          <w:cs/>
          <w:lang w:eastAsia="en-GB" w:bidi="lo-LA"/>
        </w:rPr>
        <w:t xml:space="preserve">, </w:t>
      </w:r>
      <w:r w:rsidRPr="00B408DA">
        <w:rPr>
          <w:rFonts w:ascii="Phetsarath OT" w:eastAsia="Phetsarath OT" w:hAnsi="Phetsarath OT"/>
          <w:cs/>
          <w:lang w:eastAsia="en-GB" w:bidi="lo-LA"/>
        </w:rPr>
        <w:t>ນະຄອນ ຕາມການມອບ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ໝ</w:t>
      </w:r>
      <w:r w:rsidRPr="00B408DA">
        <w:rPr>
          <w:rFonts w:ascii="Phetsarath OT" w:eastAsia="Phetsarath OT" w:hAnsi="Phetsarath OT"/>
          <w:cs/>
          <w:lang w:eastAsia="en-GB" w:bidi="lo-LA"/>
        </w:rPr>
        <w:t>າຍ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; </w:t>
      </w:r>
    </w:p>
    <w:p w14:paraId="4E8CA295" w14:textId="1323B23F" w:rsidR="005E69AF" w:rsidRPr="00B408DA" w:rsidRDefault="00BE7C25" w:rsidP="003E465D">
      <w:pPr>
        <w:numPr>
          <w:ilvl w:val="0"/>
          <w:numId w:val="11"/>
        </w:numPr>
        <w:tabs>
          <w:tab w:val="left" w:pos="993"/>
          <w:tab w:val="left" w:pos="1418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b/>
          <w:bCs/>
          <w:lang w:val="fr-FR"/>
        </w:rPr>
      </w:pPr>
      <w:r w:rsidRPr="00B408DA">
        <w:rPr>
          <w:rFonts w:ascii="Phetsarath OT" w:eastAsia="Phetsarath OT" w:hAnsi="Phetsarath OT"/>
          <w:cs/>
          <w:lang w:eastAsia="en-GB" w:bidi="lo-LA"/>
        </w:rPr>
        <w:t>ຮັບແຈ້ງ ແລະ ກວດກາ</w:t>
      </w:r>
      <w:r w:rsidR="008F7081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ຊັບສິນ ຂອງພະນັກງານລັດຂັ້ນຕົນຄຸ້ມຄອງ</w:t>
      </w:r>
      <w:r w:rsidRPr="00B408DA">
        <w:rPr>
          <w:rFonts w:ascii="Phetsarath OT" w:eastAsia="Phetsarath OT" w:hAnsi="Phetsarath OT"/>
          <w:lang w:val="fr-FR" w:eastAsia="en-GB" w:bidi="lo-LA"/>
        </w:rPr>
        <w:t>;</w:t>
      </w:r>
    </w:p>
    <w:p w14:paraId="53298DFB" w14:textId="5B79E510" w:rsidR="005E69AF" w:rsidRPr="00B408DA" w:rsidRDefault="00BE7C25" w:rsidP="003E465D">
      <w:pPr>
        <w:numPr>
          <w:ilvl w:val="0"/>
          <w:numId w:val="11"/>
        </w:numPr>
        <w:tabs>
          <w:tab w:val="left" w:pos="993"/>
          <w:tab w:val="left" w:pos="1418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b/>
          <w:bCs/>
          <w:lang w:val="fr-FR"/>
        </w:rPr>
      </w:pPr>
      <w:r w:rsidRPr="00B408DA">
        <w:rPr>
          <w:rFonts w:ascii="Phetsarath OT" w:eastAsia="Phetsarath OT" w:hAnsi="Phetsarath OT"/>
          <w:cs/>
          <w:lang w:eastAsia="en-GB" w:bidi="lo-LA"/>
        </w:rPr>
        <w:t xml:space="preserve">ດໍາເນີນການສືບສວນ-ສອບສວນ 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ເປົ້າໝາຍ</w:t>
      </w:r>
      <w:r w:rsidRPr="00B408DA">
        <w:rPr>
          <w:rFonts w:ascii="Phetsarath OT" w:eastAsia="Phetsarath OT" w:hAnsi="Phetsarath OT"/>
          <w:cs/>
          <w:lang w:eastAsia="en-GB" w:bidi="lo-LA"/>
        </w:rPr>
        <w:t>ໃນຂອບເຂ</w:t>
      </w:r>
      <w:r w:rsidR="003E465D" w:rsidRPr="00B408DA">
        <w:rPr>
          <w:rFonts w:ascii="Phetsarath OT" w:eastAsia="Phetsarath OT" w:hAnsi="Phetsarath OT"/>
          <w:cs/>
          <w:lang w:eastAsia="en-GB" w:bidi="lo-LA"/>
        </w:rPr>
        <w:t>ດຂັ້ນຕົນຄຸ້ມຄອງ ຕາມການມອບໝາຍຂອງ</w:t>
      </w:r>
      <w:r w:rsidRPr="00B408DA">
        <w:rPr>
          <w:rFonts w:ascii="Phetsarath OT" w:eastAsia="Phetsarath OT" w:hAnsi="Phetsarath OT"/>
          <w:cs/>
          <w:lang w:eastAsia="en-GB" w:bidi="lo-LA"/>
        </w:rPr>
        <w:t>ອົງການຕ້ານການສໍ້ລາດບັງຫຼວງ</w:t>
      </w:r>
      <w:r w:rsidR="00685DD9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ແຂວງ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/>
          <w:cs/>
          <w:lang w:eastAsia="en-GB" w:bidi="lo-LA"/>
        </w:rPr>
        <w:t>ນະຄອນ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ຫຼວງ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ແລະ ສະຫຼຸບຜົນການສືບສວນ-ສອບສວນ </w:t>
      </w:r>
      <w:r w:rsidR="00133341" w:rsidRPr="00B408DA">
        <w:rPr>
          <w:rFonts w:ascii="Phetsarath OT" w:eastAsia="Phetsarath OT" w:hAnsi="Phetsarath OT" w:hint="cs"/>
          <w:spacing w:val="-6"/>
          <w:cs/>
          <w:lang w:bidi="lo-LA"/>
        </w:rPr>
        <w:t xml:space="preserve">ຄະດີການສໍ້ລາດບັງຫຼວງ ແລະ </w:t>
      </w:r>
      <w:r w:rsidRPr="00B408DA">
        <w:rPr>
          <w:rFonts w:ascii="Phetsarath OT" w:eastAsia="Phetsarath OT" w:hAnsi="Phetsarath OT" w:hint="cs"/>
          <w:spacing w:val="-6"/>
          <w:cs/>
          <w:lang w:bidi="lo-LA"/>
        </w:rPr>
        <w:t>ຄະດີ</w:t>
      </w:r>
      <w:r w:rsidR="00133341" w:rsidRPr="00B408DA">
        <w:rPr>
          <w:rFonts w:ascii="Phetsarath OT" w:eastAsia="Phetsarath OT" w:hAnsi="Phetsarath OT" w:hint="cs"/>
          <w:spacing w:val="-6"/>
          <w:cs/>
          <w:lang w:bidi="lo-LA"/>
        </w:rPr>
        <w:t>ການ</w:t>
      </w:r>
      <w:r w:rsidRPr="00B408DA">
        <w:rPr>
          <w:rFonts w:ascii="Phetsarath OT" w:eastAsia="Phetsarath OT" w:hAnsi="Phetsarath OT" w:hint="cs"/>
          <w:spacing w:val="-6"/>
          <w:cs/>
          <w:lang w:bidi="lo-LA"/>
        </w:rPr>
        <w:t>ຟອກເງິນທີ່ຕິດພັນກັບການສໍ້ລາດບັງຫຼວງ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ແລ້ວລາຍງານ</w:t>
      </w:r>
      <w:r w:rsidR="00133341" w:rsidRPr="00B408DA">
        <w:rPr>
          <w:rFonts w:ascii="Phetsarath OT" w:eastAsia="Phetsarath OT" w:hAnsi="Phetsarath OT" w:hint="cs"/>
          <w:cs/>
          <w:lang w:eastAsia="en-GB" w:bidi="lo-LA"/>
        </w:rPr>
        <w:t>ຕໍ່</w:t>
      </w:r>
      <w:r w:rsidRPr="00B408DA">
        <w:rPr>
          <w:rFonts w:ascii="Phetsarath OT" w:eastAsia="Phetsarath OT" w:hAnsi="Phetsarath OT"/>
          <w:cs/>
          <w:lang w:eastAsia="en-GB" w:bidi="lo-LA"/>
        </w:rPr>
        <w:t>ອົງການຕ້ານການສໍ້ລາດບັງຫຼວງ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ແຂວງ, ນະຄອນຫຼວງ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ເພື່ອພິຈາລະນາ</w:t>
      </w:r>
      <w:r w:rsidRPr="00B408DA">
        <w:rPr>
          <w:rFonts w:ascii="Phetsarath OT" w:eastAsia="Phetsarath OT" w:hAnsi="Phetsarath OT"/>
          <w:lang w:val="fr-FR" w:eastAsia="en-GB" w:bidi="lo-LA"/>
        </w:rPr>
        <w:t>;</w:t>
      </w:r>
    </w:p>
    <w:p w14:paraId="0CA96C74" w14:textId="532BD0E3" w:rsidR="0034085A" w:rsidRPr="00550A61" w:rsidRDefault="005E69AF" w:rsidP="003E465D">
      <w:pPr>
        <w:numPr>
          <w:ilvl w:val="0"/>
          <w:numId w:val="11"/>
        </w:numPr>
        <w:tabs>
          <w:tab w:val="left" w:pos="993"/>
          <w:tab w:val="left" w:pos="1418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b/>
          <w:bCs/>
          <w:spacing w:val="-6"/>
          <w:lang w:val="fr-FR"/>
        </w:rPr>
      </w:pPr>
      <w:r w:rsidRPr="00550A61">
        <w:rPr>
          <w:rFonts w:ascii="Phetsarath OT" w:eastAsia="Phetsarath OT" w:hAnsi="Phetsarath OT" w:hint="cs"/>
          <w:spacing w:val="-6"/>
          <w:cs/>
          <w:lang w:eastAsia="en-GB" w:bidi="lo-LA"/>
        </w:rPr>
        <w:t>ຕິດຕາມ ແລະ ຂໍອຸທອນ</w:t>
      </w:r>
      <w:r w:rsidR="008A13FC" w:rsidRPr="00550A61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</w:t>
      </w:r>
      <w:r w:rsidRPr="00550A61">
        <w:rPr>
          <w:rFonts w:ascii="Phetsarath OT" w:eastAsia="Phetsarath OT" w:hAnsi="Phetsarath OT" w:hint="cs"/>
          <w:spacing w:val="-6"/>
          <w:cs/>
          <w:lang w:eastAsia="en-GB" w:bidi="lo-LA"/>
        </w:rPr>
        <w:t>ຄໍາສັ່ງ ຂອງຫົວໜ້າອົງການໄອຍະການປະຊາຊົນ</w:t>
      </w:r>
      <w:r w:rsidR="008A13FC" w:rsidRPr="00550A61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ເປັນຕົ້ນ ຄໍາສັ່ງບໍ່ສັ່ງຟ້ອງ</w:t>
      </w:r>
      <w:r w:rsidRPr="00550A61">
        <w:rPr>
          <w:rFonts w:ascii="Phetsarath OT" w:eastAsia="Phetsarath OT" w:hAnsi="Phetsarath OT" w:hint="cs"/>
          <w:spacing w:val="-6"/>
          <w:cs/>
          <w:lang w:eastAsia="en-GB" w:bidi="lo-LA"/>
        </w:rPr>
        <w:t>;</w:t>
      </w:r>
    </w:p>
    <w:p w14:paraId="62B34F0D" w14:textId="52F97532" w:rsidR="00BE7C25" w:rsidRPr="00B408DA" w:rsidRDefault="00BE7C25" w:rsidP="003E465D">
      <w:pPr>
        <w:numPr>
          <w:ilvl w:val="0"/>
          <w:numId w:val="11"/>
        </w:numPr>
        <w:tabs>
          <w:tab w:val="left" w:pos="993"/>
          <w:tab w:val="left" w:pos="1418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b/>
          <w:bCs/>
          <w:lang w:val="fr-FR"/>
        </w:rPr>
      </w:pPr>
      <w:r w:rsidRPr="00B408DA">
        <w:rPr>
          <w:rFonts w:ascii="Phetsarath OT" w:eastAsia="Phetsarath OT" w:hAnsi="Phetsarath OT"/>
          <w:cs/>
          <w:lang w:eastAsia="en-GB" w:bidi="lo-LA"/>
        </w:rPr>
        <w:t>ສະເໜີ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ງົດ</w:t>
      </w:r>
      <w:r w:rsidRPr="00B408DA">
        <w:rPr>
          <w:rFonts w:ascii="Phetsarath OT" w:eastAsia="Phetsarath OT" w:hAnsi="Phetsarath OT"/>
          <w:cs/>
          <w:lang w:eastAsia="en-GB" w:bidi="lo-LA"/>
        </w:rPr>
        <w:t>ຕໍາແໜ່ງ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/>
          <w:cs/>
          <w:lang w:eastAsia="en-GB" w:bidi="lo-LA"/>
        </w:rPr>
        <w:t>ໜ້າທີ່ ຊົ່ວຄາວ ຫຼື ບໍ່ໃຫ້</w:t>
      </w:r>
      <w:r w:rsidR="00F14D5F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ຍົກຍ້າຍ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/>
          <w:cs/>
          <w:lang w:eastAsia="en-GB" w:bidi="lo-LA"/>
        </w:rPr>
        <w:t>ແຕ່ງຕັ້ງ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/>
          <w:cs/>
          <w:lang w:eastAsia="en-GB" w:bidi="lo-LA"/>
        </w:rPr>
        <w:t>ສັບປ່ຽນ</w:t>
      </w:r>
      <w:r w:rsidR="00133341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ຜູ້ຖືກກວດກາ ຫຼື ຖືກສືບສວນ-ສອບສວນ ໃນ</w:t>
      </w:r>
      <w:r w:rsidR="008A13FC" w:rsidRPr="00B408DA">
        <w:rPr>
          <w:rFonts w:ascii="Phetsarath OT" w:eastAsia="Phetsarath OT" w:hAnsi="Phetsarath OT" w:hint="cs"/>
          <w:cs/>
          <w:lang w:eastAsia="en-GB" w:bidi="lo-LA"/>
        </w:rPr>
        <w:t xml:space="preserve">ຄະດີການສໍ້ລາດບັງຫຼວງ </w:t>
      </w:r>
      <w:r w:rsidRPr="00B408DA">
        <w:rPr>
          <w:rFonts w:ascii="Phetsarath OT" w:eastAsia="Phetsarath OT" w:hAnsi="Phetsarath OT"/>
          <w:cs/>
          <w:lang w:eastAsia="en-GB" w:bidi="lo-LA"/>
        </w:rPr>
        <w:t>ເວລາດໍາເນີນການກວດກາ ຫຼື ສືບສວນ-ສອບສວນ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; </w:t>
      </w:r>
    </w:p>
    <w:p w14:paraId="13EC8FAD" w14:textId="10989B71" w:rsidR="00BE7C25" w:rsidRPr="00B408DA" w:rsidRDefault="003E465D" w:rsidP="003E465D">
      <w:pPr>
        <w:numPr>
          <w:ilvl w:val="0"/>
          <w:numId w:val="11"/>
        </w:numPr>
        <w:tabs>
          <w:tab w:val="left" w:pos="993"/>
          <w:tab w:val="left" w:pos="1418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b/>
          <w:bCs/>
          <w:lang w:val="fr-FR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ພົວພັນ</w:t>
      </w:r>
      <w:r w:rsidR="00BE7C25" w:rsidRPr="00B408DA">
        <w:rPr>
          <w:rFonts w:ascii="Phetsarath OT" w:eastAsia="Phetsarath OT" w:hAnsi="Phetsarath OT" w:hint="cs"/>
          <w:cs/>
          <w:lang w:val="fr-FR" w:eastAsia="en-GB" w:bidi="lo-LA"/>
        </w:rPr>
        <w:t xml:space="preserve"> ແລະ</w:t>
      </w:r>
      <w:r w:rsidR="00BE7C25" w:rsidRPr="00B408DA">
        <w:rPr>
          <w:rFonts w:ascii="Phetsarath OT" w:eastAsia="Phetsarath OT" w:hAnsi="Phetsarath OT"/>
          <w:lang w:val="fr-FR" w:eastAsia="en-GB" w:bidi="lo-LA"/>
        </w:rPr>
        <w:t xml:space="preserve">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ປະສານສົມທົບກັບ ພາກສ່ວນທີ່ກ່ຽວຂ້ອງ</w:t>
      </w:r>
      <w:r w:rsidR="0034085A" w:rsidRPr="00B408DA">
        <w:rPr>
          <w:rFonts w:ascii="Phetsarath OT" w:eastAsia="Phetsarath OT" w:hAnsi="Phetsarath OT" w:hint="cs"/>
          <w:cs/>
          <w:lang w:eastAsia="en-GB" w:bidi="lo-LA"/>
        </w:rPr>
        <w:t>ໃນການນໍາໃຊ້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 xml:space="preserve">ສິດ ແລະ </w:t>
      </w:r>
      <w:r w:rsidR="0034085A" w:rsidRPr="00B408DA">
        <w:rPr>
          <w:rFonts w:ascii="Phetsarath OT" w:eastAsia="Phetsarath OT" w:hAnsi="Phetsarath OT" w:hint="cs"/>
          <w:cs/>
          <w:lang w:eastAsia="en-GB" w:bidi="lo-LA"/>
        </w:rPr>
        <w:t>ປະຕິບັດ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ໜ້າທີ່ຂອງຕົນ</w:t>
      </w:r>
      <w:r w:rsidR="00BE7C25" w:rsidRPr="00B408DA">
        <w:rPr>
          <w:rFonts w:ascii="Phetsarath OT" w:eastAsia="Phetsarath OT" w:hAnsi="Phetsarath OT"/>
          <w:lang w:val="fr-FR" w:eastAsia="en-GB" w:bidi="lo-LA"/>
        </w:rPr>
        <w:t>;</w:t>
      </w:r>
    </w:p>
    <w:p w14:paraId="75508D2D" w14:textId="760315CA" w:rsidR="00BE7C25" w:rsidRPr="00B408DA" w:rsidRDefault="00BE7C25" w:rsidP="003E465D">
      <w:pPr>
        <w:numPr>
          <w:ilvl w:val="0"/>
          <w:numId w:val="11"/>
        </w:numPr>
        <w:tabs>
          <w:tab w:val="left" w:pos="993"/>
          <w:tab w:val="left" w:pos="1418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b/>
          <w:bCs/>
          <w:lang w:val="fr-FR"/>
        </w:rPr>
      </w:pPr>
      <w:r w:rsidRPr="00B408DA">
        <w:rPr>
          <w:rFonts w:ascii="Phetsarath OT" w:eastAsia="Phetsarath OT" w:hAnsi="Phetsarath OT"/>
          <w:cs/>
          <w:lang w:eastAsia="en-GB" w:bidi="lo-LA"/>
        </w:rPr>
        <w:t>ສະເໜີມາດຕະການ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/>
          <w:cs/>
          <w:lang w:eastAsia="en-GB" w:bidi="lo-LA"/>
        </w:rPr>
        <w:t>ວິທີການແກ້ໄຂຜົນການກວດກາ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/>
          <w:cs/>
          <w:lang w:eastAsia="en-GB" w:bidi="lo-LA"/>
        </w:rPr>
        <w:t>ສືບສວນ-ສອບສວນ ໃຫ້ອົງການຈັດຕັ້ງທີ່ກ່ຽວຂ້ອງ ແລະ ຂັ້ນເທິງຂອງຕົນ ເພື່ອພິຈາລະນາຕົກລົງ</w:t>
      </w:r>
      <w:r w:rsidRPr="00B408DA">
        <w:rPr>
          <w:rFonts w:ascii="Phetsarath OT" w:eastAsia="Phetsarath OT" w:hAnsi="Phetsarath OT"/>
          <w:lang w:val="fr-FR" w:eastAsia="en-GB" w:bidi="lo-LA"/>
        </w:rPr>
        <w:t>;</w:t>
      </w:r>
    </w:p>
    <w:p w14:paraId="2E44F36E" w14:textId="06EEEB04" w:rsidR="00BE7C25" w:rsidRPr="00B408DA" w:rsidRDefault="003E465D" w:rsidP="003E465D">
      <w:pPr>
        <w:numPr>
          <w:ilvl w:val="0"/>
          <w:numId w:val="11"/>
        </w:numPr>
        <w:tabs>
          <w:tab w:val="left" w:pos="993"/>
          <w:tab w:val="left" w:pos="1418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/>
          <w:b/>
          <w:bCs/>
          <w:lang w:val="fr-FR"/>
        </w:rPr>
      </w:pPr>
      <w:r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/>
          <w:spacing w:val="-4"/>
          <w:cs/>
          <w:lang w:eastAsia="en-GB" w:bidi="lo-LA"/>
        </w:rPr>
        <w:t>ສະຫຼຸບ</w:t>
      </w:r>
      <w:r w:rsidR="00BE7C25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ແລະ ລາຍງານ</w:t>
      </w:r>
      <w:r w:rsidR="009C6A84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>ການເຄື່ອນໄຫວ</w:t>
      </w:r>
      <w:r w:rsidR="00BE7C25" w:rsidRPr="00B408DA">
        <w:rPr>
          <w:rFonts w:ascii="Phetsarath OT" w:eastAsia="Phetsarath OT" w:hAnsi="Phetsarath OT"/>
          <w:spacing w:val="-4"/>
          <w:cs/>
          <w:lang w:eastAsia="en-GB" w:bidi="lo-LA"/>
        </w:rPr>
        <w:t>ວຽກງານຕ້ານການສໍ້ລາດບັງຫຼວງ ຕໍ່</w:t>
      </w:r>
      <w:r w:rsidR="00BE7C25" w:rsidRPr="00B408DA">
        <w:rPr>
          <w:rFonts w:ascii="Phetsarath OT" w:eastAsia="Phetsarath OT" w:hAnsi="Phetsarath OT"/>
          <w:spacing w:val="-4"/>
          <w:lang w:val="fr-FR" w:eastAsia="en-GB" w:bidi="lo-LA"/>
        </w:rPr>
        <w:t xml:space="preserve"> </w:t>
      </w:r>
      <w:r w:rsidR="008F7081">
        <w:rPr>
          <w:rFonts w:ascii="Phetsarath OT" w:eastAsia="Phetsarath OT" w:hAnsi="Phetsarath OT" w:hint="cs"/>
          <w:spacing w:val="-4"/>
          <w:cs/>
          <w:lang w:eastAsia="en-GB" w:bidi="lo-LA"/>
        </w:rPr>
        <w:t>ປະທານຄະນະກໍາມະການປົກຄອງຂັ້ນເມືອງ</w:t>
      </w:r>
      <w:r w:rsidR="00BE7C25" w:rsidRPr="00B408DA">
        <w:rPr>
          <w:rFonts w:ascii="Phetsarath OT" w:eastAsia="Phetsarath OT" w:hAnsi="Phetsarath OT"/>
          <w:lang w:val="fr-FR" w:eastAsia="en-GB" w:bidi="lo-LA"/>
        </w:rPr>
        <w:t xml:space="preserve"> </w:t>
      </w:r>
      <w:r w:rsidR="00BE7C25" w:rsidRPr="00B408DA">
        <w:rPr>
          <w:rFonts w:ascii="Phetsarath OT" w:eastAsia="Phetsarath OT" w:hAnsi="Phetsarath OT" w:hint="cs"/>
          <w:cs/>
          <w:lang w:eastAsia="en-GB" w:bidi="lo-LA"/>
        </w:rPr>
        <w:t xml:space="preserve">ແລະ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ອົງການຕ້ານການສໍ້ລາດບັງຫຼວງ</w:t>
      </w:r>
      <w:r w:rsidR="0034085A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ແຂວງ</w:t>
      </w:r>
      <w:r w:rsidR="0034085A" w:rsidRPr="00B408DA">
        <w:rPr>
          <w:rFonts w:ascii="Phetsarath OT" w:eastAsia="Phetsarath OT" w:hAnsi="Phetsarath OT" w:hint="cs"/>
          <w:cs/>
          <w:lang w:eastAsia="en-GB" w:bidi="lo-LA"/>
        </w:rPr>
        <w:t>, ນະຄອນຫຼວງ</w:t>
      </w:r>
      <w:r w:rsidR="00BE7C25" w:rsidRPr="00B408DA">
        <w:rPr>
          <w:rFonts w:ascii="Phetsarath OT" w:eastAsia="Phetsarath OT" w:hAnsi="Phetsarath OT"/>
          <w:lang w:val="fr-FR" w:eastAsia="en-GB" w:bidi="lo-LA"/>
        </w:rPr>
        <w:t xml:space="preserve"> </w:t>
      </w:r>
      <w:r w:rsidR="00BE7C25" w:rsidRPr="00B408DA">
        <w:rPr>
          <w:rFonts w:ascii="Phetsarath OT" w:eastAsia="Phetsarath OT" w:hAnsi="Phetsarath OT" w:hint="cs"/>
          <w:cs/>
          <w:lang w:val="fr-FR" w:eastAsia="en-GB" w:bidi="lo-LA"/>
        </w:rPr>
        <w:t>ຢ່າງເປັນປົກກະຕິ</w:t>
      </w:r>
      <w:r w:rsidR="00BE7C25" w:rsidRPr="00B408DA">
        <w:rPr>
          <w:rFonts w:ascii="Phetsarath OT" w:eastAsia="Phetsarath OT" w:hAnsi="Phetsarath OT"/>
          <w:lang w:val="fr-FR" w:eastAsia="en-GB" w:bidi="lo-LA"/>
        </w:rPr>
        <w:t>;</w:t>
      </w:r>
    </w:p>
    <w:p w14:paraId="6F212676" w14:textId="471574BC" w:rsidR="001C08C2" w:rsidRPr="00AF3895" w:rsidRDefault="003E465D" w:rsidP="007A199C">
      <w:pPr>
        <w:numPr>
          <w:ilvl w:val="0"/>
          <w:numId w:val="11"/>
        </w:numPr>
        <w:tabs>
          <w:tab w:val="left" w:pos="993"/>
          <w:tab w:val="left" w:pos="1418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hint="cs"/>
          <w:b/>
          <w:bCs/>
          <w:lang w:val="fr-FR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ນໍາໃຊ້ສິດ ແລະ ປະຕິບັດໜ້າທີ່ອື່ນ ຕາມທີ່ໄດ້ກໍານົດໄວ້ໃນກົດໝາຍ.</w:t>
      </w:r>
    </w:p>
    <w:p w14:paraId="6BFF8567" w14:textId="77777777" w:rsidR="00AF3895" w:rsidRPr="007A199C" w:rsidRDefault="00AF3895" w:rsidP="00AF3895">
      <w:pPr>
        <w:tabs>
          <w:tab w:val="left" w:pos="993"/>
          <w:tab w:val="left" w:pos="1418"/>
          <w:tab w:val="left" w:pos="1560"/>
        </w:tabs>
        <w:spacing w:after="0" w:line="240" w:lineRule="auto"/>
        <w:ind w:left="1276"/>
        <w:contextualSpacing/>
        <w:jc w:val="both"/>
        <w:rPr>
          <w:rFonts w:ascii="Phetsarath OT" w:eastAsia="Phetsarath OT" w:hAnsi="Phetsarath OT"/>
          <w:b/>
          <w:bCs/>
          <w:lang w:val="fr-FR"/>
        </w:rPr>
      </w:pPr>
      <w:bookmarkStart w:id="71" w:name="_GoBack"/>
      <w:bookmarkEnd w:id="71"/>
    </w:p>
    <w:p w14:paraId="5C77E21E" w14:textId="77777777" w:rsidR="00615ACA" w:rsidRPr="00B408DA" w:rsidRDefault="00615ACA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b/>
          <w:bCs/>
          <w:noProof/>
          <w:sz w:val="26"/>
          <w:szCs w:val="26"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noProof/>
          <w:sz w:val="26"/>
          <w:szCs w:val="26"/>
          <w:cs/>
          <w:lang w:val="fr-FR" w:bidi="lo-LA"/>
        </w:rPr>
        <w:t>ໝວດທີ 4</w:t>
      </w:r>
    </w:p>
    <w:p w14:paraId="7E2A871D" w14:textId="68A042A7" w:rsidR="00615ACA" w:rsidRPr="00B408DA" w:rsidRDefault="00615ACA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b/>
          <w:bCs/>
          <w:sz w:val="26"/>
          <w:szCs w:val="26"/>
          <w:lang w:val="fr-FR" w:eastAsia="en-GB" w:bidi="lo-LA"/>
        </w:rPr>
      </w:pPr>
      <w:r w:rsidRPr="00B408DA">
        <w:rPr>
          <w:rFonts w:ascii="Phetsarath OT" w:eastAsia="Phetsarath OT" w:hAnsi="Phetsarath OT" w:hint="eastAsia"/>
          <w:b/>
          <w:bCs/>
          <w:sz w:val="26"/>
          <w:szCs w:val="26"/>
          <w:cs/>
          <w:lang w:eastAsia="en-GB" w:bidi="lo-LA"/>
        </w:rPr>
        <w:t>ໂຄງປະກອບ</w:t>
      </w:r>
      <w:r w:rsidRPr="00B408DA">
        <w:rPr>
          <w:rFonts w:ascii="Phetsarath OT" w:eastAsia="Phetsarath OT" w:hAnsi="Phetsarath OT" w:hint="cs"/>
          <w:b/>
          <w:bCs/>
          <w:sz w:val="26"/>
          <w:szCs w:val="26"/>
          <w:cs/>
          <w:lang w:eastAsia="en-GB" w:bidi="lo-LA"/>
        </w:rPr>
        <w:t xml:space="preserve">ການຈັດຕັ້ງ ແລະ </w:t>
      </w:r>
      <w:r w:rsidRPr="00B408DA">
        <w:rPr>
          <w:rFonts w:ascii="Phetsarath OT" w:eastAsia="Phetsarath OT" w:hAnsi="Phetsarath OT" w:hint="eastAsia"/>
          <w:b/>
          <w:bCs/>
          <w:sz w:val="26"/>
          <w:szCs w:val="26"/>
          <w:cs/>
          <w:lang w:eastAsia="en-GB" w:bidi="lo-LA"/>
        </w:rPr>
        <w:t>ບຸກຄະລາກອນ</w:t>
      </w:r>
      <w:r w:rsidRPr="00B408DA">
        <w:rPr>
          <w:rFonts w:ascii="Phetsarath OT" w:eastAsia="Phetsarath OT" w:hAnsi="Phetsarath OT" w:hint="cs"/>
          <w:b/>
          <w:bCs/>
          <w:sz w:val="26"/>
          <w:szCs w:val="26"/>
          <w:cs/>
          <w:lang w:eastAsia="en-GB" w:bidi="lo-LA"/>
        </w:rPr>
        <w:t xml:space="preserve"> ຂອງອົງການຕ້ານການສໍ້ລາດບັງຫຼວງ</w:t>
      </w:r>
      <w:r w:rsidR="008A13FC" w:rsidRPr="00B408DA">
        <w:rPr>
          <w:rFonts w:ascii="Phetsarath OT" w:eastAsia="Phetsarath OT" w:hAnsi="Phetsarath OT" w:hint="cs"/>
          <w:b/>
          <w:bCs/>
          <w:sz w:val="26"/>
          <w:szCs w:val="26"/>
          <w:cs/>
          <w:lang w:eastAsia="en-GB" w:bidi="lo-LA"/>
        </w:rPr>
        <w:t xml:space="preserve"> </w:t>
      </w:r>
    </w:p>
    <w:p w14:paraId="408E6B28" w14:textId="77777777" w:rsidR="00615ACA" w:rsidRPr="00B408DA" w:rsidRDefault="00615ACA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b/>
          <w:bCs/>
          <w:lang w:val="fr-FR" w:eastAsia="en-GB" w:bidi="lo-LA"/>
        </w:rPr>
      </w:pPr>
    </w:p>
    <w:p w14:paraId="6587182F" w14:textId="04FA843B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eastAsia="en-GB" w:bidi="lo-LA"/>
        </w:rPr>
      </w:pPr>
      <w:r w:rsidRPr="00B408DA">
        <w:rPr>
          <w:rFonts w:ascii="Phetsarath OT" w:eastAsia="Phetsarath OT" w:hAnsi="Phetsarath OT" w:hint="cs"/>
          <w:b/>
          <w:bCs/>
          <w:cs/>
          <w:lang w:eastAsia="en-GB" w:bidi="lo-LA"/>
        </w:rPr>
        <w:t>ມາດຕາ</w:t>
      </w:r>
      <w:r w:rsidRPr="00B408DA">
        <w:rPr>
          <w:rFonts w:ascii="Phetsarath OT" w:eastAsia="Phetsarath OT" w:hAnsi="Phetsarath OT"/>
          <w:b/>
          <w:bCs/>
          <w:lang w:val="fr-FR" w:eastAsia="en-GB" w:bidi="lo-LA"/>
        </w:rPr>
        <w:t xml:space="preserve"> </w:t>
      </w:r>
      <w:r w:rsidR="0034085A" w:rsidRPr="00B408DA">
        <w:rPr>
          <w:rFonts w:ascii="Phetsarath OT" w:eastAsia="Phetsarath OT" w:hAnsi="Phetsarath OT"/>
          <w:b/>
          <w:bCs/>
          <w:lang w:val="fr-FR" w:bidi="lo-LA"/>
        </w:rPr>
        <w:t>6</w:t>
      </w:r>
      <w:r w:rsidR="00850921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3</w:t>
      </w:r>
      <w:r w:rsidRPr="00B408DA">
        <w:rPr>
          <w:rFonts w:ascii="Phetsarath OT" w:eastAsia="Phetsarath OT" w:hAnsi="Phetsarath OT" w:hint="cs"/>
          <w:b/>
          <w:bCs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 xml:space="preserve">(ໃໝ່) </w:t>
      </w:r>
      <w:r w:rsidRPr="00B408DA">
        <w:rPr>
          <w:rFonts w:ascii="Phetsarath OT" w:eastAsia="Phetsarath OT" w:hAnsi="Phetsarath OT" w:hint="eastAsia"/>
          <w:b/>
          <w:bCs/>
          <w:cs/>
          <w:lang w:eastAsia="en-GB" w:bidi="lo-LA"/>
        </w:rPr>
        <w:t>ໂຄງປະກອບ</w:t>
      </w:r>
      <w:r w:rsidRPr="00B408DA">
        <w:rPr>
          <w:rFonts w:ascii="Phetsarath OT" w:eastAsia="Phetsarath OT" w:hAnsi="Phetsarath OT" w:hint="cs"/>
          <w:b/>
          <w:bCs/>
          <w:cs/>
          <w:lang w:eastAsia="en-GB" w:bidi="lo-LA"/>
        </w:rPr>
        <w:t xml:space="preserve">ການຈັດຕັ້ງ ແລະ </w:t>
      </w:r>
      <w:r w:rsidRPr="00B408DA">
        <w:rPr>
          <w:rFonts w:ascii="Phetsarath OT" w:eastAsia="Phetsarath OT" w:hAnsi="Phetsarath OT" w:hint="eastAsia"/>
          <w:b/>
          <w:bCs/>
          <w:cs/>
          <w:lang w:eastAsia="en-GB" w:bidi="lo-LA"/>
        </w:rPr>
        <w:t>ບຸກຄະລາກອນ</w:t>
      </w:r>
      <w:r w:rsidRPr="00B408DA">
        <w:rPr>
          <w:rFonts w:ascii="Phetsarath OT" w:eastAsia="Phetsarath OT" w:hAnsi="Phetsarath OT" w:hint="cs"/>
          <w:b/>
          <w:bCs/>
          <w:cs/>
          <w:lang w:eastAsia="en-GB" w:bidi="lo-LA"/>
        </w:rPr>
        <w:t xml:space="preserve"> ຂອງອົງ</w:t>
      </w:r>
      <w:r w:rsidR="003D176C" w:rsidRPr="00B408DA">
        <w:rPr>
          <w:rFonts w:ascii="Phetsarath OT" w:eastAsia="Phetsarath OT" w:hAnsi="Phetsarath OT" w:hint="cs"/>
          <w:b/>
          <w:bCs/>
          <w:cs/>
          <w:lang w:eastAsia="en-GB" w:bidi="lo-LA"/>
        </w:rPr>
        <w:t>ການຕ້ານການສໍ້ລາດບັງຫຼວງ</w:t>
      </w:r>
      <w:r w:rsidRPr="00B408DA">
        <w:rPr>
          <w:rFonts w:ascii="Phetsarath OT" w:eastAsia="Phetsarath OT" w:hAnsi="Phetsarath OT" w:hint="cs"/>
          <w:b/>
          <w:bCs/>
          <w:cs/>
          <w:lang w:eastAsia="en-GB" w:bidi="lo-LA"/>
        </w:rPr>
        <w:t>ສູນກາງ</w:t>
      </w:r>
    </w:p>
    <w:p w14:paraId="5E9300EE" w14:textId="434CEE0F" w:rsidR="00BE7C25" w:rsidRPr="00B408DA" w:rsidRDefault="00615ACA" w:rsidP="00BC626D">
      <w:pPr>
        <w:tabs>
          <w:tab w:val="left" w:pos="851"/>
          <w:tab w:val="left" w:pos="1134"/>
          <w:tab w:val="right" w:leader="dot" w:pos="9062"/>
        </w:tabs>
        <w:spacing w:after="0" w:line="240" w:lineRule="auto"/>
        <w:ind w:left="426" w:hanging="426"/>
        <w:jc w:val="both"/>
        <w:outlineLvl w:val="0"/>
        <w:rPr>
          <w:rFonts w:ascii="Phetsarath OT" w:eastAsia="Phetsarath OT" w:hAnsi="Phetsarath OT"/>
          <w:spacing w:val="-8"/>
          <w:lang w:val="fr-FR" w:eastAsia="en-GB" w:bidi="lo-LA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   </w:t>
      </w:r>
      <w:r w:rsidR="00BE7C25" w:rsidRPr="00B408DA">
        <w:rPr>
          <w:rFonts w:ascii="Phetsarath OT" w:eastAsia="Phetsarath OT" w:hAnsi="Phetsarath OT" w:hint="cs"/>
          <w:cs/>
          <w:lang w:eastAsia="en-GB" w:bidi="lo-LA"/>
        </w:rPr>
        <w:t xml:space="preserve">  </w:t>
      </w:r>
      <w:r w:rsidR="003D176C" w:rsidRPr="00B408DA">
        <w:rPr>
          <w:rFonts w:ascii="Phetsarath OT" w:eastAsia="Phetsarath OT" w:hAnsi="Phetsarath OT" w:hint="cs"/>
          <w:cs/>
          <w:lang w:eastAsia="en-GB" w:bidi="lo-LA"/>
        </w:rPr>
        <w:t xml:space="preserve">        </w:t>
      </w:r>
      <w:r w:rsidR="00BE7C25" w:rsidRPr="00B408DA">
        <w:rPr>
          <w:rFonts w:ascii="Phetsarath OT" w:eastAsia="Phetsarath OT" w:hAnsi="Phetsarath OT" w:hint="cs"/>
          <w:spacing w:val="-8"/>
          <w:cs/>
          <w:lang w:eastAsia="en-GB" w:bidi="lo-LA"/>
        </w:rPr>
        <w:t>ການຈັດຕັ້ງ ຂອງອົງການຕ້ານການສໍ້ລາດບັງຫຼວງສູນກາງ</w:t>
      </w:r>
      <w:r w:rsidR="00BE7C25" w:rsidRPr="00B408DA">
        <w:rPr>
          <w:rFonts w:ascii="Phetsarath OT" w:eastAsia="Phetsarath OT" w:hAnsi="Phetsarath OT" w:hint="cs"/>
          <w:spacing w:val="-8"/>
          <w:cs/>
          <w:lang w:val="fr-FR" w:eastAsia="en-GB" w:bidi="lo-LA"/>
        </w:rPr>
        <w:t xml:space="preserve"> ປະກອບດ້ວຍ ກົມ ແລະ ພະແນກ.</w:t>
      </w:r>
    </w:p>
    <w:p w14:paraId="0C2F38CD" w14:textId="1742B88D" w:rsidR="00F517CC" w:rsidRPr="009C6A84" w:rsidRDefault="00F34E64" w:rsidP="001B07F6">
      <w:pPr>
        <w:tabs>
          <w:tab w:val="left" w:pos="1134"/>
        </w:tabs>
        <w:spacing w:after="0" w:line="240" w:lineRule="auto"/>
        <w:ind w:left="426" w:firstLine="610"/>
        <w:jc w:val="both"/>
        <w:rPr>
          <w:rFonts w:ascii="Phetsarath OT" w:eastAsia="Phetsarath OT" w:hAnsi="Phetsarath OT"/>
          <w:lang w:val="fr-FR" w:eastAsia="en-GB" w:bidi="lo-LA"/>
        </w:rPr>
      </w:pPr>
      <w:r>
        <w:rPr>
          <w:rFonts w:ascii="Phetsarath OT" w:eastAsia="Phetsarath OT" w:hAnsi="Phetsarath OT"/>
          <w:cs/>
          <w:lang w:eastAsia="en-GB" w:bidi="lo-LA"/>
        </w:rPr>
        <w:t>ບຸກຄະລາກອນ</w:t>
      </w:r>
      <w:r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ຂອງອົງການຕ້ານການສໍ້ລາດບັງຫຼວງ</w:t>
      </w:r>
      <w:r w:rsidR="003E465D" w:rsidRPr="00B408DA">
        <w:rPr>
          <w:rFonts w:ascii="Phetsarath OT" w:eastAsia="Phetsarath OT" w:hAnsi="Phetsarath OT" w:hint="cs"/>
          <w:cs/>
          <w:lang w:eastAsia="en-GB" w:bidi="lo-LA"/>
        </w:rPr>
        <w:t>ສູນກາງ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 xml:space="preserve"> ປະກອບດ້ວຍ ຫົວໜ້າ</w:t>
      </w:r>
      <w:r w:rsidR="00BE7C25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ຮອງຫົວໜ້າອົງການ</w:t>
      </w:r>
      <w:r w:rsidR="00BE7C25" w:rsidRPr="00B408DA">
        <w:rPr>
          <w:rFonts w:ascii="Phetsarath OT" w:eastAsia="Phetsarath OT" w:hAnsi="Phetsarath OT" w:hint="cs"/>
          <w:cs/>
          <w:lang w:val="fr-FR" w:eastAsia="en-GB" w:bidi="lo-LA"/>
        </w:rPr>
        <w:t>,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 xml:space="preserve"> ຫົວໜ້າ</w:t>
      </w:r>
      <w:r w:rsidR="00BE7C25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ຮອງຫົວໜ້າ</w:t>
      </w:r>
      <w:r w:rsidR="00B465CD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ກົມ</w:t>
      </w:r>
      <w:r w:rsidR="00BE7C25" w:rsidRPr="00B408DA">
        <w:rPr>
          <w:rFonts w:ascii="Phetsarath OT" w:eastAsia="Phetsarath OT" w:hAnsi="Phetsarath OT" w:hint="cs"/>
          <w:cs/>
          <w:lang w:val="fr-FR" w:eastAsia="en-GB" w:bidi="lo-LA"/>
        </w:rPr>
        <w:t>,</w:t>
      </w:r>
      <w:r w:rsidR="00BE7C25" w:rsidRPr="00B408DA">
        <w:rPr>
          <w:rFonts w:ascii="Phetsarath OT" w:eastAsia="Phetsarath OT" w:hAnsi="Phetsarath OT"/>
          <w:lang w:val="fr-FR" w:eastAsia="en-GB" w:bidi="lo-LA"/>
        </w:rPr>
        <w:t xml:space="preserve">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ຫົວໜ້າ</w:t>
      </w:r>
      <w:r w:rsidR="00BE7C25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ຮອງຫົວໜ້າ</w:t>
      </w:r>
      <w:r w:rsidR="00A15975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ພະແນກ</w:t>
      </w:r>
      <w:r w:rsidR="00BE7C25" w:rsidRPr="00B408DA">
        <w:rPr>
          <w:rFonts w:ascii="Phetsarath OT" w:eastAsia="Phetsarath OT" w:hAnsi="Phetsarath OT" w:hint="cs"/>
          <w:cs/>
          <w:lang w:val="fr-FR" w:eastAsia="en-GB" w:bidi="lo-LA"/>
        </w:rPr>
        <w:t xml:space="preserve"> ແລະ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ລັດຖະກອນວິຊາການ.</w:t>
      </w:r>
    </w:p>
    <w:p w14:paraId="469CF501" w14:textId="77777777" w:rsidR="003B28B8" w:rsidRPr="00B408DA" w:rsidRDefault="003B28B8" w:rsidP="003E465D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lang w:val="fr-FR" w:eastAsia="en-GB" w:bidi="lo-LA"/>
        </w:rPr>
      </w:pPr>
    </w:p>
    <w:p w14:paraId="282409B9" w14:textId="6B3AB53F" w:rsidR="00BE7C25" w:rsidRPr="00B408DA" w:rsidRDefault="00BE7C25" w:rsidP="00F7328D">
      <w:pPr>
        <w:spacing w:after="0" w:line="240" w:lineRule="auto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ມາດຕາ 6</w:t>
      </w:r>
      <w:r w:rsidR="00850921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4</w:t>
      </w:r>
      <w:r w:rsidR="00FA3896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 (ໃໝ່</w:t>
      </w:r>
      <w:r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) ຫົວໜ້າ ອົງການຕ້ານການສໍ້ລາດບັງຫຼວງສູນກາງ</w:t>
      </w:r>
    </w:p>
    <w:p w14:paraId="0995CBE9" w14:textId="3F21DFB7" w:rsidR="00BE7C25" w:rsidRPr="00B408DA" w:rsidRDefault="00BE7C25" w:rsidP="001F27F9">
      <w:pPr>
        <w:spacing w:after="0" w:line="240" w:lineRule="auto"/>
        <w:ind w:left="426" w:firstLine="610"/>
        <w:jc w:val="both"/>
        <w:rPr>
          <w:rFonts w:ascii="Phetsarath OT" w:hAnsi="Phetsarath OT"/>
          <w:strike/>
          <w:spacing w:val="-4"/>
          <w:lang w:val="fr-FR" w:bidi="lo-LA"/>
        </w:rPr>
      </w:pPr>
      <w:r w:rsidRPr="0065582F">
        <w:rPr>
          <w:rFonts w:ascii="Phetsarath OT" w:eastAsia="Phetsarath OT" w:hAnsi="Phetsarath OT"/>
          <w:spacing w:val="-4"/>
          <w:cs/>
          <w:lang w:eastAsia="en-GB" w:bidi="lo-LA"/>
        </w:rPr>
        <w:t>ຫົວໜ້າອົງການຕ້ານການສໍ້ລາດບັງຫຼວງສູນກາງ ຖືກເລືອກຕັ້ງ ຫຼື ປົດຕໍາແໜ່ງ</w:t>
      </w:r>
      <w:r w:rsidRPr="0065582F">
        <w:rPr>
          <w:rFonts w:ascii="Phetsarath OT" w:eastAsia="Phetsarath OT" w:hAnsi="Phetsarath OT"/>
          <w:b/>
          <w:bCs/>
          <w:spacing w:val="-4"/>
          <w:cs/>
          <w:lang w:eastAsia="en-GB" w:bidi="lo-LA"/>
        </w:rPr>
        <w:t xml:space="preserve"> </w:t>
      </w:r>
      <w:r w:rsidRPr="0065582F">
        <w:rPr>
          <w:rFonts w:ascii="Phetsarath OT" w:eastAsia="Phetsarath OT" w:hAnsi="Phetsarath OT"/>
          <w:spacing w:val="-4"/>
          <w:cs/>
          <w:lang w:eastAsia="en-GB" w:bidi="lo-LA"/>
        </w:rPr>
        <w:t>ໂດຍກອງປະຊຸມສະພາ</w:t>
      </w:r>
      <w:r w:rsidR="0065582F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>ແຫ່ງຊາດ ຕາມການສະເໜີຂອງປະທານປະເທດ</w:t>
      </w:r>
      <w:r w:rsidRPr="00B408DA">
        <w:rPr>
          <w:rFonts w:ascii="Phetsarath OT" w:eastAsia="Phetsarath OT" w:hAnsi="Phetsarath OT"/>
          <w:spacing w:val="-6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>ມີອາຍຸການເທົ່າກັບ ອາຍຸການຂອງສະພາແຫ່ງຊາດແຕ່ລະຊຸດ</w:t>
      </w:r>
      <w:r w:rsidRPr="00B408DA">
        <w:rPr>
          <w:rFonts w:ascii="Phetsarath OT" w:eastAsia="Phetsarath OT" w:hAnsi="Phetsarath OT"/>
          <w:spacing w:val="-6"/>
          <w:lang w:val="fr-FR" w:eastAsia="en-GB" w:bidi="lo-LA"/>
        </w:rPr>
        <w:t>,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 xml:space="preserve"> </w:t>
      </w:r>
      <w:r w:rsidR="0065582F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>ມີ</w:t>
      </w:r>
      <w:r w:rsidRPr="00B408DA">
        <w:rPr>
          <w:rFonts w:ascii="Phetsarath OT" w:eastAsia="Phetsarath OT" w:hAnsi="Phetsarath OT"/>
          <w:cs/>
          <w:lang w:eastAsia="en-GB" w:bidi="lo-LA"/>
        </w:rPr>
        <w:t>ຄວາມຮັບຜິດຊອບຕໍ່</w:t>
      </w: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>ປະທານປະເທດ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/>
          <w:cs/>
          <w:lang w:eastAsia="en-GB" w:bidi="lo-LA"/>
        </w:rPr>
        <w:t>ສະພາແຫ່ງຊາດ ກ່ຽວກັບ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ວຽກງານຕ້ານການສໍ້ລາດບັງຫຼວງ</w:t>
      </w:r>
      <w:r w:rsidR="0005253A" w:rsidRPr="00B408DA">
        <w:rPr>
          <w:rFonts w:ascii="Phetsarath OT" w:eastAsia="Phetsarath OT" w:hAnsi="Phetsarath OT" w:hint="cs"/>
          <w:cs/>
          <w:lang w:eastAsia="en-GB" w:bidi="lo-LA"/>
        </w:rPr>
        <w:t>.</w:t>
      </w:r>
    </w:p>
    <w:p w14:paraId="06702996" w14:textId="7FC120E0" w:rsidR="00512B08" w:rsidRPr="00B408DA" w:rsidRDefault="00512B08" w:rsidP="001F27F9">
      <w:pPr>
        <w:tabs>
          <w:tab w:val="left" w:pos="1560"/>
        </w:tabs>
        <w:spacing w:after="0" w:line="240" w:lineRule="auto"/>
        <w:ind w:left="709" w:firstLine="313"/>
        <w:rPr>
          <w:rFonts w:ascii="Phetsarath OT" w:hAnsi="Phetsarath OT"/>
          <w:lang w:val="fr-FR"/>
        </w:rPr>
      </w:pPr>
      <w:r w:rsidRPr="00B408DA">
        <w:rPr>
          <w:rFonts w:ascii="Phetsarath OT" w:hAnsi="Phetsarath OT" w:hint="cs"/>
          <w:cs/>
          <w:lang w:val="fr-FR" w:bidi="lo-LA"/>
        </w:rPr>
        <w:t>ຫົວໜ້າ</w:t>
      </w:r>
      <w:r w:rsidRPr="00B408DA">
        <w:rPr>
          <w:rFonts w:ascii="Phetsarath OT" w:hAnsi="Phetsarath OT"/>
          <w:cs/>
          <w:lang w:bidi="lo-LA"/>
        </w:rPr>
        <w:t>ອົງການ</w:t>
      </w:r>
      <w:r w:rsidRPr="00B408DA">
        <w:rPr>
          <w:rFonts w:ascii="Phetsarath OT" w:hAnsi="Phetsarath OT" w:hint="cs"/>
          <w:cs/>
          <w:lang w:bidi="lo-LA"/>
        </w:rPr>
        <w:t>ຕ້ານການສໍ້ລາດບັງຫຼວງສູນກາງ</w:t>
      </w:r>
      <w:r w:rsidRPr="00B408DA">
        <w:rPr>
          <w:rFonts w:ascii="Phetsarath OT" w:hAnsi="Phetsarath OT"/>
          <w:lang w:val="fr-FR" w:bidi="lo-LA"/>
        </w:rPr>
        <w:t xml:space="preserve"> </w:t>
      </w:r>
      <w:r w:rsidRPr="00B408DA">
        <w:rPr>
          <w:rFonts w:ascii="Phetsarath OT" w:eastAsia="Times New Roman" w:hAnsi="Phetsarath OT"/>
          <w:cs/>
          <w:lang w:val="fr-FR" w:bidi="lo-LA"/>
        </w:rPr>
        <w:t>​​</w:t>
      </w:r>
      <w:r w:rsidRPr="00B408DA">
        <w:rPr>
          <w:rFonts w:ascii="Phetsarath OT" w:hAnsi="Phetsarath OT"/>
          <w:cs/>
          <w:lang w:bidi="lo-LA"/>
        </w:rPr>
        <w:t>ມີ ສິດ ແລະ ໜ້າທີ່ ດັ່ງນີ້:</w:t>
      </w:r>
    </w:p>
    <w:p w14:paraId="17F8045C" w14:textId="687B9C68" w:rsidR="00512B08" w:rsidRPr="00B408DA" w:rsidRDefault="00512B08" w:rsidP="001F27F9">
      <w:pPr>
        <w:pStyle w:val="ListParagraph"/>
        <w:numPr>
          <w:ilvl w:val="0"/>
          <w:numId w:val="28"/>
        </w:numPr>
        <w:tabs>
          <w:tab w:val="left" w:pos="1386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 w:rsidRPr="00B408DA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ນຳພາ</w:t>
      </w:r>
      <w:r w:rsidRPr="00B408DA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B408DA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ຊີ້​ນຳ ການຈັດ​ຕັ້ງປະຕິບັດ​ວຽກງານ​ຕ້ານ​ການ​ສໍ້​ລາດ​ບັງຫຼວງ​​</w:t>
      </w:r>
      <w:r w:rsidRPr="00B408DA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B408DA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ໃນ​ຂອບ​ເຂດທົ່ວ​ປະ​ເທດ;</w:t>
      </w:r>
    </w:p>
    <w:p w14:paraId="20CBFEFD" w14:textId="37704108" w:rsidR="00512B08" w:rsidRPr="00B408DA" w:rsidRDefault="00512B08" w:rsidP="001F27F9">
      <w:pPr>
        <w:pStyle w:val="ListParagraph"/>
        <w:numPr>
          <w:ilvl w:val="0"/>
          <w:numId w:val="28"/>
        </w:numPr>
        <w:tabs>
          <w:tab w:val="left" w:pos="1386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zCs w:val="24"/>
          <w:lang w:val="fr-FR" w:bidi="lo-LA"/>
        </w:rPr>
      </w:pPr>
      <w:r w:rsidRPr="00B408DA">
        <w:rPr>
          <w:rFonts w:ascii="Phetsarath OT" w:eastAsia="Times New Roman" w:hAnsi="Phetsarath OT" w:cs="Phetsarath OT"/>
          <w:szCs w:val="24"/>
          <w:cs/>
          <w:lang w:val="fr-FR" w:bidi="lo-LA"/>
        </w:rPr>
        <w:lastRenderedPageBreak/>
        <w:t>ອອກ</w:t>
      </w:r>
      <w:r w:rsidRPr="00B408DA">
        <w:rPr>
          <w:rFonts w:ascii="Phetsarath OT" w:eastAsia="Times New Roman" w:hAnsi="Phetsarath OT" w:cs="Phetsarath OT"/>
          <w:szCs w:val="24"/>
          <w:lang w:val="fr-FR" w:bidi="lo-LA"/>
        </w:rPr>
        <w:t xml:space="preserve"> </w:t>
      </w:r>
      <w:r w:rsidRPr="00B408DA">
        <w:rPr>
          <w:rFonts w:ascii="Phetsarath OT" w:eastAsia="Times New Roman" w:hAnsi="Phetsarath OT" w:cs="Phetsarath OT"/>
          <w:szCs w:val="24"/>
          <w:cs/>
          <w:lang w:val="fr-FR" w:bidi="lo-LA"/>
        </w:rPr>
        <w:t>​ຂໍ້​ຕົກລົງ</w:t>
      </w:r>
      <w:r w:rsidRPr="00B408DA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, </w:t>
      </w:r>
      <w:r w:rsidRPr="00B408DA">
        <w:rPr>
          <w:rFonts w:ascii="Phetsarath OT" w:eastAsia="Times New Roman" w:hAnsi="Phetsarath OT" w:cs="Phetsarath OT"/>
          <w:szCs w:val="24"/>
          <w:cs/>
          <w:lang w:val="fr-FR" w:bidi="lo-LA"/>
        </w:rPr>
        <w:t>ຄຳ​ສັ່ງ, ຄຳ​ແນະນຳ ​ແລະ ​ແຈ້ງ​ການ ກ່ຽວ​ກັບ​ວຽກງານ​ຕ້ານ​ການ​ສໍ້​ລາດ​ບັງ​ຫຼວງ, ພິຈາລະນາ​</w:t>
      </w:r>
      <w:r w:rsidRPr="00B408DA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ແລະ ແກ້ໄຂ</w:t>
      </w:r>
      <w:r w:rsidRPr="00B408DA">
        <w:rPr>
          <w:rFonts w:ascii="Phetsarath OT" w:eastAsia="Times New Roman" w:hAnsi="Phetsarath OT" w:cs="Phetsarath OT"/>
          <w:szCs w:val="24"/>
          <w:cs/>
          <w:lang w:val="fr-FR" w:bidi="lo-LA"/>
        </w:rPr>
        <w:t>ຄໍາສະ​ເໜີ;</w:t>
      </w:r>
      <w:bookmarkStart w:id="72" w:name="_Hlk85014176"/>
      <w:r w:rsidRPr="00B408DA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bookmarkEnd w:id="72"/>
    </w:p>
    <w:p w14:paraId="4D01E0EA" w14:textId="00E39D65" w:rsidR="00512B08" w:rsidRPr="00B408DA" w:rsidRDefault="00512B08" w:rsidP="001F27F9">
      <w:pPr>
        <w:pStyle w:val="ListParagraph"/>
        <w:numPr>
          <w:ilvl w:val="0"/>
          <w:numId w:val="28"/>
        </w:numPr>
        <w:tabs>
          <w:tab w:val="left" w:pos="1386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trike/>
          <w:szCs w:val="24"/>
          <w:lang w:val="fr-FR" w:bidi="lo-LA"/>
        </w:rPr>
      </w:pPr>
      <w:r w:rsidRPr="00B408DA">
        <w:rPr>
          <w:rFonts w:ascii="Phetsarath OT" w:eastAsia="Phetsarath OT" w:hAnsi="Phetsarath OT" w:cs="Phetsarath OT"/>
          <w:szCs w:val="24"/>
          <w:cs/>
          <w:lang w:bidi="lo-LA"/>
        </w:rPr>
        <w:t>ງົດ​ການ​ປະຕິບັດ, ລົບ​ລ້າງ ຫຼື ຍົກ​ເລີກ</w:t>
      </w:r>
      <w:r w:rsidRPr="00B408DA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B408DA">
        <w:rPr>
          <w:rFonts w:ascii="Phetsarath OT" w:eastAsia="Phetsarath OT" w:hAnsi="Phetsarath OT" w:cs="Phetsarath OT"/>
          <w:szCs w:val="24"/>
          <w:cs/>
          <w:lang w:bidi="lo-LA"/>
        </w:rPr>
        <w:t>ຂໍ້​ຕົກລົງ​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Pr="00B408DA">
        <w:rPr>
          <w:rFonts w:ascii="Phetsarath OT" w:eastAsia="Phetsarath OT" w:hAnsi="Phetsarath OT" w:cs="Phetsarath OT"/>
          <w:szCs w:val="24"/>
          <w:cs/>
          <w:lang w:bidi="lo-LA"/>
        </w:rPr>
        <w:t>ຄ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Pr="00B408DA">
        <w:rPr>
          <w:rFonts w:ascii="Phetsarath OT" w:eastAsia="Phetsarath OT" w:hAnsi="Phetsarath OT" w:cs="Phetsarath OT"/>
          <w:szCs w:val="24"/>
          <w:cs/>
          <w:lang w:bidi="lo-LA"/>
        </w:rPr>
        <w:t xml:space="preserve">​ສັ່ງ, ຄຳ​ແນະນຳ, ​ແຈ້ງ​ການ ຫຼື ນິຕິ​ກຳ​ອື່ນ​ </w:t>
      </w:r>
      <w:r w:rsidRPr="00B408DA">
        <w:rPr>
          <w:rFonts w:ascii="Phetsarath OT" w:eastAsia="Phetsarath OT" w:hAnsi="Phetsarath OT" w:cs="Phetsarath OT"/>
          <w:szCs w:val="24"/>
          <w:lang w:val="fr-FR" w:bidi="lo-LA"/>
        </w:rPr>
        <w:t xml:space="preserve">      </w:t>
      </w:r>
      <w:r w:rsidRPr="00B408DA">
        <w:rPr>
          <w:rFonts w:ascii="Phetsarath OT" w:eastAsia="Phetsarath OT" w:hAnsi="Phetsarath OT" w:cs="Phetsarath OT"/>
          <w:szCs w:val="24"/>
          <w:cs/>
          <w:lang w:bidi="lo-LA"/>
        </w:rPr>
        <w:t>ຂອງ​ອົງການ</w:t>
      </w:r>
      <w:r w:rsidR="003E465D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ຕ້ານການສໍ້ລາດບັງຫຼວງ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ຂັ້ນລຸ່ມ</w:t>
      </w:r>
      <w:r w:rsidRPr="00B408DA">
        <w:rPr>
          <w:rFonts w:ascii="Phetsarath OT" w:eastAsia="Phetsarath OT" w:hAnsi="Phetsarath OT" w:cs="Phetsarath OT"/>
          <w:szCs w:val="24"/>
          <w:cs/>
          <w:lang w:bidi="lo-LA"/>
        </w:rPr>
        <w:t xml:space="preserve"> ທີ່​ຂັດ​ກັບ​ກົດໝາຍ ຫຼື ຂັດ​ກັບ​ນິຕິ​ກຳ</w:t>
      </w:r>
      <w:r w:rsidR="003D6C56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ໃຕ້ກົດໝາຍ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B408DA">
        <w:rPr>
          <w:rFonts w:ascii="Phetsarath OT" w:eastAsia="Phetsarath OT" w:hAnsi="Phetsarath OT" w:cs="Phetsarath OT"/>
          <w:szCs w:val="24"/>
          <w:cs/>
          <w:lang w:bidi="lo-LA"/>
        </w:rPr>
        <w:t>ຂອງ​ອົງການ​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ຕ້ານການສໍ້ລາດບັງຫຼວງ</w:t>
      </w:r>
      <w:r w:rsidR="003D6C56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ສູນກາງ</w:t>
      </w:r>
      <w:r w:rsidRPr="00B408DA">
        <w:rPr>
          <w:rFonts w:ascii="Phetsarath OT" w:eastAsia="Times New Roman" w:hAnsi="Phetsarath OT" w:cs="Phetsarath OT"/>
          <w:szCs w:val="24"/>
          <w:cs/>
          <w:lang w:val="fr-FR" w:bidi="lo-LA"/>
        </w:rPr>
        <w:t>;</w:t>
      </w:r>
    </w:p>
    <w:p w14:paraId="5C1E42E7" w14:textId="6787CDEF" w:rsidR="00512B08" w:rsidRPr="00B408DA" w:rsidRDefault="00512B08" w:rsidP="001F27F9">
      <w:pPr>
        <w:pStyle w:val="ListParagraph"/>
        <w:numPr>
          <w:ilvl w:val="0"/>
          <w:numId w:val="28"/>
        </w:numPr>
        <w:tabs>
          <w:tab w:val="left" w:pos="1386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zCs w:val="24"/>
          <w:lang w:val="fr-FR" w:bidi="lo-LA"/>
        </w:rPr>
      </w:pPr>
      <w:bookmarkStart w:id="73" w:name="_Hlk85014776"/>
      <w:r w:rsidRPr="001F27F9">
        <w:rPr>
          <w:rFonts w:ascii="Phetsarath OT" w:hAnsi="Phetsarath OT" w:cs="Phetsarath OT"/>
          <w:spacing w:val="-6"/>
          <w:szCs w:val="24"/>
          <w:cs/>
          <w:lang w:bidi="lo-LA"/>
        </w:rPr>
        <w:t>ຕົກລົງດຳເນີນການກວດກາ</w:t>
      </w:r>
      <w:r w:rsidR="0091121F" w:rsidRPr="001F27F9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ການສໍ້ລາດບັງຫຼວງ </w:t>
      </w:r>
      <w:r w:rsidRPr="001F27F9">
        <w:rPr>
          <w:rFonts w:ascii="Phetsarath OT" w:hAnsi="Phetsarath OT" w:cs="Phetsarath OT"/>
          <w:spacing w:val="-6"/>
          <w:szCs w:val="24"/>
          <w:cs/>
          <w:lang w:bidi="lo-LA"/>
        </w:rPr>
        <w:t>ຕາມພາລະບົດບາດ</w:t>
      </w:r>
      <w:r w:rsidRPr="001F27F9">
        <w:rPr>
          <w:rFonts w:ascii="Phetsarath OT" w:hAnsi="Phetsarath OT" w:cs="Phetsarath OT" w:hint="cs"/>
          <w:spacing w:val="-6"/>
          <w:szCs w:val="24"/>
          <w:cs/>
          <w:lang w:bidi="lo-LA"/>
        </w:rPr>
        <w:t>,</w:t>
      </w:r>
      <w:r w:rsidRPr="001F27F9">
        <w:rPr>
          <w:rFonts w:ascii="Phetsarath OT" w:hAnsi="Phetsarath OT" w:cs="Phetsarath OT"/>
          <w:spacing w:val="-6"/>
          <w:szCs w:val="24"/>
          <w:lang w:val="fr-FR"/>
        </w:rPr>
        <w:t xml:space="preserve"> </w:t>
      </w:r>
      <w:r w:rsidR="003E465D" w:rsidRPr="001F27F9">
        <w:rPr>
          <w:rFonts w:ascii="Phetsarath OT" w:hAnsi="Phetsarath OT" w:cs="Phetsarath OT"/>
          <w:spacing w:val="-6"/>
          <w:szCs w:val="24"/>
          <w:cs/>
          <w:lang w:bidi="lo-LA"/>
        </w:rPr>
        <w:t>ສິດ, ໜ້າທີ່ ຂອງຕົນ.</w:t>
      </w:r>
      <w:r w:rsidR="003E465D" w:rsidRPr="001F27F9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1F27F9">
        <w:rPr>
          <w:rFonts w:ascii="Phetsarath OT" w:hAnsi="Phetsarath OT" w:cs="Phetsarath OT"/>
          <w:spacing w:val="-6"/>
          <w:szCs w:val="24"/>
          <w:cs/>
          <w:lang w:bidi="lo-LA"/>
        </w:rPr>
        <w:t>ໃນກໍ</w:t>
      </w:r>
      <w:r w:rsidR="001F27F9" w:rsidRPr="001F27F9">
        <w:rPr>
          <w:rFonts w:ascii="Phetsarath OT" w:hAnsi="Phetsarath OT" w:cs="Phetsarath OT" w:hint="cs"/>
          <w:spacing w:val="-6"/>
          <w:szCs w:val="24"/>
          <w:cs/>
          <w:lang w:bidi="lo-LA"/>
        </w:rPr>
        <w:t>ລ</w:t>
      </w:r>
      <w:r w:rsidRPr="001F27F9">
        <w:rPr>
          <w:rFonts w:ascii="Phetsarath OT" w:hAnsi="Phetsarath OT" w:cs="Phetsarath OT"/>
          <w:spacing w:val="-6"/>
          <w:szCs w:val="24"/>
          <w:cs/>
          <w:lang w:bidi="lo-LA"/>
        </w:rPr>
        <w:t>ະ</w:t>
      </w:r>
      <w:r w:rsidR="001F27F9" w:rsidRPr="001F27F9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1F27F9">
        <w:rPr>
          <w:rFonts w:ascii="Phetsarath OT" w:hAnsi="Phetsarath OT" w:cs="Phetsarath OT"/>
          <w:spacing w:val="-6"/>
          <w:szCs w:val="24"/>
          <w:cs/>
          <w:lang w:bidi="lo-LA"/>
        </w:rPr>
        <w:t>ນີ</w:t>
      </w:r>
      <w:r w:rsidRPr="00B408DA">
        <w:rPr>
          <w:rFonts w:ascii="Phetsarath OT" w:hAnsi="Phetsarath OT" w:cs="Phetsarath OT"/>
          <w:szCs w:val="24"/>
          <w:cs/>
          <w:lang w:bidi="lo-LA"/>
        </w:rPr>
        <w:t>ບັນຫາການຕົກລົງນັ້ນ</w:t>
      </w:r>
      <w:r w:rsidRPr="00B408DA">
        <w:rPr>
          <w:rFonts w:ascii="Phetsarath OT" w:hAnsi="Phetsarath OT" w:cs="Phetsarath OT" w:hint="cs"/>
          <w:szCs w:val="24"/>
          <w:cs/>
          <w:lang w:bidi="lo-LA"/>
        </w:rPr>
        <w:t>ຫາກ</w:t>
      </w:r>
      <w:r w:rsidRPr="00B408DA">
        <w:rPr>
          <w:rFonts w:ascii="Phetsarath OT" w:hAnsi="Phetsarath OT" w:cs="Phetsarath OT"/>
          <w:szCs w:val="24"/>
          <w:cs/>
          <w:lang w:bidi="lo-LA"/>
        </w:rPr>
        <w:t>ເກີນສິດ ແລະ ໜ້າທີ່ ຂອງຕົນ</w:t>
      </w:r>
      <w:r w:rsidRPr="00B408DA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B408DA">
        <w:rPr>
          <w:rFonts w:ascii="Phetsarath OT" w:hAnsi="Phetsarath OT" w:cs="Phetsarath OT"/>
          <w:szCs w:val="24"/>
          <w:cs/>
          <w:lang w:bidi="lo-LA"/>
        </w:rPr>
        <w:t>ຕ້ອງສະເໜີຕໍ່ປະທານປະເທດ ເພື່ອພິຈາລະນາຕົກລົ</w:t>
      </w:r>
      <w:bookmarkEnd w:id="73"/>
      <w:r w:rsidRPr="00B408DA">
        <w:rPr>
          <w:rFonts w:ascii="Phetsarath OT" w:hAnsi="Phetsarath OT" w:cs="Phetsarath OT"/>
          <w:szCs w:val="24"/>
          <w:cs/>
          <w:lang w:bidi="lo-LA"/>
        </w:rPr>
        <w:t>ງ;</w:t>
      </w:r>
    </w:p>
    <w:p w14:paraId="543F3FB0" w14:textId="3886CEB3" w:rsidR="005B4606" w:rsidRPr="00B408DA" w:rsidRDefault="005B4606" w:rsidP="001F27F9">
      <w:pPr>
        <w:pStyle w:val="ListParagraph"/>
        <w:numPr>
          <w:ilvl w:val="0"/>
          <w:numId w:val="28"/>
        </w:numPr>
        <w:tabs>
          <w:tab w:val="left" w:pos="1386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 w:rsidRPr="00B408DA">
        <w:rPr>
          <w:rFonts w:ascii="Phetsarath OT" w:eastAsia="Times New Roman" w:hAnsi="Phetsarath OT" w:cs="Phetsarath OT"/>
          <w:szCs w:val="24"/>
          <w:cs/>
          <w:lang w:val="fr-FR" w:bidi="lo-LA"/>
        </w:rPr>
        <w:t>ອອກ</w:t>
      </w:r>
      <w:r w:rsidRPr="00B408DA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</w:t>
      </w:r>
      <w:r w:rsidRPr="00B408DA">
        <w:rPr>
          <w:rFonts w:ascii="Phetsarath OT" w:eastAsia="Times New Roman" w:hAnsi="Phetsarath OT" w:cs="Phetsarath OT"/>
          <w:szCs w:val="24"/>
          <w:cs/>
          <w:lang w:val="fr-FR" w:bidi="lo-LA"/>
        </w:rPr>
        <w:t>ຄຳສັ່ງເປີດ ຫຼື ບໍ່ເປີດການສືບສວນ-ສອບສວນ</w:t>
      </w:r>
      <w:r w:rsidRPr="00B408DA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, </w:t>
      </w:r>
      <w:r w:rsidRPr="00B408DA">
        <w:rPr>
          <w:rFonts w:ascii="Phetsarath OT" w:eastAsia="Phetsarath OT" w:hAnsi="Phetsarath OT" w:cs="Phetsarath OT" w:hint="eastAsia"/>
          <w:spacing w:val="-4"/>
          <w:szCs w:val="24"/>
          <w:cs/>
          <w:lang w:eastAsia="en-GB" w:bidi="lo-LA"/>
        </w:rPr>
        <w:t>ໝາຍຮຽກ</w:t>
      </w:r>
      <w:r w:rsidRPr="00B408DA">
        <w:rPr>
          <w:rFonts w:ascii="Phetsarath OT" w:eastAsia="Phetsarath OT" w:hAnsi="Phetsarath OT" w:cs="Phetsarath OT"/>
          <w:spacing w:val="-4"/>
          <w:szCs w:val="24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cs="Phetsarath OT" w:hint="eastAsia"/>
          <w:spacing w:val="-4"/>
          <w:szCs w:val="24"/>
          <w:cs/>
          <w:lang w:eastAsia="en-GB" w:bidi="lo-LA"/>
        </w:rPr>
        <w:t>ໝາຍເຊີນ</w:t>
      </w:r>
      <w:r w:rsidRPr="00B408DA">
        <w:rPr>
          <w:rFonts w:ascii="Phetsarath OT" w:eastAsia="Phetsarath OT" w:hAnsi="Phetsarath OT" w:cs="Phetsarath OT"/>
          <w:spacing w:val="-4"/>
          <w:szCs w:val="24"/>
          <w:lang w:val="fr-FR" w:eastAsia="en-GB" w:bidi="lo-LA"/>
        </w:rPr>
        <w:t>,</w:t>
      </w:r>
      <w:r w:rsidRPr="00B408DA">
        <w:rPr>
          <w:rFonts w:ascii="Phetsarath OT" w:eastAsia="Phetsarath OT" w:hAnsi="Phetsarath OT" w:cs="Phetsarath OT"/>
          <w:spacing w:val="-4"/>
          <w:szCs w:val="2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eastAsia"/>
          <w:spacing w:val="-4"/>
          <w:szCs w:val="24"/>
          <w:cs/>
          <w:lang w:eastAsia="en-GB" w:bidi="lo-LA"/>
        </w:rPr>
        <w:t>ຄໍາສັ່ງພາຕົວ</w:t>
      </w:r>
      <w:r w:rsidRPr="00B408DA">
        <w:rPr>
          <w:rFonts w:ascii="Phetsarath OT" w:eastAsia="Phetsarath OT" w:hAnsi="Phetsarath OT" w:cs="Phetsarath OT"/>
          <w:spacing w:val="-4"/>
          <w:szCs w:val="24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cs="Phetsarath OT" w:hint="eastAsia"/>
          <w:spacing w:val="-4"/>
          <w:szCs w:val="24"/>
          <w:cs/>
          <w:lang w:eastAsia="en-GB" w:bidi="lo-LA"/>
        </w:rPr>
        <w:t>ຄໍາສັ່ງກັກຕົວ</w:t>
      </w:r>
      <w:r w:rsidRPr="00B408DA">
        <w:rPr>
          <w:rFonts w:ascii="Phetsarath OT" w:eastAsia="Phetsarath OT" w:hAnsi="Phetsarath OT" w:cs="Phetsarath OT"/>
          <w:spacing w:val="-4"/>
          <w:szCs w:val="24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cs="Phetsarath OT" w:hint="eastAsia"/>
          <w:spacing w:val="-4"/>
          <w:szCs w:val="24"/>
          <w:cs/>
          <w:lang w:eastAsia="en-GB" w:bidi="lo-LA"/>
        </w:rPr>
        <w:t>ຄໍາສັ່ງຄຸມຕົວຢູ່ກັບທີ່</w:t>
      </w:r>
      <w:r w:rsidRPr="00B408DA">
        <w:rPr>
          <w:rFonts w:ascii="Phetsarath OT" w:eastAsia="Phetsarath OT" w:hAnsi="Phetsarath OT" w:cs="Phetsarath OT"/>
          <w:spacing w:val="-4"/>
          <w:szCs w:val="24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cs="Phetsarath OT" w:hint="eastAsia"/>
          <w:spacing w:val="-4"/>
          <w:szCs w:val="24"/>
          <w:cs/>
          <w:lang w:eastAsia="en-GB" w:bidi="lo-LA"/>
        </w:rPr>
        <w:t>ຄໍາສັ່ງ</w:t>
      </w:r>
      <w:r w:rsidR="00A11DF4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eastAsia"/>
          <w:spacing w:val="-4"/>
          <w:szCs w:val="24"/>
          <w:cs/>
          <w:lang w:eastAsia="en-GB" w:bidi="lo-LA"/>
        </w:rPr>
        <w:t>ຍຶດ</w:t>
      </w:r>
      <w:r w:rsidRPr="00B408DA">
        <w:rPr>
          <w:rFonts w:ascii="Phetsarath OT" w:eastAsia="Phetsarath OT" w:hAnsi="Phetsarath OT" w:cs="Phetsarath OT"/>
          <w:spacing w:val="-4"/>
          <w:szCs w:val="24"/>
          <w:cs/>
          <w:lang w:eastAsia="en-GB" w:bidi="lo-LA"/>
        </w:rPr>
        <w:t xml:space="preserve"> ຫຼື ອາຍັດຊັບ</w:t>
      </w:r>
      <w:r w:rsidRPr="00B408DA">
        <w:rPr>
          <w:rFonts w:ascii="Phetsarath OT" w:eastAsia="Phetsarath OT" w:hAnsi="Phetsarath OT" w:cs="Phetsarath OT"/>
          <w:spacing w:val="-4"/>
          <w:szCs w:val="24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cs="Phetsarath OT" w:hint="eastAsia"/>
          <w:spacing w:val="-4"/>
          <w:szCs w:val="24"/>
          <w:cs/>
          <w:lang w:eastAsia="en-GB" w:bidi="lo-LA"/>
        </w:rPr>
        <w:t>ຄໍາສັ່ງປ່ອຍຕົວຜູ້ຖືກສົງໄສ</w:t>
      </w:r>
      <w:r w:rsidRPr="00B408DA">
        <w:rPr>
          <w:rFonts w:ascii="Phetsarath OT" w:eastAsia="Phetsarath OT" w:hAnsi="Phetsarath OT" w:cs="Phetsarath OT"/>
          <w:spacing w:val="-4"/>
          <w:szCs w:val="24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cs="Phetsarath OT" w:hint="eastAsia"/>
          <w:spacing w:val="-4"/>
          <w:szCs w:val="24"/>
          <w:cs/>
          <w:lang w:eastAsia="en-GB" w:bidi="lo-LA"/>
        </w:rPr>
        <w:t>ຄໍາສັ່ງ</w:t>
      </w:r>
      <w:r w:rsidRPr="00B408DA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eastAsia"/>
          <w:spacing w:val="-4"/>
          <w:szCs w:val="24"/>
          <w:cs/>
          <w:lang w:eastAsia="en-GB" w:bidi="lo-LA"/>
        </w:rPr>
        <w:t>ໂຈະ</w:t>
      </w:r>
      <w:r w:rsidRPr="00B408DA">
        <w:rPr>
          <w:rFonts w:ascii="Phetsarath OT" w:eastAsia="Phetsarath OT" w:hAnsi="Phetsarath OT" w:cs="Phetsarath OT"/>
          <w:spacing w:val="-4"/>
          <w:szCs w:val="24"/>
          <w:cs/>
          <w:lang w:eastAsia="en-GB" w:bidi="lo-LA"/>
        </w:rPr>
        <w:t xml:space="preserve"> ຫຼື ຊັດມ້ຽນຄະດີ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ການສ</w:t>
      </w:r>
      <w:r w:rsidR="001F27F9">
        <w:rPr>
          <w:rFonts w:ascii="Phetsarath OT" w:eastAsia="Phetsarath OT" w:hAnsi="Phetsarath OT" w:cs="Phetsarath OT" w:hint="cs"/>
          <w:szCs w:val="24"/>
          <w:cs/>
          <w:lang w:bidi="lo-LA"/>
        </w:rPr>
        <w:t>ໍ້ລາດບັງຫຼວງ ແລະ ຄະດີການຟອກເງິນ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ທີ່ຕິດພັນກັບການສໍ້ລາດບັງຫຼວງ</w:t>
      </w:r>
      <w:r w:rsidRPr="00B408DA">
        <w:rPr>
          <w:rFonts w:ascii="Phetsarath OT" w:eastAsia="Times New Roman" w:hAnsi="Phetsarath OT" w:cs="Phetsarath OT"/>
          <w:szCs w:val="24"/>
          <w:cs/>
          <w:lang w:val="fr-FR" w:bidi="lo-LA"/>
        </w:rPr>
        <w:t xml:space="preserve">; </w:t>
      </w:r>
    </w:p>
    <w:p w14:paraId="66338BE4" w14:textId="13636A6B" w:rsidR="00512B08" w:rsidRPr="00B408DA" w:rsidRDefault="00443439" w:rsidP="001F27F9">
      <w:pPr>
        <w:pStyle w:val="ListParagraph"/>
        <w:numPr>
          <w:ilvl w:val="0"/>
          <w:numId w:val="28"/>
        </w:numPr>
        <w:tabs>
          <w:tab w:val="left" w:pos="1386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Cs w:val="24"/>
          <w:lang w:val="fr-FR" w:bidi="lo-LA"/>
        </w:rPr>
      </w:pPr>
      <w:r w:rsidRPr="00B408DA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>ສະເໜີຕໍ່</w:t>
      </w:r>
      <w:r w:rsidR="00512B08" w:rsidRPr="00B408DA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​​</w:t>
      </w:r>
      <w:r w:rsidR="00512B08" w:rsidRPr="00B408DA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 xml:space="preserve"> </w:t>
      </w:r>
      <w:r w:rsidR="00512B08" w:rsidRPr="00B408DA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ລັດຖະມົນ​ຕີ,</w:t>
      </w:r>
      <w:r w:rsidR="00512B08" w:rsidRPr="00B408DA">
        <w:rPr>
          <w:rFonts w:ascii="Phetsarath OT" w:hAnsi="Phetsarath OT" w:cs="Phetsarath OT"/>
          <w:spacing w:val="-6"/>
          <w:szCs w:val="24"/>
          <w:cs/>
          <w:lang w:bidi="lo-LA"/>
        </w:rPr>
        <w:t xml:space="preserve"> ຫົວໜ້າ​ອົງການ, ​</w:t>
      </w:r>
      <w:r w:rsidR="009300B5">
        <w:rPr>
          <w:rFonts w:ascii="Phetsarath OT" w:eastAsia="Calibri" w:hAnsi="Phetsarath OT" w:cs="Phetsarath OT" w:hint="cs"/>
          <w:spacing w:val="-6"/>
          <w:szCs w:val="24"/>
          <w:cs/>
          <w:lang w:bidi="lo-LA"/>
        </w:rPr>
        <w:t>ປະທານຄະນະກໍາມະການປົກຄອງຂັ້ນແຂວງ</w:t>
      </w:r>
      <w:r w:rsidR="00D96EE2" w:rsidRPr="00D96EE2">
        <w:rPr>
          <w:rFonts w:ascii="Phetsarath OT" w:eastAsia="Calibri" w:hAnsi="Phetsarath OT" w:cs="Phetsarath OT"/>
          <w:spacing w:val="-6"/>
          <w:szCs w:val="24"/>
          <w:cs/>
          <w:lang w:bidi="lo-LA"/>
        </w:rPr>
        <w:t xml:space="preserve"> </w:t>
      </w:r>
      <w:r w:rsidR="00512B08" w:rsidRPr="00B408DA">
        <w:rPr>
          <w:rFonts w:ascii="Phetsarath OT" w:hAnsi="Phetsarath OT" w:cs="Phetsarath OT"/>
          <w:spacing w:val="-6"/>
          <w:szCs w:val="24"/>
          <w:cs/>
          <w:lang w:bidi="lo-LA"/>
        </w:rPr>
        <w:t>ດຳ​ເນີນ</w:t>
      </w:r>
      <w:r w:rsidR="0091121F" w:rsidRPr="00B408DA">
        <w:rPr>
          <w:rFonts w:ascii="Phetsarath OT" w:hAnsi="Phetsarath OT" w:cs="Phetsarath OT" w:hint="cs"/>
          <w:spacing w:val="-6"/>
          <w:szCs w:val="24"/>
          <w:cs/>
          <w:lang w:bidi="lo-LA"/>
        </w:rPr>
        <w:t>ການກວດກາ ແລະ ແກ້ໄຂຜົນ</w:t>
      </w:r>
      <w:r w:rsidR="00512B08" w:rsidRPr="00B408DA">
        <w:rPr>
          <w:rFonts w:ascii="Phetsarath OT" w:hAnsi="Phetsarath OT" w:cs="Phetsarath OT"/>
          <w:spacing w:val="-6"/>
          <w:szCs w:val="24"/>
          <w:cs/>
          <w:lang w:bidi="lo-LA"/>
        </w:rPr>
        <w:t>​ການ​ກວດກາ</w:t>
      </w:r>
      <w:r w:rsidR="0091121F" w:rsidRPr="00B408DA">
        <w:rPr>
          <w:rFonts w:ascii="Phetsarath OT" w:hAnsi="Phetsarath OT" w:cs="Phetsarath OT" w:hint="cs"/>
          <w:spacing w:val="-6"/>
          <w:szCs w:val="24"/>
          <w:cs/>
          <w:lang w:bidi="lo-LA"/>
        </w:rPr>
        <w:t>ການສໍ້ລາດບັງຫຼວງ</w:t>
      </w:r>
      <w:r w:rsidR="00512B08" w:rsidRPr="00B408DA">
        <w:rPr>
          <w:rFonts w:ascii="Phetsarath OT" w:hAnsi="Phetsarath OT" w:cs="Phetsarath OT"/>
          <w:spacing w:val="-6"/>
          <w:szCs w:val="24"/>
          <w:lang w:val="fr-FR" w:bidi="lo-LA"/>
        </w:rPr>
        <w:t xml:space="preserve"> </w:t>
      </w:r>
      <w:r w:rsidR="00512B08" w:rsidRPr="00B408DA">
        <w:rPr>
          <w:rFonts w:ascii="Phetsarath OT" w:hAnsi="Phetsarath OT" w:cs="Phetsarath OT"/>
          <w:spacing w:val="-6"/>
          <w:szCs w:val="24"/>
          <w:cs/>
          <w:lang w:bidi="lo-LA"/>
        </w:rPr>
        <w:t>​ໃນ​ຂອບ​ເຂດ​ການ​ຄຸ້ມ​ຄອງ​ຂອງ​</w:t>
      </w:r>
      <w:r w:rsidR="00512B08" w:rsidRPr="00B408DA">
        <w:rPr>
          <w:rFonts w:ascii="Phetsarath OT" w:hAnsi="Phetsarath OT" w:cs="Phetsarath OT"/>
          <w:spacing w:val="-6"/>
          <w:szCs w:val="24"/>
          <w:lang w:val="fr-FR" w:bidi="lo-LA"/>
        </w:rPr>
        <w:t xml:space="preserve"> </w:t>
      </w:r>
      <w:r w:rsidR="00512B08" w:rsidRPr="00B408DA">
        <w:rPr>
          <w:rFonts w:ascii="Phetsarath OT" w:hAnsi="Phetsarath OT" w:cs="Phetsarath OT"/>
          <w:spacing w:val="-6"/>
          <w:szCs w:val="24"/>
          <w:cs/>
          <w:lang w:bidi="lo-LA"/>
        </w:rPr>
        <w:t>ກະຊວງ,</w:t>
      </w:r>
      <w:r w:rsidR="00512B08" w:rsidRPr="00B408DA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 ອົງການ, </w:t>
      </w:r>
      <w:r w:rsidR="00512B08" w:rsidRPr="00B408DA">
        <w:rPr>
          <w:rFonts w:ascii="Phetsarath OT" w:hAnsi="Phetsarath OT" w:cs="Phetsarath OT"/>
          <w:spacing w:val="-6"/>
          <w:szCs w:val="24"/>
          <w:cs/>
          <w:lang w:bidi="lo-LA"/>
        </w:rPr>
        <w:t>​ແຂວງ</w:t>
      </w:r>
      <w:r w:rsidR="00983A44" w:rsidRPr="00B408DA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, </w:t>
      </w:r>
      <w:r w:rsidR="00512B08" w:rsidRPr="00B408DA">
        <w:rPr>
          <w:rFonts w:ascii="Phetsarath OT" w:hAnsi="Phetsarath OT" w:cs="Phetsarath OT" w:hint="cs"/>
          <w:spacing w:val="-6"/>
          <w:szCs w:val="24"/>
          <w:cs/>
          <w:lang w:bidi="lo-LA"/>
        </w:rPr>
        <w:t>ນະຄອນຫຼວງ</w:t>
      </w:r>
      <w:r w:rsidR="00512B08" w:rsidRPr="00B408DA">
        <w:rPr>
          <w:rFonts w:ascii="Phetsarath OT" w:hAnsi="Phetsarath OT" w:cs="Phetsarath OT"/>
          <w:spacing w:val="-6"/>
          <w:szCs w:val="24"/>
          <w:cs/>
          <w:lang w:bidi="lo-LA"/>
        </w:rPr>
        <w:t>;</w:t>
      </w:r>
    </w:p>
    <w:p w14:paraId="2F7A7711" w14:textId="67F645B0" w:rsidR="00512B08" w:rsidRPr="00B408DA" w:rsidRDefault="00512B08" w:rsidP="001F27F9">
      <w:pPr>
        <w:pStyle w:val="ListParagraph"/>
        <w:numPr>
          <w:ilvl w:val="0"/>
          <w:numId w:val="28"/>
        </w:numPr>
        <w:tabs>
          <w:tab w:val="left" w:pos="1386"/>
          <w:tab w:val="left" w:pos="1560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zCs w:val="24"/>
          <w:lang w:val="fr-FR" w:bidi="lo-LA"/>
        </w:rPr>
      </w:pPr>
      <w:r w:rsidRPr="00B408DA">
        <w:rPr>
          <w:rFonts w:ascii="Phetsarath OT" w:eastAsia="Phetsarath OT" w:hAnsi="Phetsarath OT" w:cs="Phetsarath OT"/>
          <w:szCs w:val="24"/>
          <w:cs/>
          <w:lang w:bidi="lo-LA"/>
        </w:rPr>
        <w:t>ສະເໜີປະທານປະເທດ ແຕ່ງຕັ້ງ, ຍົກຍ້າຍ ຫຼື ປົດຕໍາແໜ່ງ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91121F" w:rsidRPr="00B408DA">
        <w:rPr>
          <w:rFonts w:ascii="Phetsarath OT" w:eastAsia="Phetsarath OT" w:hAnsi="Phetsarath OT" w:cs="Phetsarath OT"/>
          <w:szCs w:val="24"/>
          <w:cs/>
          <w:lang w:bidi="lo-LA"/>
        </w:rPr>
        <w:t>ຮອງຫົວໜ້າ</w:t>
      </w:r>
      <w:r w:rsidRPr="00B408DA">
        <w:rPr>
          <w:rFonts w:ascii="Phetsarath OT" w:eastAsia="Phetsarath OT" w:hAnsi="Phetsarath OT" w:cs="Phetsarath OT"/>
          <w:szCs w:val="24"/>
          <w:cs/>
          <w:lang w:bidi="lo-LA"/>
        </w:rPr>
        <w:t>ອົງ</w:t>
      </w:r>
      <w:r w:rsidR="0091121F" w:rsidRPr="00B408DA">
        <w:rPr>
          <w:rFonts w:ascii="Phetsarath OT" w:eastAsia="Phetsarath OT" w:hAnsi="Phetsarath OT" w:cs="Phetsarath OT"/>
          <w:szCs w:val="24"/>
          <w:cs/>
          <w:lang w:bidi="lo-LA"/>
        </w:rPr>
        <w:t>ການຕ້ານການສໍ້ລາດບັງຫຼວງ</w:t>
      </w:r>
      <w:r w:rsidR="009300B5">
        <w:rPr>
          <w:rFonts w:ascii="Phetsarath OT" w:eastAsia="Phetsarath OT" w:hAnsi="Phetsarath OT" w:cs="Phetsarath OT" w:hint="cs"/>
          <w:szCs w:val="24"/>
          <w:cs/>
          <w:lang w:bidi="lo-LA"/>
        </w:rPr>
        <w:t>ສູນກາງ</w:t>
      </w:r>
      <w:r w:rsidRPr="00B408DA">
        <w:rPr>
          <w:rFonts w:ascii="Phetsarath OT" w:eastAsia="Phetsarath OT" w:hAnsi="Phetsarath OT" w:cs="Phetsarath OT"/>
          <w:szCs w:val="24"/>
          <w:cs/>
          <w:lang w:bidi="lo-LA"/>
        </w:rPr>
        <w:t>;</w:t>
      </w:r>
    </w:p>
    <w:p w14:paraId="0836940E" w14:textId="11904AD2" w:rsidR="00512B08" w:rsidRPr="00B408DA" w:rsidRDefault="00512B08" w:rsidP="001F27F9">
      <w:pPr>
        <w:pStyle w:val="ListParagraph"/>
        <w:numPr>
          <w:ilvl w:val="0"/>
          <w:numId w:val="28"/>
        </w:numPr>
        <w:tabs>
          <w:tab w:val="left" w:pos="1386"/>
          <w:tab w:val="left" w:pos="1560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8"/>
          <w:szCs w:val="24"/>
          <w:lang w:val="fr-FR" w:bidi="lo-LA"/>
        </w:rPr>
      </w:pPr>
      <w:r w:rsidRPr="00B408DA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ແຕ່ງຕັ້ງ</w:t>
      </w:r>
      <w:r w:rsidRPr="00B408DA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>,</w:t>
      </w:r>
      <w:r w:rsidRPr="00B408DA">
        <w:rPr>
          <w:rFonts w:ascii="Phetsarath OT" w:eastAsia="Phetsarath OT" w:hAnsi="Phetsarath OT" w:cs="Phetsarath OT"/>
          <w:spacing w:val="-8"/>
          <w:szCs w:val="24"/>
          <w:lang w:val="fr-FR"/>
        </w:rPr>
        <w:t xml:space="preserve"> </w:t>
      </w:r>
      <w:r w:rsidRPr="00B408DA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ຍົກຍ້າຍ ຫຼື ປົດຕຳແໜ່ງ, ປະຕິບັດນະໂຍບາຍຍ້ອງຍໍ ຫຼື ລົງວິໄນ ຕໍ່ພະນັກງານ</w:t>
      </w:r>
      <w:r w:rsidRPr="00B408DA">
        <w:rPr>
          <w:rFonts w:ascii="Phetsarath OT" w:eastAsia="Phetsarath OT" w:hAnsi="Phetsarath OT" w:cs="Phetsarath OT"/>
          <w:spacing w:val="-8"/>
          <w:szCs w:val="24"/>
          <w:lang w:val="fr-FR"/>
        </w:rPr>
        <w:t>-</w:t>
      </w:r>
      <w:r w:rsidRPr="00B408DA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ລັດຖະກອນ</w:t>
      </w:r>
      <w:r w:rsidRPr="001C436F">
        <w:rPr>
          <w:rFonts w:ascii="Phetsarath OT" w:eastAsia="Phetsarath OT" w:hAnsi="Phetsarath OT" w:cs="Phetsarath OT"/>
          <w:b/>
          <w:bCs/>
          <w:spacing w:val="-8"/>
          <w:szCs w:val="24"/>
          <w:cs/>
          <w:lang w:bidi="lo-LA"/>
        </w:rPr>
        <w:t xml:space="preserve"> </w:t>
      </w:r>
      <w:r w:rsidRPr="00B408DA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ຂອງອົງການ</w:t>
      </w:r>
      <w:r w:rsidR="0091121F" w:rsidRPr="00B408DA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ຕ້ານການສໍ້ລາດບັງຫຼວງ</w:t>
      </w:r>
      <w:r w:rsidRPr="00B408DA">
        <w:rPr>
          <w:rFonts w:ascii="Phetsarath OT" w:eastAsia="Phetsarath OT" w:hAnsi="Phetsarath OT" w:cs="Phetsarath OT"/>
          <w:spacing w:val="-8"/>
          <w:szCs w:val="24"/>
          <w:lang w:val="fr-FR" w:bidi="lo-LA"/>
        </w:rPr>
        <w:t xml:space="preserve"> </w:t>
      </w:r>
      <w:r w:rsidRPr="00B408DA">
        <w:rPr>
          <w:rFonts w:ascii="Phetsarath OT" w:eastAsia="Times New Roman" w:hAnsi="Phetsarath OT" w:cs="Phetsarath OT"/>
          <w:spacing w:val="-8"/>
          <w:szCs w:val="24"/>
          <w:cs/>
          <w:lang w:val="fr-FR" w:bidi="lo-LA"/>
        </w:rPr>
        <w:t>​​</w:t>
      </w:r>
      <w:r w:rsidRPr="00B408DA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ທີ່ຂຶ້ນກັບຄວາມຮັບຜິດຊອບ ແລະ ຂອບເຂດສິດຂອງຕົນ</w:t>
      </w:r>
      <w:r w:rsidRPr="00B408DA">
        <w:rPr>
          <w:rFonts w:ascii="Phetsarath OT" w:eastAsia="Phetsarath OT" w:hAnsi="Phetsarath OT" w:cs="Phetsarath OT"/>
          <w:spacing w:val="-8"/>
          <w:szCs w:val="24"/>
          <w:lang w:val="fr-FR"/>
        </w:rPr>
        <w:t>;</w:t>
      </w:r>
    </w:p>
    <w:p w14:paraId="30DA9E80" w14:textId="038B70C8" w:rsidR="00512B08" w:rsidRPr="00B408DA" w:rsidRDefault="00512B08" w:rsidP="001F27F9">
      <w:pPr>
        <w:pStyle w:val="ListParagraph"/>
        <w:numPr>
          <w:ilvl w:val="0"/>
          <w:numId w:val="28"/>
        </w:numPr>
        <w:tabs>
          <w:tab w:val="left" w:pos="1386"/>
          <w:tab w:val="left" w:pos="1560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zCs w:val="24"/>
          <w:lang w:val="fr-FR" w:bidi="lo-LA"/>
        </w:rPr>
      </w:pPr>
      <w:r w:rsidRPr="00B408DA">
        <w:rPr>
          <w:rFonts w:ascii="Phetsarath OT" w:eastAsia="Phetsarath OT" w:hAnsi="Phetsarath OT" w:cs="Phetsarath OT"/>
          <w:szCs w:val="24"/>
          <w:cs/>
          <w:lang w:bidi="lo-LA"/>
        </w:rPr>
        <w:t>ແຕ່ງຕັ</w:t>
      </w:r>
      <w:r w:rsidR="0091121F" w:rsidRPr="00B408DA">
        <w:rPr>
          <w:rFonts w:ascii="Phetsarath OT" w:eastAsia="Phetsarath OT" w:hAnsi="Phetsarath OT" w:cs="Phetsarath OT"/>
          <w:szCs w:val="24"/>
          <w:cs/>
          <w:lang w:bidi="lo-LA"/>
        </w:rPr>
        <w:t>້ງ, ຍົກຍ້າຍ ຫຼື ປົດຕໍາແໜ່ງ ຫົວໜ້າ</w:t>
      </w:r>
      <w:r w:rsidRPr="00B408DA">
        <w:rPr>
          <w:rFonts w:ascii="Phetsarath OT" w:eastAsia="Phetsarath OT" w:hAnsi="Phetsarath OT" w:cs="Phetsarath OT"/>
          <w:szCs w:val="24"/>
          <w:cs/>
          <w:lang w:bidi="lo-LA"/>
        </w:rPr>
        <w:t>, ຮອງ</w:t>
      </w:r>
      <w:r w:rsidR="0091121F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ຫົວໜ້າ</w:t>
      </w:r>
      <w:r w:rsidRPr="00B408DA">
        <w:rPr>
          <w:rFonts w:ascii="Phetsarath OT" w:eastAsia="Phetsarath OT" w:hAnsi="Phetsarath OT" w:cs="Phetsarath OT"/>
          <w:szCs w:val="24"/>
          <w:cs/>
          <w:lang w:bidi="lo-LA"/>
        </w:rPr>
        <w:t xml:space="preserve"> ອົງການ</w:t>
      </w:r>
      <w:r w:rsidR="0091121F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ຕ້ານການສໍ້ລາດບັງຫຼວງ </w:t>
      </w:r>
      <w:r w:rsidRPr="00B408DA">
        <w:rPr>
          <w:rFonts w:ascii="Phetsarath OT" w:eastAsia="Phetsarath OT" w:hAnsi="Phetsarath OT" w:cs="Phetsarath OT"/>
          <w:szCs w:val="24"/>
          <w:cs/>
          <w:lang w:bidi="lo-LA"/>
        </w:rPr>
        <w:t>ແຂວງ</w:t>
      </w:r>
      <w:r w:rsidR="0023680B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, ນະຄອນຫຼວງ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</w:t>
      </w:r>
      <w:r w:rsidR="0091121F" w:rsidRPr="00B408DA">
        <w:rPr>
          <w:rFonts w:ascii="Phetsarath OT" w:eastAsia="Phetsarath OT" w:hAnsi="Phetsarath OT" w:cs="Phetsarath OT"/>
          <w:szCs w:val="24"/>
          <w:cs/>
          <w:lang w:bidi="lo-LA"/>
        </w:rPr>
        <w:t xml:space="preserve"> ຫົວໜ້າ</w:t>
      </w:r>
      <w:r w:rsidRPr="00B408DA">
        <w:rPr>
          <w:rFonts w:ascii="Phetsarath OT" w:eastAsia="Phetsarath OT" w:hAnsi="Phetsarath OT" w:cs="Phetsarath OT"/>
          <w:szCs w:val="24"/>
          <w:cs/>
          <w:lang w:bidi="lo-LA"/>
        </w:rPr>
        <w:t>ອົງການ</w:t>
      </w:r>
      <w:r w:rsidR="0091121F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ຕ້ານການສໍ້ລາດບັງຫຼວງ </w:t>
      </w:r>
      <w:r w:rsidRPr="00B408DA">
        <w:rPr>
          <w:rFonts w:ascii="Phetsarath OT" w:eastAsia="Phetsarath OT" w:hAnsi="Phetsarath OT" w:cs="Phetsarath OT"/>
          <w:szCs w:val="24"/>
          <w:cs/>
          <w:lang w:bidi="lo-LA"/>
        </w:rPr>
        <w:t>ເມືອງ</w:t>
      </w:r>
      <w:r w:rsidR="0023680B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, ເທດສະບານ, ນະຄອນ</w:t>
      </w:r>
      <w:r w:rsidRPr="00B408DA">
        <w:rPr>
          <w:rFonts w:ascii="Phetsarath OT" w:eastAsia="Phetsarath OT" w:hAnsi="Phetsarath OT" w:cs="Phetsarath OT"/>
          <w:szCs w:val="24"/>
          <w:cs/>
          <w:lang w:bidi="lo-LA"/>
        </w:rPr>
        <w:t>;</w:t>
      </w:r>
    </w:p>
    <w:p w14:paraId="58C34D99" w14:textId="16BFA8C1" w:rsidR="00512B08" w:rsidRPr="00B408DA" w:rsidRDefault="00512B08" w:rsidP="001F27F9">
      <w:pPr>
        <w:pStyle w:val="ListParagraph"/>
        <w:numPr>
          <w:ilvl w:val="0"/>
          <w:numId w:val="28"/>
        </w:numPr>
        <w:tabs>
          <w:tab w:val="left" w:pos="1512"/>
          <w:tab w:val="left" w:pos="1624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zCs w:val="24"/>
          <w:lang w:val="fr-FR" w:bidi="lo-LA"/>
        </w:rPr>
      </w:pPr>
      <w:r w:rsidRPr="00B408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ລາຍງານຜົນ</w:t>
      </w:r>
      <w:r w:rsidR="0091121F" w:rsidRPr="00B408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ການຈັດຕັ້ງປະຕິບັດວຽກງານຕ້ານການສໍ້ລາດບັງຫຼວງ</w:t>
      </w:r>
      <w:r w:rsidRPr="00B408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ຕໍ່ກອງປະຊຸມສະພາແຫ່ງຊາດ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ຫຼື ຄະນະປະຈຳສະພາແຫ່ງຊາດ ພິຈາລະນາ;</w:t>
      </w:r>
    </w:p>
    <w:p w14:paraId="52BC6AFB" w14:textId="5AE7494D" w:rsidR="00BE7C25" w:rsidRPr="00B408DA" w:rsidRDefault="00512B08" w:rsidP="001F27F9">
      <w:pPr>
        <w:pStyle w:val="ListParagraph"/>
        <w:numPr>
          <w:ilvl w:val="0"/>
          <w:numId w:val="28"/>
        </w:numPr>
        <w:tabs>
          <w:tab w:val="left" w:pos="1512"/>
          <w:tab w:val="left" w:pos="1624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zCs w:val="24"/>
          <w:lang w:val="fr-FR" w:bidi="lo-LA"/>
        </w:rPr>
      </w:pPr>
      <w:r w:rsidRPr="00B408DA">
        <w:rPr>
          <w:rFonts w:ascii="Phetsarath OT" w:hAnsi="Phetsarath OT" w:cs="Phetsarath OT"/>
          <w:szCs w:val="24"/>
          <w:cs/>
          <w:lang w:bidi="lo-LA"/>
        </w:rPr>
        <w:t>ນໍາໃຊ້ສິດ ແລະ ປະຕິບັດໜ້າທີ່ອື່ນ ຕາມທີ່​ໄດ້​ກຳນົດ​ໄວ້​ໃນກົດໝາຍ.</w:t>
      </w:r>
    </w:p>
    <w:p w14:paraId="0C4AFF04" w14:textId="77777777" w:rsidR="000F79D0" w:rsidRPr="00B408DA" w:rsidRDefault="000F79D0" w:rsidP="003E465D">
      <w:pPr>
        <w:pStyle w:val="ListParagraph"/>
        <w:tabs>
          <w:tab w:val="left" w:pos="1701"/>
        </w:tabs>
        <w:spacing w:after="0" w:line="240" w:lineRule="auto"/>
        <w:ind w:left="1276"/>
        <w:jc w:val="both"/>
        <w:rPr>
          <w:rFonts w:ascii="Phetsarath OT" w:eastAsia="Times New Roman" w:hAnsi="Phetsarath OT" w:cs="Phetsarath OT"/>
          <w:szCs w:val="24"/>
          <w:lang w:val="fr-FR" w:bidi="lo-LA"/>
        </w:rPr>
      </w:pPr>
    </w:p>
    <w:p w14:paraId="21610803" w14:textId="513F4B6F" w:rsidR="00BE7C25" w:rsidRPr="00B408DA" w:rsidRDefault="00BE7C25" w:rsidP="00F7328D">
      <w:pPr>
        <w:pStyle w:val="Heading3"/>
        <w:spacing w:before="0"/>
        <w:rPr>
          <w:rFonts w:ascii="Phetsarath OT" w:eastAsia="Phetsarath OT" w:hAnsi="Phetsarath OT" w:cs="Phetsarath OT"/>
          <w:b/>
          <w:bCs/>
          <w:color w:val="auto"/>
          <w:lang w:val="fr-FR"/>
        </w:rPr>
      </w:pPr>
      <w:r w:rsidRPr="00B408DA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>ມາດຕາ</w:t>
      </w:r>
      <w:r w:rsidRPr="00B408DA">
        <w:rPr>
          <w:rFonts w:ascii="Phetsarath OT" w:eastAsia="Phetsarath OT" w:hAnsi="Phetsarath OT" w:cs="Phetsarath OT"/>
          <w:b/>
          <w:bCs/>
          <w:color w:val="auto"/>
          <w:lang w:val="fr-FR" w:bidi="lo-LA"/>
        </w:rPr>
        <w:t> </w:t>
      </w:r>
      <w:r w:rsidR="0034085A" w:rsidRPr="00B408DA">
        <w:rPr>
          <w:rFonts w:ascii="Phetsarath OT" w:eastAsia="Phetsarath OT" w:hAnsi="Phetsarath OT" w:cs="Phetsarath OT"/>
          <w:b/>
          <w:bCs/>
          <w:color w:val="auto"/>
          <w:lang w:val="fr-FR" w:bidi="lo-LA"/>
        </w:rPr>
        <w:t>6</w:t>
      </w:r>
      <w:r w:rsidR="00850921" w:rsidRPr="00B408DA">
        <w:rPr>
          <w:rFonts w:ascii="Phetsarath OT" w:eastAsia="Phetsarath OT" w:hAnsi="Phetsarath OT" w:cs="Phetsarath OT" w:hint="cs"/>
          <w:b/>
          <w:bCs/>
          <w:color w:val="auto"/>
          <w:cs/>
          <w:lang w:val="fr-FR" w:bidi="lo-LA"/>
        </w:rPr>
        <w:t>5</w:t>
      </w:r>
      <w:r w:rsidRPr="00B408DA">
        <w:rPr>
          <w:rFonts w:ascii="Phetsarath OT" w:eastAsia="Phetsarath OT" w:hAnsi="Phetsarath OT" w:cs="Phetsarath OT"/>
          <w:b/>
          <w:bCs/>
          <w:color w:val="auto"/>
          <w:lang w:val="fr-FR" w:bidi="lo-LA"/>
        </w:rPr>
        <w:t xml:space="preserve"> </w:t>
      </w:r>
      <w:r w:rsidRPr="00B408DA">
        <w:rPr>
          <w:rFonts w:ascii="Phetsarath OT" w:eastAsia="Phetsarath OT" w:hAnsi="Phetsarath OT" w:cs="Phetsarath OT"/>
          <w:b/>
          <w:bCs/>
          <w:color w:val="auto"/>
          <w:cs/>
          <w:lang w:val="fr-FR" w:bidi="lo-LA"/>
        </w:rPr>
        <w:t>(</w:t>
      </w:r>
      <w:r w:rsidRPr="00B408DA">
        <w:rPr>
          <w:rFonts w:ascii="Phetsarath OT" w:eastAsia="Phetsarath OT" w:hAnsi="Phetsarath OT" w:cs="Phetsarath OT" w:hint="cs"/>
          <w:b/>
          <w:bCs/>
          <w:color w:val="auto"/>
          <w:cs/>
          <w:lang w:val="fr-FR" w:bidi="lo-LA"/>
        </w:rPr>
        <w:t>ໃໝ່</w:t>
      </w:r>
      <w:r w:rsidRPr="00B408DA">
        <w:rPr>
          <w:rFonts w:ascii="Phetsarath OT" w:eastAsia="Phetsarath OT" w:hAnsi="Phetsarath OT" w:cs="Phetsarath OT"/>
          <w:b/>
          <w:bCs/>
          <w:color w:val="auto"/>
          <w:cs/>
          <w:lang w:val="fr-FR" w:bidi="lo-LA"/>
        </w:rPr>
        <w:t>)</w:t>
      </w:r>
      <w:r w:rsidRPr="00B408DA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>ຮອງຫົວໜ້າອົງການຕ້ານການສໍ້ລາດບັງຫຼວງສູນກາງ</w:t>
      </w:r>
      <w:r w:rsidRPr="00B408DA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</w:p>
    <w:p w14:paraId="227D12FD" w14:textId="4154A53D" w:rsidR="00BE7C25" w:rsidRPr="00B408DA" w:rsidRDefault="00BE7C25" w:rsidP="00D07B6E">
      <w:pPr>
        <w:spacing w:after="0" w:line="240" w:lineRule="auto"/>
        <w:ind w:left="426" w:firstLine="567"/>
        <w:jc w:val="both"/>
        <w:rPr>
          <w:rFonts w:ascii="Phetsarath OT" w:hAnsi="Phetsarath OT"/>
          <w:spacing w:val="-4"/>
          <w:lang w:val="fr-FR" w:bidi="lo-LA"/>
        </w:rPr>
      </w:pPr>
      <w:r w:rsidRPr="00B408DA">
        <w:rPr>
          <w:rFonts w:ascii="Phetsarath OT" w:hAnsi="Phetsarath OT" w:hint="cs"/>
          <w:spacing w:val="-4"/>
          <w:cs/>
          <w:lang w:bidi="lo-LA"/>
        </w:rPr>
        <w:t xml:space="preserve"> </w:t>
      </w:r>
      <w:r w:rsidR="00772DCA">
        <w:rPr>
          <w:rFonts w:ascii="Phetsarath OT" w:hAnsi="Phetsarath OT" w:hint="cs"/>
          <w:spacing w:val="-4"/>
          <w:cs/>
          <w:lang w:bidi="lo-LA"/>
        </w:rPr>
        <w:t xml:space="preserve"> </w:t>
      </w:r>
      <w:r w:rsidRPr="00B408DA">
        <w:rPr>
          <w:rFonts w:ascii="Phetsarath OT" w:hAnsi="Phetsarath OT"/>
          <w:spacing w:val="-4"/>
          <w:cs/>
          <w:lang w:bidi="lo-LA"/>
        </w:rPr>
        <w:t>ຮອງ</w:t>
      </w:r>
      <w:r w:rsidRPr="00B408DA">
        <w:rPr>
          <w:rFonts w:ascii="Phetsarath OT" w:hAnsi="Phetsarath OT" w:hint="cs"/>
          <w:spacing w:val="-4"/>
          <w:cs/>
          <w:lang w:bidi="lo-LA"/>
        </w:rPr>
        <w:t>ຫົວໜ້າ</w:t>
      </w:r>
      <w:r w:rsidRPr="00B408DA">
        <w:rPr>
          <w:rFonts w:ascii="Phetsarath OT" w:hAnsi="Phetsarath OT"/>
          <w:spacing w:val="-4"/>
          <w:cs/>
          <w:lang w:bidi="lo-LA"/>
        </w:rPr>
        <w:t>ອົງການ</w:t>
      </w:r>
      <w:r w:rsidRPr="00B408DA">
        <w:rPr>
          <w:rFonts w:ascii="Phetsarath OT" w:hAnsi="Phetsarath OT" w:hint="cs"/>
          <w:spacing w:val="-4"/>
          <w:cs/>
          <w:lang w:bidi="lo-LA"/>
        </w:rPr>
        <w:t xml:space="preserve">ຕ້ານການສໍ້ລາດບັງຫຼວງສູນກາງ </w:t>
      </w:r>
      <w:r w:rsidRPr="00B408DA">
        <w:rPr>
          <w:rFonts w:ascii="Phetsarath OT" w:hAnsi="Phetsarath OT"/>
          <w:spacing w:val="-4"/>
          <w:cs/>
          <w:lang w:bidi="lo-LA"/>
        </w:rPr>
        <w:t>ຖືກແຕ່ງຕັ້ງ</w:t>
      </w:r>
      <w:r w:rsidRPr="00B408DA">
        <w:rPr>
          <w:rFonts w:ascii="Phetsarath OT" w:hAnsi="Phetsarath OT"/>
          <w:spacing w:val="-4"/>
          <w:lang w:val="fr-FR"/>
        </w:rPr>
        <w:t xml:space="preserve">, </w:t>
      </w:r>
      <w:r w:rsidR="003E465D" w:rsidRPr="00B408DA">
        <w:rPr>
          <w:rFonts w:ascii="Phetsarath OT" w:hAnsi="Phetsarath OT"/>
          <w:spacing w:val="-4"/>
          <w:cs/>
          <w:lang w:bidi="lo-LA"/>
        </w:rPr>
        <w:t xml:space="preserve">ຍົກຍ້າຍ ຫຼື ປົດຕຳແໜ່ງ </w:t>
      </w:r>
      <w:r w:rsidRPr="00B408DA">
        <w:rPr>
          <w:rFonts w:ascii="Phetsarath OT" w:hAnsi="Phetsarath OT"/>
          <w:spacing w:val="-4"/>
          <w:cs/>
          <w:lang w:bidi="lo-LA"/>
        </w:rPr>
        <w:t>ໂດຍປະທານປະເທດ ຕາມການສະເໜີຂອງຫົວ</w:t>
      </w:r>
      <w:r w:rsidRPr="00B408DA">
        <w:rPr>
          <w:rFonts w:ascii="Phetsarath OT" w:hAnsi="Phetsarath OT" w:hint="cs"/>
          <w:spacing w:val="-4"/>
          <w:cs/>
          <w:lang w:bidi="lo-LA"/>
        </w:rPr>
        <w:t>ໜ້າ</w:t>
      </w:r>
      <w:r w:rsidRPr="00B408DA">
        <w:rPr>
          <w:rFonts w:ascii="Phetsarath OT" w:hAnsi="Phetsarath OT"/>
          <w:spacing w:val="-4"/>
          <w:cs/>
          <w:lang w:bidi="lo-LA"/>
        </w:rPr>
        <w:t>ອົງການ</w:t>
      </w:r>
      <w:r w:rsidRPr="00B408DA">
        <w:rPr>
          <w:rFonts w:ascii="Phetsarath OT" w:hAnsi="Phetsarath OT" w:hint="cs"/>
          <w:spacing w:val="-4"/>
          <w:cs/>
          <w:lang w:bidi="lo-LA"/>
        </w:rPr>
        <w:t>ຕ້ານການສໍ້ລາດບັງຫຼວງສູນກາງ</w:t>
      </w:r>
      <w:r w:rsidRPr="00B408DA">
        <w:rPr>
          <w:rFonts w:ascii="Phetsarath OT" w:hAnsi="Phetsarath OT" w:hint="cs"/>
          <w:spacing w:val="-4"/>
          <w:cs/>
          <w:lang w:val="fr-FR" w:bidi="lo-LA"/>
        </w:rPr>
        <w:t>.</w:t>
      </w:r>
    </w:p>
    <w:p w14:paraId="01528012" w14:textId="095EE861" w:rsidR="003D176C" w:rsidRPr="00B408DA" w:rsidRDefault="00BE7C25" w:rsidP="00D07B6E">
      <w:pPr>
        <w:spacing w:after="0" w:line="240" w:lineRule="auto"/>
        <w:ind w:left="426" w:firstLine="567"/>
        <w:jc w:val="both"/>
        <w:rPr>
          <w:rFonts w:ascii="Phetsarath OT" w:hAnsi="Phetsarath OT"/>
          <w:spacing w:val="-4"/>
          <w:lang w:bidi="lo-LA"/>
        </w:rPr>
      </w:pPr>
      <w:r w:rsidRPr="00B408DA">
        <w:rPr>
          <w:rFonts w:ascii="Phetsarath OT" w:hAnsi="Phetsarath OT" w:hint="cs"/>
          <w:spacing w:val="-4"/>
          <w:cs/>
          <w:lang w:bidi="lo-LA"/>
        </w:rPr>
        <w:t xml:space="preserve"> </w:t>
      </w:r>
      <w:r w:rsidR="003E465D" w:rsidRPr="00B408DA">
        <w:rPr>
          <w:rFonts w:ascii="Phetsarath OT" w:hAnsi="Phetsarath OT" w:hint="cs"/>
          <w:spacing w:val="-4"/>
          <w:cs/>
          <w:lang w:bidi="lo-LA"/>
        </w:rPr>
        <w:t xml:space="preserve">  </w:t>
      </w:r>
      <w:r w:rsidRPr="00B408DA">
        <w:rPr>
          <w:rFonts w:ascii="Phetsarath OT" w:hAnsi="Phetsarath OT"/>
          <w:spacing w:val="-4"/>
          <w:cs/>
          <w:lang w:bidi="lo-LA"/>
        </w:rPr>
        <w:t>ຮອງຫົວ</w:t>
      </w:r>
      <w:r w:rsidRPr="00B408DA">
        <w:rPr>
          <w:rFonts w:ascii="Phetsarath OT" w:hAnsi="Phetsarath OT" w:hint="cs"/>
          <w:spacing w:val="-4"/>
          <w:cs/>
          <w:lang w:bidi="lo-LA"/>
        </w:rPr>
        <w:t>ໜ້າ</w:t>
      </w:r>
      <w:r w:rsidRPr="00B408DA">
        <w:rPr>
          <w:rFonts w:ascii="Phetsarath OT" w:hAnsi="Phetsarath OT"/>
          <w:spacing w:val="-4"/>
          <w:cs/>
          <w:lang w:bidi="lo-LA"/>
        </w:rPr>
        <w:t>ອົງການ</w:t>
      </w:r>
      <w:r w:rsidRPr="00B408DA">
        <w:rPr>
          <w:rFonts w:ascii="Phetsarath OT" w:hAnsi="Phetsarath OT" w:hint="cs"/>
          <w:spacing w:val="-4"/>
          <w:cs/>
          <w:lang w:bidi="lo-LA"/>
        </w:rPr>
        <w:t>ຕ້ານການສໍ້ລາດບັງຫຼວງສູນກາງ</w:t>
      </w:r>
      <w:r w:rsidRPr="00B408DA">
        <w:rPr>
          <w:rFonts w:ascii="Phetsarath OT" w:hAnsi="Phetsarath OT"/>
          <w:spacing w:val="-4"/>
          <w:lang w:val="fr-FR" w:bidi="lo-LA"/>
        </w:rPr>
        <w:t xml:space="preserve"> </w:t>
      </w:r>
      <w:r w:rsidRPr="00B408DA">
        <w:rPr>
          <w:rFonts w:ascii="Phetsarath OT" w:hAnsi="Phetsarath OT"/>
          <w:spacing w:val="-4"/>
          <w:cs/>
          <w:lang w:bidi="lo-LA"/>
        </w:rPr>
        <w:t>ມີ ສິດ ແລະ ໜ້າທີ່ ຊ່ວຍຫົວ</w:t>
      </w:r>
      <w:r w:rsidRPr="00B408DA">
        <w:rPr>
          <w:rFonts w:ascii="Phetsarath OT" w:hAnsi="Phetsarath OT" w:hint="cs"/>
          <w:spacing w:val="-4"/>
          <w:cs/>
          <w:lang w:bidi="lo-LA"/>
        </w:rPr>
        <w:t>ໜ້າ</w:t>
      </w:r>
      <w:r w:rsidRPr="00B408DA">
        <w:rPr>
          <w:rFonts w:ascii="Phetsarath OT" w:hAnsi="Phetsarath OT"/>
          <w:spacing w:val="-4"/>
          <w:cs/>
          <w:lang w:bidi="lo-LA"/>
        </w:rPr>
        <w:t>ອົງການ</w:t>
      </w:r>
      <w:r w:rsidRPr="00B408DA">
        <w:rPr>
          <w:rFonts w:ascii="Phetsarath OT" w:hAnsi="Phetsarath OT" w:hint="cs"/>
          <w:spacing w:val="-4"/>
          <w:cs/>
          <w:lang w:bidi="lo-LA"/>
        </w:rPr>
        <w:t>ຕ້ານການສໍ້ລາດບັ</w:t>
      </w:r>
      <w:r w:rsidRPr="00B408DA">
        <w:rPr>
          <w:rFonts w:ascii="Phetsarath OT" w:hAnsi="Phetsarath OT" w:hint="cs"/>
          <w:spacing w:val="-4"/>
          <w:cs/>
          <w:lang w:val="fr-FR" w:bidi="lo-LA"/>
        </w:rPr>
        <w:t xml:space="preserve">ງຫຼວງ​ສູນກາງ ແລະ </w:t>
      </w:r>
      <w:r w:rsidRPr="00B408DA">
        <w:rPr>
          <w:rFonts w:ascii="Phetsarath OT" w:hAnsi="Phetsarath OT"/>
          <w:spacing w:val="-4"/>
          <w:cs/>
          <w:lang w:bidi="lo-LA"/>
        </w:rPr>
        <w:t>ຮັບຜິດຊອບວຽກງານໃດໜຶ່ງ ຕາມການມອບໝາຍຂອງຫົວ</w:t>
      </w:r>
      <w:r w:rsidRPr="00B408DA">
        <w:rPr>
          <w:rFonts w:ascii="Phetsarath OT" w:hAnsi="Phetsarath OT" w:hint="cs"/>
          <w:spacing w:val="-4"/>
          <w:cs/>
          <w:lang w:bidi="lo-LA"/>
        </w:rPr>
        <w:t>ໜ້າ</w:t>
      </w:r>
      <w:r w:rsidRPr="00B408DA">
        <w:rPr>
          <w:rFonts w:ascii="Phetsarath OT" w:hAnsi="Phetsarath OT"/>
          <w:spacing w:val="-4"/>
          <w:cs/>
          <w:lang w:bidi="lo-LA"/>
        </w:rPr>
        <w:t>ອົງການ</w:t>
      </w:r>
      <w:r w:rsidRPr="00B408DA">
        <w:rPr>
          <w:rFonts w:ascii="Phetsarath OT" w:hAnsi="Phetsarath OT" w:hint="cs"/>
          <w:spacing w:val="-4"/>
          <w:cs/>
          <w:lang w:bidi="lo-LA"/>
        </w:rPr>
        <w:t>ຕ້ານການສໍ້ລາດບັງຫຼວງສູນກາງ.</w:t>
      </w:r>
      <w:r w:rsidRPr="00B408DA">
        <w:rPr>
          <w:rFonts w:ascii="Phetsarath OT" w:hAnsi="Phetsarath OT"/>
          <w:spacing w:val="-4"/>
          <w:cs/>
          <w:lang w:bidi="lo-LA"/>
        </w:rPr>
        <w:t xml:space="preserve"> ໃນກໍລະນີ</w:t>
      </w:r>
      <w:r w:rsidRPr="00B408DA">
        <w:rPr>
          <w:rFonts w:ascii="Phetsarath OT" w:hAnsi="Phetsarath OT" w:hint="cs"/>
          <w:spacing w:val="-4"/>
          <w:cs/>
          <w:lang w:bidi="lo-LA"/>
        </w:rPr>
        <w:t xml:space="preserve"> </w:t>
      </w:r>
      <w:r w:rsidRPr="00B408DA">
        <w:rPr>
          <w:rFonts w:ascii="Phetsarath OT" w:hAnsi="Phetsarath OT"/>
          <w:spacing w:val="-4"/>
          <w:cs/>
          <w:lang w:bidi="lo-LA"/>
        </w:rPr>
        <w:t>ຫົວ</w:t>
      </w:r>
      <w:r w:rsidRPr="00B408DA">
        <w:rPr>
          <w:rFonts w:ascii="Phetsarath OT" w:hAnsi="Phetsarath OT" w:hint="cs"/>
          <w:spacing w:val="-4"/>
          <w:cs/>
          <w:lang w:bidi="lo-LA"/>
        </w:rPr>
        <w:t>ໜ້າ</w:t>
      </w:r>
      <w:r w:rsidRPr="00B408DA">
        <w:rPr>
          <w:rFonts w:ascii="Phetsarath OT" w:hAnsi="Phetsarath OT"/>
          <w:spacing w:val="-4"/>
          <w:cs/>
          <w:lang w:bidi="lo-LA"/>
        </w:rPr>
        <w:t xml:space="preserve">ບໍ່ຢູ່ ຫຼື </w:t>
      </w:r>
      <w:r w:rsidRPr="00B408DA">
        <w:rPr>
          <w:rFonts w:ascii="Phetsarath OT" w:hAnsi="Phetsarath OT" w:hint="cs"/>
          <w:spacing w:val="-4"/>
          <w:cs/>
          <w:lang w:bidi="lo-LA"/>
        </w:rPr>
        <w:t xml:space="preserve">ຕິດ​ຂັດ​ </w:t>
      </w:r>
      <w:r w:rsidRPr="00B408DA">
        <w:rPr>
          <w:rFonts w:ascii="Phetsarath OT" w:hAnsi="Phetsarath OT"/>
          <w:spacing w:val="-4"/>
          <w:cs/>
          <w:lang w:bidi="lo-LA"/>
        </w:rPr>
        <w:t>ຮອງຫົວ</w:t>
      </w:r>
      <w:r w:rsidRPr="00B408DA">
        <w:rPr>
          <w:rFonts w:ascii="Phetsarath OT" w:hAnsi="Phetsarath OT" w:hint="cs"/>
          <w:spacing w:val="-4"/>
          <w:cs/>
          <w:lang w:bidi="lo-LA"/>
        </w:rPr>
        <w:t>ໜ້າ</w:t>
      </w:r>
      <w:r w:rsidRPr="00B408DA">
        <w:rPr>
          <w:rFonts w:ascii="Phetsarath OT" w:hAnsi="Phetsarath OT"/>
          <w:spacing w:val="-4"/>
          <w:cs/>
          <w:lang w:bidi="lo-LA"/>
        </w:rPr>
        <w:t>ຜູ້ໄດ້ຮັບມອບໝາຍຈາກຫົວ</w:t>
      </w:r>
      <w:r w:rsidRPr="00B408DA">
        <w:rPr>
          <w:rFonts w:ascii="Phetsarath OT" w:hAnsi="Phetsarath OT" w:hint="cs"/>
          <w:spacing w:val="-4"/>
          <w:cs/>
          <w:lang w:bidi="lo-LA"/>
        </w:rPr>
        <w:t>ໜ້າ</w:t>
      </w:r>
      <w:r w:rsidR="0034085A" w:rsidRPr="00B408DA">
        <w:rPr>
          <w:rFonts w:ascii="Phetsarath OT" w:hAnsi="Phetsarath OT" w:hint="cs"/>
          <w:spacing w:val="-4"/>
          <w:cs/>
          <w:lang w:bidi="lo-LA"/>
        </w:rPr>
        <w:t xml:space="preserve"> </w:t>
      </w:r>
      <w:r w:rsidRPr="00B408DA">
        <w:rPr>
          <w:rFonts w:ascii="Phetsarath OT" w:hAnsi="Phetsarath OT"/>
          <w:spacing w:val="-4"/>
          <w:cs/>
          <w:lang w:bidi="lo-LA"/>
        </w:rPr>
        <w:t>ເປັນຜູ້ຮັກສາການແທນ.</w:t>
      </w:r>
    </w:p>
    <w:p w14:paraId="336A492C" w14:textId="77777777" w:rsidR="003E465D" w:rsidRPr="00B408DA" w:rsidRDefault="003E465D" w:rsidP="00D07B6E">
      <w:pPr>
        <w:spacing w:after="0" w:line="240" w:lineRule="auto"/>
        <w:ind w:left="426" w:firstLine="567"/>
        <w:jc w:val="both"/>
        <w:rPr>
          <w:rFonts w:ascii="Phetsarath OT" w:hAnsi="Phetsarath OT"/>
          <w:spacing w:val="-4"/>
          <w:lang w:val="fr-FR" w:bidi="lo-LA"/>
        </w:rPr>
      </w:pPr>
    </w:p>
    <w:p w14:paraId="46194865" w14:textId="4F7E6937" w:rsidR="00BE7C25" w:rsidRPr="00B408DA" w:rsidRDefault="00BE7C25" w:rsidP="00F7328D">
      <w:pPr>
        <w:pStyle w:val="Heading3"/>
        <w:spacing w:before="0"/>
        <w:rPr>
          <w:rFonts w:ascii="Phetsarath OT" w:eastAsia="Phetsarath OT" w:hAnsi="Phetsarath OT" w:cs="Phetsarath OT"/>
          <w:b/>
          <w:bCs/>
          <w:color w:val="auto"/>
          <w:lang w:val="fr-FR" w:bidi="lo-LA"/>
        </w:rPr>
      </w:pPr>
      <w:r w:rsidRPr="00B408DA">
        <w:rPr>
          <w:rFonts w:ascii="Phetsarath OT" w:eastAsia="Phetsarath OT" w:hAnsi="Phetsarath OT" w:cs="Phetsarath OT" w:hint="cs"/>
          <w:b/>
          <w:bCs/>
          <w:color w:val="auto"/>
          <w:cs/>
          <w:lang w:val="fr-FR" w:bidi="lo-LA"/>
        </w:rPr>
        <w:t xml:space="preserve">ມາດຕາ </w:t>
      </w:r>
      <w:r w:rsidR="0034085A" w:rsidRPr="00B408DA">
        <w:rPr>
          <w:rFonts w:ascii="Phetsarath OT" w:eastAsia="Phetsarath OT" w:hAnsi="Phetsarath OT" w:cs="Phetsarath OT"/>
          <w:b/>
          <w:bCs/>
          <w:color w:val="auto"/>
          <w:lang w:val="fr-FR" w:bidi="lo-LA"/>
        </w:rPr>
        <w:t>6</w:t>
      </w:r>
      <w:r w:rsidR="00850921" w:rsidRPr="00B408DA">
        <w:rPr>
          <w:rFonts w:ascii="Phetsarath OT" w:eastAsia="Phetsarath OT" w:hAnsi="Phetsarath OT" w:cs="Phetsarath OT" w:hint="cs"/>
          <w:b/>
          <w:bCs/>
          <w:color w:val="auto"/>
          <w:cs/>
          <w:lang w:val="fr-FR" w:bidi="lo-LA"/>
        </w:rPr>
        <w:t>6</w:t>
      </w:r>
      <w:r w:rsidRPr="00B408DA">
        <w:rPr>
          <w:rFonts w:ascii="Phetsarath OT" w:eastAsia="Phetsarath OT" w:hAnsi="Phetsarath OT" w:cs="Phetsarath OT" w:hint="cs"/>
          <w:b/>
          <w:bCs/>
          <w:color w:val="auto"/>
          <w:cs/>
          <w:lang w:val="fr-FR" w:bidi="lo-LA"/>
        </w:rPr>
        <w:t xml:space="preserve"> (​ໃໝ່)  ຫົວໜ້າ ​ແລະ ຮອງ​ຫົວໜ້າ​ ກົມ, ພະ​ແນ​ກ</w:t>
      </w:r>
      <w:r w:rsidR="0034085A" w:rsidRPr="00B408DA">
        <w:rPr>
          <w:rFonts w:ascii="Phetsarath OT" w:eastAsia="Phetsarath OT" w:hAnsi="Phetsarath OT" w:cs="Phetsarath OT" w:hint="cs"/>
          <w:b/>
          <w:bCs/>
          <w:color w:val="auto"/>
          <w:cs/>
          <w:lang w:val="fr-FR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b/>
          <w:bCs/>
          <w:color w:val="auto"/>
          <w:cs/>
          <w:lang w:val="fr-FR" w:bidi="lo-LA"/>
        </w:rPr>
        <w:t>ຂອງ​ອົງການ​ຕ້ານການສໍ້ລາດບັງຫຼວງສູນກາງ</w:t>
      </w:r>
    </w:p>
    <w:p w14:paraId="52FB2CD9" w14:textId="6753F55E" w:rsidR="00BE7C25" w:rsidRPr="00B408DA" w:rsidRDefault="00BE7C25" w:rsidP="00D07B6E">
      <w:pPr>
        <w:spacing w:after="0" w:line="240" w:lineRule="auto"/>
        <w:ind w:left="426" w:firstLine="567"/>
        <w:jc w:val="both"/>
        <w:rPr>
          <w:rFonts w:ascii="Phetsarath OT" w:hAnsi="Phetsarath OT"/>
          <w:lang w:val="fr-FR" w:bidi="lo-LA"/>
        </w:rPr>
      </w:pPr>
      <w:bookmarkStart w:id="74" w:name="_Hlk126676964"/>
      <w:bookmarkStart w:id="75" w:name="_Hlk123888365"/>
      <w:r w:rsidRPr="00B408DA">
        <w:rPr>
          <w:rFonts w:ascii="Phetsarath OT" w:hAnsi="Phetsarath OT" w:hint="cs"/>
          <w:cs/>
          <w:lang w:val="fr-FR" w:bidi="lo-LA"/>
        </w:rPr>
        <w:t>ຫົວໜ້າກົມ ຂອງອົງການ</w:t>
      </w:r>
      <w:bookmarkEnd w:id="74"/>
      <w:r w:rsidRPr="00B408DA">
        <w:rPr>
          <w:rFonts w:ascii="Phetsarath OT" w:eastAsia="Phetsarath OT" w:hAnsi="Phetsarath OT" w:hint="cs"/>
          <w:cs/>
          <w:lang w:val="fr-FR" w:bidi="lo-LA"/>
        </w:rPr>
        <w:t xml:space="preserve">ຕ້ານການສໍ້ລາດບັງຫຼວງສູນກາງ </w:t>
      </w:r>
      <w:r w:rsidRPr="00B408DA">
        <w:rPr>
          <w:rFonts w:ascii="Phetsarath OT" w:hAnsi="Phetsarath OT" w:hint="cs"/>
          <w:cs/>
          <w:lang w:val="fr-FR" w:bidi="lo-LA"/>
        </w:rPr>
        <w:t>ຖືກແຕ່ງຕັ້ງ</w:t>
      </w:r>
      <w:bookmarkStart w:id="76" w:name="_Hlk126676952"/>
      <w:r w:rsidRPr="00B408DA">
        <w:rPr>
          <w:rFonts w:ascii="Phetsarath OT" w:hAnsi="Phetsarath OT" w:hint="cs"/>
          <w:cs/>
          <w:lang w:val="fr-FR" w:bidi="lo-LA"/>
        </w:rPr>
        <w:t xml:space="preserve">, ຍົກຍ້າຍ ຫຼື ປົດຕຳແໜ່ງ </w:t>
      </w:r>
      <w:bookmarkEnd w:id="76"/>
      <w:r w:rsidRPr="00B408DA">
        <w:rPr>
          <w:rFonts w:ascii="Phetsarath OT" w:hAnsi="Phetsarath OT" w:hint="cs"/>
          <w:cs/>
          <w:lang w:val="fr-FR" w:bidi="lo-LA"/>
        </w:rPr>
        <w:t>ໂດຍຫົວໜ້າອົງການ</w:t>
      </w:r>
      <w:bookmarkStart w:id="77" w:name="_Hlk126677020"/>
      <w:r w:rsidRPr="00B408DA">
        <w:rPr>
          <w:rFonts w:ascii="Phetsarath OT" w:eastAsia="Phetsarath OT" w:hAnsi="Phetsarath OT" w:hint="cs"/>
          <w:cs/>
          <w:lang w:val="fr-FR" w:bidi="lo-LA"/>
        </w:rPr>
        <w:t xml:space="preserve">ຕ້ານການສໍ້ລາດບັງຫຼວງສູນກາງ </w:t>
      </w:r>
      <w:r w:rsidRPr="00B408DA">
        <w:rPr>
          <w:rFonts w:ascii="Phetsarath OT" w:hAnsi="Phetsarath OT" w:hint="cs"/>
          <w:cs/>
          <w:lang w:val="fr-FR" w:bidi="lo-LA"/>
        </w:rPr>
        <w:t>ພາຍຫຼັງມີຄວາມເປັນເອກະພາບກັບອົງການທີ່ກ່ຽວຂ້ອງ.</w:t>
      </w:r>
      <w:bookmarkEnd w:id="75"/>
      <w:bookmarkEnd w:id="77"/>
    </w:p>
    <w:p w14:paraId="20FC8D85" w14:textId="1AF8F9AF" w:rsidR="00BE7C25" w:rsidRPr="00B408DA" w:rsidRDefault="00BE7C25" w:rsidP="00D07B6E">
      <w:pPr>
        <w:spacing w:after="0" w:line="240" w:lineRule="auto"/>
        <w:ind w:left="426" w:firstLine="567"/>
        <w:jc w:val="both"/>
        <w:rPr>
          <w:rFonts w:ascii="Phetsarath OT" w:hAnsi="Phetsarath OT"/>
          <w:spacing w:val="-4"/>
          <w:lang w:val="fr-FR" w:bidi="lo-LA"/>
        </w:rPr>
      </w:pPr>
      <w:r w:rsidRPr="00B408DA">
        <w:rPr>
          <w:rFonts w:ascii="Phetsarath OT" w:hAnsi="Phetsarath OT" w:hint="cs"/>
          <w:cs/>
          <w:lang w:val="fr-FR" w:bidi="lo-LA"/>
        </w:rPr>
        <w:t>ຮອງຫົວໜ້າກົມ ຂອງອົງການ</w:t>
      </w:r>
      <w:r w:rsidRPr="00B408DA">
        <w:rPr>
          <w:rFonts w:ascii="Phetsarath OT" w:eastAsia="Phetsarath OT" w:hAnsi="Phetsarath OT" w:hint="cs"/>
          <w:cs/>
          <w:lang w:val="fr-FR" w:bidi="lo-LA"/>
        </w:rPr>
        <w:t xml:space="preserve">ຕ້ານການສໍ້ລາດບັງຫຼວງສູນກາງ </w:t>
      </w:r>
      <w:r w:rsidRPr="00B408DA">
        <w:rPr>
          <w:rFonts w:ascii="Phetsarath OT" w:hAnsi="Phetsarath OT" w:hint="cs"/>
          <w:cs/>
          <w:lang w:val="fr-FR" w:bidi="lo-LA"/>
        </w:rPr>
        <w:t>ຖືກແຕ່ງຕັ້ງ, ຍົກຍ້າຍ ຫຼື ປົດຕຳແໜ່ງ ໂດຍຫົວໜ້າອົງການ</w:t>
      </w:r>
      <w:r w:rsidRPr="00B408DA">
        <w:rPr>
          <w:rFonts w:ascii="Phetsarath OT" w:eastAsia="Phetsarath OT" w:hAnsi="Phetsarath OT" w:hint="cs"/>
          <w:cs/>
          <w:lang w:val="fr-FR" w:bidi="lo-LA"/>
        </w:rPr>
        <w:t xml:space="preserve">ຕ້ານການສໍ້ລາດບັງຫຼວງສູນກາງ </w:t>
      </w:r>
      <w:r w:rsidRPr="00B408DA">
        <w:rPr>
          <w:rFonts w:ascii="Phetsarath OT" w:hAnsi="Phetsarath OT" w:hint="cs"/>
          <w:cs/>
          <w:lang w:val="fr-FR" w:bidi="lo-LA"/>
        </w:rPr>
        <w:t>ບົນພື້ນຖານການເຫັນດີເປັນເອກະພາບ</w:t>
      </w:r>
      <w:r w:rsidRPr="00B408DA">
        <w:rPr>
          <w:rFonts w:ascii="Phetsarath OT" w:hAnsi="Phetsarath OT" w:hint="cs"/>
          <w:cs/>
          <w:lang w:bidi="lo-LA"/>
        </w:rPr>
        <w:t>ກັບ</w:t>
      </w:r>
      <w:r w:rsidRPr="00B408DA">
        <w:rPr>
          <w:rFonts w:ascii="Phetsarath OT" w:hAnsi="Phetsarath OT" w:hint="cs"/>
          <w:cs/>
          <w:lang w:val="fr-FR" w:bidi="lo-LA"/>
        </w:rPr>
        <w:t>ກະຊວງພາຍ</w:t>
      </w:r>
      <w:r w:rsidRPr="00B408DA">
        <w:rPr>
          <w:rFonts w:ascii="Phetsarath OT" w:hAnsi="Phetsarath OT" w:hint="cs"/>
          <w:cs/>
          <w:lang w:val="fr-FR" w:bidi="lo-LA"/>
        </w:rPr>
        <w:lastRenderedPageBreak/>
        <w:t xml:space="preserve">ໃນ. </w:t>
      </w:r>
      <w:r w:rsidRPr="00B408DA">
        <w:rPr>
          <w:rFonts w:ascii="Phetsarath OT" w:hAnsi="Phetsarath OT"/>
          <w:spacing w:val="-4"/>
          <w:cs/>
          <w:lang w:bidi="lo-LA"/>
        </w:rPr>
        <w:t>ໃນກໍລະນີ</w:t>
      </w:r>
      <w:r w:rsidRPr="00B408DA">
        <w:rPr>
          <w:rFonts w:ascii="Phetsarath OT" w:hAnsi="Phetsarath OT" w:hint="cs"/>
          <w:spacing w:val="-4"/>
          <w:cs/>
          <w:lang w:bidi="lo-LA"/>
        </w:rPr>
        <w:t xml:space="preserve"> </w:t>
      </w:r>
      <w:r w:rsidRPr="00B408DA">
        <w:rPr>
          <w:rFonts w:ascii="Phetsarath OT" w:hAnsi="Phetsarath OT"/>
          <w:spacing w:val="-4"/>
          <w:cs/>
          <w:lang w:bidi="lo-LA"/>
        </w:rPr>
        <w:t>ຫົວ</w:t>
      </w:r>
      <w:r w:rsidRPr="00B408DA">
        <w:rPr>
          <w:rFonts w:ascii="Phetsarath OT" w:hAnsi="Phetsarath OT" w:hint="cs"/>
          <w:spacing w:val="-4"/>
          <w:cs/>
          <w:lang w:bidi="lo-LA"/>
        </w:rPr>
        <w:t>ໜ້າ</w:t>
      </w:r>
      <w:r w:rsidR="00663D96" w:rsidRPr="00B408DA">
        <w:rPr>
          <w:rFonts w:ascii="Phetsarath OT" w:hAnsi="Phetsarath OT" w:hint="cs"/>
          <w:spacing w:val="-4"/>
          <w:cs/>
          <w:lang w:bidi="lo-LA"/>
        </w:rPr>
        <w:t>ກົມ</w:t>
      </w:r>
      <w:r w:rsidRPr="00B408DA">
        <w:rPr>
          <w:rFonts w:ascii="Phetsarath OT" w:hAnsi="Phetsarath OT"/>
          <w:spacing w:val="-4"/>
          <w:cs/>
          <w:lang w:bidi="lo-LA"/>
        </w:rPr>
        <w:t xml:space="preserve">ບໍ່ຢູ່ ຫຼື </w:t>
      </w:r>
      <w:r w:rsidRPr="00B408DA">
        <w:rPr>
          <w:rFonts w:ascii="Phetsarath OT" w:hAnsi="Phetsarath OT" w:hint="cs"/>
          <w:spacing w:val="-4"/>
          <w:cs/>
          <w:lang w:bidi="lo-LA"/>
        </w:rPr>
        <w:t xml:space="preserve">ຕິດ​ຂັດ​ </w:t>
      </w:r>
      <w:r w:rsidRPr="00B408DA">
        <w:rPr>
          <w:rFonts w:ascii="Phetsarath OT" w:hAnsi="Phetsarath OT"/>
          <w:spacing w:val="-4"/>
          <w:cs/>
          <w:lang w:bidi="lo-LA"/>
        </w:rPr>
        <w:t>ຮອງຫົວ</w:t>
      </w:r>
      <w:r w:rsidRPr="00B408DA">
        <w:rPr>
          <w:rFonts w:ascii="Phetsarath OT" w:hAnsi="Phetsarath OT" w:hint="cs"/>
          <w:spacing w:val="-4"/>
          <w:cs/>
          <w:lang w:bidi="lo-LA"/>
        </w:rPr>
        <w:t>ໜ້າ</w:t>
      </w:r>
      <w:r w:rsidR="00663D96" w:rsidRPr="00B408DA">
        <w:rPr>
          <w:rFonts w:ascii="Phetsarath OT" w:hAnsi="Phetsarath OT" w:hint="cs"/>
          <w:spacing w:val="-4"/>
          <w:cs/>
          <w:lang w:bidi="lo-LA"/>
        </w:rPr>
        <w:t>ກົມ</w:t>
      </w:r>
      <w:r w:rsidRPr="00B408DA">
        <w:rPr>
          <w:rFonts w:ascii="Phetsarath OT" w:hAnsi="Phetsarath OT"/>
          <w:spacing w:val="-4"/>
          <w:cs/>
          <w:lang w:bidi="lo-LA"/>
        </w:rPr>
        <w:t>ຜູ້ໄດ້ຮັບມອບໝາຍຈາກຫົວ</w:t>
      </w:r>
      <w:r w:rsidRPr="00B408DA">
        <w:rPr>
          <w:rFonts w:ascii="Phetsarath OT" w:hAnsi="Phetsarath OT" w:hint="cs"/>
          <w:spacing w:val="-4"/>
          <w:cs/>
          <w:lang w:bidi="lo-LA"/>
        </w:rPr>
        <w:t>ໜ້າ</w:t>
      </w:r>
      <w:r w:rsidR="00663D96" w:rsidRPr="00B408DA">
        <w:rPr>
          <w:rFonts w:ascii="Phetsarath OT" w:hAnsi="Phetsarath OT" w:hint="cs"/>
          <w:spacing w:val="-4"/>
          <w:cs/>
          <w:lang w:bidi="lo-LA"/>
        </w:rPr>
        <w:t>ກົມ</w:t>
      </w:r>
      <w:r w:rsidR="0034085A" w:rsidRPr="00B408DA">
        <w:rPr>
          <w:rFonts w:ascii="Phetsarath OT" w:hAnsi="Phetsarath OT" w:hint="cs"/>
          <w:spacing w:val="-4"/>
          <w:cs/>
          <w:lang w:bidi="lo-LA"/>
        </w:rPr>
        <w:t xml:space="preserve"> </w:t>
      </w:r>
      <w:r w:rsidRPr="00B408DA">
        <w:rPr>
          <w:rFonts w:ascii="Phetsarath OT" w:hAnsi="Phetsarath OT"/>
          <w:spacing w:val="-4"/>
          <w:cs/>
          <w:lang w:bidi="lo-LA"/>
        </w:rPr>
        <w:t>ເປັນຜູ້ຮັກສາການແທນ.</w:t>
      </w:r>
    </w:p>
    <w:p w14:paraId="13CDF8C4" w14:textId="5C8F5C94" w:rsidR="00BE7C25" w:rsidRPr="00B408DA" w:rsidRDefault="00BE7C25" w:rsidP="00D07B6E">
      <w:pPr>
        <w:spacing w:after="0" w:line="240" w:lineRule="auto"/>
        <w:ind w:left="426" w:firstLine="567"/>
        <w:jc w:val="both"/>
        <w:rPr>
          <w:rFonts w:ascii="Phetsarath OT" w:hAnsi="Phetsarath OT"/>
          <w:lang w:val="fr-FR" w:bidi="lo-LA"/>
        </w:rPr>
      </w:pPr>
      <w:r w:rsidRPr="00B408DA">
        <w:rPr>
          <w:rFonts w:ascii="Phetsarath OT" w:hAnsi="Phetsarath OT" w:hint="cs"/>
          <w:spacing w:val="-6"/>
          <w:cs/>
          <w:lang w:val="fr-FR" w:bidi="lo-LA"/>
        </w:rPr>
        <w:t>ຫົວໜ້າພະແນກ, ຮອງຫົວໜ້າພະແນກ ຂອງອົງການ</w:t>
      </w:r>
      <w:r w:rsidRPr="00B408DA">
        <w:rPr>
          <w:rFonts w:ascii="Phetsarath OT" w:eastAsia="Phetsarath OT" w:hAnsi="Phetsarath OT" w:hint="cs"/>
          <w:cs/>
          <w:lang w:val="fr-FR" w:bidi="lo-LA"/>
        </w:rPr>
        <w:t xml:space="preserve">ຕ້ານການສໍ້ລາດບັງຫຼວງສູນກາງ </w:t>
      </w:r>
      <w:r w:rsidRPr="00B408DA">
        <w:rPr>
          <w:rFonts w:ascii="Phetsarath OT" w:hAnsi="Phetsarath OT" w:hint="cs"/>
          <w:spacing w:val="-6"/>
          <w:cs/>
          <w:lang w:val="fr-FR" w:bidi="lo-LA"/>
        </w:rPr>
        <w:t>ຖືກແຕ່ງຕັ້ງ, ຍົກຍ້າຍ ຫຼື ປົດຕຳແໜ່ງ ໂດຍ</w:t>
      </w:r>
      <w:r w:rsidRPr="00B408DA">
        <w:rPr>
          <w:rFonts w:ascii="Phetsarath OT" w:hAnsi="Phetsarath OT" w:hint="cs"/>
          <w:cs/>
          <w:lang w:val="fr-FR" w:bidi="lo-LA"/>
        </w:rPr>
        <w:t>ຫົວໜ້າອົງການ</w:t>
      </w:r>
      <w:r w:rsidRPr="00B408DA">
        <w:rPr>
          <w:rFonts w:ascii="Phetsarath OT" w:eastAsia="Phetsarath OT" w:hAnsi="Phetsarath OT" w:hint="cs"/>
          <w:cs/>
          <w:lang w:val="fr-FR" w:bidi="lo-LA"/>
        </w:rPr>
        <w:t xml:space="preserve">ຕ້ານການສໍ້ລາດບັງຫຼວງສູນກາງ </w:t>
      </w:r>
      <w:r w:rsidRPr="00B408DA">
        <w:rPr>
          <w:rFonts w:ascii="Phetsarath OT" w:hAnsi="Phetsarath OT" w:hint="cs"/>
          <w:spacing w:val="-6"/>
          <w:cs/>
          <w:lang w:val="fr-FR" w:bidi="lo-LA"/>
        </w:rPr>
        <w:t>ຕາມການສະເໜີຂອງກົມຈັດຕັ້ງ ແລະ ພະນັກງານ ບົນພື້ນຖານການເຫັນດີເປັນເອກະພາບ</w:t>
      </w:r>
      <w:r w:rsidRPr="00B408DA">
        <w:rPr>
          <w:rFonts w:ascii="Phetsarath OT" w:hAnsi="Phetsarath OT" w:hint="cs"/>
          <w:spacing w:val="-6"/>
          <w:cs/>
          <w:lang w:bidi="lo-LA"/>
        </w:rPr>
        <w:t>ກັບ</w:t>
      </w:r>
      <w:r w:rsidR="003E465D" w:rsidRPr="00B408DA">
        <w:rPr>
          <w:rFonts w:ascii="Phetsarath OT" w:hAnsi="Phetsarath OT" w:hint="cs"/>
          <w:spacing w:val="-6"/>
          <w:cs/>
          <w:lang w:val="fr-FR" w:bidi="lo-LA"/>
        </w:rPr>
        <w:t>ຫົວໜ້າກົມ</w:t>
      </w:r>
      <w:r w:rsidRPr="00B408DA">
        <w:rPr>
          <w:rFonts w:ascii="Phetsarath OT" w:hAnsi="Phetsarath OT" w:hint="cs"/>
          <w:spacing w:val="-6"/>
          <w:cs/>
          <w:lang w:val="fr-FR" w:bidi="lo-LA"/>
        </w:rPr>
        <w:t>ທີ່ກ່ຽວຂ້ອງ ແລະ ຕາມການກໍານົດຕຳ     ແໜ່ງງານ.</w:t>
      </w:r>
      <w:r w:rsidR="0034085A" w:rsidRPr="00B408DA">
        <w:rPr>
          <w:rFonts w:ascii="Phetsarath OT" w:hAnsi="Phetsarath OT" w:hint="cs"/>
          <w:spacing w:val="-6"/>
          <w:cs/>
          <w:lang w:val="fr-FR" w:bidi="lo-LA"/>
        </w:rPr>
        <w:t xml:space="preserve"> </w:t>
      </w:r>
      <w:r w:rsidR="0034085A" w:rsidRPr="00B408DA">
        <w:rPr>
          <w:rFonts w:ascii="Phetsarath OT" w:hAnsi="Phetsarath OT"/>
          <w:spacing w:val="-4"/>
          <w:cs/>
          <w:lang w:bidi="lo-LA"/>
        </w:rPr>
        <w:t>ໃນກໍລະນີ</w:t>
      </w:r>
      <w:r w:rsidR="0034085A" w:rsidRPr="00B408DA">
        <w:rPr>
          <w:rFonts w:ascii="Phetsarath OT" w:hAnsi="Phetsarath OT" w:hint="cs"/>
          <w:spacing w:val="-4"/>
          <w:cs/>
          <w:lang w:bidi="lo-LA"/>
        </w:rPr>
        <w:t xml:space="preserve"> </w:t>
      </w:r>
      <w:r w:rsidR="0034085A" w:rsidRPr="00B408DA">
        <w:rPr>
          <w:rFonts w:ascii="Phetsarath OT" w:hAnsi="Phetsarath OT"/>
          <w:spacing w:val="-4"/>
          <w:cs/>
          <w:lang w:bidi="lo-LA"/>
        </w:rPr>
        <w:t>ຫົວ</w:t>
      </w:r>
      <w:r w:rsidR="0034085A" w:rsidRPr="00B408DA">
        <w:rPr>
          <w:rFonts w:ascii="Phetsarath OT" w:hAnsi="Phetsarath OT" w:hint="cs"/>
          <w:spacing w:val="-4"/>
          <w:cs/>
          <w:lang w:bidi="lo-LA"/>
        </w:rPr>
        <w:t>ໜ້າພະແນກ</w:t>
      </w:r>
      <w:r w:rsidR="0034085A" w:rsidRPr="00B408DA">
        <w:rPr>
          <w:rFonts w:ascii="Phetsarath OT" w:hAnsi="Phetsarath OT"/>
          <w:spacing w:val="-4"/>
          <w:cs/>
          <w:lang w:bidi="lo-LA"/>
        </w:rPr>
        <w:t xml:space="preserve">ບໍ່ຢູ່ ຫຼື </w:t>
      </w:r>
      <w:r w:rsidR="0034085A" w:rsidRPr="00B408DA">
        <w:rPr>
          <w:rFonts w:ascii="Phetsarath OT" w:hAnsi="Phetsarath OT" w:hint="cs"/>
          <w:spacing w:val="-4"/>
          <w:cs/>
          <w:lang w:bidi="lo-LA"/>
        </w:rPr>
        <w:t xml:space="preserve">ຕິດ​ຂັດ​ </w:t>
      </w:r>
      <w:r w:rsidR="0034085A" w:rsidRPr="00B408DA">
        <w:rPr>
          <w:rFonts w:ascii="Phetsarath OT" w:hAnsi="Phetsarath OT"/>
          <w:spacing w:val="-4"/>
          <w:cs/>
          <w:lang w:bidi="lo-LA"/>
        </w:rPr>
        <w:t>ຮອງຫົວ</w:t>
      </w:r>
      <w:r w:rsidR="0034085A" w:rsidRPr="00B408DA">
        <w:rPr>
          <w:rFonts w:ascii="Phetsarath OT" w:hAnsi="Phetsarath OT" w:hint="cs"/>
          <w:spacing w:val="-4"/>
          <w:cs/>
          <w:lang w:bidi="lo-LA"/>
        </w:rPr>
        <w:t>ໜ້າພະແນກ</w:t>
      </w:r>
      <w:r w:rsidR="0034085A" w:rsidRPr="00B408DA">
        <w:rPr>
          <w:rFonts w:ascii="Phetsarath OT" w:hAnsi="Phetsarath OT"/>
          <w:spacing w:val="-4"/>
          <w:cs/>
          <w:lang w:bidi="lo-LA"/>
        </w:rPr>
        <w:t>ຜູ້ໄດ້ຮັບມອບໝາຍຈາກຫົວ</w:t>
      </w:r>
      <w:r w:rsidR="0034085A" w:rsidRPr="00B408DA">
        <w:rPr>
          <w:rFonts w:ascii="Phetsarath OT" w:hAnsi="Phetsarath OT" w:hint="cs"/>
          <w:spacing w:val="-4"/>
          <w:cs/>
          <w:lang w:bidi="lo-LA"/>
        </w:rPr>
        <w:t>ໜ້າ</w:t>
      </w:r>
      <w:r w:rsidR="009D22C6" w:rsidRPr="00B408DA">
        <w:rPr>
          <w:rFonts w:ascii="Phetsarath OT" w:hAnsi="Phetsarath OT" w:hint="cs"/>
          <w:spacing w:val="-4"/>
          <w:cs/>
          <w:lang w:bidi="lo-LA"/>
        </w:rPr>
        <w:t>ພະແນກ</w:t>
      </w:r>
      <w:r w:rsidR="0034085A" w:rsidRPr="00B408DA">
        <w:rPr>
          <w:rFonts w:ascii="Phetsarath OT" w:hAnsi="Phetsarath OT" w:hint="cs"/>
          <w:spacing w:val="-4"/>
          <w:cs/>
          <w:lang w:bidi="lo-LA"/>
        </w:rPr>
        <w:t xml:space="preserve"> </w:t>
      </w:r>
      <w:r w:rsidR="0034085A" w:rsidRPr="00B408DA">
        <w:rPr>
          <w:rFonts w:ascii="Phetsarath OT" w:hAnsi="Phetsarath OT"/>
          <w:spacing w:val="-4"/>
          <w:cs/>
          <w:lang w:bidi="lo-LA"/>
        </w:rPr>
        <w:t>ເປັນຜູ້ຮັກສາການແທນ.</w:t>
      </w:r>
    </w:p>
    <w:p w14:paraId="5FEE1D77" w14:textId="27C8A651" w:rsidR="00043EA7" w:rsidRPr="00B408DA" w:rsidRDefault="00043EA7" w:rsidP="00D07B6E">
      <w:pPr>
        <w:pStyle w:val="Heading3"/>
        <w:spacing w:before="0"/>
        <w:ind w:left="426" w:firstLine="567"/>
        <w:jc w:val="both"/>
        <w:rPr>
          <w:rFonts w:ascii="Phetsarath OT" w:eastAsia="Phetsarath OT" w:hAnsi="Phetsarath OT" w:cs="Phetsarath OT"/>
          <w:color w:val="auto"/>
          <w:lang w:val="fr-FR" w:bidi="lo-LA"/>
        </w:rPr>
      </w:pPr>
      <w:r w:rsidRPr="00B408DA">
        <w:rPr>
          <w:rFonts w:ascii="Phetsarath OT" w:hAnsi="Phetsarath OT" w:cs="Phetsarath OT" w:hint="cs"/>
          <w:color w:val="auto"/>
          <w:spacing w:val="-2"/>
          <w:cs/>
          <w:lang w:val="fr-FR" w:bidi="lo-LA"/>
        </w:rPr>
        <w:t>ສຳລັບສິດ ແລະ ໜ້າທີ່ ຂອງຫົວໜ້າ, ຮອງ​ຫົວໜ້າ​</w:t>
      </w:r>
      <w:r w:rsidR="001C436F">
        <w:rPr>
          <w:rFonts w:ascii="Phetsarath OT" w:eastAsia="Phetsarath OT" w:hAnsi="Phetsarath OT" w:cs="Phetsarath OT" w:hint="cs"/>
          <w:color w:val="auto"/>
          <w:cs/>
          <w:lang w:val="fr-FR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color w:val="auto"/>
          <w:cs/>
          <w:lang w:val="fr-FR" w:bidi="lo-LA"/>
        </w:rPr>
        <w:t>ກົມ, ພະ​ແນ​ກ ຂອງ​ອົງການ​ຕ້ານການສໍ້ລາດບັງຫຼວງສູນກາງ</w:t>
      </w:r>
      <w:r w:rsidRPr="00B408DA">
        <w:rPr>
          <w:rFonts w:ascii="Phetsarath OT" w:hAnsi="Phetsarath OT" w:cs="Phetsarath OT" w:hint="cs"/>
          <w:color w:val="auto"/>
          <w:cs/>
          <w:lang w:val="fr-FR" w:bidi="lo-LA"/>
        </w:rPr>
        <w:t xml:space="preserve"> ​ໄດ້​ກຳນົດ​ໄວ້​ໃນ​ລະບຽບການ​ຕ່າງຫາກ.</w:t>
      </w:r>
    </w:p>
    <w:p w14:paraId="5FCD3BB0" w14:textId="77777777" w:rsidR="00BE7C25" w:rsidRPr="00B408DA" w:rsidRDefault="00BE7C25" w:rsidP="00D07B6E">
      <w:pPr>
        <w:spacing w:after="0" w:line="240" w:lineRule="auto"/>
        <w:ind w:left="426" w:firstLine="567"/>
        <w:jc w:val="both"/>
        <w:rPr>
          <w:rFonts w:ascii="Phetsarath OT" w:hAnsi="Phetsarath OT"/>
          <w:lang w:val="fr-FR" w:bidi="lo-LA"/>
        </w:rPr>
      </w:pPr>
    </w:p>
    <w:p w14:paraId="75584036" w14:textId="77777777" w:rsidR="003E465D" w:rsidRPr="00B408DA" w:rsidRDefault="00FA3896" w:rsidP="00F7328D">
      <w:pPr>
        <w:spacing w:after="0" w:line="240" w:lineRule="auto"/>
        <w:ind w:left="1134" w:hanging="1134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ມາດຕາ </w:t>
      </w:r>
      <w:r w:rsidR="009D22C6" w:rsidRPr="00B408DA">
        <w:rPr>
          <w:rFonts w:ascii="Phetsarath OT" w:eastAsia="Phetsarath OT" w:hAnsi="Phetsarath OT"/>
          <w:b/>
          <w:bCs/>
          <w:lang w:val="fr-FR" w:bidi="lo-LA"/>
        </w:rPr>
        <w:t>6</w:t>
      </w:r>
      <w:r w:rsidR="00850921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7</w:t>
      </w:r>
      <w:r w:rsidR="00BE7C25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 </w:t>
      </w:r>
      <w:r w:rsidR="00BE7C25"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 xml:space="preserve">(ໃໝ່) </w:t>
      </w:r>
      <w:r w:rsidR="00BE7C25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ໂຄງປະກອບການຈັດຕັ້ງ ແລະ ບຸກຄະລາກອນ ຂອງອົງການຕ້ານການສໍ້ລາດບັງຫຼວງ </w:t>
      </w:r>
    </w:p>
    <w:p w14:paraId="5F77A986" w14:textId="2F587E18" w:rsidR="00BE7C25" w:rsidRPr="00B408DA" w:rsidRDefault="00F7328D" w:rsidP="00CA4083">
      <w:pPr>
        <w:spacing w:after="0" w:line="240" w:lineRule="auto"/>
        <w:ind w:left="1050" w:hanging="1050"/>
        <w:rPr>
          <w:rFonts w:ascii="Phetsarath OT" w:eastAsia="Phetsarath OT" w:hAnsi="Phetsarath OT"/>
          <w:b/>
          <w:bCs/>
          <w:lang w:val="fr-FR" w:bidi="lo-LA"/>
        </w:rPr>
      </w:pPr>
      <w:r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           </w:t>
      </w:r>
      <w:r w:rsidR="00CA4083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    </w:t>
      </w:r>
      <w:r w:rsidR="00BE7C25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ກະຊວງ, ອົງການ</w:t>
      </w:r>
    </w:p>
    <w:p w14:paraId="0CAF6AAD" w14:textId="4F40B3D2" w:rsidR="00BE7C25" w:rsidRPr="00B408DA" w:rsidRDefault="003E465D" w:rsidP="003F3BA5">
      <w:pPr>
        <w:spacing w:after="0" w:line="240" w:lineRule="auto"/>
        <w:ind w:left="426" w:firstLine="610"/>
        <w:jc w:val="both"/>
        <w:rPr>
          <w:rFonts w:ascii="Phetsarath OT" w:hAnsi="Phetsarath OT"/>
          <w:spacing w:val="-4"/>
          <w:lang w:val="fr-FR"/>
        </w:rPr>
      </w:pPr>
      <w:r w:rsidRPr="00B408DA">
        <w:rPr>
          <w:rFonts w:ascii="Phetsarath OT" w:hAnsi="Phetsarath OT"/>
          <w:spacing w:val="-4"/>
          <w:cs/>
          <w:lang w:bidi="lo-LA"/>
        </w:rPr>
        <w:t>ການຈັດຕັ້ງ</w:t>
      </w:r>
      <w:r w:rsidR="00BE7C25" w:rsidRPr="00B408DA">
        <w:rPr>
          <w:rFonts w:ascii="Phetsarath OT" w:hAnsi="Phetsarath OT"/>
          <w:spacing w:val="-4"/>
          <w:cs/>
          <w:lang w:bidi="lo-LA"/>
        </w:rPr>
        <w:t>ຂອງອົງການ</w:t>
      </w:r>
      <w:r w:rsidR="00BE7C25" w:rsidRPr="00B408DA">
        <w:rPr>
          <w:rFonts w:ascii="Phetsarath OT" w:hAnsi="Phetsarath OT" w:hint="cs"/>
          <w:spacing w:val="-4"/>
          <w:cs/>
          <w:lang w:bidi="lo-LA"/>
        </w:rPr>
        <w:t>ຕ້ານການສໍ້ລາດບັງຫຼວງ</w:t>
      </w:r>
      <w:r w:rsidR="00BE7C25" w:rsidRPr="00B408DA">
        <w:rPr>
          <w:rFonts w:ascii="Phetsarath OT" w:hAnsi="Phetsarath OT"/>
          <w:spacing w:val="-4"/>
          <w:cs/>
          <w:lang w:bidi="lo-LA"/>
        </w:rPr>
        <w:t xml:space="preserve"> ກະຊວງ</w:t>
      </w:r>
      <w:r w:rsidR="00BE7C25" w:rsidRPr="00B408DA">
        <w:rPr>
          <w:rFonts w:ascii="Phetsarath OT" w:hAnsi="Phetsarath OT" w:hint="cs"/>
          <w:spacing w:val="-4"/>
          <w:cs/>
          <w:lang w:bidi="lo-LA"/>
        </w:rPr>
        <w:t>, ອົງການ</w:t>
      </w:r>
      <w:r w:rsidR="00BE7C25" w:rsidRPr="00B408DA">
        <w:rPr>
          <w:rFonts w:ascii="Phetsarath OT" w:hAnsi="Phetsarath OT"/>
          <w:spacing w:val="-4"/>
          <w:cs/>
          <w:lang w:bidi="lo-LA"/>
        </w:rPr>
        <w:t xml:space="preserve"> </w:t>
      </w:r>
      <w:r w:rsidR="00BE7C25" w:rsidRPr="00B408DA">
        <w:rPr>
          <w:rFonts w:ascii="Phetsarath OT" w:hAnsi="Phetsarath OT" w:hint="cs"/>
          <w:spacing w:val="-4"/>
          <w:cs/>
          <w:lang w:bidi="lo-LA"/>
        </w:rPr>
        <w:t xml:space="preserve">​ປະກອບດ້ວຍ ກົມ ​ແລະ </w:t>
      </w:r>
      <w:r w:rsidR="00BE7C25" w:rsidRPr="00B408DA">
        <w:rPr>
          <w:rFonts w:ascii="Phetsarath OT" w:hAnsi="Phetsarath OT"/>
          <w:spacing w:val="-4"/>
          <w:cs/>
          <w:lang w:bidi="lo-LA"/>
        </w:rPr>
        <w:t>ພະແນກ</w:t>
      </w:r>
      <w:r w:rsidR="00BE7C25" w:rsidRPr="00B408DA">
        <w:rPr>
          <w:rFonts w:ascii="Phetsarath OT" w:hAnsi="Phetsarath OT" w:hint="cs"/>
          <w:spacing w:val="-4"/>
          <w:cs/>
          <w:lang w:bidi="lo-LA"/>
        </w:rPr>
        <w:t>.</w:t>
      </w:r>
    </w:p>
    <w:p w14:paraId="409C1F07" w14:textId="6A1CD0DD" w:rsidR="00BE7C25" w:rsidRPr="00B408DA" w:rsidRDefault="00BE7C25" w:rsidP="003F3BA5">
      <w:pPr>
        <w:spacing w:after="0" w:line="240" w:lineRule="auto"/>
        <w:ind w:left="426" w:firstLine="610"/>
        <w:jc w:val="both"/>
        <w:rPr>
          <w:rFonts w:ascii="Phetsarath OT" w:hAnsi="Phetsarath OT"/>
          <w:spacing w:val="-4"/>
          <w:lang w:val="fr-FR" w:bidi="lo-LA"/>
        </w:rPr>
      </w:pPr>
      <w:r w:rsidRPr="00B408DA">
        <w:rPr>
          <w:rFonts w:ascii="Phetsarath OT" w:hAnsi="Phetsarath OT"/>
          <w:spacing w:val="-8"/>
          <w:cs/>
          <w:lang w:bidi="lo-LA"/>
        </w:rPr>
        <w:t>ບຸກຄະລາກອນ ຂອງອົງການ</w:t>
      </w:r>
      <w:r w:rsidRPr="00B408DA">
        <w:rPr>
          <w:rFonts w:ascii="Phetsarath OT" w:hAnsi="Phetsarath OT" w:hint="cs"/>
          <w:spacing w:val="-8"/>
          <w:cs/>
          <w:lang w:bidi="lo-LA"/>
        </w:rPr>
        <w:t>ຕ້ານການສໍ້ລາດບັງຫຼວງ</w:t>
      </w:r>
      <w:r w:rsidRPr="00B408DA">
        <w:rPr>
          <w:rFonts w:ascii="Phetsarath OT" w:hAnsi="Phetsarath OT"/>
          <w:spacing w:val="-8"/>
          <w:cs/>
          <w:lang w:bidi="lo-LA"/>
        </w:rPr>
        <w:t xml:space="preserve"> ກະຊວງ</w:t>
      </w:r>
      <w:r w:rsidRPr="00B408DA">
        <w:rPr>
          <w:rFonts w:ascii="Phetsarath OT" w:hAnsi="Phetsarath OT" w:hint="cs"/>
          <w:spacing w:val="-8"/>
          <w:cs/>
          <w:lang w:bidi="lo-LA"/>
        </w:rPr>
        <w:t>, ອົງການ</w:t>
      </w:r>
      <w:r w:rsidRPr="00B408DA">
        <w:rPr>
          <w:rFonts w:ascii="Phetsarath OT" w:hAnsi="Phetsarath OT"/>
          <w:spacing w:val="-8"/>
          <w:cs/>
          <w:lang w:bidi="lo-LA"/>
        </w:rPr>
        <w:t xml:space="preserve"> </w:t>
      </w:r>
      <w:r w:rsidRPr="00B408DA">
        <w:rPr>
          <w:rFonts w:ascii="Phetsarath OT" w:hAnsi="Phetsarath OT" w:hint="cs"/>
          <w:spacing w:val="-8"/>
          <w:cs/>
          <w:lang w:bidi="lo-LA"/>
        </w:rPr>
        <w:t>ປະກອບດ້ວຍ</w:t>
      </w:r>
      <w:r w:rsidRPr="00B408DA">
        <w:rPr>
          <w:rFonts w:ascii="Phetsarath OT" w:hAnsi="Phetsarath OT"/>
          <w:spacing w:val="-8"/>
          <w:cs/>
          <w:lang w:bidi="lo-LA"/>
        </w:rPr>
        <w:t xml:space="preserve"> ຫົວໜ້າ </w:t>
      </w:r>
      <w:r w:rsidR="00F7328D">
        <w:rPr>
          <w:rFonts w:ascii="Phetsarath OT" w:hAnsi="Phetsarath OT"/>
          <w:spacing w:val="-4"/>
          <w:cs/>
          <w:lang w:bidi="lo-LA"/>
        </w:rPr>
        <w:t>ແລ</w:t>
      </w:r>
      <w:r w:rsidR="00F7328D">
        <w:rPr>
          <w:rFonts w:ascii="Phetsarath OT" w:hAnsi="Phetsarath OT" w:hint="cs"/>
          <w:spacing w:val="-4"/>
          <w:cs/>
          <w:lang w:bidi="lo-LA"/>
        </w:rPr>
        <w:t>ະ</w:t>
      </w:r>
      <w:r w:rsidR="002D789E">
        <w:rPr>
          <w:rFonts w:ascii="Phetsarath OT" w:hAnsi="Phetsarath OT" w:hint="cs"/>
          <w:spacing w:val="-4"/>
          <w:cs/>
          <w:lang w:bidi="lo-LA"/>
        </w:rPr>
        <w:t xml:space="preserve"> </w:t>
      </w:r>
      <w:r w:rsidR="00F7328D">
        <w:rPr>
          <w:rFonts w:ascii="Phetsarath OT" w:hAnsi="Phetsarath OT" w:hint="cs"/>
          <w:spacing w:val="-4"/>
          <w:cs/>
          <w:lang w:bidi="lo-LA"/>
        </w:rPr>
        <w:t xml:space="preserve">   </w:t>
      </w:r>
      <w:r w:rsidRPr="00B408DA">
        <w:rPr>
          <w:rFonts w:ascii="Phetsarath OT" w:hAnsi="Phetsarath OT"/>
          <w:spacing w:val="-4"/>
          <w:cs/>
          <w:lang w:bidi="lo-LA"/>
        </w:rPr>
        <w:t>ຮອງຫົວໜ້າ</w:t>
      </w:r>
      <w:r w:rsidR="00E9629C">
        <w:rPr>
          <w:rFonts w:ascii="Phetsarath OT" w:hAnsi="Phetsarath OT" w:hint="cs"/>
          <w:spacing w:val="-4"/>
          <w:cs/>
          <w:lang w:bidi="lo-LA"/>
        </w:rPr>
        <w:t xml:space="preserve"> </w:t>
      </w:r>
      <w:r w:rsidRPr="00B408DA">
        <w:rPr>
          <w:rFonts w:ascii="Phetsarath OT" w:hAnsi="Phetsarath OT"/>
          <w:spacing w:val="-4"/>
          <w:cs/>
          <w:lang w:bidi="lo-LA"/>
        </w:rPr>
        <w:t>ກົມ</w:t>
      </w:r>
      <w:r w:rsidRPr="00B408DA">
        <w:rPr>
          <w:rFonts w:ascii="Phetsarath OT" w:hAnsi="Phetsarath OT" w:hint="cs"/>
          <w:spacing w:val="-4"/>
          <w:cs/>
          <w:lang w:val="fr-FR" w:bidi="lo-LA"/>
        </w:rPr>
        <w:t xml:space="preserve">, </w:t>
      </w:r>
      <w:r w:rsidRPr="00B408DA">
        <w:rPr>
          <w:rFonts w:ascii="Phetsarath OT" w:hAnsi="Phetsarath OT"/>
          <w:spacing w:val="-4"/>
          <w:cs/>
          <w:lang w:bidi="lo-LA"/>
        </w:rPr>
        <w:t>ຫົວໜ້າ, ຮອງຫົວໜ້າ</w:t>
      </w:r>
      <w:r w:rsidR="00E9629C">
        <w:rPr>
          <w:rFonts w:ascii="Phetsarath OT" w:hAnsi="Phetsarath OT" w:hint="cs"/>
          <w:spacing w:val="-4"/>
          <w:cs/>
          <w:lang w:bidi="lo-LA"/>
        </w:rPr>
        <w:t xml:space="preserve"> </w:t>
      </w:r>
      <w:r w:rsidRPr="00B408DA">
        <w:rPr>
          <w:rFonts w:ascii="Phetsarath OT" w:hAnsi="Phetsarath OT"/>
          <w:spacing w:val="-4"/>
          <w:cs/>
          <w:lang w:bidi="lo-LA"/>
        </w:rPr>
        <w:t>ພະແນກ ​ແລະ ລັດຖະກອນວິຊາການ.</w:t>
      </w:r>
    </w:p>
    <w:p w14:paraId="7749FE19" w14:textId="77777777" w:rsidR="009D22C6" w:rsidRPr="00B408DA" w:rsidRDefault="009D22C6" w:rsidP="00D07B6E">
      <w:pPr>
        <w:spacing w:after="0" w:line="240" w:lineRule="auto"/>
        <w:ind w:left="284" w:firstLine="709"/>
        <w:jc w:val="both"/>
        <w:rPr>
          <w:rFonts w:ascii="Phetsarath OT" w:hAnsi="Phetsarath OT"/>
          <w:spacing w:val="-8"/>
          <w:lang w:val="fr-FR" w:bidi="lo-LA"/>
        </w:rPr>
      </w:pPr>
    </w:p>
    <w:p w14:paraId="6CA5FE04" w14:textId="56078355" w:rsidR="009D22C6" w:rsidRPr="00B408DA" w:rsidRDefault="00850921" w:rsidP="00F7328D">
      <w:pPr>
        <w:spacing w:after="0" w:line="240" w:lineRule="auto"/>
        <w:rPr>
          <w:rFonts w:ascii="Phetsarath OT" w:hAnsi="Phetsarath OT"/>
          <w:b/>
          <w:bCs/>
          <w:spacing w:val="-8"/>
          <w:lang w:val="fr-FR" w:bidi="lo-LA"/>
        </w:rPr>
      </w:pPr>
      <w:r w:rsidRPr="00B408DA">
        <w:rPr>
          <w:rFonts w:ascii="Phetsarath OT" w:hAnsi="Phetsarath OT" w:hint="cs"/>
          <w:b/>
          <w:bCs/>
          <w:spacing w:val="-8"/>
          <w:cs/>
          <w:lang w:val="fr-FR" w:bidi="lo-LA"/>
        </w:rPr>
        <w:t>ມາດຕາ 68</w:t>
      </w:r>
      <w:r w:rsidR="009D22C6" w:rsidRPr="00B408DA">
        <w:rPr>
          <w:rFonts w:ascii="Phetsarath OT" w:hAnsi="Phetsarath OT" w:hint="cs"/>
          <w:b/>
          <w:bCs/>
          <w:spacing w:val="-8"/>
          <w:cs/>
          <w:lang w:val="fr-FR" w:bidi="lo-LA"/>
        </w:rPr>
        <w:t xml:space="preserve"> (ໃໝ່) ຫົວໜ້າກົມ ຂອງອົງການຕ້ານການສໍ້ລາດບັງຫຼວງ ກະຊວງ, ອົງການ</w:t>
      </w:r>
    </w:p>
    <w:p w14:paraId="405F2184" w14:textId="52B4E3C7" w:rsidR="00BE7C25" w:rsidRPr="00B408DA" w:rsidRDefault="003E465D" w:rsidP="003E465D">
      <w:pPr>
        <w:spacing w:after="0" w:line="240" w:lineRule="auto"/>
        <w:ind w:left="426" w:firstLine="567"/>
        <w:jc w:val="both"/>
        <w:rPr>
          <w:rFonts w:ascii="Phetsarath OT" w:hAnsi="Phetsarath OT"/>
          <w:strike/>
          <w:spacing w:val="-4"/>
          <w:lang w:val="fr-FR" w:bidi="lo-LA"/>
        </w:rPr>
      </w:pPr>
      <w:r w:rsidRPr="00B408DA">
        <w:rPr>
          <w:rFonts w:ascii="Phetsarath OT" w:hAnsi="Phetsarath OT" w:hint="cs"/>
          <w:spacing w:val="-8"/>
          <w:cs/>
          <w:lang w:val="fr-FR" w:bidi="lo-LA"/>
        </w:rPr>
        <w:t xml:space="preserve"> </w:t>
      </w:r>
      <w:r w:rsidR="00BE7C25" w:rsidRPr="00B408DA">
        <w:rPr>
          <w:rFonts w:ascii="Phetsarath OT" w:hAnsi="Phetsarath OT" w:hint="cs"/>
          <w:spacing w:val="-8"/>
          <w:cs/>
          <w:lang w:val="fr-FR" w:bidi="lo-LA"/>
        </w:rPr>
        <w:t>ຫົວໜ້າກົມ ຂອງອົງການ</w:t>
      </w:r>
      <w:r w:rsidR="00BE7C25" w:rsidRPr="00B408DA">
        <w:rPr>
          <w:rFonts w:ascii="Phetsarath OT" w:eastAsia="Phetsarath OT" w:hAnsi="Phetsarath OT" w:hint="cs"/>
          <w:spacing w:val="-8"/>
          <w:cs/>
          <w:lang w:val="fr-FR" w:bidi="lo-LA"/>
        </w:rPr>
        <w:t xml:space="preserve">ຕ້ານການສໍ້ລາດບັງຫຼວງ ກະຊວງ, ອົງການ </w:t>
      </w:r>
      <w:r w:rsidR="00BE7C25" w:rsidRPr="00B408DA">
        <w:rPr>
          <w:rFonts w:ascii="Phetsarath OT" w:hAnsi="Phetsarath OT" w:hint="cs"/>
          <w:spacing w:val="-8"/>
          <w:cs/>
          <w:lang w:val="fr-FR" w:bidi="lo-LA"/>
        </w:rPr>
        <w:t xml:space="preserve">ຖືກແຕ່ງຕັ້ງ, ຍົກຍ້າຍ ຫຼື ປົດຕຳແໜ່ງ 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>ໂດຍນາຍົກລັດຖະມົນຕີ ຕາມການສະເໜີຂອງ</w:t>
      </w:r>
      <w:r w:rsidR="009C6A84">
        <w:rPr>
          <w:rFonts w:ascii="Phetsarath OT" w:hAnsi="Phetsarath OT" w:hint="cs"/>
          <w:spacing w:val="-4"/>
          <w:cs/>
          <w:lang w:val="fr-FR" w:bidi="lo-LA"/>
        </w:rPr>
        <w:t xml:space="preserve"> 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>ລັ</w:t>
      </w:r>
      <w:r w:rsidR="009D22C6" w:rsidRPr="00B408DA">
        <w:rPr>
          <w:rFonts w:ascii="Phetsarath OT" w:hAnsi="Phetsarath OT" w:hint="cs"/>
          <w:spacing w:val="-4"/>
          <w:cs/>
          <w:lang w:val="fr-FR" w:bidi="lo-LA"/>
        </w:rPr>
        <w:t>ດຖະມົນຕີ, ຫົວໜ້າອົງການ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 xml:space="preserve"> ບົນພື້ນ</w:t>
      </w:r>
      <w:r w:rsidR="00BE7C25" w:rsidRPr="00B408DA">
        <w:rPr>
          <w:rFonts w:ascii="Phetsarath OT" w:eastAsia="Phetsarath OT" w:hAnsi="Phetsarath OT" w:hint="cs"/>
          <w:spacing w:val="-4"/>
          <w:cs/>
          <w:lang w:val="fr-FR" w:bidi="lo-LA"/>
        </w:rPr>
        <w:t>ຖານການເຫັນດີ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>ເປັນເອກະ</w:t>
      </w:r>
      <w:r w:rsidR="00BE7C25" w:rsidRPr="009C6A84">
        <w:rPr>
          <w:rFonts w:ascii="Phetsarath OT" w:hAnsi="Phetsarath OT" w:hint="cs"/>
          <w:spacing w:val="-6"/>
          <w:cs/>
          <w:lang w:val="fr-FR" w:bidi="lo-LA"/>
        </w:rPr>
        <w:t>ພາບກັບຫົວໜ້າອົງການ</w:t>
      </w:r>
      <w:r w:rsidR="00BE7C25" w:rsidRPr="009C6A84">
        <w:rPr>
          <w:rFonts w:ascii="Phetsarath OT" w:eastAsia="Phetsarath OT" w:hAnsi="Phetsarath OT" w:hint="cs"/>
          <w:spacing w:val="-6"/>
          <w:cs/>
          <w:lang w:val="fr-FR" w:bidi="lo-LA"/>
        </w:rPr>
        <w:t>ຕ້ານການສໍ້ລາດບັງຫຼວງສູນກາງ</w:t>
      </w:r>
      <w:r w:rsidR="00BE7C25" w:rsidRPr="009C6A84">
        <w:rPr>
          <w:rFonts w:ascii="Phetsarath OT" w:hAnsi="Phetsarath OT" w:hint="cs"/>
          <w:spacing w:val="-6"/>
          <w:cs/>
          <w:lang w:val="fr-FR" w:bidi="lo-LA"/>
        </w:rPr>
        <w:t>, ຮັບຜິດຊອບຕໍ່</w:t>
      </w:r>
      <w:r w:rsidR="009C6A84" w:rsidRPr="009C6A84">
        <w:rPr>
          <w:rFonts w:ascii="Phetsarath OT" w:hAnsi="Phetsarath OT" w:hint="cs"/>
          <w:spacing w:val="-6"/>
          <w:cs/>
          <w:lang w:val="fr-FR" w:bidi="lo-LA"/>
        </w:rPr>
        <w:t xml:space="preserve"> </w:t>
      </w:r>
      <w:r w:rsidR="00BE7C25" w:rsidRPr="009C6A84">
        <w:rPr>
          <w:rFonts w:ascii="Phetsarath OT" w:hAnsi="Phetsarath OT" w:hint="cs"/>
          <w:spacing w:val="-6"/>
          <w:cs/>
          <w:lang w:val="fr-FR" w:bidi="lo-LA"/>
        </w:rPr>
        <w:t>ລັດຖະມົນຕີ, ຫົວໜ້າອົງການ, ຫົວໜ້າ</w:t>
      </w:r>
      <w:r w:rsidR="009C6A84">
        <w:rPr>
          <w:rFonts w:ascii="Phetsarath OT" w:hAnsi="Phetsarath OT" w:hint="cs"/>
          <w:cs/>
          <w:lang w:val="fr-FR" w:bidi="lo-LA"/>
        </w:rPr>
        <w:t xml:space="preserve"> </w:t>
      </w:r>
      <w:r w:rsidR="00BE7C25" w:rsidRPr="00B408DA">
        <w:rPr>
          <w:rFonts w:ascii="Phetsarath OT" w:hAnsi="Phetsarath OT" w:hint="cs"/>
          <w:cs/>
          <w:lang w:val="fr-FR" w:bidi="lo-LA"/>
        </w:rPr>
        <w:t>ອົງການ</w:t>
      </w:r>
      <w:r w:rsidR="00BE7C25" w:rsidRPr="00B408DA">
        <w:rPr>
          <w:rFonts w:ascii="Phetsarath OT" w:eastAsia="Phetsarath OT" w:hAnsi="Phetsarath OT" w:hint="cs"/>
          <w:cs/>
          <w:lang w:val="fr-FR" w:bidi="lo-LA"/>
        </w:rPr>
        <w:t xml:space="preserve">ຕ້ານການສໍ້ລາດບັງຫຼວງສູນກາງ 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>ກ່ຽວກັບວຽກງານຕ້ານການສໍ້ລາດບັງຫຼວງ</w:t>
      </w:r>
      <w:r w:rsidR="0005253A" w:rsidRPr="00B408DA">
        <w:rPr>
          <w:rFonts w:ascii="Phetsarath OT" w:hAnsi="Phetsarath OT" w:hint="cs"/>
          <w:spacing w:val="-4"/>
          <w:cs/>
          <w:lang w:val="fr-FR" w:bidi="lo-LA"/>
        </w:rPr>
        <w:t>.</w:t>
      </w:r>
    </w:p>
    <w:p w14:paraId="734CD6CB" w14:textId="0E7ACED4" w:rsidR="005E69AF" w:rsidRPr="00B408DA" w:rsidRDefault="003E465D" w:rsidP="003E465D">
      <w:pPr>
        <w:spacing w:after="0" w:line="240" w:lineRule="auto"/>
        <w:ind w:left="426" w:firstLine="567"/>
        <w:jc w:val="both"/>
        <w:rPr>
          <w:rFonts w:ascii="Phetsarath OT" w:hAnsi="Phetsarath OT"/>
          <w:spacing w:val="-4"/>
          <w:lang w:val="fr-FR" w:bidi="lo-LA"/>
        </w:rPr>
      </w:pPr>
      <w:r w:rsidRPr="00B408DA">
        <w:rPr>
          <w:rFonts w:ascii="Phetsarath OT" w:hAnsi="Phetsarath OT" w:hint="cs"/>
          <w:spacing w:val="-4"/>
          <w:cs/>
          <w:lang w:bidi="lo-LA"/>
        </w:rPr>
        <w:t xml:space="preserve"> </w:t>
      </w:r>
      <w:r w:rsidR="005E69AF" w:rsidRPr="00B408DA">
        <w:rPr>
          <w:rFonts w:ascii="Phetsarath OT" w:hAnsi="Phetsarath OT" w:hint="cs"/>
          <w:spacing w:val="-4"/>
          <w:cs/>
          <w:lang w:bidi="lo-LA"/>
        </w:rPr>
        <w:t>ສໍາລັບການແຕ່ງຕັ້ງ, ຍົກຍ້າຍ ຫຼື ປົດຕໍາແໜ່ງ ຫົວໜ້າກົມ ຂອງອົງການຕ້ານການສໍ້ລາດບັງຫຼວງ ສະພາແຫ່ງຊາດ, ສານປະຊາຊົນສູງສຸດ, ອົງການໄອຍະການປະຊາຊົນສູງສຸດ, ອົງການກວດສອບແຫ່ງລັດ ແລະ ອົງການອື່ນ ໃຫ້ປະຕິບັດຕາມກົດໝາຍທີ່ກ່ຽວຂ້ອງ ບົນພື້ນຖານການເຫັນດີເປັນເອກະພາບກັບຫົວໜ້າອົງການຕ້ານການສໍ້ລາດບັງຫຼວງສູນກາງ.</w:t>
      </w:r>
    </w:p>
    <w:p w14:paraId="38A83755" w14:textId="5567644F" w:rsidR="00043EA7" w:rsidRPr="00B408DA" w:rsidRDefault="00B83271" w:rsidP="003E465D">
      <w:pPr>
        <w:tabs>
          <w:tab w:val="left" w:pos="1701"/>
        </w:tabs>
        <w:spacing w:after="0" w:line="240" w:lineRule="auto"/>
        <w:ind w:left="426" w:firstLine="567"/>
        <w:jc w:val="both"/>
        <w:rPr>
          <w:rFonts w:ascii="Phetsarath OT" w:hAnsi="Phetsarath OT"/>
          <w:spacing w:val="-4"/>
          <w:lang w:val="fr-FR" w:bidi="lo-LA"/>
        </w:rPr>
      </w:pPr>
      <w:r>
        <w:rPr>
          <w:rFonts w:ascii="Phetsarath OT" w:hAnsi="Phetsarath OT" w:hint="cs"/>
          <w:spacing w:val="-4"/>
          <w:cs/>
          <w:lang w:bidi="lo-LA"/>
        </w:rPr>
        <w:t xml:space="preserve"> </w:t>
      </w:r>
      <w:r w:rsidR="00043EA7" w:rsidRPr="00B408DA">
        <w:rPr>
          <w:rFonts w:ascii="Phetsarath OT" w:hAnsi="Phetsarath OT"/>
          <w:spacing w:val="-4"/>
          <w:cs/>
          <w:lang w:bidi="lo-LA"/>
        </w:rPr>
        <w:t>ຫົວໜ້າກົມ</w:t>
      </w:r>
      <w:r w:rsidR="00043EA7" w:rsidRPr="00B408DA">
        <w:rPr>
          <w:rFonts w:ascii="Phetsarath OT" w:hAnsi="Phetsarath OT" w:hint="cs"/>
          <w:spacing w:val="-4"/>
          <w:cs/>
          <w:lang w:bidi="lo-LA"/>
        </w:rPr>
        <w:t xml:space="preserve"> ຂອງອົງການ</w:t>
      </w:r>
      <w:r w:rsidR="00043EA7" w:rsidRPr="00B408DA">
        <w:rPr>
          <w:rFonts w:ascii="Phetsarath OT" w:hAnsi="Phetsarath OT"/>
          <w:spacing w:val="-4"/>
          <w:cs/>
          <w:lang w:bidi="lo-LA"/>
        </w:rPr>
        <w:t>ຕ້ານການສໍ້ລ</w:t>
      </w:r>
      <w:r w:rsidR="00043EA7" w:rsidRPr="00B408DA">
        <w:rPr>
          <w:rFonts w:ascii="Phetsarath OT" w:hAnsi="Phetsarath OT" w:hint="cs"/>
          <w:spacing w:val="-4"/>
          <w:cs/>
          <w:lang w:bidi="lo-LA"/>
        </w:rPr>
        <w:t xml:space="preserve">າດບັງຫຼວງ </w:t>
      </w:r>
      <w:r w:rsidR="00043EA7" w:rsidRPr="00B408DA">
        <w:rPr>
          <w:rFonts w:ascii="Phetsarath OT" w:hAnsi="Phetsarath OT"/>
          <w:spacing w:val="-4"/>
          <w:cs/>
          <w:lang w:bidi="lo-LA"/>
        </w:rPr>
        <w:t>ກະຊວງ</w:t>
      </w:r>
      <w:r w:rsidR="00043EA7" w:rsidRPr="00B408DA">
        <w:rPr>
          <w:rFonts w:ascii="Phetsarath OT" w:hAnsi="Phetsarath OT" w:hint="cs"/>
          <w:spacing w:val="-4"/>
          <w:cs/>
          <w:lang w:bidi="lo-LA"/>
        </w:rPr>
        <w:t>, ອົງການ</w:t>
      </w:r>
      <w:r w:rsidR="00043EA7" w:rsidRPr="00B408DA">
        <w:rPr>
          <w:rFonts w:ascii="Phetsarath OT" w:hAnsi="Phetsarath OT"/>
          <w:spacing w:val="-4"/>
          <w:cs/>
          <w:lang w:bidi="lo-LA"/>
        </w:rPr>
        <w:t xml:space="preserve"> ມີ ສິດ ແລະ ໜ້າທີ່</w:t>
      </w:r>
      <w:r w:rsidR="00043EA7" w:rsidRPr="00B408DA">
        <w:rPr>
          <w:rFonts w:ascii="Phetsarath OT" w:hAnsi="Phetsarath OT" w:hint="cs"/>
          <w:spacing w:val="-4"/>
          <w:cs/>
          <w:lang w:bidi="lo-LA"/>
        </w:rPr>
        <w:t xml:space="preserve"> ຕາມ​ຂອບ​ເຂດ​ຄວາມ​ຮັບຜິດ​ຊອບ</w:t>
      </w:r>
      <w:r w:rsidR="00043EA7" w:rsidRPr="00B408DA">
        <w:rPr>
          <w:rFonts w:ascii="Phetsarath OT" w:hAnsi="Phetsarath OT"/>
          <w:spacing w:val="-4"/>
          <w:cs/>
          <w:lang w:bidi="lo-LA"/>
        </w:rPr>
        <w:t xml:space="preserve"> ດັ່ງນີ້:</w:t>
      </w:r>
    </w:p>
    <w:p w14:paraId="285F8728" w14:textId="164088A9" w:rsidR="00043EA7" w:rsidRPr="00B408DA" w:rsidRDefault="00043EA7" w:rsidP="009E4198">
      <w:pPr>
        <w:numPr>
          <w:ilvl w:val="0"/>
          <w:numId w:val="2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/>
          <w:lang w:val="fr-FR"/>
        </w:rPr>
      </w:pPr>
      <w:r w:rsidRPr="00B408DA">
        <w:rPr>
          <w:rFonts w:ascii="Phetsarath OT" w:eastAsia="Times New Roman" w:hAnsi="Phetsarath OT"/>
          <w:cs/>
          <w:lang w:val="fr-FR" w:bidi="lo-LA"/>
        </w:rPr>
        <w:t>ຮັບຜິດຊອບຕໍ່ ລັດຖະມົນຕີ</w:t>
      </w:r>
      <w:r w:rsidRPr="00B408DA">
        <w:rPr>
          <w:rFonts w:ascii="Phetsarath OT" w:eastAsia="Times New Roman" w:hAnsi="Phetsarath OT" w:hint="cs"/>
          <w:cs/>
          <w:lang w:val="fr-FR" w:bidi="lo-LA"/>
        </w:rPr>
        <w:t>,</w:t>
      </w:r>
      <w:r w:rsidRPr="00B408DA">
        <w:rPr>
          <w:rFonts w:ascii="Phetsarath OT" w:eastAsia="Times New Roman" w:hAnsi="Phetsarath OT"/>
          <w:lang w:val="fr-FR"/>
        </w:rPr>
        <w:t xml:space="preserve"> </w:t>
      </w:r>
      <w:r w:rsidRPr="00B408DA">
        <w:rPr>
          <w:rFonts w:ascii="Phetsarath OT" w:eastAsia="Times New Roman" w:hAnsi="Phetsarath OT"/>
          <w:cs/>
          <w:lang w:val="fr-FR" w:bidi="lo-LA"/>
        </w:rPr>
        <w:t>ຫົວໜ້າອົງການ</w:t>
      </w:r>
      <w:r w:rsidRPr="00B408DA">
        <w:rPr>
          <w:rFonts w:ascii="Phetsarath OT" w:eastAsia="Times New Roman" w:hAnsi="Phetsarath OT" w:hint="cs"/>
          <w:cs/>
          <w:lang w:val="fr-FR" w:bidi="lo-LA"/>
        </w:rPr>
        <w:t>,</w:t>
      </w:r>
      <w:r w:rsidRPr="00B408DA">
        <w:rPr>
          <w:rFonts w:ascii="Phetsarath OT" w:eastAsia="Times New Roman" w:hAnsi="Phetsarath OT"/>
          <w:lang w:val="fr-FR"/>
        </w:rPr>
        <w:t xml:space="preserve"> </w:t>
      </w:r>
      <w:r w:rsidRPr="00B408DA">
        <w:rPr>
          <w:rFonts w:ascii="Phetsarath OT" w:eastAsia="Times New Roman" w:hAnsi="Phetsarath OT" w:hint="cs"/>
          <w:cs/>
          <w:lang w:val="fr-FR" w:bidi="lo-LA"/>
        </w:rPr>
        <w:t>ຫົວໜ້າ</w:t>
      </w:r>
      <w:r w:rsidRPr="00B408DA">
        <w:rPr>
          <w:rFonts w:ascii="Phetsarath OT" w:hAnsi="Phetsarath OT" w:hint="cs"/>
          <w:spacing w:val="-4"/>
          <w:cs/>
          <w:lang w:bidi="lo-LA"/>
        </w:rPr>
        <w:t>ອົງການ</w:t>
      </w:r>
      <w:r w:rsidRPr="00B408DA">
        <w:rPr>
          <w:rFonts w:ascii="Phetsarath OT" w:hAnsi="Phetsarath OT"/>
          <w:spacing w:val="-4"/>
          <w:cs/>
          <w:lang w:bidi="lo-LA"/>
        </w:rPr>
        <w:t>ຕ້ານການສໍ້ລ</w:t>
      </w:r>
      <w:r w:rsidRPr="00B408DA">
        <w:rPr>
          <w:rFonts w:ascii="Phetsarath OT" w:hAnsi="Phetsarath OT" w:hint="cs"/>
          <w:spacing w:val="-4"/>
          <w:cs/>
          <w:lang w:bidi="lo-LA"/>
        </w:rPr>
        <w:t xml:space="preserve">າດບັງຫຼວງ </w:t>
      </w:r>
      <w:r w:rsidRPr="00B408DA">
        <w:rPr>
          <w:rFonts w:ascii="Phetsarath OT" w:eastAsia="Times New Roman" w:hAnsi="Phetsarath OT"/>
          <w:cs/>
          <w:lang w:val="fr-FR" w:bidi="lo-LA"/>
        </w:rPr>
        <w:t>ກ່ຽວກັບການຈັດຕັ້ງປະຕິບັດພາລະບົດບາດ</w:t>
      </w:r>
      <w:r w:rsidRPr="00B408DA">
        <w:rPr>
          <w:rFonts w:ascii="Phetsarath OT" w:eastAsia="Times New Roman" w:hAnsi="Phetsarath OT" w:hint="cs"/>
          <w:cs/>
          <w:lang w:val="fr-FR" w:bidi="lo-LA"/>
        </w:rPr>
        <w:t>,</w:t>
      </w:r>
      <w:r w:rsidRPr="00B408DA">
        <w:rPr>
          <w:rFonts w:ascii="Phetsarath OT" w:eastAsia="Times New Roman" w:hAnsi="Phetsarath OT"/>
          <w:lang w:val="fr-FR"/>
        </w:rPr>
        <w:t xml:space="preserve"> </w:t>
      </w:r>
      <w:r w:rsidRPr="00B408DA">
        <w:rPr>
          <w:rFonts w:ascii="Phetsarath OT" w:eastAsia="Times New Roman" w:hAnsi="Phetsarath OT"/>
          <w:cs/>
          <w:lang w:val="fr-FR" w:bidi="lo-LA"/>
        </w:rPr>
        <w:t>ສິດ ແລະ ໜ້າທີ່ຂອງຕົນ</w:t>
      </w:r>
      <w:r w:rsidRPr="00B408DA">
        <w:rPr>
          <w:rFonts w:ascii="Phetsarath OT" w:eastAsia="Times New Roman" w:hAnsi="Phetsarath OT" w:hint="cs"/>
          <w:cs/>
          <w:lang w:val="fr-FR" w:bidi="lo-LA"/>
        </w:rPr>
        <w:t>;</w:t>
      </w:r>
    </w:p>
    <w:p w14:paraId="73D0C3BF" w14:textId="35E90529" w:rsidR="00043EA7" w:rsidRPr="00B408DA" w:rsidRDefault="00043EA7" w:rsidP="009E4198">
      <w:pPr>
        <w:pStyle w:val="ListParagraph"/>
        <w:numPr>
          <w:ilvl w:val="0"/>
          <w:numId w:val="2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pacing w:val="-6"/>
          <w:szCs w:val="24"/>
          <w:lang w:val="fr-FR" w:bidi="lo-LA"/>
        </w:rPr>
      </w:pPr>
      <w:r w:rsidRPr="00B408DA">
        <w:rPr>
          <w:rFonts w:ascii="Phetsarath OT" w:hAnsi="Phetsarath OT" w:cs="Phetsarath OT"/>
          <w:spacing w:val="-6"/>
          <w:szCs w:val="24"/>
          <w:cs/>
          <w:lang w:val="fr-FR" w:bidi="lo-LA"/>
        </w:rPr>
        <w:t xml:space="preserve">ຊີ້ນຳ </w:t>
      </w:r>
      <w:r w:rsidRPr="00B408DA">
        <w:rPr>
          <w:rFonts w:ascii="Phetsarath OT" w:hAnsi="Phetsarath OT" w:cs="Phetsarath OT"/>
          <w:spacing w:val="-6"/>
          <w:szCs w:val="24"/>
          <w:cs/>
          <w:lang w:bidi="lo-LA"/>
        </w:rPr>
        <w:t>ວຽກງານຕ້ານການສໍ້ລາດບັງຫຼວງ</w:t>
      </w:r>
      <w:r w:rsidRPr="00B408DA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, </w:t>
      </w:r>
      <w:r w:rsidRPr="00B408DA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ພິຈາລະນາ</w:t>
      </w:r>
      <w:r w:rsidRPr="00B408D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ແລະ ແກ້ໄຂ </w:t>
      </w:r>
      <w:r w:rsidRPr="00B408DA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ຄໍາສະເໜີ ໃນຂອບເຂດການ</w:t>
      </w:r>
      <w:r w:rsidR="009E4198" w:rsidRPr="00B408DA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ຄຸ້ມຄອງ</w:t>
      </w:r>
      <w:r w:rsidR="00B0194A" w:rsidRPr="00B408DA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 xml:space="preserve">ຂອງ </w:t>
      </w:r>
      <w:r w:rsidRPr="00B408DA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ກະຊວງ</w:t>
      </w:r>
      <w:r w:rsidRPr="00B408DA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, ອົງການ</w:t>
      </w:r>
      <w:r w:rsidRPr="00B408DA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 xml:space="preserve"> ແລະ ກວດກາການປະຕິບັດວຽກງານຂອງຂະແໜງການຕົນ</w:t>
      </w:r>
      <w:r w:rsidRPr="00B408DA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>;</w:t>
      </w:r>
    </w:p>
    <w:p w14:paraId="2AF27BC3" w14:textId="339CBC5C" w:rsidR="00043EA7" w:rsidRPr="00B408DA" w:rsidRDefault="00043EA7" w:rsidP="009E4198">
      <w:pPr>
        <w:pStyle w:val="ListParagraph"/>
        <w:numPr>
          <w:ilvl w:val="0"/>
          <w:numId w:val="2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Cs w:val="24"/>
          <w:lang w:val="fr-FR" w:bidi="lo-LA"/>
        </w:rPr>
      </w:pPr>
      <w:r w:rsidRPr="00B408DA">
        <w:rPr>
          <w:rFonts w:ascii="Phetsarath OT" w:eastAsia="Times New Roman" w:hAnsi="Phetsarath OT" w:cs="Phetsarath OT"/>
          <w:szCs w:val="24"/>
          <w:cs/>
          <w:lang w:val="fr-FR" w:bidi="lo-LA"/>
        </w:rPr>
        <w:t>ສະເໜີ ລັດຖະມົນຕີ, ຫົວໜ້າອົງການ</w:t>
      </w:r>
      <w:r w:rsidRPr="00B408DA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</w:t>
      </w:r>
      <w:r w:rsidRPr="00B408DA">
        <w:rPr>
          <w:rFonts w:ascii="Phetsarath OT" w:eastAsia="Times New Roman" w:hAnsi="Phetsarath OT" w:cs="Phetsarath OT"/>
          <w:szCs w:val="24"/>
          <w:cs/>
          <w:lang w:val="fr-FR" w:bidi="lo-LA"/>
        </w:rPr>
        <w:t>ສ້າງ ຫຼື ປັບປຸງ ນິຕິກຳ</w:t>
      </w:r>
      <w:r w:rsidR="009838A1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</w:t>
      </w:r>
      <w:r w:rsidRPr="00B408DA">
        <w:rPr>
          <w:rFonts w:ascii="Phetsarath OT" w:eastAsia="Times New Roman" w:hAnsi="Phetsarath OT" w:cs="Phetsarath OT"/>
          <w:szCs w:val="24"/>
          <w:cs/>
          <w:lang w:val="fr-FR" w:bidi="lo-LA"/>
        </w:rPr>
        <w:t>ກ່ຽວກັບວຽກງານຕ້ານການສໍ້ລາດບັງຫຼວງ;</w:t>
      </w:r>
    </w:p>
    <w:p w14:paraId="3664AEE4" w14:textId="77777777" w:rsidR="00043EA7" w:rsidRPr="00B408DA" w:rsidRDefault="00043EA7" w:rsidP="009E4198">
      <w:pPr>
        <w:pStyle w:val="ListParagraph"/>
        <w:numPr>
          <w:ilvl w:val="0"/>
          <w:numId w:val="2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Cs w:val="24"/>
          <w:lang w:val="fr-FR" w:bidi="lo-LA"/>
        </w:rPr>
      </w:pP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ສະ​ເໜີ ລັດ​ຖະມົນຕີ, ຫົວໜ້າ​ອົງການ ​ແຕ່ງຕັ້ງ​ຄະນະ​ກວດກາ​ສະ​ເພາະ​ກິດ;</w:t>
      </w:r>
    </w:p>
    <w:p w14:paraId="7C2D7050" w14:textId="4777D67A" w:rsidR="00044C0C" w:rsidRPr="00B408DA" w:rsidRDefault="00043EA7" w:rsidP="009E4198">
      <w:pPr>
        <w:numPr>
          <w:ilvl w:val="0"/>
          <w:numId w:val="2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/>
          <w:lang w:val="fr-FR"/>
        </w:rPr>
      </w:pPr>
      <w:r w:rsidRPr="00B408DA">
        <w:rPr>
          <w:rFonts w:ascii="Phetsarath OT" w:eastAsia="Times New Roman" w:hAnsi="Phetsarath OT"/>
          <w:cs/>
          <w:lang w:val="fr-FR" w:bidi="lo-LA"/>
        </w:rPr>
        <w:t>ດຳ</w:t>
      </w:r>
      <w:r w:rsidRPr="00B408DA">
        <w:rPr>
          <w:rFonts w:ascii="Phetsarath OT" w:eastAsia="Times New Roman" w:hAnsi="Phetsarath OT"/>
          <w:spacing w:val="-4"/>
          <w:cs/>
          <w:lang w:val="fr-FR" w:bidi="lo-LA"/>
        </w:rPr>
        <w:t>ເນີນການກວດກາ</w:t>
      </w:r>
      <w:r w:rsidR="00F7626D" w:rsidRPr="00B408DA">
        <w:rPr>
          <w:rFonts w:ascii="Phetsarath OT" w:eastAsia="Times New Roman" w:hAnsi="Phetsarath OT" w:hint="cs"/>
          <w:spacing w:val="-4"/>
          <w:cs/>
          <w:lang w:val="fr-FR" w:bidi="lo-LA"/>
        </w:rPr>
        <w:t>ການສໍ້ລາດບັງຫຼວງ</w:t>
      </w:r>
      <w:r w:rsidRPr="00B408DA">
        <w:rPr>
          <w:rFonts w:ascii="Phetsarath OT" w:eastAsia="Times New Roman" w:hAnsi="Phetsarath OT"/>
          <w:spacing w:val="-4"/>
          <w:cs/>
          <w:lang w:val="fr-FR" w:bidi="lo-LA"/>
        </w:rPr>
        <w:t xml:space="preserve"> ຕາມພາລະບົດບາດ</w:t>
      </w:r>
      <w:r w:rsidRPr="00B408DA">
        <w:rPr>
          <w:rFonts w:ascii="Phetsarath OT" w:eastAsia="Times New Roman" w:hAnsi="Phetsarath OT" w:hint="cs"/>
          <w:spacing w:val="-4"/>
          <w:cs/>
          <w:lang w:val="fr-FR" w:bidi="lo-LA"/>
        </w:rPr>
        <w:t>,</w:t>
      </w:r>
      <w:r w:rsidRPr="00B408DA">
        <w:rPr>
          <w:rFonts w:ascii="Phetsarath OT" w:eastAsia="Times New Roman" w:hAnsi="Phetsarath OT"/>
          <w:spacing w:val="-4"/>
          <w:lang w:val="fr-FR"/>
        </w:rPr>
        <w:t xml:space="preserve"> </w:t>
      </w:r>
      <w:r w:rsidRPr="00B408DA">
        <w:rPr>
          <w:rFonts w:ascii="Phetsarath OT" w:eastAsia="Times New Roman" w:hAnsi="Phetsarath OT"/>
          <w:spacing w:val="-4"/>
          <w:cs/>
          <w:lang w:val="fr-FR" w:bidi="lo-LA"/>
        </w:rPr>
        <w:t>ສິດ ແລະ ໜ້າທີ່ຂອງຕົນ. ໃນກໍລະ</w:t>
      </w:r>
      <w:r w:rsidR="009E4198" w:rsidRPr="00B408DA">
        <w:rPr>
          <w:rFonts w:ascii="Phetsarath OT" w:eastAsia="Times New Roman" w:hAnsi="Phetsarath OT" w:hint="cs"/>
          <w:cs/>
          <w:lang w:val="fr-FR" w:bidi="lo-LA"/>
        </w:rPr>
        <w:t xml:space="preserve"> </w:t>
      </w:r>
      <w:r w:rsidRPr="00B408DA">
        <w:rPr>
          <w:rFonts w:ascii="Phetsarath OT" w:eastAsia="Times New Roman" w:hAnsi="Phetsarath OT"/>
          <w:cs/>
          <w:lang w:val="fr-FR" w:bidi="lo-LA"/>
        </w:rPr>
        <w:t>ນີ</w:t>
      </w:r>
      <w:r w:rsidRPr="00B408DA">
        <w:rPr>
          <w:rFonts w:ascii="Phetsarath OT" w:eastAsia="Times New Roman" w:hAnsi="Phetsarath OT" w:hint="cs"/>
          <w:cs/>
          <w:lang w:val="fr-FR" w:bidi="lo-LA"/>
        </w:rPr>
        <w:t>ຫາກ</w:t>
      </w:r>
      <w:r w:rsidRPr="00B408DA">
        <w:rPr>
          <w:rFonts w:ascii="Phetsarath OT" w:eastAsia="Times New Roman" w:hAnsi="Phetsarath OT"/>
          <w:cs/>
          <w:lang w:val="fr-FR" w:bidi="lo-LA"/>
        </w:rPr>
        <w:t>ເກີນສິດ ແລະ</w:t>
      </w:r>
      <w:r w:rsidRPr="00B408DA">
        <w:rPr>
          <w:rFonts w:ascii="Phetsarath OT" w:eastAsia="Times New Roman" w:hAnsi="Phetsarath OT" w:hint="cs"/>
          <w:cs/>
          <w:lang w:val="fr-FR" w:bidi="lo-LA"/>
        </w:rPr>
        <w:t xml:space="preserve"> </w:t>
      </w:r>
      <w:r w:rsidRPr="00B408DA">
        <w:rPr>
          <w:rFonts w:ascii="Phetsarath OT" w:eastAsia="Times New Roman" w:hAnsi="Phetsarath OT"/>
          <w:cs/>
          <w:lang w:val="fr-FR" w:bidi="lo-LA"/>
        </w:rPr>
        <w:t>ໜ້າທີ່ຂອງຕົນ ຕ້ອງສະເໜີ ລັດຖະມົນຕີ</w:t>
      </w:r>
      <w:r w:rsidRPr="00B408DA">
        <w:rPr>
          <w:rFonts w:ascii="Phetsarath OT" w:eastAsia="Times New Roman" w:hAnsi="Phetsarath OT" w:hint="cs"/>
          <w:cs/>
          <w:lang w:val="fr-FR" w:bidi="lo-LA"/>
        </w:rPr>
        <w:t>,</w:t>
      </w:r>
      <w:r w:rsidRPr="00B408DA">
        <w:rPr>
          <w:rFonts w:ascii="Phetsarath OT" w:eastAsia="Times New Roman" w:hAnsi="Phetsarath OT"/>
          <w:lang w:val="fr-FR"/>
        </w:rPr>
        <w:t xml:space="preserve"> </w:t>
      </w:r>
      <w:r w:rsidRPr="00B408DA">
        <w:rPr>
          <w:rFonts w:ascii="Phetsarath OT" w:eastAsia="Times New Roman" w:hAnsi="Phetsarath OT"/>
          <w:cs/>
          <w:lang w:val="fr-FR" w:bidi="lo-LA"/>
        </w:rPr>
        <w:t>ຫົວໜ້າອົງການ</w:t>
      </w:r>
      <w:r w:rsidRPr="00B408DA">
        <w:rPr>
          <w:rFonts w:ascii="Phetsarath OT" w:eastAsia="Times New Roman" w:hAnsi="Phetsarath OT" w:hint="cs"/>
          <w:cs/>
          <w:lang w:val="fr-FR" w:bidi="lo-LA"/>
        </w:rPr>
        <w:t xml:space="preserve"> </w:t>
      </w:r>
      <w:r w:rsidRPr="00B408DA">
        <w:rPr>
          <w:rFonts w:ascii="Phetsarath OT" w:eastAsia="Times New Roman" w:hAnsi="Phetsarath OT"/>
          <w:cs/>
          <w:lang w:val="fr-FR" w:bidi="lo-LA"/>
        </w:rPr>
        <w:t>ເພື່ອພິຈາລະນາຕົກລົງ</w:t>
      </w:r>
      <w:r w:rsidRPr="00B408DA">
        <w:rPr>
          <w:rFonts w:ascii="Phetsarath OT" w:eastAsia="Times New Roman" w:hAnsi="Phetsarath OT"/>
          <w:lang w:val="fr-FR"/>
        </w:rPr>
        <w:t>;</w:t>
      </w:r>
    </w:p>
    <w:p w14:paraId="2DA81665" w14:textId="058C0A93" w:rsidR="00044C0C" w:rsidRPr="00B408DA" w:rsidRDefault="00043EA7" w:rsidP="009E4198">
      <w:pPr>
        <w:numPr>
          <w:ilvl w:val="0"/>
          <w:numId w:val="2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/>
          <w:i/>
          <w:iCs/>
          <w:lang w:val="fr-FR"/>
        </w:rPr>
      </w:pPr>
      <w:r w:rsidRPr="00B408DA">
        <w:rPr>
          <w:rFonts w:ascii="Phetsarath OT" w:eastAsia="Times New Roman" w:hAnsi="Phetsarath OT"/>
          <w:spacing w:val="-6"/>
          <w:cs/>
          <w:lang w:val="fr-FR" w:bidi="lo-LA"/>
        </w:rPr>
        <w:lastRenderedPageBreak/>
        <w:t>ສະເໜີ</w:t>
      </w:r>
      <w:r w:rsidRPr="00B408DA">
        <w:rPr>
          <w:rFonts w:ascii="Phetsarath OT" w:eastAsia="Times New Roman" w:hAnsi="Phetsarath OT" w:hint="cs"/>
          <w:spacing w:val="-6"/>
          <w:cs/>
          <w:lang w:val="fr-FR" w:bidi="lo-LA"/>
        </w:rPr>
        <w:t xml:space="preserve"> </w:t>
      </w:r>
      <w:r w:rsidRPr="00B408DA">
        <w:rPr>
          <w:rFonts w:ascii="Phetsarath OT" w:eastAsia="Times New Roman" w:hAnsi="Phetsarath OT"/>
          <w:spacing w:val="-6"/>
          <w:cs/>
          <w:lang w:val="fr-FR" w:bidi="lo-LA"/>
        </w:rPr>
        <w:t>ຫົວໜ້າອົງການ</w:t>
      </w:r>
      <w:r w:rsidRPr="00B408DA">
        <w:rPr>
          <w:rFonts w:ascii="Phetsarath OT" w:eastAsia="Times New Roman" w:hAnsi="Phetsarath OT" w:hint="cs"/>
          <w:spacing w:val="-6"/>
          <w:cs/>
          <w:lang w:val="fr-FR" w:bidi="lo-LA"/>
        </w:rPr>
        <w:t>ຕ້ານການສໍ້ລາດບັງຫຼວງສູນກາງ</w:t>
      </w:r>
      <w:r w:rsidRPr="00B408DA">
        <w:rPr>
          <w:rFonts w:ascii="Phetsarath OT" w:eastAsia="Times New Roman" w:hAnsi="Phetsarath OT"/>
          <w:spacing w:val="-6"/>
          <w:cs/>
          <w:lang w:val="fr-FR" w:bidi="lo-LA"/>
        </w:rPr>
        <w:t xml:space="preserve"> ອອກຄຳສັ່ງເປີດການສືບສວນ-ສອບສວນ</w:t>
      </w:r>
      <w:r w:rsidR="00044C0C" w:rsidRPr="00B408DA">
        <w:rPr>
          <w:rFonts w:ascii="Phetsarath OT" w:eastAsia="Times New Roman" w:hAnsi="Phetsarath OT" w:hint="cs"/>
          <w:spacing w:val="-6"/>
          <w:cs/>
          <w:lang w:val="fr-FR" w:bidi="lo-LA"/>
        </w:rPr>
        <w:t>,</w:t>
      </w:r>
      <w:r w:rsidRPr="00B408DA">
        <w:rPr>
          <w:rFonts w:ascii="Phetsarath OT" w:eastAsia="Times New Roman" w:hAnsi="Phetsarath OT"/>
          <w:cs/>
          <w:lang w:val="fr-FR" w:bidi="lo-LA"/>
        </w:rPr>
        <w:t xml:space="preserve"> </w:t>
      </w:r>
      <w:r w:rsidR="00044C0C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ຄໍາສັ່ງພາຕົວ</w:t>
      </w:r>
      <w:r w:rsidR="00044C0C" w:rsidRPr="00B408DA">
        <w:rPr>
          <w:rFonts w:ascii="Phetsarath OT" w:eastAsia="Phetsarath OT" w:hAnsi="Phetsarath OT"/>
          <w:spacing w:val="-4"/>
          <w:lang w:val="fr-FR" w:eastAsia="en-GB" w:bidi="lo-LA"/>
        </w:rPr>
        <w:t xml:space="preserve">, </w:t>
      </w:r>
      <w:r w:rsidR="00044C0C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ຄໍາສັ່ງກັກຕົວ</w:t>
      </w:r>
      <w:r w:rsidR="00044C0C" w:rsidRPr="00B408DA">
        <w:rPr>
          <w:rFonts w:ascii="Phetsarath OT" w:eastAsia="Phetsarath OT" w:hAnsi="Phetsarath OT"/>
          <w:spacing w:val="-4"/>
          <w:lang w:val="fr-FR" w:eastAsia="en-GB" w:bidi="lo-LA"/>
        </w:rPr>
        <w:t xml:space="preserve">, </w:t>
      </w:r>
      <w:r w:rsidR="00044C0C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ຄໍາສັ່ງຄຸມຕົວຢູ່ກັບທີ່</w:t>
      </w:r>
      <w:r w:rsidR="00044C0C" w:rsidRPr="00B408DA">
        <w:rPr>
          <w:rFonts w:ascii="Phetsarath OT" w:eastAsia="Phetsarath OT" w:hAnsi="Phetsarath OT"/>
          <w:spacing w:val="-4"/>
          <w:lang w:val="fr-FR" w:eastAsia="en-GB" w:bidi="lo-LA"/>
        </w:rPr>
        <w:t xml:space="preserve">, </w:t>
      </w:r>
      <w:r w:rsidR="00044C0C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ຄໍາສັ່ງ</w:t>
      </w:r>
      <w:r w:rsidR="00A11DF4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044C0C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ຍຶດ</w:t>
      </w:r>
      <w:r w:rsidR="00044C0C"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ຫຼື ອາຍັດຊັບ</w:t>
      </w:r>
      <w:r w:rsidR="00044C0C" w:rsidRPr="00B408DA">
        <w:rPr>
          <w:rFonts w:ascii="Phetsarath OT" w:eastAsia="Phetsarath OT" w:hAnsi="Phetsarath OT"/>
          <w:spacing w:val="-4"/>
          <w:lang w:val="fr-FR" w:eastAsia="en-GB" w:bidi="lo-LA"/>
        </w:rPr>
        <w:t xml:space="preserve">, </w:t>
      </w:r>
      <w:r w:rsidR="00044C0C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ຄໍາສັ່ງປ່ອຍຕົວຜູ້ຖືກສົງໄສ</w:t>
      </w:r>
      <w:r w:rsidR="00044C0C" w:rsidRPr="00B408DA">
        <w:rPr>
          <w:rFonts w:ascii="Phetsarath OT" w:eastAsia="Phetsarath OT" w:hAnsi="Phetsarath OT"/>
          <w:spacing w:val="-4"/>
          <w:lang w:val="fr-FR" w:eastAsia="en-GB" w:bidi="lo-LA"/>
        </w:rPr>
        <w:t xml:space="preserve">, </w:t>
      </w:r>
      <w:r w:rsidR="00044C0C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ຄໍາສັ່ງ</w:t>
      </w:r>
      <w:r w:rsidR="00044C0C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044C0C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ໂຈະ</w:t>
      </w:r>
      <w:r w:rsidR="0008211C"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ຫຼື ຊັດມ້ຽນ </w:t>
      </w:r>
      <w:r w:rsidRPr="00B408DA">
        <w:rPr>
          <w:rFonts w:ascii="Phetsarath OT" w:eastAsia="Times New Roman" w:hAnsi="Phetsarath OT"/>
          <w:cs/>
          <w:lang w:val="fr-FR" w:bidi="lo-LA"/>
        </w:rPr>
        <w:t>ຄະດີ</w:t>
      </w:r>
      <w:r w:rsidRPr="00B408DA">
        <w:rPr>
          <w:rFonts w:ascii="Phetsarath OT" w:eastAsia="Times New Roman" w:hAnsi="Phetsarath OT" w:hint="cs"/>
          <w:cs/>
          <w:lang w:val="fr-FR" w:bidi="lo-LA"/>
        </w:rPr>
        <w:t>ການ</w:t>
      </w:r>
      <w:r w:rsidRPr="00B408DA">
        <w:rPr>
          <w:rFonts w:ascii="Phetsarath OT" w:eastAsia="Times New Roman" w:hAnsi="Phetsarath OT"/>
          <w:cs/>
          <w:lang w:val="fr-FR" w:bidi="lo-LA"/>
        </w:rPr>
        <w:t>ສໍ້ລາດບັງຫຼວງ</w:t>
      </w:r>
      <w:r w:rsidRPr="00B408DA">
        <w:rPr>
          <w:rFonts w:ascii="Phetsarath OT" w:eastAsia="Times New Roman" w:hAnsi="Phetsarath OT" w:hint="cs"/>
          <w:cs/>
          <w:lang w:val="fr-FR" w:bidi="lo-LA"/>
        </w:rPr>
        <w:t xml:space="preserve"> </w:t>
      </w:r>
      <w:r w:rsidRPr="00B408DA">
        <w:rPr>
          <w:rFonts w:ascii="Phetsarath OT" w:eastAsia="Phetsarath OT" w:hAnsi="Phetsarath OT" w:hint="cs"/>
          <w:cs/>
          <w:lang w:bidi="lo-LA"/>
        </w:rPr>
        <w:t>ແລະ ຄະດີການຟອກເງິນທີ່ຕິດພັນກັບການສໍ້ລາດບັງຫຼວງ</w:t>
      </w:r>
      <w:r w:rsidRPr="00B408DA">
        <w:rPr>
          <w:rFonts w:ascii="Phetsarath OT" w:eastAsia="Phetsarath OT" w:hAnsi="Phetsarath OT"/>
          <w:lang w:val="fr-FR" w:bidi="lo-LA"/>
        </w:rPr>
        <w:t>;</w:t>
      </w:r>
    </w:p>
    <w:p w14:paraId="2A860A4C" w14:textId="43755D81" w:rsidR="00044C0C" w:rsidRPr="00B408DA" w:rsidRDefault="00044C0C" w:rsidP="009E4198">
      <w:pPr>
        <w:numPr>
          <w:ilvl w:val="0"/>
          <w:numId w:val="2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/>
          <w:i/>
          <w:iCs/>
          <w:lang w:val="fr-FR"/>
        </w:rPr>
      </w:pPr>
      <w:r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ອອກ </w:t>
      </w:r>
      <w:r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ໝາຍຮຽກ</w:t>
      </w:r>
      <w:r w:rsidRPr="00B408DA">
        <w:rPr>
          <w:rFonts w:ascii="Phetsarath OT" w:eastAsia="Phetsarath OT" w:hAnsi="Phetsarath OT"/>
          <w:spacing w:val="-4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ໝາຍເຊີນ</w:t>
      </w:r>
      <w:r w:rsidRPr="00B408DA">
        <w:rPr>
          <w:rFonts w:ascii="Phetsarath OT" w:eastAsia="Phetsarath OT" w:hAnsi="Phetsarath OT"/>
          <w:spacing w:val="-4"/>
          <w:lang w:val="fr-FR" w:eastAsia="en-GB" w:bidi="lo-LA"/>
        </w:rPr>
        <w:t>,</w:t>
      </w:r>
      <w:r w:rsidR="0008211C" w:rsidRPr="00B408DA">
        <w:rPr>
          <w:rFonts w:ascii="Phetsarath OT" w:eastAsia="Phetsarath OT" w:hAnsi="Phetsarath OT" w:hint="cs"/>
          <w:spacing w:val="-4"/>
          <w:cs/>
          <w:lang w:val="fr-FR" w:eastAsia="en-GB" w:bidi="lo-LA"/>
        </w:rPr>
        <w:t xml:space="preserve"> ບັດເຊີນ</w:t>
      </w:r>
      <w:r w:rsidR="0008211C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ກ່ຽວກັບ</w:t>
      </w:r>
      <w:r w:rsidR="0008211C" w:rsidRPr="00B408DA">
        <w:rPr>
          <w:rFonts w:ascii="Phetsarath OT" w:eastAsia="Times New Roman" w:hAnsi="Phetsarath OT"/>
          <w:cs/>
          <w:lang w:val="fr-FR" w:bidi="lo-LA"/>
        </w:rPr>
        <w:t>ຄະດີ</w:t>
      </w:r>
      <w:r w:rsidR="0008211C" w:rsidRPr="00B408DA">
        <w:rPr>
          <w:rFonts w:ascii="Phetsarath OT" w:eastAsia="Times New Roman" w:hAnsi="Phetsarath OT" w:hint="cs"/>
          <w:cs/>
          <w:lang w:val="fr-FR" w:bidi="lo-LA"/>
        </w:rPr>
        <w:t>ການ</w:t>
      </w:r>
      <w:r w:rsidR="0008211C" w:rsidRPr="00B408DA">
        <w:rPr>
          <w:rFonts w:ascii="Phetsarath OT" w:eastAsia="Times New Roman" w:hAnsi="Phetsarath OT"/>
          <w:cs/>
          <w:lang w:val="fr-FR" w:bidi="lo-LA"/>
        </w:rPr>
        <w:t>ສໍ້ລາດບັງຫຼວງ</w:t>
      </w:r>
      <w:r w:rsidR="0008211C" w:rsidRPr="00B408DA">
        <w:rPr>
          <w:rFonts w:ascii="Phetsarath OT" w:eastAsia="Times New Roman" w:hAnsi="Phetsarath OT" w:hint="cs"/>
          <w:cs/>
          <w:lang w:val="fr-FR" w:bidi="lo-LA"/>
        </w:rPr>
        <w:t xml:space="preserve"> </w:t>
      </w:r>
      <w:r w:rsidR="0008211C" w:rsidRPr="00B408DA">
        <w:rPr>
          <w:rFonts w:ascii="Phetsarath OT" w:eastAsia="Phetsarath OT" w:hAnsi="Phetsarath OT" w:hint="cs"/>
          <w:cs/>
          <w:lang w:bidi="lo-LA"/>
        </w:rPr>
        <w:t>ແລະ ຄະດີການຟອກເງິນທີ່ຕິດພັນກັບການສໍ້ລາດບັງຫຼວງ</w:t>
      </w:r>
      <w:r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>;</w:t>
      </w:r>
    </w:p>
    <w:p w14:paraId="7AE617A5" w14:textId="07AB69F6" w:rsidR="00043EA7" w:rsidRPr="00B408DA" w:rsidRDefault="00043EA7" w:rsidP="009E4198">
      <w:pPr>
        <w:numPr>
          <w:ilvl w:val="0"/>
          <w:numId w:val="2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/>
          <w:lang w:val="fr-FR"/>
        </w:rPr>
      </w:pPr>
      <w:r w:rsidRPr="00B408DA">
        <w:rPr>
          <w:rFonts w:ascii="Phetsarath OT" w:eastAsia="Times New Roman" w:hAnsi="Phetsarath OT"/>
          <w:cs/>
          <w:lang w:val="fr-FR" w:bidi="lo-LA"/>
        </w:rPr>
        <w:t>ສະເໜີ ລັດຖະມົນຕີ</w:t>
      </w:r>
      <w:r w:rsidRPr="00B408DA">
        <w:rPr>
          <w:rFonts w:ascii="Phetsarath OT" w:eastAsia="Times New Roman" w:hAnsi="Phetsarath OT" w:hint="cs"/>
          <w:cs/>
          <w:lang w:val="fr-FR" w:bidi="lo-LA"/>
        </w:rPr>
        <w:t>,</w:t>
      </w:r>
      <w:r w:rsidRPr="00B408DA">
        <w:rPr>
          <w:rFonts w:ascii="Phetsarath OT" w:eastAsia="Times New Roman" w:hAnsi="Phetsarath OT"/>
          <w:lang w:val="fr-FR"/>
        </w:rPr>
        <w:t xml:space="preserve"> </w:t>
      </w:r>
      <w:r w:rsidRPr="00B408DA">
        <w:rPr>
          <w:rFonts w:ascii="Phetsarath OT" w:eastAsia="Times New Roman" w:hAnsi="Phetsarath OT"/>
          <w:cs/>
          <w:lang w:val="fr-FR" w:bidi="lo-LA"/>
        </w:rPr>
        <w:t>ຫົວໜ້າອົງການ</w:t>
      </w:r>
      <w:r w:rsidRPr="00B408DA">
        <w:rPr>
          <w:rFonts w:ascii="Phetsarath OT" w:eastAsia="Times New Roman" w:hAnsi="Phetsarath OT" w:hint="cs"/>
          <w:cs/>
          <w:lang w:val="fr-FR" w:bidi="lo-LA"/>
        </w:rPr>
        <w:t xml:space="preserve"> </w:t>
      </w:r>
      <w:r w:rsidRPr="00B408DA">
        <w:rPr>
          <w:rFonts w:ascii="Phetsarath OT" w:eastAsia="Times New Roman" w:hAnsi="Phetsarath OT"/>
          <w:cs/>
          <w:lang w:val="fr-FR" w:bidi="lo-LA"/>
        </w:rPr>
        <w:t>ພິຈາລະນາຕົກລົງ ແກ້ໄຂຜົນການກວດກາ</w:t>
      </w:r>
      <w:r w:rsidRPr="00B408DA">
        <w:rPr>
          <w:rFonts w:ascii="Phetsarath OT" w:eastAsia="Times New Roman" w:hAnsi="Phetsarath OT" w:hint="cs"/>
          <w:cs/>
          <w:lang w:val="fr-FR" w:bidi="lo-LA"/>
        </w:rPr>
        <w:t>ການສໍ້ລາດບັງຫຼວງ.</w:t>
      </w:r>
      <w:r w:rsidRPr="00B408DA">
        <w:rPr>
          <w:rFonts w:ascii="Phetsarath OT" w:eastAsia="Times New Roman" w:hAnsi="Phetsarath OT"/>
          <w:lang w:val="fr-FR"/>
        </w:rPr>
        <w:t xml:space="preserve"> </w:t>
      </w:r>
      <w:r w:rsidRPr="00B408DA">
        <w:rPr>
          <w:rFonts w:ascii="Phetsarath OT" w:eastAsia="Times New Roman" w:hAnsi="Phetsarath OT"/>
          <w:cs/>
          <w:lang w:val="fr-FR" w:bidi="lo-LA"/>
        </w:rPr>
        <w:t>ໃນກໍລະນີຄຳສະເໜີດັ່ງກ່າວ ບໍ່ໄດ້ຮັບການພິຈາລະນາ ຫຼື ໄດ້ຮັບ</w:t>
      </w:r>
      <w:r w:rsidRPr="00B408DA">
        <w:rPr>
          <w:rFonts w:ascii="Phetsarath OT" w:eastAsia="Times New Roman" w:hAnsi="Phetsarath OT" w:hint="cs"/>
          <w:cs/>
          <w:lang w:val="fr-FR" w:bidi="lo-LA"/>
        </w:rPr>
        <w:t>ການ</w:t>
      </w:r>
      <w:r w:rsidRPr="00B408DA">
        <w:rPr>
          <w:rFonts w:ascii="Phetsarath OT" w:eastAsia="Times New Roman" w:hAnsi="Phetsarath OT"/>
          <w:cs/>
          <w:lang w:val="fr-FR" w:bidi="lo-LA"/>
        </w:rPr>
        <w:t>ພິຈາລະນາແລ້ວ ແຕ່ເຫັນວ່າ</w:t>
      </w:r>
      <w:r w:rsidRPr="00B408DA">
        <w:rPr>
          <w:rFonts w:ascii="Phetsarath OT" w:eastAsia="Times New Roman" w:hAnsi="Phetsarath OT" w:hint="cs"/>
          <w:cs/>
          <w:lang w:val="fr-FR" w:bidi="lo-LA"/>
        </w:rPr>
        <w:t>ບໍ່ຖືກຕ້ອງ</w:t>
      </w:r>
      <w:r w:rsidRPr="00B408DA">
        <w:rPr>
          <w:rFonts w:ascii="Phetsarath OT" w:eastAsia="Times New Roman" w:hAnsi="Phetsarath OT"/>
          <w:cs/>
          <w:lang w:val="fr-FR" w:bidi="lo-LA"/>
        </w:rPr>
        <w:t xml:space="preserve"> ກໍມີສິດລາຍງານຕໍ່ຫົວໜ້າອົງການຕ້ານການສໍ້ລາດບັງຫຼວງສູນກາງ ເພື່ອພິຈາລະນາຕົກລົງ</w:t>
      </w:r>
      <w:r w:rsidRPr="00B408DA">
        <w:rPr>
          <w:rFonts w:ascii="Phetsarath OT" w:eastAsia="Times New Roman" w:hAnsi="Phetsarath OT"/>
          <w:lang w:val="fr-FR"/>
        </w:rPr>
        <w:t>;</w:t>
      </w:r>
    </w:p>
    <w:p w14:paraId="68261C7C" w14:textId="21390949" w:rsidR="00043EA7" w:rsidRPr="00B408DA" w:rsidRDefault="00043EA7" w:rsidP="009E4198">
      <w:pPr>
        <w:pStyle w:val="ListParagraph"/>
        <w:numPr>
          <w:ilvl w:val="0"/>
          <w:numId w:val="2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Cs w:val="24"/>
          <w:lang w:val="fr-FR" w:bidi="lo-LA"/>
        </w:rPr>
      </w:pPr>
      <w:r w:rsidRPr="00B408DA">
        <w:rPr>
          <w:rFonts w:ascii="Phetsarath OT" w:eastAsia="Phetsarath OT" w:hAnsi="Phetsarath OT" w:cs="Phetsarath OT"/>
          <w:szCs w:val="24"/>
          <w:cs/>
          <w:lang w:bidi="lo-LA"/>
        </w:rPr>
        <w:t>ພິຈາລະນາ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ແລະ ແກ້ໄຂ</w:t>
      </w:r>
      <w:r w:rsidRPr="00B408DA">
        <w:rPr>
          <w:rFonts w:ascii="Phetsarath OT" w:eastAsia="Phetsarath OT" w:hAnsi="Phetsarath OT" w:cs="Phetsarath OT"/>
          <w:szCs w:val="24"/>
          <w:cs/>
          <w:lang w:bidi="lo-LA"/>
        </w:rPr>
        <w:t>ຄຳສະເໜີ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Pr="00B408DA">
        <w:rPr>
          <w:rFonts w:ascii="Phetsarath OT" w:eastAsia="Phetsarath OT" w:hAnsi="Phetsarath OT" w:cs="Phetsarath OT"/>
          <w:szCs w:val="24"/>
          <w:cs/>
          <w:lang w:bidi="lo-LA"/>
        </w:rPr>
        <w:t>ແນະນຳ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B408DA">
        <w:rPr>
          <w:rFonts w:ascii="Phetsarath OT" w:eastAsia="Phetsarath OT" w:hAnsi="Phetsarath OT" w:cs="Phetsarath OT"/>
          <w:szCs w:val="24"/>
          <w:cs/>
          <w:lang w:bidi="lo-LA"/>
        </w:rPr>
        <w:t>ຫົວໜ້າ</w:t>
      </w:r>
      <w:r w:rsidR="00F7626D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ພະແນກ</w:t>
      </w:r>
      <w:r w:rsidRPr="00B408DA">
        <w:rPr>
          <w:rFonts w:ascii="Phetsarath OT" w:eastAsia="Phetsarath OT" w:hAnsi="Phetsarath OT" w:cs="Phetsarath OT"/>
          <w:szCs w:val="24"/>
          <w:cs/>
          <w:lang w:bidi="lo-LA"/>
        </w:rPr>
        <w:t>ຕ້ານການສໍ້ລາດບັງຫຼວງ</w:t>
      </w:r>
      <w:r w:rsidR="00F7626D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B408DA">
        <w:rPr>
          <w:rFonts w:ascii="Phetsarath OT" w:eastAsia="Phetsarath OT" w:hAnsi="Phetsarath OT" w:cs="Phetsarath OT"/>
          <w:szCs w:val="24"/>
          <w:cs/>
          <w:lang w:bidi="lo-LA"/>
        </w:rPr>
        <w:t>ກ່ຽວກັບວຽກງານຕ້ານການສໍ້ລາດບັງຫຼວງ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191FB184" w14:textId="1A8FD38B" w:rsidR="00043EA7" w:rsidRPr="00B408DA" w:rsidRDefault="007E5C79" w:rsidP="009E4198">
      <w:pPr>
        <w:pStyle w:val="ListParagraph"/>
        <w:numPr>
          <w:ilvl w:val="0"/>
          <w:numId w:val="2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043EA7" w:rsidRPr="00B408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ສະຫຼຸບ ​ແລະ ລາຍ​ງານ ການຈັດ​ຕັ້ງ​ປະຕິບັດ​ວຽກ​ງານ​ຕ້ານການສໍ້ລາດບັງຫຼວງ ຕໍ່​ຂັ້ນ​ເທິງຂອງ​ຕົນ ຢ່າງ​ເປັນປົກກະຕິ;</w:t>
      </w:r>
    </w:p>
    <w:p w14:paraId="6FE9E114" w14:textId="5549ADA4" w:rsidR="00043EA7" w:rsidRPr="00B408DA" w:rsidRDefault="00043EA7" w:rsidP="009E4198">
      <w:pPr>
        <w:pStyle w:val="ListParagraph"/>
        <w:numPr>
          <w:ilvl w:val="0"/>
          <w:numId w:val="2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Cs w:val="24"/>
          <w:lang w:val="fr-FR" w:bidi="lo-LA"/>
        </w:rPr>
      </w:pPr>
      <w:r w:rsidRPr="00B408DA">
        <w:rPr>
          <w:rFonts w:ascii="Phetsarath OT" w:hAnsi="Phetsarath OT" w:cs="Phetsarath OT"/>
          <w:szCs w:val="24"/>
          <w:cs/>
          <w:lang w:bidi="lo-LA"/>
        </w:rPr>
        <w:t>ນໍາໃຊ້ສິດ ແລະ ປະຕິບັດໜ້າທີ່ອື່ນ</w:t>
      </w:r>
      <w:r w:rsidRPr="00B408DA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B408DA">
        <w:rPr>
          <w:rFonts w:ascii="Phetsarath OT" w:hAnsi="Phetsarath OT" w:cs="Phetsarath OT"/>
          <w:szCs w:val="24"/>
          <w:cs/>
          <w:lang w:bidi="lo-LA"/>
        </w:rPr>
        <w:t>ຕາມ</w:t>
      </w:r>
      <w:r w:rsidRPr="00B408DA">
        <w:rPr>
          <w:rFonts w:ascii="Phetsarath OT" w:hAnsi="Phetsarath OT" w:cs="Phetsarath OT"/>
          <w:szCs w:val="24"/>
          <w:cs/>
          <w:lang w:val="fr-FR" w:bidi="lo-LA"/>
        </w:rPr>
        <w:t>ທີ່ໄດ້ກຳນົດໄວ້ໃນ</w:t>
      </w:r>
      <w:r w:rsidRPr="00B408DA">
        <w:rPr>
          <w:rFonts w:ascii="Phetsarath OT" w:hAnsi="Phetsarath OT" w:cs="Phetsarath OT"/>
          <w:szCs w:val="24"/>
          <w:cs/>
          <w:lang w:bidi="lo-LA"/>
        </w:rPr>
        <w:t>ກົດໝາຍ.</w:t>
      </w:r>
    </w:p>
    <w:p w14:paraId="378C6DCD" w14:textId="77777777" w:rsidR="009D22C6" w:rsidRPr="00B408DA" w:rsidRDefault="009D22C6" w:rsidP="00D07B6E">
      <w:pPr>
        <w:spacing w:after="0" w:line="240" w:lineRule="auto"/>
        <w:jc w:val="both"/>
        <w:rPr>
          <w:rFonts w:ascii="Phetsarath OT" w:hAnsi="Phetsarath OT"/>
          <w:spacing w:val="-4"/>
          <w:lang w:val="fr-FR" w:bidi="lo-LA"/>
        </w:rPr>
      </w:pPr>
    </w:p>
    <w:p w14:paraId="215D1A9B" w14:textId="735616BC" w:rsidR="009D22C6" w:rsidRPr="00B408DA" w:rsidRDefault="00850921" w:rsidP="00F7328D">
      <w:pPr>
        <w:spacing w:after="0" w:line="240" w:lineRule="auto"/>
        <w:rPr>
          <w:rFonts w:ascii="Phetsarath OT" w:hAnsi="Phetsarath OT"/>
          <w:b/>
          <w:bCs/>
          <w:spacing w:val="-4"/>
          <w:lang w:val="fr-FR" w:bidi="lo-LA"/>
        </w:rPr>
      </w:pPr>
      <w:r w:rsidRPr="00B408DA">
        <w:rPr>
          <w:rFonts w:ascii="Phetsarath OT" w:hAnsi="Phetsarath OT" w:hint="cs"/>
          <w:b/>
          <w:bCs/>
          <w:spacing w:val="-4"/>
          <w:cs/>
          <w:lang w:bidi="lo-LA"/>
        </w:rPr>
        <w:t>ມາດຕາ 69</w:t>
      </w:r>
      <w:r w:rsidR="009D22C6" w:rsidRPr="00B408DA">
        <w:rPr>
          <w:rFonts w:ascii="Phetsarath OT" w:hAnsi="Phetsarath OT" w:hint="cs"/>
          <w:b/>
          <w:bCs/>
          <w:spacing w:val="-4"/>
          <w:cs/>
          <w:lang w:bidi="lo-LA"/>
        </w:rPr>
        <w:t xml:space="preserve"> (ໃໝ່) ຮອງ</w:t>
      </w:r>
      <w:r w:rsidR="009D22C6" w:rsidRPr="00B408DA">
        <w:rPr>
          <w:rFonts w:ascii="Phetsarath OT" w:hAnsi="Phetsarath OT" w:hint="cs"/>
          <w:b/>
          <w:bCs/>
          <w:spacing w:val="-8"/>
          <w:cs/>
          <w:lang w:val="fr-FR" w:bidi="lo-LA"/>
        </w:rPr>
        <w:t>ຫົວໜ້າກົມ ຂອງອົງການຕ້ານການສໍ້ລາດບັງຫຼວງ ກະຊວງ, ອົງການ</w:t>
      </w:r>
    </w:p>
    <w:p w14:paraId="0693E804" w14:textId="0C1508E9" w:rsidR="00167C5F" w:rsidRPr="00B408DA" w:rsidRDefault="00990565" w:rsidP="00D07B6E">
      <w:pPr>
        <w:spacing w:after="0" w:line="240" w:lineRule="auto"/>
        <w:ind w:left="426" w:firstLine="567"/>
        <w:jc w:val="both"/>
        <w:rPr>
          <w:rFonts w:ascii="Phetsarath OT" w:hAnsi="Phetsarath OT"/>
          <w:spacing w:val="-4"/>
          <w:lang w:val="fr-FR" w:bidi="lo-LA"/>
        </w:rPr>
      </w:pPr>
      <w:r>
        <w:rPr>
          <w:rFonts w:ascii="Phetsarath OT" w:hAnsi="Phetsarath OT" w:hint="cs"/>
          <w:spacing w:val="-4"/>
          <w:cs/>
          <w:lang w:val="fr-FR" w:bidi="lo-LA"/>
        </w:rPr>
        <w:t xml:space="preserve"> 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>ຮອງຫົວໜ້າກົມ ຂອງອົງການ</w:t>
      </w:r>
      <w:r w:rsidR="00BE7C25" w:rsidRPr="00B408DA">
        <w:rPr>
          <w:rFonts w:ascii="Phetsarath OT" w:eastAsia="Phetsarath OT" w:hAnsi="Phetsarath OT" w:hint="cs"/>
          <w:spacing w:val="-4"/>
          <w:cs/>
          <w:lang w:val="fr-FR" w:bidi="lo-LA"/>
        </w:rPr>
        <w:t xml:space="preserve">ຕ້ານການສໍ້ລາດບັງຫຼວງ ກະຊວງ, ອົງການ 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 xml:space="preserve">ຖືກແຕ່ງຕັ້ງ, ຍົກຍ້າຍ ຫຼື </w:t>
      </w:r>
      <w:r>
        <w:rPr>
          <w:rFonts w:ascii="Phetsarath OT" w:hAnsi="Phetsarath OT" w:hint="cs"/>
          <w:spacing w:val="-4"/>
          <w:cs/>
          <w:lang w:val="fr-FR" w:bidi="lo-LA"/>
        </w:rPr>
        <w:t xml:space="preserve"> </w:t>
      </w:r>
      <w:r w:rsidR="00772DCA">
        <w:rPr>
          <w:rFonts w:ascii="Phetsarath OT" w:hAnsi="Phetsarath OT" w:hint="cs"/>
          <w:spacing w:val="-4"/>
          <w:cs/>
          <w:lang w:val="fr-FR" w:bidi="lo-LA"/>
        </w:rPr>
        <w:t xml:space="preserve"> </w:t>
      </w:r>
      <w:r w:rsidR="009E4198" w:rsidRPr="00B408DA">
        <w:rPr>
          <w:rFonts w:ascii="Phetsarath OT" w:hAnsi="Phetsarath OT" w:hint="cs"/>
          <w:spacing w:val="-4"/>
          <w:cs/>
          <w:lang w:val="fr-FR" w:bidi="lo-LA"/>
        </w:rPr>
        <w:t xml:space="preserve"> 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>ປົດຕຳແ</w:t>
      </w:r>
      <w:r w:rsidR="009D22C6" w:rsidRPr="00B408DA">
        <w:rPr>
          <w:rFonts w:ascii="Phetsarath OT" w:hAnsi="Phetsarath OT" w:hint="cs"/>
          <w:spacing w:val="-4"/>
          <w:cs/>
          <w:lang w:val="fr-FR" w:bidi="lo-LA"/>
        </w:rPr>
        <w:t>ໜ່ງ ໂດຍລັດຖະມົນຕີ, ຫົວໜ້າອົງການ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 xml:space="preserve"> ຕາມການສະເໜີຂອງກົມຈັດຕັ້ງ ແລະ ພະນັກງານ ບົນພື້ນ</w:t>
      </w:r>
      <w:r w:rsidR="00BE7C25" w:rsidRPr="00B408DA">
        <w:rPr>
          <w:rFonts w:ascii="Phetsarath OT" w:eastAsia="Phetsarath OT" w:hAnsi="Phetsarath OT" w:hint="cs"/>
          <w:spacing w:val="-4"/>
          <w:cs/>
          <w:lang w:val="fr-FR" w:bidi="lo-LA"/>
        </w:rPr>
        <w:t>ຖານການເຫັນດີ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>ເປັນເອກະພາບກັບຫົວໜ້າກົມກວດກາລັດ</w:t>
      </w:r>
      <w:r w:rsidR="009D22C6" w:rsidRPr="00B408DA">
        <w:rPr>
          <w:rFonts w:ascii="Phetsarath OT" w:hAnsi="Phetsarath OT" w:hint="cs"/>
          <w:spacing w:val="-4"/>
          <w:cs/>
          <w:lang w:val="fr-FR" w:bidi="lo-LA"/>
        </w:rPr>
        <w:t xml:space="preserve"> </w:t>
      </w:r>
      <w:r w:rsidR="00167C5F" w:rsidRPr="00B408DA">
        <w:rPr>
          <w:rFonts w:ascii="Phetsarath OT" w:hAnsi="Phetsarath OT" w:hint="cs"/>
          <w:spacing w:val="-4"/>
          <w:cs/>
          <w:lang w:val="fr-FR" w:bidi="lo-LA"/>
        </w:rPr>
        <w:t>ກະຊວງ, ອົງການ ທີ່ກ່ຽວຂ້ອງ.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 xml:space="preserve"> </w:t>
      </w:r>
    </w:p>
    <w:p w14:paraId="5F1D6475" w14:textId="1E039A81" w:rsidR="00167C5F" w:rsidRPr="00B408DA" w:rsidRDefault="009E4198" w:rsidP="00D07B6E">
      <w:pPr>
        <w:spacing w:after="0" w:line="240" w:lineRule="auto"/>
        <w:ind w:left="426" w:firstLine="567"/>
        <w:jc w:val="both"/>
        <w:rPr>
          <w:rFonts w:ascii="Phetsarath OT" w:hAnsi="Phetsarath OT"/>
          <w:spacing w:val="-4"/>
          <w:lang w:val="fr-FR" w:bidi="lo-LA"/>
        </w:rPr>
      </w:pPr>
      <w:r w:rsidRPr="00B408DA">
        <w:rPr>
          <w:rFonts w:ascii="Phetsarath OT" w:hAnsi="Phetsarath OT" w:hint="cs"/>
          <w:spacing w:val="-4"/>
          <w:cs/>
          <w:lang w:val="fr-FR" w:bidi="lo-LA"/>
        </w:rPr>
        <w:t xml:space="preserve">  </w:t>
      </w:r>
      <w:r w:rsidR="00167C5F" w:rsidRPr="00B408DA">
        <w:rPr>
          <w:rFonts w:ascii="Phetsarath OT" w:hAnsi="Phetsarath OT" w:hint="cs"/>
          <w:spacing w:val="-4"/>
          <w:cs/>
          <w:lang w:val="fr-FR" w:bidi="lo-LA"/>
        </w:rPr>
        <w:t>ຮອງຫົວໜ້າກົມ ຂອງອົງການ</w:t>
      </w:r>
      <w:r w:rsidR="00167C5F" w:rsidRPr="00B408DA">
        <w:rPr>
          <w:rFonts w:ascii="Phetsarath OT" w:eastAsia="Phetsarath OT" w:hAnsi="Phetsarath OT" w:hint="cs"/>
          <w:spacing w:val="-4"/>
          <w:cs/>
          <w:lang w:val="fr-FR" w:bidi="lo-LA"/>
        </w:rPr>
        <w:t xml:space="preserve">ຕ້ານການສໍ້ລາດບັງຫຼວງ ກະຊວງ, ອົງການ 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>ມີ</w:t>
      </w:r>
      <w:r w:rsidR="00B83271">
        <w:rPr>
          <w:rFonts w:ascii="Phetsarath OT" w:hAnsi="Phetsarath OT" w:hint="cs"/>
          <w:spacing w:val="-4"/>
          <w:cs/>
          <w:lang w:val="fr-FR" w:bidi="lo-LA"/>
        </w:rPr>
        <w:t xml:space="preserve"> 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>ສິດ,</w:t>
      </w:r>
      <w:r w:rsidR="009D22C6" w:rsidRPr="00B408DA">
        <w:rPr>
          <w:rFonts w:ascii="Phetsarath OT" w:hAnsi="Phetsarath OT" w:hint="cs"/>
          <w:spacing w:val="-4"/>
          <w:cs/>
          <w:lang w:val="fr-FR" w:bidi="lo-LA"/>
        </w:rPr>
        <w:t xml:space="preserve"> ໜ້າທີ່</w:t>
      </w:r>
      <w:r w:rsidR="00B83271">
        <w:rPr>
          <w:rFonts w:ascii="Phetsarath OT" w:hAnsi="Phetsarath OT" w:hint="cs"/>
          <w:spacing w:val="-4"/>
          <w:cs/>
          <w:lang w:val="fr-FR" w:bidi="lo-LA"/>
        </w:rPr>
        <w:t xml:space="preserve"> </w:t>
      </w:r>
      <w:r w:rsidR="009D22C6" w:rsidRPr="00B408DA">
        <w:rPr>
          <w:rFonts w:ascii="Phetsarath OT" w:hAnsi="Phetsarath OT" w:hint="cs"/>
          <w:spacing w:val="-4"/>
          <w:cs/>
          <w:lang w:val="fr-FR" w:bidi="lo-LA"/>
        </w:rPr>
        <w:t>ຊ່ວຍຫົວໜ້າກົມ ແລະ ຮັບຜິດ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 xml:space="preserve">ຊອບວຽກງານຕ້ານການສໍ້ລາດບັງຫຼວງ ຕາມການມອບໝາຍຂອງຫົວໜ້າກົມ. </w:t>
      </w:r>
      <w:r w:rsidR="00BE7C25" w:rsidRPr="00B408DA">
        <w:rPr>
          <w:rFonts w:ascii="Phetsarath OT" w:hAnsi="Phetsarath OT"/>
          <w:spacing w:val="-4"/>
          <w:cs/>
          <w:lang w:bidi="lo-LA"/>
        </w:rPr>
        <w:t>ໃນກໍລະນີ</w:t>
      </w:r>
      <w:r w:rsidR="00BE7C25" w:rsidRPr="00B408DA">
        <w:rPr>
          <w:rFonts w:ascii="Phetsarath OT" w:hAnsi="Phetsarath OT" w:hint="cs"/>
          <w:spacing w:val="-4"/>
          <w:cs/>
          <w:lang w:bidi="lo-LA"/>
        </w:rPr>
        <w:t xml:space="preserve"> </w:t>
      </w:r>
      <w:r w:rsidRPr="00B408DA">
        <w:rPr>
          <w:rFonts w:ascii="Phetsarath OT" w:hAnsi="Phetsarath OT" w:hint="cs"/>
          <w:spacing w:val="-4"/>
          <w:cs/>
          <w:lang w:bidi="lo-LA"/>
        </w:rPr>
        <w:t xml:space="preserve">   </w:t>
      </w:r>
      <w:r w:rsidR="00BE7C25" w:rsidRPr="00B408DA">
        <w:rPr>
          <w:rFonts w:ascii="Phetsarath OT" w:hAnsi="Phetsarath OT"/>
          <w:spacing w:val="-4"/>
          <w:cs/>
          <w:lang w:bidi="lo-LA"/>
        </w:rPr>
        <w:t>ຫົວ</w:t>
      </w:r>
      <w:r w:rsidR="00BE7C25" w:rsidRPr="00B408DA">
        <w:rPr>
          <w:rFonts w:ascii="Phetsarath OT" w:hAnsi="Phetsarath OT" w:hint="cs"/>
          <w:spacing w:val="-4"/>
          <w:cs/>
          <w:lang w:bidi="lo-LA"/>
        </w:rPr>
        <w:t>ໜ້າ</w:t>
      </w:r>
      <w:r w:rsidR="00663D96" w:rsidRPr="00B408DA">
        <w:rPr>
          <w:rFonts w:ascii="Phetsarath OT" w:hAnsi="Phetsarath OT" w:hint="cs"/>
          <w:spacing w:val="-4"/>
          <w:cs/>
          <w:lang w:bidi="lo-LA"/>
        </w:rPr>
        <w:t>ກົມ</w:t>
      </w:r>
      <w:r w:rsidR="00BE7C25" w:rsidRPr="00B408DA">
        <w:rPr>
          <w:rFonts w:ascii="Phetsarath OT" w:hAnsi="Phetsarath OT"/>
          <w:spacing w:val="-4"/>
          <w:cs/>
          <w:lang w:bidi="lo-LA"/>
        </w:rPr>
        <w:t xml:space="preserve">ບໍ່ຢູ່ ຫຼື </w:t>
      </w:r>
      <w:r w:rsidR="00BE7C25" w:rsidRPr="00B408DA">
        <w:rPr>
          <w:rFonts w:ascii="Phetsarath OT" w:hAnsi="Phetsarath OT" w:hint="cs"/>
          <w:spacing w:val="-4"/>
          <w:cs/>
          <w:lang w:bidi="lo-LA"/>
        </w:rPr>
        <w:t xml:space="preserve">ຕິດ​ຂັດ​ </w:t>
      </w:r>
      <w:r w:rsidR="00BE7C25" w:rsidRPr="00B408DA">
        <w:rPr>
          <w:rFonts w:ascii="Phetsarath OT" w:hAnsi="Phetsarath OT"/>
          <w:spacing w:val="-4"/>
          <w:cs/>
          <w:lang w:bidi="lo-LA"/>
        </w:rPr>
        <w:t>ຮອງຫົວ</w:t>
      </w:r>
      <w:r w:rsidR="00BE7C25" w:rsidRPr="00B408DA">
        <w:rPr>
          <w:rFonts w:ascii="Phetsarath OT" w:hAnsi="Phetsarath OT" w:hint="cs"/>
          <w:spacing w:val="-4"/>
          <w:cs/>
          <w:lang w:bidi="lo-LA"/>
        </w:rPr>
        <w:t>ໜ້າ</w:t>
      </w:r>
      <w:r w:rsidR="00663D96" w:rsidRPr="00B408DA">
        <w:rPr>
          <w:rFonts w:ascii="Phetsarath OT" w:hAnsi="Phetsarath OT" w:hint="cs"/>
          <w:spacing w:val="-4"/>
          <w:cs/>
          <w:lang w:bidi="lo-LA"/>
        </w:rPr>
        <w:t>ກົມ</w:t>
      </w:r>
      <w:r w:rsidR="00BE7C25" w:rsidRPr="00B408DA">
        <w:rPr>
          <w:rFonts w:ascii="Phetsarath OT" w:hAnsi="Phetsarath OT"/>
          <w:spacing w:val="-4"/>
          <w:cs/>
          <w:lang w:bidi="lo-LA"/>
        </w:rPr>
        <w:t>ຜູ້ໄດ້ຮັບມອບໝາຍຈາກຫົວ</w:t>
      </w:r>
      <w:r w:rsidR="00BE7C25" w:rsidRPr="00B408DA">
        <w:rPr>
          <w:rFonts w:ascii="Phetsarath OT" w:hAnsi="Phetsarath OT" w:hint="cs"/>
          <w:spacing w:val="-4"/>
          <w:cs/>
          <w:lang w:bidi="lo-LA"/>
        </w:rPr>
        <w:t>ໜ້າ</w:t>
      </w:r>
      <w:r w:rsidR="00663D96" w:rsidRPr="00B408DA">
        <w:rPr>
          <w:rFonts w:ascii="Phetsarath OT" w:hAnsi="Phetsarath OT" w:hint="cs"/>
          <w:spacing w:val="-4"/>
          <w:cs/>
          <w:lang w:bidi="lo-LA"/>
        </w:rPr>
        <w:t>ກົມ</w:t>
      </w:r>
      <w:r w:rsidR="009D22C6" w:rsidRPr="00B408DA">
        <w:rPr>
          <w:rFonts w:ascii="Phetsarath OT" w:hAnsi="Phetsarath OT" w:hint="cs"/>
          <w:spacing w:val="-4"/>
          <w:cs/>
          <w:lang w:bidi="lo-LA"/>
        </w:rPr>
        <w:t xml:space="preserve"> </w:t>
      </w:r>
      <w:r w:rsidR="00BE7C25" w:rsidRPr="00B408DA">
        <w:rPr>
          <w:rFonts w:ascii="Phetsarath OT" w:hAnsi="Phetsarath OT"/>
          <w:spacing w:val="-4"/>
          <w:cs/>
          <w:lang w:bidi="lo-LA"/>
        </w:rPr>
        <w:t>ເປັນຜູ້ຮັກສາການແທນ.</w:t>
      </w:r>
    </w:p>
    <w:p w14:paraId="4E168C75" w14:textId="77777777" w:rsidR="009D22C6" w:rsidRPr="00B408DA" w:rsidRDefault="009D22C6" w:rsidP="00D07B6E">
      <w:pPr>
        <w:spacing w:after="0" w:line="240" w:lineRule="auto"/>
        <w:ind w:left="426" w:firstLine="567"/>
        <w:jc w:val="both"/>
        <w:rPr>
          <w:rFonts w:ascii="Phetsarath OT" w:hAnsi="Phetsarath OT"/>
          <w:spacing w:val="-4"/>
          <w:lang w:val="fr-FR" w:bidi="lo-LA"/>
        </w:rPr>
      </w:pPr>
    </w:p>
    <w:p w14:paraId="5217495B" w14:textId="41575036" w:rsidR="009D22C6" w:rsidRPr="00B408DA" w:rsidRDefault="00850921" w:rsidP="00F7328D">
      <w:pPr>
        <w:spacing w:after="0" w:line="240" w:lineRule="auto"/>
        <w:ind w:left="426" w:hanging="426"/>
        <w:rPr>
          <w:rFonts w:ascii="Phetsarath OT" w:hAnsi="Phetsarath OT"/>
          <w:b/>
          <w:bCs/>
          <w:spacing w:val="-4"/>
          <w:lang w:val="fr-FR" w:bidi="lo-LA"/>
        </w:rPr>
      </w:pPr>
      <w:r w:rsidRPr="00B408DA">
        <w:rPr>
          <w:rFonts w:ascii="Phetsarath OT" w:hAnsi="Phetsarath OT" w:hint="cs"/>
          <w:b/>
          <w:bCs/>
          <w:spacing w:val="-4"/>
          <w:cs/>
          <w:lang w:val="fr-FR" w:bidi="lo-LA"/>
        </w:rPr>
        <w:t>ມາດຕາ 70</w:t>
      </w:r>
      <w:r w:rsidR="009D22C6" w:rsidRPr="00B408DA">
        <w:rPr>
          <w:rFonts w:ascii="Phetsarath OT" w:hAnsi="Phetsarath OT" w:hint="cs"/>
          <w:b/>
          <w:bCs/>
          <w:spacing w:val="-4"/>
          <w:cs/>
          <w:lang w:val="fr-FR" w:bidi="lo-LA"/>
        </w:rPr>
        <w:t xml:space="preserve"> (ໃໝ່) ຫົວໜ້າ, ຮອງຫົວໜ້າພະແນກ </w:t>
      </w:r>
      <w:r w:rsidR="009D22C6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ຕ້ານການສໍ້ລາດບັງຫຼວງ ກະຊວງ, ອົງການ</w:t>
      </w:r>
    </w:p>
    <w:p w14:paraId="3155F64D" w14:textId="578F4079" w:rsidR="00BE7C25" w:rsidRPr="00B408DA" w:rsidRDefault="00990565" w:rsidP="00AB6491">
      <w:pPr>
        <w:tabs>
          <w:tab w:val="left" w:pos="1134"/>
        </w:tabs>
        <w:spacing w:after="0" w:line="240" w:lineRule="auto"/>
        <w:ind w:left="284" w:firstLine="709"/>
        <w:jc w:val="both"/>
        <w:rPr>
          <w:rFonts w:ascii="Phetsarath OT" w:hAnsi="Phetsarath OT"/>
          <w:lang w:val="fr-FR" w:bidi="lo-LA"/>
        </w:rPr>
      </w:pPr>
      <w:r>
        <w:rPr>
          <w:rFonts w:ascii="Phetsarath OT" w:hAnsi="Phetsarath OT" w:hint="cs"/>
          <w:spacing w:val="-4"/>
          <w:cs/>
          <w:lang w:val="fr-FR" w:bidi="lo-LA"/>
        </w:rPr>
        <w:t xml:space="preserve"> 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 xml:space="preserve">ຫົວໜ້າ, ຮອງຫົວໜ້າພະແນກ </w:t>
      </w:r>
      <w:r w:rsidR="00BE7C25" w:rsidRPr="00B408DA">
        <w:rPr>
          <w:rFonts w:ascii="Phetsarath OT" w:eastAsia="Phetsarath OT" w:hAnsi="Phetsarath OT" w:hint="cs"/>
          <w:cs/>
          <w:lang w:val="fr-FR" w:bidi="lo-LA"/>
        </w:rPr>
        <w:t>ຕ້ານການສໍ້ລາດບັງຫຼວງ</w:t>
      </w:r>
      <w:r w:rsidR="009D22C6" w:rsidRPr="00B408DA">
        <w:rPr>
          <w:rFonts w:ascii="Phetsarath OT" w:eastAsia="Phetsarath OT" w:hAnsi="Phetsarath OT" w:hint="cs"/>
          <w:cs/>
          <w:lang w:val="fr-FR" w:bidi="lo-LA"/>
        </w:rPr>
        <w:t xml:space="preserve"> </w:t>
      </w:r>
      <w:r w:rsidR="00BE7C25" w:rsidRPr="00B408DA">
        <w:rPr>
          <w:rFonts w:ascii="Phetsarath OT" w:eastAsia="Phetsarath OT" w:hAnsi="Phetsarath OT" w:hint="cs"/>
          <w:cs/>
          <w:lang w:val="fr-FR" w:bidi="lo-LA"/>
        </w:rPr>
        <w:t xml:space="preserve">ກະຊວງ, ອົງການ </w:t>
      </w:r>
      <w:r w:rsidR="00BE7C25" w:rsidRPr="00B408DA">
        <w:rPr>
          <w:rFonts w:ascii="Phetsarath OT" w:hAnsi="Phetsarath OT" w:hint="cs"/>
          <w:spacing w:val="-6"/>
          <w:cs/>
          <w:lang w:val="fr-FR" w:bidi="lo-LA"/>
        </w:rPr>
        <w:t>ຖືກແຕ່ງຕັ້ງ, ຍົກຍ້າຍ ຫຼື ປົດຕຳແໜ່ງ ໂດຍ</w:t>
      </w:r>
      <w:r w:rsidR="00BE7C25" w:rsidRPr="00B408DA">
        <w:rPr>
          <w:rFonts w:ascii="Phetsarath OT" w:hAnsi="Phetsarath OT" w:hint="cs"/>
          <w:cs/>
          <w:lang w:val="fr-FR" w:bidi="lo-LA"/>
        </w:rPr>
        <w:t>ລັດຖະມົນຕີ, ຫົວໜ້າອົງການ</w:t>
      </w:r>
      <w:r w:rsidR="00BE7C25" w:rsidRPr="00B408DA">
        <w:rPr>
          <w:rFonts w:ascii="Phetsarath OT" w:eastAsia="Phetsarath OT" w:hAnsi="Phetsarath OT" w:hint="cs"/>
          <w:cs/>
          <w:lang w:val="fr-FR" w:bidi="lo-LA"/>
        </w:rPr>
        <w:t xml:space="preserve"> </w:t>
      </w:r>
      <w:r w:rsidR="00BE7C25" w:rsidRPr="00B408DA">
        <w:rPr>
          <w:rFonts w:ascii="Phetsarath OT" w:hAnsi="Phetsarath OT" w:hint="cs"/>
          <w:spacing w:val="-6"/>
          <w:cs/>
          <w:lang w:val="fr-FR" w:bidi="lo-LA"/>
        </w:rPr>
        <w:t>ຕາມການສະເໜີຂອງກົມຈັດຕັ້ງ ແລະ ພະນັກງານ ບົນພື້ນຖານການເຫັນດີເປັນເອກະພາບ</w:t>
      </w:r>
      <w:r w:rsidR="00BE7C25" w:rsidRPr="00B408DA">
        <w:rPr>
          <w:rFonts w:ascii="Phetsarath OT" w:hAnsi="Phetsarath OT" w:hint="cs"/>
          <w:spacing w:val="-6"/>
          <w:cs/>
          <w:lang w:bidi="lo-LA"/>
        </w:rPr>
        <w:t>ກັບ</w:t>
      </w:r>
      <w:r w:rsidR="00BE7C25" w:rsidRPr="00B408DA">
        <w:rPr>
          <w:rFonts w:ascii="Phetsarath OT" w:hAnsi="Phetsarath OT" w:hint="cs"/>
          <w:spacing w:val="-6"/>
          <w:cs/>
          <w:lang w:val="fr-FR" w:bidi="lo-LA"/>
        </w:rPr>
        <w:t>ຫົວໜ້າກົມກວດກາລັດ ກະຊວງ, ອົງການ; ຮັບຜິດຊອບໂດຍກົງຕໍໍ່ຫົວໜ້າ, ຮອງຫົວໜ້າກົມ ກ່ຽວກັບວຽກງານຕ້ານການສໍ້ລາດບັງຫຼວງ</w:t>
      </w:r>
      <w:r w:rsidR="009D22C6" w:rsidRPr="00B408DA">
        <w:rPr>
          <w:rFonts w:ascii="Phetsarath OT" w:hAnsi="Phetsarath OT" w:hint="cs"/>
          <w:spacing w:val="-6"/>
          <w:cs/>
          <w:lang w:val="fr-FR" w:bidi="lo-LA"/>
        </w:rPr>
        <w:t>.</w:t>
      </w:r>
      <w:r w:rsidR="00BE7C25" w:rsidRPr="00B408DA">
        <w:rPr>
          <w:rFonts w:ascii="Phetsarath OT" w:hAnsi="Phetsarath OT" w:hint="cs"/>
          <w:spacing w:val="-6"/>
          <w:cs/>
          <w:lang w:val="fr-FR" w:bidi="lo-LA"/>
        </w:rPr>
        <w:t xml:space="preserve"> </w:t>
      </w:r>
    </w:p>
    <w:p w14:paraId="2783640E" w14:textId="2DA9495C" w:rsidR="0005253A" w:rsidRPr="00B408DA" w:rsidRDefault="00990565" w:rsidP="00990565">
      <w:pPr>
        <w:spacing w:after="0" w:line="240" w:lineRule="auto"/>
        <w:ind w:left="426"/>
        <w:jc w:val="both"/>
        <w:rPr>
          <w:rFonts w:ascii="Phetsarath OT" w:hAnsi="Phetsarath OT"/>
          <w:spacing w:val="-4"/>
          <w:lang w:val="fr-FR" w:bidi="lo-LA"/>
        </w:rPr>
      </w:pPr>
      <w:r>
        <w:rPr>
          <w:rFonts w:ascii="Phetsarath OT" w:hAnsi="Phetsarath OT" w:hint="cs"/>
          <w:spacing w:val="-4"/>
          <w:cs/>
          <w:lang w:bidi="lo-LA"/>
        </w:rPr>
        <w:t xml:space="preserve">         </w:t>
      </w:r>
      <w:r w:rsidR="0005253A" w:rsidRPr="00B408DA">
        <w:rPr>
          <w:rFonts w:ascii="Phetsarath OT" w:hAnsi="Phetsarath OT" w:hint="cs"/>
          <w:spacing w:val="-4"/>
          <w:cs/>
          <w:lang w:bidi="lo-LA"/>
        </w:rPr>
        <w:t>ສຳລັບ ສິດ ແລະ ໜ້າທີ່</w:t>
      </w:r>
      <w:r w:rsidR="008A13FC" w:rsidRPr="00B408DA">
        <w:rPr>
          <w:rFonts w:ascii="Phetsarath OT" w:hAnsi="Phetsarath OT" w:hint="cs"/>
          <w:spacing w:val="-4"/>
          <w:cs/>
          <w:lang w:bidi="lo-LA"/>
        </w:rPr>
        <w:t xml:space="preserve"> ຂອງ</w:t>
      </w:r>
      <w:r w:rsidR="0005253A" w:rsidRPr="00B408DA">
        <w:rPr>
          <w:rFonts w:ascii="Phetsarath OT" w:hAnsi="Phetsarath OT" w:hint="cs"/>
          <w:spacing w:val="-4"/>
          <w:cs/>
          <w:lang w:bidi="lo-LA"/>
        </w:rPr>
        <w:t xml:space="preserve"> ຫົວໜ້າ, ຮອງ​ຫົວໜ້າ ພະ​ແນກຂອງກ</w:t>
      </w:r>
      <w:r w:rsidR="00AB6491" w:rsidRPr="00B408DA">
        <w:rPr>
          <w:rFonts w:ascii="Phetsarath OT" w:hAnsi="Phetsarath OT" w:hint="cs"/>
          <w:spacing w:val="-4"/>
          <w:cs/>
          <w:lang w:bidi="lo-LA"/>
        </w:rPr>
        <w:t xml:space="preserve">ົມ​ຕ້ານການສໍ້ລາດບັງຫຼວງ </w:t>
      </w:r>
      <w:r w:rsidR="00772DCA">
        <w:rPr>
          <w:rFonts w:ascii="Phetsarath OT" w:hAnsi="Phetsarath OT" w:hint="cs"/>
          <w:spacing w:val="-4"/>
          <w:cs/>
          <w:lang w:bidi="lo-LA"/>
        </w:rPr>
        <w:t xml:space="preserve"> </w:t>
      </w:r>
      <w:r w:rsidR="00AB6491" w:rsidRPr="00B408DA">
        <w:rPr>
          <w:rFonts w:ascii="Phetsarath OT" w:hAnsi="Phetsarath OT" w:hint="cs"/>
          <w:spacing w:val="-4"/>
          <w:cs/>
          <w:lang w:bidi="lo-LA"/>
        </w:rPr>
        <w:t xml:space="preserve">ກະຊວງ, </w:t>
      </w:r>
      <w:r w:rsidR="0005253A" w:rsidRPr="00B408DA">
        <w:rPr>
          <w:rFonts w:ascii="Phetsarath OT" w:hAnsi="Phetsarath OT" w:hint="cs"/>
          <w:spacing w:val="-4"/>
          <w:cs/>
          <w:lang w:bidi="lo-LA"/>
        </w:rPr>
        <w:t>ອົງການ ໄດ້​ກຳນົດ​​ໄວ້​ໃນ​ລະບຽບ​ການ​ຕ່າງຫາກ.</w:t>
      </w:r>
    </w:p>
    <w:p w14:paraId="49D6B539" w14:textId="77777777" w:rsidR="00BE7C25" w:rsidRPr="00B408DA" w:rsidRDefault="00BE7C25" w:rsidP="00D07B6E">
      <w:pPr>
        <w:tabs>
          <w:tab w:val="left" w:pos="1701"/>
        </w:tabs>
        <w:spacing w:after="0" w:line="240" w:lineRule="auto"/>
        <w:jc w:val="both"/>
        <w:rPr>
          <w:rFonts w:ascii="Phetsarath OT" w:hAnsi="Phetsarath OT"/>
          <w:spacing w:val="-4"/>
          <w:lang w:val="fr-FR" w:bidi="lo-LA"/>
        </w:rPr>
      </w:pPr>
    </w:p>
    <w:p w14:paraId="4A371989" w14:textId="77777777" w:rsidR="00AB6491" w:rsidRPr="00B408DA" w:rsidRDefault="00FA3896" w:rsidP="00F7328D">
      <w:pPr>
        <w:spacing w:after="0" w:line="240" w:lineRule="auto"/>
        <w:ind w:left="993" w:hanging="993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ມາດຕາ </w:t>
      </w:r>
      <w:r w:rsidR="00850921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71</w:t>
      </w:r>
      <w:r w:rsidR="003D176C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 </w:t>
      </w:r>
      <w:r w:rsidR="003D176C"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 xml:space="preserve">(ໃໝ່) </w:t>
      </w:r>
      <w:r w:rsidR="00BE7C25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ໂຄງປະກອບການຈັດຕັ້ງ ແລະ ບຸກຄະລາກອ</w:t>
      </w:r>
      <w:r w:rsidR="003D176C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ນ ຂອງອົງການຕ້ານການສໍ້ລາດບັງຫຼວງ</w:t>
      </w:r>
      <w:r w:rsidR="00AB6491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 </w:t>
      </w:r>
    </w:p>
    <w:p w14:paraId="2883CB8F" w14:textId="02B53042" w:rsidR="00BE7C25" w:rsidRPr="00B408DA" w:rsidRDefault="00F7328D" w:rsidP="002500CF">
      <w:pPr>
        <w:spacing w:after="0" w:line="240" w:lineRule="auto"/>
        <w:ind w:left="993" w:hanging="993"/>
        <w:rPr>
          <w:rFonts w:ascii="Phetsarath OT" w:eastAsia="Phetsarath OT" w:hAnsi="Phetsarath OT"/>
          <w:b/>
          <w:bCs/>
          <w:lang w:val="fr-FR" w:bidi="lo-LA"/>
        </w:rPr>
      </w:pPr>
      <w:r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           </w:t>
      </w:r>
      <w:r w:rsidR="002500CF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   </w:t>
      </w:r>
      <w:r w:rsidR="00BE7C25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ແຂວງ, ນະຄອນຫຼວງ</w:t>
      </w:r>
    </w:p>
    <w:p w14:paraId="6324E299" w14:textId="52701B5F" w:rsidR="00BE7C25" w:rsidRPr="00B408DA" w:rsidRDefault="00BE7C25" w:rsidP="00AB6491">
      <w:pPr>
        <w:spacing w:after="0" w:line="240" w:lineRule="auto"/>
        <w:ind w:left="426" w:firstLine="594"/>
        <w:jc w:val="both"/>
        <w:rPr>
          <w:rFonts w:ascii="Phetsarath OT" w:hAnsi="Phetsarath OT"/>
          <w:spacing w:val="4"/>
          <w:lang w:val="fr-FR"/>
        </w:rPr>
      </w:pPr>
      <w:r w:rsidRPr="00B408DA">
        <w:rPr>
          <w:rFonts w:ascii="Phetsarath OT" w:hAnsi="Phetsarath OT"/>
          <w:spacing w:val="4"/>
          <w:cs/>
          <w:lang w:bidi="lo-LA"/>
        </w:rPr>
        <w:t>ການຈັດຕັ້ງ ຂອງອົງການ</w:t>
      </w:r>
      <w:r w:rsidRPr="00B408DA">
        <w:rPr>
          <w:rFonts w:ascii="Phetsarath OT" w:hAnsi="Phetsarath OT" w:hint="cs"/>
          <w:spacing w:val="4"/>
          <w:cs/>
          <w:lang w:bidi="lo-LA"/>
        </w:rPr>
        <w:t>ຕ້ານການສໍ້ລາດບັງຫຼວງ</w:t>
      </w:r>
      <w:r w:rsidRPr="00B408DA">
        <w:rPr>
          <w:rFonts w:ascii="Phetsarath OT" w:hAnsi="Phetsarath OT"/>
          <w:spacing w:val="4"/>
          <w:cs/>
          <w:lang w:bidi="lo-LA"/>
        </w:rPr>
        <w:t xml:space="preserve"> ແຂວງ</w:t>
      </w:r>
      <w:r w:rsidRPr="00B408DA">
        <w:rPr>
          <w:rFonts w:ascii="Phetsarath OT" w:hAnsi="Phetsarath OT" w:hint="cs"/>
          <w:spacing w:val="4"/>
          <w:cs/>
          <w:lang w:bidi="lo-LA"/>
        </w:rPr>
        <w:t>, ນະຄອນຫຼວງ</w:t>
      </w:r>
      <w:r w:rsidRPr="00B408DA">
        <w:rPr>
          <w:rFonts w:ascii="Phetsarath OT" w:hAnsi="Phetsarath OT"/>
          <w:spacing w:val="4"/>
          <w:cs/>
          <w:lang w:bidi="lo-LA"/>
        </w:rPr>
        <w:t xml:space="preserve"> </w:t>
      </w:r>
      <w:r w:rsidRPr="00B408DA">
        <w:rPr>
          <w:rFonts w:ascii="Phetsarath OT" w:hAnsi="Phetsarath OT" w:hint="cs"/>
          <w:spacing w:val="4"/>
          <w:cs/>
          <w:lang w:bidi="lo-LA"/>
        </w:rPr>
        <w:t>​ປະກອບດ້ວຍ ຂະແໜງ.</w:t>
      </w:r>
    </w:p>
    <w:p w14:paraId="02412099" w14:textId="04656660" w:rsidR="00D10755" w:rsidRPr="00B408DA" w:rsidRDefault="00BE7C25" w:rsidP="00AB6491">
      <w:pPr>
        <w:spacing w:after="0" w:line="240" w:lineRule="auto"/>
        <w:ind w:left="426" w:firstLine="594"/>
        <w:jc w:val="both"/>
        <w:rPr>
          <w:rFonts w:ascii="Phetsarath OT" w:hAnsi="Phetsarath OT"/>
          <w:spacing w:val="-8"/>
          <w:lang w:val="fr-FR" w:bidi="lo-LA"/>
        </w:rPr>
      </w:pPr>
      <w:r w:rsidRPr="00B408DA">
        <w:rPr>
          <w:rFonts w:ascii="Phetsarath OT" w:hAnsi="Phetsarath OT"/>
          <w:spacing w:val="-8"/>
          <w:cs/>
          <w:lang w:bidi="lo-LA"/>
        </w:rPr>
        <w:t xml:space="preserve">ບຸກຄະລາກອນ </w:t>
      </w:r>
      <w:r w:rsidRPr="00B408DA">
        <w:rPr>
          <w:rFonts w:ascii="Phetsarath OT" w:hAnsi="Phetsarath OT"/>
          <w:spacing w:val="-4"/>
          <w:cs/>
          <w:lang w:bidi="lo-LA"/>
        </w:rPr>
        <w:t>ຂອງອົງການ</w:t>
      </w:r>
      <w:r w:rsidRPr="00B408DA">
        <w:rPr>
          <w:rFonts w:ascii="Phetsarath OT" w:hAnsi="Phetsarath OT" w:hint="cs"/>
          <w:spacing w:val="-4"/>
          <w:cs/>
          <w:lang w:bidi="lo-LA"/>
        </w:rPr>
        <w:t>ຕ້ານການສໍ້ລາດບັງຫຼວງ</w:t>
      </w:r>
      <w:r w:rsidRPr="00B408DA">
        <w:rPr>
          <w:rFonts w:ascii="Phetsarath OT" w:hAnsi="Phetsarath OT"/>
          <w:spacing w:val="-4"/>
          <w:cs/>
          <w:lang w:bidi="lo-LA"/>
        </w:rPr>
        <w:t xml:space="preserve"> ແຂວງ</w:t>
      </w:r>
      <w:r w:rsidRPr="00B408DA">
        <w:rPr>
          <w:rFonts w:ascii="Phetsarath OT" w:hAnsi="Phetsarath OT" w:hint="cs"/>
          <w:spacing w:val="-4"/>
          <w:cs/>
          <w:lang w:bidi="lo-LA"/>
        </w:rPr>
        <w:t>, ນະຄອນຫຼວງ</w:t>
      </w:r>
      <w:r w:rsidRPr="00B408DA">
        <w:rPr>
          <w:rFonts w:ascii="Phetsarath OT" w:hAnsi="Phetsarath OT"/>
          <w:spacing w:val="-4"/>
          <w:cs/>
          <w:lang w:bidi="lo-LA"/>
        </w:rPr>
        <w:t xml:space="preserve"> </w:t>
      </w:r>
      <w:r w:rsidRPr="00B408DA">
        <w:rPr>
          <w:rFonts w:ascii="Phetsarath OT" w:hAnsi="Phetsarath OT" w:hint="cs"/>
          <w:spacing w:val="-8"/>
          <w:cs/>
          <w:lang w:bidi="lo-LA"/>
        </w:rPr>
        <w:t>ປະກອບດ້ວຍ</w:t>
      </w:r>
      <w:r w:rsidRPr="00B408DA">
        <w:rPr>
          <w:rFonts w:ascii="Phetsarath OT" w:hAnsi="Phetsarath OT"/>
          <w:spacing w:val="-8"/>
          <w:cs/>
          <w:lang w:bidi="lo-LA"/>
        </w:rPr>
        <w:t xml:space="preserve"> ຫົວໜ້າ</w:t>
      </w:r>
      <w:r w:rsidRPr="00B408DA">
        <w:rPr>
          <w:rFonts w:ascii="Phetsarath OT" w:hAnsi="Phetsarath OT" w:hint="cs"/>
          <w:spacing w:val="-8"/>
          <w:cs/>
          <w:lang w:bidi="lo-LA"/>
        </w:rPr>
        <w:t>,</w:t>
      </w:r>
      <w:r w:rsidRPr="00B408DA">
        <w:rPr>
          <w:rFonts w:ascii="Phetsarath OT" w:hAnsi="Phetsarath OT"/>
          <w:spacing w:val="-8"/>
          <w:cs/>
          <w:lang w:bidi="lo-LA"/>
        </w:rPr>
        <w:t xml:space="preserve"> </w:t>
      </w:r>
      <w:r w:rsidR="00AB38C2">
        <w:rPr>
          <w:rFonts w:ascii="Phetsarath OT" w:hAnsi="Phetsarath OT" w:hint="cs"/>
          <w:spacing w:val="-8"/>
          <w:cs/>
          <w:lang w:bidi="lo-LA"/>
        </w:rPr>
        <w:t xml:space="preserve"> </w:t>
      </w:r>
      <w:r w:rsidR="00990565">
        <w:rPr>
          <w:rFonts w:ascii="Phetsarath OT" w:hAnsi="Phetsarath OT" w:hint="cs"/>
          <w:spacing w:val="-8"/>
          <w:cs/>
          <w:lang w:bidi="lo-LA"/>
        </w:rPr>
        <w:t xml:space="preserve"> </w:t>
      </w:r>
      <w:r w:rsidRPr="00B408DA">
        <w:rPr>
          <w:rFonts w:ascii="Phetsarath OT" w:hAnsi="Phetsarath OT"/>
          <w:spacing w:val="-8"/>
          <w:cs/>
          <w:lang w:bidi="lo-LA"/>
        </w:rPr>
        <w:t>ຮອງຫົວໜ້າ</w:t>
      </w:r>
      <w:r w:rsidR="00B83271">
        <w:rPr>
          <w:rFonts w:ascii="Phetsarath OT" w:hAnsi="Phetsarath OT" w:hint="cs"/>
          <w:spacing w:val="-8"/>
          <w:cs/>
          <w:lang w:bidi="lo-LA"/>
        </w:rPr>
        <w:t xml:space="preserve"> </w:t>
      </w:r>
      <w:r w:rsidR="00900FC1" w:rsidRPr="00B408DA">
        <w:rPr>
          <w:rFonts w:ascii="Phetsarath OT" w:hAnsi="Phetsarath OT" w:hint="cs"/>
          <w:spacing w:val="-8"/>
          <w:cs/>
          <w:lang w:bidi="lo-LA"/>
        </w:rPr>
        <w:t>ອົງການ, ຫົວໜ້າ, ຮອງຫົວໜ້າ</w:t>
      </w:r>
      <w:r w:rsidR="0024658C">
        <w:rPr>
          <w:rFonts w:ascii="Phetsarath OT" w:hAnsi="Phetsarath OT" w:hint="cs"/>
          <w:spacing w:val="-8"/>
          <w:cs/>
          <w:lang w:bidi="lo-LA"/>
        </w:rPr>
        <w:t xml:space="preserve"> </w:t>
      </w:r>
      <w:r w:rsidRPr="00B408DA">
        <w:rPr>
          <w:rFonts w:ascii="Phetsarath OT" w:hAnsi="Phetsarath OT"/>
          <w:spacing w:val="-8"/>
          <w:cs/>
          <w:lang w:bidi="lo-LA"/>
        </w:rPr>
        <w:t>ຂະແ</w:t>
      </w:r>
      <w:r w:rsidRPr="00B408DA">
        <w:rPr>
          <w:rFonts w:ascii="Phetsarath OT" w:hAnsi="Phetsarath OT" w:hint="cs"/>
          <w:spacing w:val="-8"/>
          <w:cs/>
          <w:lang w:bidi="lo-LA"/>
        </w:rPr>
        <w:t>ໜງ</w:t>
      </w:r>
      <w:r w:rsidRPr="00B408DA">
        <w:rPr>
          <w:rFonts w:ascii="Phetsarath OT" w:hAnsi="Phetsarath OT" w:hint="cs"/>
          <w:spacing w:val="-8"/>
          <w:cs/>
          <w:lang w:val="fr-FR" w:bidi="lo-LA"/>
        </w:rPr>
        <w:t xml:space="preserve"> </w:t>
      </w:r>
      <w:r w:rsidRPr="00B408DA">
        <w:rPr>
          <w:rFonts w:ascii="Phetsarath OT" w:hAnsi="Phetsarath OT"/>
          <w:spacing w:val="-8"/>
          <w:cs/>
          <w:lang w:bidi="lo-LA"/>
        </w:rPr>
        <w:t>ແລະ ລັດຖະກອນວິຊາການ.</w:t>
      </w:r>
    </w:p>
    <w:p w14:paraId="7D12B251" w14:textId="77777777" w:rsidR="00D10755" w:rsidRPr="00B408DA" w:rsidRDefault="00D10755" w:rsidP="00D07B6E">
      <w:pPr>
        <w:spacing w:after="0" w:line="240" w:lineRule="auto"/>
        <w:ind w:left="426" w:firstLine="594"/>
        <w:jc w:val="thaiDistribute"/>
        <w:rPr>
          <w:rFonts w:ascii="Phetsarath OT" w:hAnsi="Phetsarath OT"/>
          <w:spacing w:val="-8"/>
          <w:lang w:val="fr-FR" w:bidi="lo-LA"/>
        </w:rPr>
      </w:pPr>
    </w:p>
    <w:p w14:paraId="47B39C1B" w14:textId="616614FD" w:rsidR="009D22C6" w:rsidRPr="00B408DA" w:rsidRDefault="00850921" w:rsidP="00F7328D">
      <w:pPr>
        <w:tabs>
          <w:tab w:val="left" w:pos="1701"/>
        </w:tabs>
        <w:spacing w:after="0" w:line="240" w:lineRule="auto"/>
        <w:ind w:left="426" w:hanging="426"/>
        <w:rPr>
          <w:rFonts w:ascii="Phetsarath OT" w:hAnsi="Phetsarath OT"/>
          <w:b/>
          <w:bCs/>
          <w:spacing w:val="-4"/>
          <w:lang w:val="fr-FR" w:bidi="lo-LA"/>
        </w:rPr>
      </w:pPr>
      <w:r w:rsidRPr="00B408DA">
        <w:rPr>
          <w:rFonts w:ascii="Phetsarath OT" w:hAnsi="Phetsarath OT" w:hint="cs"/>
          <w:b/>
          <w:bCs/>
          <w:spacing w:val="-4"/>
          <w:cs/>
          <w:lang w:val="fr-FR" w:bidi="lo-LA"/>
        </w:rPr>
        <w:t>ມາດຕາ 72</w:t>
      </w:r>
      <w:r w:rsidR="009D22C6" w:rsidRPr="00B408DA">
        <w:rPr>
          <w:rFonts w:ascii="Phetsarath OT" w:hAnsi="Phetsarath OT" w:hint="cs"/>
          <w:b/>
          <w:bCs/>
          <w:spacing w:val="-4"/>
          <w:cs/>
          <w:lang w:val="fr-FR" w:bidi="lo-LA"/>
        </w:rPr>
        <w:t xml:space="preserve"> (ໃໝ່) </w:t>
      </w:r>
      <w:r w:rsidR="009D22C6" w:rsidRPr="00B408DA">
        <w:rPr>
          <w:rFonts w:ascii="Phetsarath OT" w:hAnsi="Phetsarath OT"/>
          <w:b/>
          <w:bCs/>
          <w:spacing w:val="-4"/>
          <w:cs/>
          <w:lang w:bidi="lo-LA"/>
        </w:rPr>
        <w:t>ຫົວໜ້າ</w:t>
      </w:r>
      <w:r w:rsidR="009D22C6" w:rsidRPr="00B408DA">
        <w:rPr>
          <w:rFonts w:ascii="Phetsarath OT" w:hAnsi="Phetsarath OT" w:hint="cs"/>
          <w:b/>
          <w:bCs/>
          <w:spacing w:val="-4"/>
          <w:cs/>
          <w:lang w:bidi="lo-LA"/>
        </w:rPr>
        <w:t>ອົງການ</w:t>
      </w:r>
      <w:r w:rsidR="009D22C6" w:rsidRPr="00B408DA">
        <w:rPr>
          <w:rFonts w:ascii="Phetsarath OT" w:hAnsi="Phetsarath OT" w:hint="cs"/>
          <w:b/>
          <w:bCs/>
          <w:spacing w:val="-4"/>
          <w:cs/>
          <w:lang w:val="fr-FR" w:bidi="lo-LA"/>
        </w:rPr>
        <w:t>ຕ້ານການສໍ້ລາດບັງຫຼວງ</w:t>
      </w:r>
      <w:r w:rsidR="009D22C6" w:rsidRPr="00B408DA">
        <w:rPr>
          <w:rFonts w:ascii="Phetsarath OT" w:hAnsi="Phetsarath OT"/>
          <w:b/>
          <w:bCs/>
          <w:spacing w:val="-4"/>
          <w:cs/>
          <w:lang w:bidi="lo-LA"/>
        </w:rPr>
        <w:t xml:space="preserve"> ແຂວງ</w:t>
      </w:r>
      <w:r w:rsidR="009D22C6" w:rsidRPr="00B408DA">
        <w:rPr>
          <w:rFonts w:ascii="Phetsarath OT" w:hAnsi="Phetsarath OT" w:hint="cs"/>
          <w:b/>
          <w:bCs/>
          <w:spacing w:val="-4"/>
          <w:cs/>
          <w:lang w:bidi="lo-LA"/>
        </w:rPr>
        <w:t>, ນະຄອນຫຼວງ</w:t>
      </w:r>
    </w:p>
    <w:p w14:paraId="7AA50CDB" w14:textId="405D205A" w:rsidR="00D10755" w:rsidRPr="00B408DA" w:rsidRDefault="00772DCA" w:rsidP="00772DCA">
      <w:pPr>
        <w:tabs>
          <w:tab w:val="left" w:pos="1701"/>
        </w:tabs>
        <w:spacing w:after="0" w:line="240" w:lineRule="auto"/>
        <w:ind w:left="426"/>
        <w:jc w:val="both"/>
        <w:rPr>
          <w:rFonts w:ascii="Phetsarath OT" w:hAnsi="Phetsarath OT"/>
          <w:spacing w:val="-4"/>
          <w:lang w:val="fr-FR" w:bidi="lo-LA"/>
        </w:rPr>
      </w:pPr>
      <w:r>
        <w:rPr>
          <w:rFonts w:ascii="Phetsarath OT" w:hAnsi="Phetsarath OT" w:hint="cs"/>
          <w:spacing w:val="-4"/>
          <w:cs/>
          <w:lang w:bidi="lo-LA"/>
        </w:rPr>
        <w:lastRenderedPageBreak/>
        <w:t xml:space="preserve">         </w:t>
      </w:r>
      <w:r w:rsidR="00BE7C25" w:rsidRPr="00B408DA">
        <w:rPr>
          <w:rFonts w:ascii="Phetsarath OT" w:hAnsi="Phetsarath OT"/>
          <w:spacing w:val="-4"/>
          <w:cs/>
          <w:lang w:bidi="lo-LA"/>
        </w:rPr>
        <w:t>ຫົວໜ້າ</w:t>
      </w:r>
      <w:r w:rsidR="00BE7C25" w:rsidRPr="00B408DA">
        <w:rPr>
          <w:rFonts w:ascii="Phetsarath OT" w:hAnsi="Phetsarath OT" w:hint="cs"/>
          <w:spacing w:val="-4"/>
          <w:cs/>
          <w:lang w:bidi="lo-LA"/>
        </w:rPr>
        <w:t>ອົງການ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>ຕ້ານການສໍ້ລາດບັງຫຼວງ</w:t>
      </w:r>
      <w:r w:rsidR="00BE7C25" w:rsidRPr="00B408DA">
        <w:rPr>
          <w:rFonts w:ascii="Phetsarath OT" w:hAnsi="Phetsarath OT"/>
          <w:spacing w:val="-4"/>
          <w:cs/>
          <w:lang w:bidi="lo-LA"/>
        </w:rPr>
        <w:t xml:space="preserve"> ແຂວງ</w:t>
      </w:r>
      <w:r w:rsidR="00BE7C25" w:rsidRPr="00B408DA">
        <w:rPr>
          <w:rFonts w:ascii="Phetsarath OT" w:hAnsi="Phetsarath OT" w:hint="cs"/>
          <w:spacing w:val="-4"/>
          <w:cs/>
          <w:lang w:bidi="lo-LA"/>
        </w:rPr>
        <w:t>, ນະຄອນຫຼວງ</w:t>
      </w:r>
      <w:r w:rsidR="00BE7C25" w:rsidRPr="00B408DA">
        <w:rPr>
          <w:rFonts w:ascii="Phetsarath OT" w:hAnsi="Phetsarath OT"/>
          <w:spacing w:val="-4"/>
          <w:cs/>
          <w:lang w:bidi="lo-LA"/>
        </w:rPr>
        <w:t xml:space="preserve"> 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>ຖືກແຕ່ງຕັ້ງ, ຍົກຍ້າຍ ຫຼື ປົດຕຳແໜ່ງ ໂດຍ</w:t>
      </w:r>
      <w:r w:rsidR="00BE7C25" w:rsidRPr="00B408DA">
        <w:rPr>
          <w:rFonts w:ascii="Phetsarath OT" w:hAnsi="Phetsarath OT" w:hint="cs"/>
          <w:cs/>
          <w:lang w:val="fr-FR" w:bidi="lo-LA"/>
        </w:rPr>
        <w:t>ຫົວໜ້າອົງການ</w:t>
      </w:r>
      <w:r w:rsidR="00BE7C25" w:rsidRPr="00B408DA">
        <w:rPr>
          <w:rFonts w:ascii="Phetsarath OT" w:eastAsia="Phetsarath OT" w:hAnsi="Phetsarath OT" w:hint="cs"/>
          <w:cs/>
          <w:lang w:val="fr-FR" w:bidi="lo-LA"/>
        </w:rPr>
        <w:t>ຕ້ານການສໍ້ລາດບັງຫຼວງສູນກາງ</w:t>
      </w:r>
      <w:r w:rsidR="00BE7C25" w:rsidRPr="00B408DA">
        <w:rPr>
          <w:rFonts w:ascii="Phetsarath OT" w:eastAsia="Phetsarath OT" w:hAnsi="Phetsarath OT"/>
          <w:lang w:val="fr-FR" w:bidi="lo-LA"/>
        </w:rPr>
        <w:t xml:space="preserve"> </w:t>
      </w:r>
      <w:r w:rsidR="00EB22C3">
        <w:rPr>
          <w:rFonts w:ascii="Phetsarath OT" w:hAnsi="Phetsarath OT" w:hint="cs"/>
          <w:spacing w:val="-4"/>
          <w:cs/>
          <w:lang w:val="fr-FR" w:bidi="lo-LA"/>
        </w:rPr>
        <w:t>ຕາມການສະເໜີຂອງ</w:t>
      </w:r>
      <w:r w:rsidR="00EB22C3">
        <w:rPr>
          <w:rFonts w:ascii="Phetsarath OT" w:eastAsia="Calibri" w:hAnsi="Phetsarath OT" w:hint="cs"/>
          <w:sz w:val="20"/>
          <w:cs/>
          <w:lang w:bidi="lo-LA"/>
        </w:rPr>
        <w:t xml:space="preserve">ປະທານຄະນະກໍາມະການປົກຄອງຂັ້ນແຂວງ 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 xml:space="preserve">ພາຍຫຼັງສະພາປະຊາຊົນຂັ້ນແຂວງ ພິຈາລະນາຮັບຮອງ; ມີຄວາມຮັບຜິດຊອບຕໍ່ </w:t>
      </w:r>
      <w:r w:rsidR="00BE7C25" w:rsidRPr="00B408DA">
        <w:rPr>
          <w:rFonts w:ascii="Phetsarath OT" w:hAnsi="Phetsarath OT" w:hint="cs"/>
          <w:cs/>
          <w:lang w:val="fr-FR" w:bidi="lo-LA"/>
        </w:rPr>
        <w:t>ຫົວໜ້າອົງການ</w:t>
      </w:r>
      <w:r w:rsidR="00BE7C25" w:rsidRPr="00B408DA">
        <w:rPr>
          <w:rFonts w:ascii="Phetsarath OT" w:eastAsia="Phetsarath OT" w:hAnsi="Phetsarath OT" w:hint="cs"/>
          <w:cs/>
          <w:lang w:val="fr-FR" w:bidi="lo-LA"/>
        </w:rPr>
        <w:t>ຕ້ານການສໍ້ລາດບັງຫຼວງສູນກາງ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 xml:space="preserve">, </w:t>
      </w:r>
      <w:r w:rsidR="00EB22C3">
        <w:rPr>
          <w:rFonts w:ascii="Phetsarath OT" w:eastAsia="Calibri" w:hAnsi="Phetsarath OT" w:hint="cs"/>
          <w:sz w:val="20"/>
          <w:cs/>
          <w:lang w:bidi="lo-LA"/>
        </w:rPr>
        <w:t>ປະທານຄະນະກໍາມະການປົກຄອງຂັ້ນແຂວງ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>, ສະພາປະຊາຊົນຂັ້ນແຂວງ ກ່ຽວກັບວຽກງານ</w:t>
      </w:r>
      <w:r w:rsidR="0005253A" w:rsidRPr="00B408DA">
        <w:rPr>
          <w:rFonts w:ascii="Phetsarath OT" w:hAnsi="Phetsarath OT" w:hint="cs"/>
          <w:spacing w:val="-4"/>
          <w:cs/>
          <w:lang w:val="fr-FR" w:bidi="lo-LA"/>
        </w:rPr>
        <w:t>ຕ້ານການສໍ້ລາດບັງຫຼວງ.</w:t>
      </w:r>
      <w:r w:rsidR="00EB22C3">
        <w:rPr>
          <w:rFonts w:ascii="Phetsarath OT" w:hAnsi="Phetsarath OT" w:hint="cs"/>
          <w:spacing w:val="-4"/>
          <w:cs/>
          <w:lang w:val="fr-FR" w:bidi="lo-LA"/>
        </w:rPr>
        <w:t xml:space="preserve"> </w:t>
      </w:r>
    </w:p>
    <w:p w14:paraId="1373284B" w14:textId="255418C4" w:rsidR="0005253A" w:rsidRPr="00B408DA" w:rsidRDefault="0005253A" w:rsidP="007C3EB6">
      <w:pPr>
        <w:tabs>
          <w:tab w:val="left" w:pos="1701"/>
        </w:tabs>
        <w:spacing w:after="0" w:line="240" w:lineRule="auto"/>
        <w:ind w:left="426" w:firstLine="654"/>
        <w:jc w:val="both"/>
        <w:rPr>
          <w:rFonts w:ascii="Phetsarath OT" w:hAnsi="Phetsarath OT"/>
          <w:lang w:val="fr-FR"/>
        </w:rPr>
      </w:pPr>
      <w:r w:rsidRPr="00B408DA">
        <w:rPr>
          <w:rFonts w:ascii="Phetsarath OT" w:hAnsi="Phetsarath OT" w:hint="cs"/>
          <w:cs/>
          <w:lang w:bidi="lo-LA"/>
        </w:rPr>
        <w:t>ຫົວໜ້າ</w:t>
      </w:r>
      <w:r w:rsidRPr="00B408DA">
        <w:rPr>
          <w:rFonts w:ascii="Phetsarath OT" w:hAnsi="Phetsarath OT"/>
          <w:cs/>
          <w:lang w:bidi="lo-LA"/>
        </w:rPr>
        <w:t>ອົງການຕ້ານການສໍ້ລາດບັງຫຼວງ ແຂວງ</w:t>
      </w:r>
      <w:r w:rsidRPr="00B408DA">
        <w:rPr>
          <w:rFonts w:ascii="Phetsarath OT" w:hAnsi="Phetsarath OT" w:hint="cs"/>
          <w:cs/>
          <w:lang w:bidi="lo-LA"/>
        </w:rPr>
        <w:t>, ນະຄອນຫຼວງ</w:t>
      </w:r>
      <w:r w:rsidRPr="00B408DA">
        <w:rPr>
          <w:rFonts w:ascii="Phetsarath OT" w:hAnsi="Phetsarath OT"/>
          <w:cs/>
          <w:lang w:bidi="lo-LA"/>
        </w:rPr>
        <w:t xml:space="preserve"> ມີ ສິດ ແລະ ໜ້າທີ່</w:t>
      </w:r>
      <w:r w:rsidR="00B0194A" w:rsidRPr="00B408DA">
        <w:rPr>
          <w:rFonts w:ascii="Phetsarath OT" w:hAnsi="Phetsarath OT" w:hint="cs"/>
          <w:cs/>
          <w:lang w:bidi="lo-LA"/>
        </w:rPr>
        <w:t xml:space="preserve"> </w:t>
      </w:r>
      <w:r w:rsidR="00B0194A" w:rsidRPr="00B408DA">
        <w:rPr>
          <w:rFonts w:ascii="Phetsarath OT" w:eastAsia="Phetsarath OT" w:hAnsi="Phetsarath OT"/>
          <w:spacing w:val="-4"/>
          <w:cs/>
          <w:lang w:bidi="lo-LA"/>
        </w:rPr>
        <w:t>ຕາມ</w:t>
      </w:r>
      <w:r w:rsidR="00B0194A" w:rsidRPr="00B408DA">
        <w:rPr>
          <w:rFonts w:ascii="Phetsarath OT" w:eastAsia="Times New Roman" w:hAnsi="Phetsarath OT"/>
          <w:spacing w:val="-4"/>
          <w:cs/>
          <w:lang w:val="fr-FR" w:bidi="lo-LA"/>
        </w:rPr>
        <w:t>ຂອບ​ເ​ຂດຄວາມ​ຮັບຜິດຊອບ​ຂອງ​ຕົນ</w:t>
      </w:r>
      <w:r w:rsidRPr="00B408DA">
        <w:rPr>
          <w:rFonts w:ascii="Phetsarath OT" w:hAnsi="Phetsarath OT"/>
          <w:cs/>
          <w:lang w:bidi="lo-LA"/>
        </w:rPr>
        <w:t xml:space="preserve"> ດັ່ງນີ້:</w:t>
      </w:r>
    </w:p>
    <w:p w14:paraId="43DD83D0" w14:textId="73DA6203" w:rsidR="0005253A" w:rsidRPr="00B408DA" w:rsidRDefault="00AB6491" w:rsidP="00D07B6E">
      <w:pPr>
        <w:pStyle w:val="ListParagraph"/>
        <w:numPr>
          <w:ilvl w:val="0"/>
          <w:numId w:val="30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pacing w:val="-6"/>
          <w:szCs w:val="24"/>
          <w:lang w:val="fr-FR" w:bidi="lo-LA"/>
        </w:rPr>
      </w:pPr>
      <w:r w:rsidRPr="00B408DA">
        <w:rPr>
          <w:rFonts w:ascii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="0005253A" w:rsidRPr="00B408DA">
        <w:rPr>
          <w:rFonts w:ascii="Phetsarath OT" w:hAnsi="Phetsarath OT" w:cs="Phetsarath OT"/>
          <w:spacing w:val="-8"/>
          <w:szCs w:val="24"/>
          <w:cs/>
          <w:lang w:bidi="lo-LA"/>
        </w:rPr>
        <w:t>ນໍາພາ ຊີ້ນໍາ ການຈັດຕັ້ງປະຕິບັດວຽກງານຕ້ານການສໍ້ລາດບັງຫຼວງ</w:t>
      </w:r>
      <w:r w:rsidR="0005253A" w:rsidRPr="00B408DA">
        <w:rPr>
          <w:rFonts w:ascii="Phetsarath OT" w:hAnsi="Phetsarath OT" w:cs="Phetsarath OT" w:hint="cs"/>
          <w:spacing w:val="-8"/>
          <w:szCs w:val="24"/>
          <w:cs/>
          <w:lang w:val="fr-FR" w:bidi="lo-LA"/>
        </w:rPr>
        <w:t>,</w:t>
      </w:r>
      <w:r w:rsidR="0005253A" w:rsidRPr="00B408DA">
        <w:rPr>
          <w:rFonts w:ascii="Phetsarath OT" w:hAnsi="Phetsarath OT" w:cs="Phetsarath OT"/>
          <w:spacing w:val="-8"/>
          <w:szCs w:val="24"/>
          <w:cs/>
          <w:lang w:bidi="lo-LA"/>
        </w:rPr>
        <w:t xml:space="preserve"> </w:t>
      </w:r>
      <w:r w:rsidR="0005253A" w:rsidRPr="00B408DA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ພິຈາລະນາ</w:t>
      </w:r>
      <w:r w:rsidR="0005253A" w:rsidRPr="00B408DA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ແລະ ແກ້ໄຂ</w:t>
      </w:r>
      <w:r w:rsidR="0005253A" w:rsidRPr="00B408DA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ຄໍາສະເໜີ </w:t>
      </w:r>
      <w:r w:rsidR="0005253A" w:rsidRPr="00B408DA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ຕາມຂອບເຂດສິດ ແລະ </w:t>
      </w:r>
      <w:r w:rsidR="0005253A" w:rsidRPr="00B408DA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ຂັ້ນຄຸ້ມຄອງຂອງ</w:t>
      </w:r>
      <w:r w:rsidR="00D533C3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ຕົນ</w:t>
      </w:r>
      <w:r w:rsidR="0005253A" w:rsidRPr="00B408DA">
        <w:rPr>
          <w:rFonts w:ascii="Phetsarath OT" w:eastAsia="Times New Roman" w:hAnsi="Phetsarath OT" w:cs="Phetsarath OT"/>
          <w:spacing w:val="-6"/>
          <w:szCs w:val="24"/>
          <w:lang w:val="fr-FR"/>
        </w:rPr>
        <w:t>;</w:t>
      </w:r>
    </w:p>
    <w:p w14:paraId="24168FBE" w14:textId="056B4BB2" w:rsidR="0005253A" w:rsidRPr="00B408DA" w:rsidRDefault="0005253A" w:rsidP="00D07B6E">
      <w:pPr>
        <w:pStyle w:val="ListParagraph"/>
        <w:numPr>
          <w:ilvl w:val="0"/>
          <w:numId w:val="30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 w:rsidRPr="00B408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ຮັບຜິດຊອບຕໍ່</w:t>
      </w:r>
      <w:r w:rsidRPr="00B408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24658C">
        <w:rPr>
          <w:rFonts w:ascii="Phetsarath OT" w:eastAsia="Calibri" w:hAnsi="Phetsarath OT" w:cs="Phetsarath OT" w:hint="cs"/>
          <w:spacing w:val="-6"/>
          <w:szCs w:val="24"/>
          <w:cs/>
          <w:lang w:bidi="lo-LA"/>
        </w:rPr>
        <w:t>ປະທານຄະນະກໍາມະການປົກຄອງຂັ້ນແຂວງ</w:t>
      </w:r>
      <w:r w:rsidRPr="00B408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, ສະພາປະຊາຊົນຂັ້ນແຂວງ ​ແລະ </w:t>
      </w:r>
      <w:r w:rsidRPr="00B408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ຫົວໜ້າ</w:t>
      </w:r>
      <w:r w:rsidRPr="00B408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ອົງການຕ້ານການສໍ້ລາດບັງຫຼວງ</w:t>
      </w:r>
      <w:r w:rsidR="0024658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ສູນກາງ</w:t>
      </w:r>
      <w:r w:rsidRPr="00B408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ກ່ຽວກັບການຈັດຕັ້ງປະຕິບັດ</w:t>
      </w:r>
      <w:r w:rsidRPr="00B408DA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B408DA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ສິດ ​ແລະ </w:t>
      </w:r>
      <w:r w:rsidRPr="00B408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ໜ້າທີ່</w:t>
      </w:r>
      <w:r w:rsidRPr="00B408DA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B408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ຂອງ​ຕົນ;</w:t>
      </w:r>
    </w:p>
    <w:p w14:paraId="109522F3" w14:textId="54199BEC" w:rsidR="0005253A" w:rsidRPr="00B408DA" w:rsidRDefault="0005253A" w:rsidP="00D07B6E">
      <w:pPr>
        <w:pStyle w:val="ListParagraph"/>
        <w:numPr>
          <w:ilvl w:val="0"/>
          <w:numId w:val="30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pacing w:val="-2"/>
          <w:szCs w:val="24"/>
          <w:lang w:val="fr-FR" w:bidi="lo-LA"/>
        </w:rPr>
      </w:pPr>
      <w:r w:rsidRPr="00B408DA">
        <w:rPr>
          <w:rFonts w:ascii="Phetsarath OT" w:hAnsi="Phetsarath OT" w:cs="Phetsarath OT"/>
          <w:spacing w:val="-2"/>
          <w:szCs w:val="24"/>
          <w:cs/>
          <w:lang w:bidi="lo-LA"/>
        </w:rPr>
        <w:t>ຕົກລົງດຳເນີນການກວດກາ</w:t>
      </w:r>
      <w:r w:rsidRPr="00B408DA">
        <w:rPr>
          <w:rFonts w:ascii="Phetsarath OT" w:hAnsi="Phetsarath OT" w:cs="Phetsarath OT" w:hint="cs"/>
          <w:spacing w:val="-2"/>
          <w:szCs w:val="24"/>
          <w:cs/>
          <w:lang w:bidi="lo-LA"/>
        </w:rPr>
        <w:t>ການສໍ້ລາດບັງຫຼວງ</w:t>
      </w:r>
      <w:r w:rsidRPr="00B408DA">
        <w:rPr>
          <w:rFonts w:ascii="Phetsarath OT" w:hAnsi="Phetsarath OT" w:cs="Phetsarath OT"/>
          <w:spacing w:val="-2"/>
          <w:szCs w:val="24"/>
          <w:cs/>
          <w:lang w:bidi="lo-LA"/>
        </w:rPr>
        <w:t xml:space="preserve"> ຕາມສິດ ​ແລະ ໜ້າທີ່ ຂອງຕົນ.</w:t>
      </w:r>
      <w:r w:rsidRPr="00B408DA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Pr="00B408DA">
        <w:rPr>
          <w:rFonts w:ascii="Phetsarath OT" w:hAnsi="Phetsarath OT" w:cs="Phetsarath OT"/>
          <w:spacing w:val="-2"/>
          <w:szCs w:val="24"/>
          <w:cs/>
          <w:lang w:bidi="lo-LA"/>
        </w:rPr>
        <w:t>ໃນກໍລະນີ</w:t>
      </w:r>
      <w:r w:rsidRPr="00B408DA">
        <w:rPr>
          <w:rFonts w:ascii="Phetsarath OT" w:hAnsi="Phetsarath OT" w:cs="Phetsarath OT" w:hint="cs"/>
          <w:spacing w:val="-2"/>
          <w:szCs w:val="24"/>
          <w:cs/>
          <w:lang w:bidi="lo-LA"/>
        </w:rPr>
        <w:t>ບັນຫາ</w:t>
      </w:r>
      <w:r w:rsidRPr="00B408DA">
        <w:rPr>
          <w:rFonts w:ascii="Phetsarath OT" w:hAnsi="Phetsarath OT" w:cs="Phetsarath OT"/>
          <w:spacing w:val="-2"/>
          <w:szCs w:val="24"/>
          <w:cs/>
          <w:lang w:bidi="lo-LA"/>
        </w:rPr>
        <w:t>ການຕົກລົງນັ້ນ ຫາກ</w:t>
      </w:r>
      <w:r w:rsidRPr="00B408DA">
        <w:rPr>
          <w:rFonts w:ascii="Phetsarath OT" w:hAnsi="Phetsarath OT" w:cs="Phetsarath OT" w:hint="cs"/>
          <w:spacing w:val="-2"/>
          <w:szCs w:val="24"/>
          <w:cs/>
          <w:lang w:bidi="lo-LA"/>
        </w:rPr>
        <w:t>ເກີນ</w:t>
      </w:r>
      <w:r w:rsidRPr="00B408DA">
        <w:rPr>
          <w:rFonts w:ascii="Phetsarath OT" w:hAnsi="Phetsarath OT" w:cs="Phetsarath OT"/>
          <w:spacing w:val="-2"/>
          <w:szCs w:val="24"/>
          <w:cs/>
          <w:lang w:bidi="lo-LA"/>
        </w:rPr>
        <w:t>​ສິດ</w:t>
      </w:r>
      <w:r w:rsidRPr="00B408DA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Pr="00B408DA">
        <w:rPr>
          <w:rFonts w:ascii="Phetsarath OT" w:hAnsi="Phetsarath OT" w:cs="Phetsarath OT"/>
          <w:spacing w:val="-2"/>
          <w:szCs w:val="24"/>
          <w:cs/>
          <w:lang w:bidi="lo-LA"/>
        </w:rPr>
        <w:t>ແລະ ໜ້າທີ່</w:t>
      </w:r>
      <w:r w:rsidRPr="00B408DA">
        <w:rPr>
          <w:rFonts w:ascii="Phetsarath OT" w:hAnsi="Phetsarath OT" w:cs="Phetsarath OT"/>
          <w:spacing w:val="-2"/>
          <w:szCs w:val="24"/>
          <w:lang w:val="fr-FR" w:bidi="lo-LA"/>
        </w:rPr>
        <w:t xml:space="preserve"> </w:t>
      </w:r>
      <w:r w:rsidRPr="00B408DA">
        <w:rPr>
          <w:rFonts w:ascii="Phetsarath OT" w:hAnsi="Phetsarath OT" w:cs="Phetsarath OT"/>
          <w:spacing w:val="-2"/>
          <w:szCs w:val="24"/>
          <w:cs/>
          <w:lang w:bidi="lo-LA"/>
        </w:rPr>
        <w:t>ຂອງຕົນ ຕ້ອງສະເໜີຕໍ່</w:t>
      </w:r>
      <w:r w:rsidRPr="00B408DA">
        <w:rPr>
          <w:rFonts w:ascii="Phetsarath OT" w:hAnsi="Phetsarath OT" w:cs="Phetsarath OT"/>
          <w:spacing w:val="-2"/>
          <w:szCs w:val="24"/>
          <w:lang w:val="fr-FR" w:bidi="lo-LA"/>
        </w:rPr>
        <w:t xml:space="preserve"> </w:t>
      </w:r>
      <w:r w:rsidRPr="00B408DA">
        <w:rPr>
          <w:rFonts w:ascii="Phetsarath OT" w:hAnsi="Phetsarath OT" w:cs="Phetsarath OT" w:hint="cs"/>
          <w:spacing w:val="-2"/>
          <w:szCs w:val="24"/>
          <w:cs/>
          <w:lang w:val="fr-FR" w:bidi="lo-LA"/>
        </w:rPr>
        <w:t>ຫົວໜ້າ</w:t>
      </w:r>
      <w:r w:rsidRPr="00B408DA">
        <w:rPr>
          <w:rFonts w:ascii="Phetsarath OT" w:hAnsi="Phetsarath OT" w:cs="Phetsarath OT"/>
          <w:spacing w:val="-2"/>
          <w:szCs w:val="24"/>
          <w:cs/>
          <w:lang w:bidi="lo-LA"/>
        </w:rPr>
        <w:t>ອົງການ</w:t>
      </w:r>
      <w:r w:rsidRPr="00B408DA">
        <w:rPr>
          <w:rFonts w:ascii="Phetsarath OT" w:hAnsi="Phetsarath OT" w:cs="Phetsarath OT" w:hint="cs"/>
          <w:spacing w:val="-2"/>
          <w:szCs w:val="24"/>
          <w:cs/>
          <w:lang w:bidi="lo-LA"/>
        </w:rPr>
        <w:t>ຕ້ານການສໍ້ລາດບັງຫຼວງສູນກາງ</w:t>
      </w:r>
      <w:r w:rsidRPr="00B408DA">
        <w:rPr>
          <w:rFonts w:ascii="Phetsarath OT" w:hAnsi="Phetsarath OT" w:cs="Phetsarath OT"/>
          <w:spacing w:val="-2"/>
          <w:szCs w:val="24"/>
          <w:cs/>
          <w:lang w:bidi="lo-LA"/>
        </w:rPr>
        <w:t xml:space="preserve"> </w:t>
      </w:r>
      <w:r w:rsidRPr="00B408DA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ຫຼື </w:t>
      </w:r>
      <w:r w:rsidR="00585FB3">
        <w:rPr>
          <w:rFonts w:ascii="Phetsarath OT" w:eastAsia="Calibri" w:hAnsi="Phetsarath OT" w:cs="Phetsarath OT" w:hint="cs"/>
          <w:spacing w:val="-6"/>
          <w:szCs w:val="24"/>
          <w:cs/>
          <w:lang w:bidi="lo-LA"/>
        </w:rPr>
        <w:t xml:space="preserve">ປະທານຄະນະກໍາມະການປົກຄອງຂັ້ນແຂວງ </w:t>
      </w:r>
      <w:r w:rsidRPr="00B408DA">
        <w:rPr>
          <w:rFonts w:ascii="Phetsarath OT" w:hAnsi="Phetsarath OT" w:cs="Phetsarath OT"/>
          <w:spacing w:val="-2"/>
          <w:szCs w:val="24"/>
          <w:cs/>
          <w:lang w:bidi="lo-LA"/>
        </w:rPr>
        <w:t>ເພື່ອພິຈາລະນາ;</w:t>
      </w:r>
    </w:p>
    <w:p w14:paraId="446A7D39" w14:textId="300CDD60" w:rsidR="0005253A" w:rsidRPr="00B408DA" w:rsidRDefault="0005253A" w:rsidP="00D07B6E">
      <w:pPr>
        <w:pStyle w:val="ListParagraph"/>
        <w:numPr>
          <w:ilvl w:val="0"/>
          <w:numId w:val="30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 w:rsidRPr="00B408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ອອກ</w:t>
      </w:r>
      <w:r w:rsidRPr="00B408DA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B408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ຂໍ້​ຕົກລົງ, ​ຄຳ​ສັ່ງ, ຄຳ​ແນ​ະນຳ ​ແລະ ​ແຈ້ງ​ການ ກ່ຽວກັບ​ວຽ</w:t>
      </w:r>
      <w:r w:rsidR="0065290E" w:rsidRPr="00B408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ກ​ງານຕ້ານ​ການ​ສໍ້​ລາດ​ບັງ​ຫຼວງ</w:t>
      </w:r>
      <w:r w:rsidRPr="00B408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;</w:t>
      </w:r>
    </w:p>
    <w:p w14:paraId="0BBBE112" w14:textId="687E6FC2" w:rsidR="0008211C" w:rsidRPr="00B408DA" w:rsidRDefault="0005253A" w:rsidP="00D07B6E">
      <w:pPr>
        <w:pStyle w:val="ListParagraph"/>
        <w:numPr>
          <w:ilvl w:val="0"/>
          <w:numId w:val="30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Cs w:val="24"/>
          <w:lang w:val="fr-FR" w:bidi="lo-LA"/>
        </w:rPr>
      </w:pPr>
      <w:r w:rsidRPr="00B408DA">
        <w:rPr>
          <w:rFonts w:ascii="Phetsarath OT" w:eastAsia="Times New Roman" w:hAnsi="Phetsarath OT" w:cs="Phetsarath OT"/>
          <w:szCs w:val="24"/>
          <w:cs/>
          <w:lang w:val="fr-FR" w:bidi="lo-LA"/>
        </w:rPr>
        <w:t>ອອກ</w:t>
      </w:r>
      <w:r w:rsidR="0008211C" w:rsidRPr="00B408DA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</w:t>
      </w:r>
      <w:r w:rsidRPr="00B408DA">
        <w:rPr>
          <w:rFonts w:ascii="Phetsarath OT" w:eastAsia="Times New Roman" w:hAnsi="Phetsarath OT" w:cs="Phetsarath OT"/>
          <w:szCs w:val="24"/>
          <w:cs/>
          <w:lang w:val="fr-FR" w:bidi="lo-LA"/>
        </w:rPr>
        <w:t>ຄຳສັ່ງເ</w:t>
      </w:r>
      <w:r w:rsidR="009E5C33" w:rsidRPr="00B408DA">
        <w:rPr>
          <w:rFonts w:ascii="Phetsarath OT" w:eastAsia="Times New Roman" w:hAnsi="Phetsarath OT" w:cs="Phetsarath OT"/>
          <w:szCs w:val="24"/>
          <w:cs/>
          <w:lang w:val="fr-FR" w:bidi="lo-LA"/>
        </w:rPr>
        <w:t>ປີດ ຫຼື ບໍ່ເປີດການສືບສວນ-ສອບສວນ</w:t>
      </w:r>
      <w:r w:rsidR="0008211C" w:rsidRPr="00B408DA">
        <w:rPr>
          <w:rFonts w:ascii="Phetsarath OT" w:eastAsia="Times New Roman" w:hAnsi="Phetsarath OT" w:cs="Phetsarath OT" w:hint="cs"/>
          <w:szCs w:val="24"/>
          <w:cs/>
          <w:lang w:val="fr-FR" w:bidi="lo-LA"/>
        </w:rPr>
        <w:t>,</w:t>
      </w:r>
      <w:r w:rsidR="009E5C33" w:rsidRPr="00B408DA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</w:t>
      </w:r>
      <w:r w:rsidR="0008211C" w:rsidRPr="00B408DA">
        <w:rPr>
          <w:rFonts w:ascii="Phetsarath OT" w:eastAsia="Phetsarath OT" w:hAnsi="Phetsarath OT" w:cs="Phetsarath OT" w:hint="eastAsia"/>
          <w:spacing w:val="-4"/>
          <w:szCs w:val="24"/>
          <w:cs/>
          <w:lang w:eastAsia="en-GB" w:bidi="lo-LA"/>
        </w:rPr>
        <w:t>ໝາຍຮຽກ</w:t>
      </w:r>
      <w:r w:rsidR="0008211C" w:rsidRPr="00B408DA">
        <w:rPr>
          <w:rFonts w:ascii="Phetsarath OT" w:eastAsia="Phetsarath OT" w:hAnsi="Phetsarath OT" w:cs="Phetsarath OT"/>
          <w:spacing w:val="-4"/>
          <w:szCs w:val="24"/>
          <w:lang w:val="fr-FR" w:eastAsia="en-GB" w:bidi="lo-LA"/>
        </w:rPr>
        <w:t xml:space="preserve">, </w:t>
      </w:r>
      <w:r w:rsidR="0008211C" w:rsidRPr="00B408DA">
        <w:rPr>
          <w:rFonts w:ascii="Phetsarath OT" w:eastAsia="Phetsarath OT" w:hAnsi="Phetsarath OT" w:cs="Phetsarath OT" w:hint="eastAsia"/>
          <w:spacing w:val="-4"/>
          <w:szCs w:val="24"/>
          <w:cs/>
          <w:lang w:eastAsia="en-GB" w:bidi="lo-LA"/>
        </w:rPr>
        <w:t>ໝາຍເຊີນ</w:t>
      </w:r>
      <w:r w:rsidR="0008211C" w:rsidRPr="00B408DA">
        <w:rPr>
          <w:rFonts w:ascii="Phetsarath OT" w:eastAsia="Phetsarath OT" w:hAnsi="Phetsarath OT" w:cs="Phetsarath OT"/>
          <w:spacing w:val="-4"/>
          <w:szCs w:val="24"/>
          <w:lang w:val="fr-FR" w:eastAsia="en-GB" w:bidi="lo-LA"/>
        </w:rPr>
        <w:t>,</w:t>
      </w:r>
      <w:r w:rsidR="0008211C" w:rsidRPr="00B408DA">
        <w:rPr>
          <w:rFonts w:ascii="Phetsarath OT" w:eastAsia="Phetsarath OT" w:hAnsi="Phetsarath OT" w:cs="Phetsarath OT"/>
          <w:spacing w:val="-4"/>
          <w:szCs w:val="24"/>
          <w:cs/>
          <w:lang w:eastAsia="en-GB" w:bidi="lo-LA"/>
        </w:rPr>
        <w:t xml:space="preserve"> </w:t>
      </w:r>
      <w:r w:rsidR="0008211C" w:rsidRPr="00B408DA">
        <w:rPr>
          <w:rFonts w:ascii="Phetsarath OT" w:eastAsia="Phetsarath OT" w:hAnsi="Phetsarath OT" w:cs="Phetsarath OT" w:hint="eastAsia"/>
          <w:spacing w:val="-4"/>
          <w:szCs w:val="24"/>
          <w:cs/>
          <w:lang w:eastAsia="en-GB" w:bidi="lo-LA"/>
        </w:rPr>
        <w:t>ຄໍາສັ່ງພາຕົວ</w:t>
      </w:r>
      <w:r w:rsidR="0008211C" w:rsidRPr="00B408DA">
        <w:rPr>
          <w:rFonts w:ascii="Phetsarath OT" w:eastAsia="Phetsarath OT" w:hAnsi="Phetsarath OT" w:cs="Phetsarath OT"/>
          <w:spacing w:val="-4"/>
          <w:szCs w:val="24"/>
          <w:lang w:val="fr-FR" w:eastAsia="en-GB" w:bidi="lo-LA"/>
        </w:rPr>
        <w:t xml:space="preserve">, </w:t>
      </w:r>
      <w:r w:rsidR="00AB6491" w:rsidRPr="00B408DA">
        <w:rPr>
          <w:rFonts w:ascii="Phetsarath OT" w:eastAsia="Phetsarath OT" w:hAnsi="Phetsarath OT" w:cs="Phetsarath OT" w:hint="cs"/>
          <w:spacing w:val="-4"/>
          <w:szCs w:val="24"/>
          <w:cs/>
          <w:lang w:val="fr-FR" w:eastAsia="en-GB" w:bidi="lo-LA"/>
        </w:rPr>
        <w:t xml:space="preserve">  </w:t>
      </w:r>
      <w:r w:rsidR="0008211C" w:rsidRPr="00B408DA">
        <w:rPr>
          <w:rFonts w:ascii="Phetsarath OT" w:eastAsia="Phetsarath OT" w:hAnsi="Phetsarath OT" w:cs="Phetsarath OT" w:hint="eastAsia"/>
          <w:spacing w:val="-4"/>
          <w:szCs w:val="24"/>
          <w:cs/>
          <w:lang w:eastAsia="en-GB" w:bidi="lo-LA"/>
        </w:rPr>
        <w:t>ຄໍາສັ່ງກັກຕົວ</w:t>
      </w:r>
      <w:r w:rsidR="0008211C" w:rsidRPr="00B408DA">
        <w:rPr>
          <w:rFonts w:ascii="Phetsarath OT" w:eastAsia="Phetsarath OT" w:hAnsi="Phetsarath OT" w:cs="Phetsarath OT"/>
          <w:spacing w:val="-4"/>
          <w:szCs w:val="24"/>
          <w:lang w:val="fr-FR" w:eastAsia="en-GB" w:bidi="lo-LA"/>
        </w:rPr>
        <w:t xml:space="preserve">, </w:t>
      </w:r>
      <w:r w:rsidR="0008211C" w:rsidRPr="00B408DA">
        <w:rPr>
          <w:rFonts w:ascii="Phetsarath OT" w:eastAsia="Phetsarath OT" w:hAnsi="Phetsarath OT" w:cs="Phetsarath OT" w:hint="eastAsia"/>
          <w:spacing w:val="-4"/>
          <w:szCs w:val="24"/>
          <w:cs/>
          <w:lang w:eastAsia="en-GB" w:bidi="lo-LA"/>
        </w:rPr>
        <w:t>ຄໍາສັ່ງຄຸມຕົວຢູ່ກັບທີ່</w:t>
      </w:r>
      <w:r w:rsidR="0008211C" w:rsidRPr="00B408DA">
        <w:rPr>
          <w:rFonts w:ascii="Phetsarath OT" w:eastAsia="Phetsarath OT" w:hAnsi="Phetsarath OT" w:cs="Phetsarath OT"/>
          <w:spacing w:val="-4"/>
          <w:szCs w:val="24"/>
          <w:lang w:val="fr-FR" w:eastAsia="en-GB" w:bidi="lo-LA"/>
        </w:rPr>
        <w:t xml:space="preserve">, </w:t>
      </w:r>
      <w:r w:rsidR="0008211C" w:rsidRPr="00B408DA">
        <w:rPr>
          <w:rFonts w:ascii="Phetsarath OT" w:eastAsia="Phetsarath OT" w:hAnsi="Phetsarath OT" w:cs="Phetsarath OT" w:hint="eastAsia"/>
          <w:spacing w:val="-4"/>
          <w:szCs w:val="24"/>
          <w:cs/>
          <w:lang w:eastAsia="en-GB" w:bidi="lo-LA"/>
        </w:rPr>
        <w:t>ຄໍາສັ່ງ</w:t>
      </w:r>
      <w:r w:rsidR="00A11DF4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 xml:space="preserve"> </w:t>
      </w:r>
      <w:r w:rsidR="0008211C" w:rsidRPr="00B408DA">
        <w:rPr>
          <w:rFonts w:ascii="Phetsarath OT" w:eastAsia="Phetsarath OT" w:hAnsi="Phetsarath OT" w:cs="Phetsarath OT" w:hint="eastAsia"/>
          <w:spacing w:val="-4"/>
          <w:szCs w:val="24"/>
          <w:cs/>
          <w:lang w:eastAsia="en-GB" w:bidi="lo-LA"/>
        </w:rPr>
        <w:t>ຍຶດ</w:t>
      </w:r>
      <w:r w:rsidR="0008211C" w:rsidRPr="00B408DA">
        <w:rPr>
          <w:rFonts w:ascii="Phetsarath OT" w:eastAsia="Phetsarath OT" w:hAnsi="Phetsarath OT" w:cs="Phetsarath OT"/>
          <w:spacing w:val="-4"/>
          <w:szCs w:val="24"/>
          <w:cs/>
          <w:lang w:eastAsia="en-GB" w:bidi="lo-LA"/>
        </w:rPr>
        <w:t xml:space="preserve"> ຫຼື ອາຍັດຊັບ</w:t>
      </w:r>
      <w:r w:rsidR="0008211C" w:rsidRPr="00B408DA">
        <w:rPr>
          <w:rFonts w:ascii="Phetsarath OT" w:eastAsia="Phetsarath OT" w:hAnsi="Phetsarath OT" w:cs="Phetsarath OT"/>
          <w:spacing w:val="-4"/>
          <w:szCs w:val="24"/>
          <w:lang w:val="fr-FR" w:eastAsia="en-GB" w:bidi="lo-LA"/>
        </w:rPr>
        <w:t xml:space="preserve">, </w:t>
      </w:r>
      <w:r w:rsidR="0008211C" w:rsidRPr="00B408DA">
        <w:rPr>
          <w:rFonts w:ascii="Phetsarath OT" w:eastAsia="Phetsarath OT" w:hAnsi="Phetsarath OT" w:cs="Phetsarath OT" w:hint="eastAsia"/>
          <w:spacing w:val="-4"/>
          <w:szCs w:val="24"/>
          <w:cs/>
          <w:lang w:eastAsia="en-GB" w:bidi="lo-LA"/>
        </w:rPr>
        <w:t>ຄໍາສັ່ງປ່ອຍຕົວຜູ້ຖືກສົງໄສ</w:t>
      </w:r>
      <w:r w:rsidR="0008211C" w:rsidRPr="00B408DA">
        <w:rPr>
          <w:rFonts w:ascii="Phetsarath OT" w:eastAsia="Phetsarath OT" w:hAnsi="Phetsarath OT" w:cs="Phetsarath OT"/>
          <w:spacing w:val="-4"/>
          <w:szCs w:val="24"/>
          <w:lang w:val="fr-FR" w:eastAsia="en-GB" w:bidi="lo-LA"/>
        </w:rPr>
        <w:t xml:space="preserve">, </w:t>
      </w:r>
      <w:r w:rsidR="0008211C" w:rsidRPr="00B408DA">
        <w:rPr>
          <w:rFonts w:ascii="Phetsarath OT" w:eastAsia="Phetsarath OT" w:hAnsi="Phetsarath OT" w:cs="Phetsarath OT" w:hint="eastAsia"/>
          <w:spacing w:val="-4"/>
          <w:szCs w:val="24"/>
          <w:cs/>
          <w:lang w:eastAsia="en-GB" w:bidi="lo-LA"/>
        </w:rPr>
        <w:t>ຄໍາສັ່ງ</w:t>
      </w:r>
      <w:r w:rsidR="0008211C" w:rsidRPr="00B408DA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 xml:space="preserve"> </w:t>
      </w:r>
      <w:r w:rsidR="0008211C" w:rsidRPr="00B408DA">
        <w:rPr>
          <w:rFonts w:ascii="Phetsarath OT" w:eastAsia="Phetsarath OT" w:hAnsi="Phetsarath OT" w:cs="Phetsarath OT" w:hint="eastAsia"/>
          <w:spacing w:val="-4"/>
          <w:szCs w:val="24"/>
          <w:cs/>
          <w:lang w:eastAsia="en-GB" w:bidi="lo-LA"/>
        </w:rPr>
        <w:t>ໂຈະ</w:t>
      </w:r>
      <w:r w:rsidR="0008211C" w:rsidRPr="00B408DA">
        <w:rPr>
          <w:rFonts w:ascii="Phetsarath OT" w:eastAsia="Phetsarath OT" w:hAnsi="Phetsarath OT" w:cs="Phetsarath OT"/>
          <w:spacing w:val="-4"/>
          <w:szCs w:val="24"/>
          <w:cs/>
          <w:lang w:eastAsia="en-GB" w:bidi="lo-LA"/>
        </w:rPr>
        <w:t xml:space="preserve"> ຫຼື </w:t>
      </w:r>
      <w:r w:rsidR="00AB6491" w:rsidRPr="00B408DA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 xml:space="preserve">    </w:t>
      </w:r>
      <w:r w:rsidR="0008211C" w:rsidRPr="00B408DA">
        <w:rPr>
          <w:rFonts w:ascii="Phetsarath OT" w:eastAsia="Phetsarath OT" w:hAnsi="Phetsarath OT" w:cs="Phetsarath OT"/>
          <w:spacing w:val="-4"/>
          <w:szCs w:val="24"/>
          <w:cs/>
          <w:lang w:eastAsia="en-GB" w:bidi="lo-LA"/>
        </w:rPr>
        <w:t>ຊັດມ້ຽນຄະດີ</w:t>
      </w:r>
      <w:r w:rsidR="009E5C33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ສໍ້ລາດບັງຫຼວງ ແລະ ຄະດີ</w:t>
      </w:r>
      <w:r w:rsidR="009E5C33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ຟອກເງິນ ທີ່ຕິດພັນກັບການສໍ້ລາດບັງຫຼວງ</w:t>
      </w:r>
      <w:r w:rsidRPr="00B408DA">
        <w:rPr>
          <w:rFonts w:ascii="Phetsarath OT" w:eastAsia="Times New Roman" w:hAnsi="Phetsarath OT" w:cs="Phetsarath OT"/>
          <w:szCs w:val="24"/>
          <w:cs/>
          <w:lang w:val="fr-FR" w:bidi="lo-LA"/>
        </w:rPr>
        <w:t xml:space="preserve">; </w:t>
      </w:r>
    </w:p>
    <w:p w14:paraId="37E9426E" w14:textId="52F6E30D" w:rsidR="0005253A" w:rsidRPr="00B408DA" w:rsidRDefault="0005253A" w:rsidP="00D07B6E">
      <w:pPr>
        <w:pStyle w:val="ListParagraph"/>
        <w:numPr>
          <w:ilvl w:val="0"/>
          <w:numId w:val="30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Cs w:val="24"/>
          <w:lang w:val="fr-FR" w:bidi="lo-LA"/>
        </w:rPr>
      </w:pPr>
      <w:r w:rsidRPr="00B408DA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ສະ​ເໜີ​ໃຫ້​</w:t>
      </w:r>
      <w:r w:rsidRPr="00B408DA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="009E5C33" w:rsidRPr="00B408DA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ຫົວ​ໜ້າ​ພະ​ແນ​ກການ​ ຂອ</w:t>
      </w:r>
      <w:r w:rsidR="009E5C33" w:rsidRPr="00B408DA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ງ </w:t>
      </w:r>
      <w:r w:rsidRPr="00B408DA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 xml:space="preserve">​ແຂວງ, </w:t>
      </w:r>
      <w:r w:rsidR="009E5C33" w:rsidRPr="00B408DA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ນະຄອນຫຼວງ, </w:t>
      </w:r>
      <w:r w:rsidR="009E6C35" w:rsidRPr="009E6C35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ປະທານຄະນະກໍາມະການປົກຄອງຂັ້ນ</w:t>
      </w:r>
      <w:r w:rsidR="009E6C35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ເມືອງ </w:t>
      </w:r>
      <w:r w:rsidRPr="00B408DA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ດຳ​ເນີນ​ການ​ກວດກາ</w:t>
      </w:r>
      <w:r w:rsidR="009E5C33" w:rsidRPr="00B408DA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ການສໍ້ລາດບັງຫຼວງ</w:t>
      </w:r>
      <w:r w:rsidRPr="00B408DA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 xml:space="preserve"> ​ໃນ​ຂອບ​ເຂດ​ການ​ຄຸ້ມ​ຄອງ​ຂອງ​ຕົນ;</w:t>
      </w:r>
    </w:p>
    <w:p w14:paraId="0AA6392D" w14:textId="5BE87B6B" w:rsidR="0005253A" w:rsidRPr="00B408DA" w:rsidRDefault="0005253A" w:rsidP="00D07B6E">
      <w:pPr>
        <w:pStyle w:val="ListParagraph"/>
        <w:numPr>
          <w:ilvl w:val="0"/>
          <w:numId w:val="30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Cs w:val="24"/>
          <w:lang w:val="fr-FR" w:bidi="lo-LA"/>
        </w:rPr>
      </w:pPr>
      <w:r w:rsidRPr="00B408DA">
        <w:rPr>
          <w:rFonts w:ascii="Phetsarath OT" w:eastAsia="Times New Roman" w:hAnsi="Phetsarath OT" w:cs="Phetsarath OT"/>
          <w:szCs w:val="24"/>
          <w:cs/>
          <w:lang w:val="fr-FR" w:bidi="lo-LA"/>
        </w:rPr>
        <w:t>ສະ​ເໜີ​ໃຫ້</w:t>
      </w:r>
      <w:r w:rsidR="00CD215C">
        <w:rPr>
          <w:rFonts w:ascii="Phetsarath OT" w:eastAsia="Calibri" w:hAnsi="Phetsarath OT" w:cs="Phetsarath OT" w:hint="cs"/>
          <w:spacing w:val="-6"/>
          <w:szCs w:val="24"/>
          <w:cs/>
          <w:lang w:bidi="lo-LA"/>
        </w:rPr>
        <w:t xml:space="preserve">ປະທານຄະນະກໍາມະການປົກຄອງຂັ້ນແຂວງ </w:t>
      </w:r>
      <w:r w:rsidRPr="00B408DA">
        <w:rPr>
          <w:rFonts w:ascii="Phetsarath OT" w:eastAsia="Times New Roman" w:hAnsi="Phetsarath OT" w:cs="Phetsarath OT"/>
          <w:szCs w:val="24"/>
          <w:cs/>
          <w:lang w:val="fr-FR" w:bidi="lo-LA"/>
        </w:rPr>
        <w:t>ພ</w:t>
      </w:r>
      <w:r w:rsidR="009E5C33" w:rsidRPr="00B408DA">
        <w:rPr>
          <w:rFonts w:ascii="Phetsarath OT" w:eastAsia="Times New Roman" w:hAnsi="Phetsarath OT" w:cs="Phetsarath OT"/>
          <w:szCs w:val="24"/>
          <w:cs/>
          <w:lang w:val="fr-FR" w:bidi="lo-LA"/>
        </w:rPr>
        <w:t>ິຈາລະ​ນາ​ຕົກ​ລົງ​ແກ້​ໄຂ​ຜົນ​</w:t>
      </w:r>
      <w:r w:rsidRPr="00B408DA">
        <w:rPr>
          <w:rFonts w:ascii="Phetsarath OT" w:eastAsia="Times New Roman" w:hAnsi="Phetsarath OT" w:cs="Phetsarath OT"/>
          <w:szCs w:val="24"/>
          <w:cs/>
          <w:lang w:val="fr-FR" w:bidi="lo-LA"/>
        </w:rPr>
        <w:t>ການ​ກວດກາ</w:t>
      </w:r>
      <w:r w:rsidR="009E5C33" w:rsidRPr="00B408DA">
        <w:rPr>
          <w:rFonts w:ascii="Phetsarath OT" w:eastAsia="Times New Roman" w:hAnsi="Phetsarath OT" w:cs="Phetsarath OT" w:hint="cs"/>
          <w:szCs w:val="24"/>
          <w:cs/>
          <w:lang w:val="fr-FR" w:bidi="lo-LA"/>
        </w:rPr>
        <w:t>ການສໍ້ລາດບັງຫຼວງ</w:t>
      </w:r>
      <w:r w:rsidRPr="00B408DA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</w:t>
      </w:r>
      <w:r w:rsidRPr="00B408DA">
        <w:rPr>
          <w:rFonts w:ascii="Phetsarath OT" w:eastAsia="Times New Roman" w:hAnsi="Phetsarath OT" w:cs="Phetsarath OT"/>
          <w:szCs w:val="24"/>
          <w:cs/>
          <w:lang w:val="fr-FR" w:bidi="lo-LA"/>
        </w:rPr>
        <w:t>​ໃນ​ຂອບ​ເຂດ​ການ​ຄຸ້ມ​ຄອງ​ຂອງ​ຕົນ. ​</w:t>
      </w:r>
      <w:r w:rsidRPr="00B408DA">
        <w:rPr>
          <w:rFonts w:ascii="Phetsarath OT" w:eastAsia="Times New Roman" w:hAnsi="Phetsarath OT" w:cs="Phetsarath OT" w:hint="cs"/>
          <w:szCs w:val="24"/>
          <w:cs/>
          <w:lang w:val="fr-FR" w:bidi="lo-LA"/>
        </w:rPr>
        <w:t>ໃນ</w:t>
      </w:r>
      <w:r w:rsidRPr="00B408DA">
        <w:rPr>
          <w:rFonts w:ascii="Phetsarath OT" w:eastAsia="Times New Roman" w:hAnsi="Phetsarath OT" w:cs="Phetsarath OT"/>
          <w:szCs w:val="24"/>
          <w:cs/>
          <w:lang w:val="fr-FR" w:bidi="lo-LA"/>
        </w:rPr>
        <w:t>ກໍລະນີ​ບໍ່​ພິ​ຈາ​ລະນາ ຫຼື ​ພິຈາລະນາ​ແລ້ວ ​ແຕ່​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ເຫັນວ່າ</w:t>
      </w:r>
      <w:r w:rsidRPr="00B408DA">
        <w:rPr>
          <w:rFonts w:ascii="Phetsarath OT" w:eastAsia="Phetsarath OT" w:hAnsi="Phetsarath OT" w:cs="Phetsarath OT"/>
          <w:szCs w:val="24"/>
          <w:cs/>
          <w:lang w:bidi="lo-LA"/>
        </w:rPr>
        <w:t>​ບໍ່​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ຖືກຕ້ອງ</w:t>
      </w:r>
      <w:r w:rsidRPr="00B408DA">
        <w:rPr>
          <w:rFonts w:ascii="Phetsarath OT" w:eastAsia="Times New Roman" w:hAnsi="Phetsarath OT" w:cs="Phetsarath OT"/>
          <w:szCs w:val="24"/>
          <w:cs/>
          <w:lang w:val="fr-FR" w:bidi="lo-LA"/>
        </w:rPr>
        <w:t xml:space="preserve"> ມີ​ສິດ​ລາຍ​ງານ</w:t>
      </w:r>
      <w:r w:rsidR="009E5C33" w:rsidRPr="00B408DA">
        <w:rPr>
          <w:rFonts w:ascii="Phetsarath OT" w:eastAsia="Times New Roman" w:hAnsi="Phetsarath OT" w:cs="Phetsarath OT"/>
          <w:szCs w:val="24"/>
          <w:cs/>
          <w:lang w:val="fr-FR" w:bidi="lo-LA"/>
        </w:rPr>
        <w:t>ຕໍ່​ຫົວໜ້າອົງການ​ຕ້ານການສໍ້ລາດບັງຫຼວງສູນກາງ</w:t>
      </w:r>
      <w:r w:rsidRPr="00B408DA">
        <w:rPr>
          <w:rFonts w:ascii="Phetsarath OT" w:eastAsia="Times New Roman" w:hAnsi="Phetsarath OT" w:cs="Phetsarath OT"/>
          <w:szCs w:val="24"/>
          <w:cs/>
          <w:lang w:val="fr-FR" w:bidi="lo-LA"/>
        </w:rPr>
        <w:t xml:space="preserve"> ​ເພື່ອ​ພິຈະລາ​ຕົກລົງ;</w:t>
      </w:r>
    </w:p>
    <w:p w14:paraId="25EC2434" w14:textId="6DC69103" w:rsidR="0005253A" w:rsidRPr="00B408DA" w:rsidRDefault="0005253A" w:rsidP="00D07B6E">
      <w:pPr>
        <w:pStyle w:val="ListParagraph"/>
        <w:numPr>
          <w:ilvl w:val="0"/>
          <w:numId w:val="30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 w:rsidRPr="00B408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ລາຍງານຜົນການ</w:t>
      </w:r>
      <w:r w:rsidR="009E5C33" w:rsidRPr="00B408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ຈັດຕັ້ງປະຕິບັດວຽກງານຕ້ານການສໍ້ລາດບັງຫຼວງ</w:t>
      </w:r>
      <w:r w:rsidRPr="00B408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ແລະ ແຜນການ ປະຈຳປີ, </w:t>
      </w:r>
      <w:r w:rsidR="009E5C33" w:rsidRPr="00B408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ຫ້າປີ ຕໍ່</w:t>
      </w:r>
      <w:r w:rsidR="00F52C8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9E5C33" w:rsidRPr="00B408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ຫົວໜ້າອົງການຕ້ານການສໍ້ລາດບັງຫຼວງສູນກາງ,</w:t>
      </w:r>
      <w:r w:rsidRPr="00B408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ກອງປະຊຸມສະພາປະຊາຊົນຂັ້ນແຂວງ ຫຼື ຄະນະປະຈຳສະພາປະຊາຊົນຂັ້ນແຂວງ ພິຈາລະນາ;</w:t>
      </w:r>
    </w:p>
    <w:p w14:paraId="540F343F" w14:textId="65C04CD1" w:rsidR="007E5C79" w:rsidRDefault="0005253A" w:rsidP="007E5C79">
      <w:pPr>
        <w:pStyle w:val="ListParagraph"/>
        <w:numPr>
          <w:ilvl w:val="0"/>
          <w:numId w:val="30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 w:rsidRPr="00B408DA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ສະ​ເໜີ​ໃຫ້​ອົງການ​ທີ່​ກ່ຽວຂ້ອງ</w:t>
      </w:r>
      <w:r w:rsidRPr="00B408DA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B408DA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​ພິຈາລະນາຄືນບັນ​ຫາ​ທີ່​ບໍ່​ເປັນ​ເອກະພາບ</w:t>
      </w:r>
      <w:r w:rsidRPr="00B408DA">
        <w:rPr>
          <w:rFonts w:ascii="Phetsarath OT" w:eastAsia="Times New Roman" w:hAnsi="Phetsarath OT" w:cs="Phetsarath OT"/>
          <w:spacing w:val="-4"/>
          <w:szCs w:val="24"/>
          <w:lang w:val="fr-FR" w:bidi="lo-LA"/>
        </w:rPr>
        <w:t xml:space="preserve"> </w:t>
      </w:r>
      <w:r w:rsidRPr="00B408DA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ກ່ຽວ​ກັບການ​ແກ້​ໄຂ​ຜົນ​ການກວດ​ກາ</w:t>
      </w:r>
      <w:r w:rsidR="009E5C33" w:rsidRPr="00B408DA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ການສໍ້ລາດບັງຫຼວງ</w:t>
      </w:r>
      <w:r w:rsidRPr="00B408DA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 xml:space="preserve"> ລະ​ຫວ່າງ</w:t>
      </w:r>
      <w:r w:rsidR="009E5C33" w:rsidRPr="00B408DA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ຫົວໜ້າ</w:t>
      </w:r>
      <w:r w:rsidRPr="00B408DA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ອົງການ</w:t>
      </w:r>
      <w:r w:rsidR="009E5C33" w:rsidRPr="00B408DA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ຕ້ານການສໍ້ລາດບັງຫຼວງ </w:t>
      </w:r>
      <w:r w:rsidRPr="00B408DA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​ແຂວງ</w:t>
      </w:r>
      <w:r w:rsidR="009E5C33" w:rsidRPr="00B408DA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, ນະຄອນຫຼວງ</w:t>
      </w:r>
      <w:r w:rsidRPr="00B408DA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B408DA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ກັບຫົວໜ້າພະ​ແນ​ກ</w:t>
      </w:r>
      <w:r w:rsidRPr="00B408DA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ການ</w:t>
      </w:r>
      <w:r w:rsidR="009E5C33" w:rsidRPr="00B408DA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 xml:space="preserve"> ຂອງ</w:t>
      </w:r>
      <w:r w:rsidR="00A7773E" w:rsidRPr="00B408DA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B408DA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​ແຂວງ,</w:t>
      </w:r>
      <w:r w:rsidR="009E5C33" w:rsidRPr="00B408DA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 ນະຄອນຫຼວງ</w:t>
      </w:r>
      <w:r w:rsidR="009E5C33" w:rsidRPr="009E632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,</w:t>
      </w:r>
      <w:r w:rsidRPr="009E6322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="009E5C33" w:rsidRPr="009E632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​</w:t>
      </w:r>
      <w:r w:rsidR="00F52C8E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ປະທານຄະນະກໍາມະການປົກຄອງຂັ້ນເມືອງ. </w:t>
      </w:r>
      <w:r w:rsidRPr="009E632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ໃນ​ກໍລະນີທີ່​ບໍ່​ພິຈາລະນາ​ຄືນ ຫຼື ພິຈາລະນາ​ແລ້ວ ​ແຕ່​</w:t>
      </w:r>
      <w:r w:rsidRPr="009E632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ເຫັນວ່າ</w:t>
      </w:r>
      <w:r w:rsidRPr="009E632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​ບໍ່​</w:t>
      </w:r>
      <w:r w:rsidRPr="009E632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ຖືກຕ້ອງ </w:t>
      </w:r>
      <w:r w:rsidRPr="009E632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ມີ​ສິດ​ລາຍ​ງານຕໍ່</w:t>
      </w:r>
      <w:r w:rsidR="00F52C8E">
        <w:rPr>
          <w:rFonts w:ascii="Phetsarath OT" w:eastAsia="Calibri" w:hAnsi="Phetsarath OT" w:cs="Phetsarath OT" w:hint="cs"/>
          <w:spacing w:val="-6"/>
          <w:szCs w:val="24"/>
          <w:cs/>
          <w:lang w:bidi="lo-LA"/>
        </w:rPr>
        <w:t xml:space="preserve">ປະທານຄະນະກໍາມະການປົກຄອງຂັ້ນແຂວງ </w:t>
      </w:r>
      <w:r w:rsidRPr="009E6322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​ເພື່ອ​ພິຈາລະນາ​ຕົກລົງ;</w:t>
      </w:r>
    </w:p>
    <w:p w14:paraId="35D9497B" w14:textId="77777777" w:rsidR="007E5C79" w:rsidRDefault="007E5C79" w:rsidP="007E5C79">
      <w:pPr>
        <w:pStyle w:val="ListParagraph"/>
        <w:numPr>
          <w:ilvl w:val="0"/>
          <w:numId w:val="30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="0005253A" w:rsidRPr="007E5C79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ງົດ​ການ​ປະຕິບັດ, ລົບ​ລ້າງ ຫຼື ຍົກ​ເລີກ</w:t>
      </w:r>
      <w:r w:rsidR="0005253A" w:rsidRPr="007E5C79">
        <w:rPr>
          <w:rFonts w:ascii="Phetsarath OT" w:eastAsia="Times New Roman" w:hAnsi="Phetsarath OT" w:cs="Phetsarath OT"/>
          <w:spacing w:val="-4"/>
          <w:szCs w:val="24"/>
          <w:lang w:val="fr-FR" w:bidi="lo-LA"/>
        </w:rPr>
        <w:t xml:space="preserve"> </w:t>
      </w:r>
      <w:r w:rsidR="0005253A" w:rsidRPr="007E5C79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ຂໍ້​ຕົກລົງ, ​ຄຳ​ສັ່ງ, ຄຳ​ແນະນຳ, ​ແຈ້ງ​ການ ​ແລະ ນິຕິ​ກຳ​ອື່ນ</w:t>
      </w:r>
      <w:r w:rsidR="0005253A" w:rsidRPr="007E5C79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="0005253A" w:rsidRPr="007E5C79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ຂອງອົງ​ການ</w:t>
      </w:r>
      <w:r w:rsidR="009E5C33" w:rsidRPr="007E5C79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ຕ້ານການສໍ້ລາດບັງຫຼວງ</w:t>
      </w:r>
      <w:r w:rsidR="0005253A" w:rsidRPr="007E5C79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ຂັ້ນ​</w:t>
      </w:r>
      <w:r w:rsidR="0065290E" w:rsidRPr="007E5C79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ເມືອງ</w:t>
      </w:r>
      <w:r w:rsidR="0005253A" w:rsidRPr="007E5C79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 xml:space="preserve"> ທີ່​ຂັດກັບ​ກົດໝາຍ ​ແລະ ລະບຽບ​ການ ຂອງ​ອົງການ​</w:t>
      </w:r>
      <w:r w:rsidR="009E5C33" w:rsidRPr="007E5C79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ຕ້ານການສໍ້ລາດບັງຫຼວງ</w:t>
      </w:r>
      <w:r w:rsidR="0023680B" w:rsidRPr="007E5C79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ຂັ້ນ​ເທິງ</w:t>
      </w:r>
      <w:r w:rsidR="0023680B" w:rsidRPr="007E5C79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;</w:t>
      </w:r>
    </w:p>
    <w:p w14:paraId="3D11498B" w14:textId="77777777" w:rsidR="007E5C79" w:rsidRPr="007E5C79" w:rsidRDefault="0023680B" w:rsidP="007E5C79">
      <w:pPr>
        <w:pStyle w:val="ListParagraph"/>
        <w:numPr>
          <w:ilvl w:val="0"/>
          <w:numId w:val="30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 w:rsidRPr="007E5C7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ສະຫຼຸບ ​ແລະ ລາຍ​ງານ ການຈັດ​ຕັ້ງ​ປະຕິບັດ​ວຽກ​ງານ​ຕ້ານການສໍ້ລາດບັງຫຼວງ ຕໍ່​ຂັ້ນ​ເທິງຂອງ​ຕົນ ຢ່າງ​ເປັນປົກກະຕິ;</w:t>
      </w:r>
    </w:p>
    <w:p w14:paraId="3DA733DD" w14:textId="1F1204EA" w:rsidR="0005253A" w:rsidRPr="007E5C79" w:rsidRDefault="007E5C79" w:rsidP="007E5C79">
      <w:pPr>
        <w:pStyle w:val="ListParagraph"/>
        <w:numPr>
          <w:ilvl w:val="0"/>
          <w:numId w:val="30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05253A" w:rsidRPr="007E5C79">
        <w:rPr>
          <w:rFonts w:ascii="Phetsarath OT" w:hAnsi="Phetsarath OT" w:cs="Phetsarath OT"/>
          <w:spacing w:val="-4"/>
          <w:szCs w:val="24"/>
          <w:cs/>
          <w:lang w:bidi="lo-LA"/>
        </w:rPr>
        <w:t>ນໍາໃຊ້ສິດ ແລະ ປະຕິບັດໜ້າທີ່ອື່ນ ຕາມທີ່​ໄດ້ກໍານົດ​ໄວ້​ໃນກົດໝາຍ.</w:t>
      </w:r>
    </w:p>
    <w:p w14:paraId="73F8B9AF" w14:textId="77777777" w:rsidR="007937C3" w:rsidRPr="00B408DA" w:rsidRDefault="007937C3" w:rsidP="00D07B6E">
      <w:pPr>
        <w:spacing w:after="0" w:line="240" w:lineRule="auto"/>
        <w:jc w:val="both"/>
        <w:rPr>
          <w:rFonts w:ascii="Phetsarath OT" w:hAnsi="Phetsarath OT"/>
          <w:spacing w:val="-4"/>
          <w:lang w:val="fr-FR" w:bidi="lo-LA"/>
        </w:rPr>
      </w:pPr>
    </w:p>
    <w:p w14:paraId="27F876A5" w14:textId="299F647B" w:rsidR="007937C3" w:rsidRPr="00B408DA" w:rsidRDefault="00850921" w:rsidP="00F7328D">
      <w:pPr>
        <w:spacing w:after="0" w:line="240" w:lineRule="auto"/>
        <w:ind w:left="426" w:hanging="426"/>
        <w:rPr>
          <w:rFonts w:ascii="Phetsarath OT" w:hAnsi="Phetsarath OT"/>
          <w:b/>
          <w:bCs/>
          <w:spacing w:val="-4"/>
          <w:lang w:val="fr-FR" w:bidi="lo-LA"/>
        </w:rPr>
      </w:pPr>
      <w:r w:rsidRPr="00B408DA">
        <w:rPr>
          <w:rFonts w:ascii="Phetsarath OT" w:hAnsi="Phetsarath OT" w:hint="cs"/>
          <w:b/>
          <w:bCs/>
          <w:spacing w:val="-4"/>
          <w:cs/>
          <w:lang w:val="fr-FR" w:bidi="lo-LA"/>
        </w:rPr>
        <w:lastRenderedPageBreak/>
        <w:t>ມາດຕາ 73</w:t>
      </w:r>
      <w:r w:rsidR="007937C3" w:rsidRPr="00B408DA">
        <w:rPr>
          <w:rFonts w:ascii="Phetsarath OT" w:hAnsi="Phetsarath OT" w:hint="cs"/>
          <w:b/>
          <w:bCs/>
          <w:spacing w:val="-4"/>
          <w:cs/>
          <w:lang w:val="fr-FR" w:bidi="lo-LA"/>
        </w:rPr>
        <w:t xml:space="preserve"> (ໃໝ່) ຮອງຫົວໜ້າອົງການ</w:t>
      </w:r>
      <w:r w:rsidR="007937C3" w:rsidRPr="00B408DA">
        <w:rPr>
          <w:rFonts w:ascii="Phetsarath OT" w:eastAsia="Phetsarath OT" w:hAnsi="Phetsarath OT" w:hint="cs"/>
          <w:b/>
          <w:bCs/>
          <w:spacing w:val="-4"/>
          <w:cs/>
          <w:lang w:val="fr-FR" w:bidi="lo-LA"/>
        </w:rPr>
        <w:t>ຕ້ານການສໍ້ລາດບັງຫຼວງ ແຂວງ, ນະຄອນຫຼວງ</w:t>
      </w:r>
    </w:p>
    <w:p w14:paraId="26CC00B8" w14:textId="1231EB4B" w:rsidR="00167C5F" w:rsidRPr="00B408DA" w:rsidRDefault="00772DCA" w:rsidP="00D07B6E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spacing w:val="-4"/>
          <w:lang w:val="fr-FR" w:bidi="lo-LA"/>
        </w:rPr>
      </w:pPr>
      <w:r>
        <w:rPr>
          <w:rFonts w:ascii="Phetsarath OT" w:hAnsi="Phetsarath OT" w:hint="cs"/>
          <w:spacing w:val="8"/>
          <w:cs/>
          <w:lang w:val="fr-FR" w:bidi="lo-LA"/>
        </w:rPr>
        <w:t xml:space="preserve"> </w:t>
      </w:r>
      <w:r w:rsidR="00BE7C25" w:rsidRPr="00876F40">
        <w:rPr>
          <w:rFonts w:ascii="Phetsarath OT" w:hAnsi="Phetsarath OT" w:hint="cs"/>
          <w:spacing w:val="8"/>
          <w:cs/>
          <w:lang w:val="fr-FR" w:bidi="lo-LA"/>
        </w:rPr>
        <w:t>ຮອງຫົວໜ້າອົງການ</w:t>
      </w:r>
      <w:r w:rsidR="00A7773E" w:rsidRPr="00876F40">
        <w:rPr>
          <w:rFonts w:ascii="Phetsarath OT" w:eastAsia="Phetsarath OT" w:hAnsi="Phetsarath OT" w:hint="cs"/>
          <w:spacing w:val="8"/>
          <w:cs/>
          <w:lang w:val="fr-FR" w:bidi="lo-LA"/>
        </w:rPr>
        <w:t xml:space="preserve">ຕ້ານການສໍ້ລາດບັງຫຼວງ </w:t>
      </w:r>
      <w:r w:rsidR="00BE7C25" w:rsidRPr="00876F40">
        <w:rPr>
          <w:rFonts w:ascii="Phetsarath OT" w:eastAsia="Phetsarath OT" w:hAnsi="Phetsarath OT" w:hint="cs"/>
          <w:spacing w:val="8"/>
          <w:cs/>
          <w:lang w:val="fr-FR" w:bidi="lo-LA"/>
        </w:rPr>
        <w:t xml:space="preserve">ແຂວງ, ນະຄອນຫຼວງ </w:t>
      </w:r>
      <w:r w:rsidR="00BE7C25" w:rsidRPr="00876F40">
        <w:rPr>
          <w:rFonts w:ascii="Phetsarath OT" w:hAnsi="Phetsarath OT" w:hint="cs"/>
          <w:spacing w:val="8"/>
          <w:cs/>
          <w:lang w:val="fr-FR" w:bidi="lo-LA"/>
        </w:rPr>
        <w:t>ຖືກແຕ່ງຕັ້ງ, ຍົກຍ້າຍ ຫຼື ປົດຕຳ</w:t>
      </w:r>
      <w:r w:rsidR="00BE7C25" w:rsidRPr="00B408DA">
        <w:rPr>
          <w:rFonts w:ascii="Phetsarath OT" w:hAnsi="Phetsarath OT" w:hint="cs"/>
          <w:spacing w:val="6"/>
          <w:cs/>
          <w:lang w:val="fr-FR" w:bidi="lo-LA"/>
        </w:rPr>
        <w:t xml:space="preserve">ແໜ່ງ 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>ໂດຍ</w:t>
      </w:r>
      <w:r w:rsidR="00BE7C25" w:rsidRPr="00B408DA">
        <w:rPr>
          <w:rFonts w:ascii="Phetsarath OT" w:hAnsi="Phetsarath OT" w:hint="cs"/>
          <w:cs/>
          <w:lang w:val="fr-FR" w:bidi="lo-LA"/>
        </w:rPr>
        <w:t>ຫົວໜ້າອົງການ</w:t>
      </w:r>
      <w:r w:rsidR="00BE7C25" w:rsidRPr="00B408DA">
        <w:rPr>
          <w:rFonts w:ascii="Phetsarath OT" w:eastAsia="Phetsarath OT" w:hAnsi="Phetsarath OT" w:hint="cs"/>
          <w:cs/>
          <w:lang w:val="fr-FR" w:bidi="lo-LA"/>
        </w:rPr>
        <w:t>ຕ້ານການສໍ້ລາດບັງຫຼວງສູນກາງ</w:t>
      </w:r>
      <w:r w:rsidR="00BE7C25" w:rsidRPr="00B408DA">
        <w:rPr>
          <w:rFonts w:ascii="Phetsarath OT" w:eastAsia="Phetsarath OT" w:hAnsi="Phetsarath OT"/>
          <w:lang w:val="fr-FR" w:bidi="lo-LA"/>
        </w:rPr>
        <w:t xml:space="preserve"> 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>ຕາມການສະເໜີຂອງ</w:t>
      </w:r>
      <w:r w:rsidR="00BE7C25" w:rsidRPr="00B408DA">
        <w:rPr>
          <w:rFonts w:ascii="Phetsarath OT" w:hAnsi="Phetsarath OT"/>
          <w:spacing w:val="-4"/>
          <w:cs/>
          <w:lang w:bidi="lo-LA"/>
        </w:rPr>
        <w:t>ຫົວໜ້າ</w:t>
      </w:r>
      <w:r w:rsidR="00BE7C25" w:rsidRPr="00B408DA">
        <w:rPr>
          <w:rFonts w:ascii="Phetsarath OT" w:hAnsi="Phetsarath OT" w:hint="cs"/>
          <w:spacing w:val="-4"/>
          <w:cs/>
          <w:lang w:bidi="lo-LA"/>
        </w:rPr>
        <w:t>ອົງການ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>ຕ້ານການສໍ້ລາດບັງຫຼວງ</w:t>
      </w:r>
      <w:r w:rsidR="00BE7C25" w:rsidRPr="00B408DA">
        <w:rPr>
          <w:rFonts w:ascii="Phetsarath OT" w:hAnsi="Phetsarath OT"/>
          <w:spacing w:val="-4"/>
          <w:cs/>
          <w:lang w:bidi="lo-LA"/>
        </w:rPr>
        <w:t xml:space="preserve"> ແຂວງ</w:t>
      </w:r>
      <w:r w:rsidR="00BE7C25" w:rsidRPr="00B408DA">
        <w:rPr>
          <w:rFonts w:ascii="Phetsarath OT" w:hAnsi="Phetsarath OT" w:hint="cs"/>
          <w:spacing w:val="-4"/>
          <w:cs/>
          <w:lang w:bidi="lo-LA"/>
        </w:rPr>
        <w:t>, ນະຄອນຫຼວງ</w:t>
      </w:r>
      <w:r w:rsidR="00BE7C25" w:rsidRPr="00B408DA">
        <w:rPr>
          <w:rFonts w:ascii="Phetsarath OT" w:hAnsi="Phetsarath OT"/>
          <w:spacing w:val="-4"/>
          <w:cs/>
          <w:lang w:bidi="lo-LA"/>
        </w:rPr>
        <w:t xml:space="preserve"> 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>ບົນພື້ນ</w:t>
      </w:r>
      <w:r w:rsidR="00BE7C25" w:rsidRPr="00B408DA">
        <w:rPr>
          <w:rFonts w:ascii="Phetsarath OT" w:eastAsia="Phetsarath OT" w:hAnsi="Phetsarath OT" w:hint="cs"/>
          <w:spacing w:val="-4"/>
          <w:cs/>
          <w:lang w:val="fr-FR" w:bidi="lo-LA"/>
        </w:rPr>
        <w:t>ຖານການເຫັນດີ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>ເປັນເອກະພາບກັບ</w:t>
      </w:r>
      <w:r w:rsidR="005F3763">
        <w:rPr>
          <w:rFonts w:ascii="Phetsarath OT" w:eastAsia="Calibri" w:hAnsi="Phetsarath OT" w:hint="cs"/>
          <w:spacing w:val="-6"/>
          <w:cs/>
          <w:lang w:bidi="lo-LA"/>
        </w:rPr>
        <w:t>ປະທານຄະນະກໍາມະການປົກຄອງຂັ້ນແຂວງ.</w:t>
      </w:r>
    </w:p>
    <w:p w14:paraId="429AC7E0" w14:textId="7C7EFA6F" w:rsidR="00167C5F" w:rsidRPr="00B408DA" w:rsidRDefault="00772DCA" w:rsidP="00D07B6E">
      <w:pPr>
        <w:spacing w:after="0" w:line="240" w:lineRule="auto"/>
        <w:ind w:left="426" w:firstLine="567"/>
        <w:jc w:val="both"/>
        <w:rPr>
          <w:rFonts w:ascii="Phetsarath OT" w:hAnsi="Phetsarath OT"/>
          <w:spacing w:val="-4"/>
          <w:lang w:bidi="lo-LA"/>
        </w:rPr>
      </w:pPr>
      <w:r>
        <w:rPr>
          <w:rFonts w:ascii="Phetsarath OT" w:eastAsia="Phetsarath OT" w:hAnsi="Phetsarath OT" w:hint="cs"/>
          <w:spacing w:val="-4"/>
          <w:cs/>
          <w:lang w:val="fr-FR" w:bidi="lo-LA"/>
        </w:rPr>
        <w:t xml:space="preserve"> </w:t>
      </w:r>
      <w:r w:rsidR="00167C5F" w:rsidRPr="00B408DA">
        <w:rPr>
          <w:rFonts w:ascii="Phetsarath OT" w:eastAsia="Phetsarath OT" w:hAnsi="Phetsarath OT" w:hint="cs"/>
          <w:spacing w:val="-4"/>
          <w:cs/>
          <w:lang w:val="fr-FR" w:bidi="lo-LA"/>
        </w:rPr>
        <w:t>ຮອງ</w:t>
      </w:r>
      <w:r w:rsidR="00167C5F" w:rsidRPr="00B408DA">
        <w:rPr>
          <w:rFonts w:ascii="Phetsarath OT" w:hAnsi="Phetsarath OT"/>
          <w:spacing w:val="-4"/>
          <w:cs/>
          <w:lang w:bidi="lo-LA"/>
        </w:rPr>
        <w:t>ຫົວໜ້າ</w:t>
      </w:r>
      <w:r w:rsidR="00167C5F" w:rsidRPr="00B408DA">
        <w:rPr>
          <w:rFonts w:ascii="Phetsarath OT" w:hAnsi="Phetsarath OT" w:hint="cs"/>
          <w:spacing w:val="-4"/>
          <w:cs/>
          <w:lang w:bidi="lo-LA"/>
        </w:rPr>
        <w:t>ອົງການ</w:t>
      </w:r>
      <w:r w:rsidR="00167C5F" w:rsidRPr="00B408DA">
        <w:rPr>
          <w:rFonts w:ascii="Phetsarath OT" w:hAnsi="Phetsarath OT" w:hint="cs"/>
          <w:spacing w:val="-4"/>
          <w:cs/>
          <w:lang w:val="fr-FR" w:bidi="lo-LA"/>
        </w:rPr>
        <w:t>ຕ້ານການສໍ້ລາດບັງຫຼວງ</w:t>
      </w:r>
      <w:r w:rsidR="00167C5F" w:rsidRPr="00B408DA">
        <w:rPr>
          <w:rFonts w:ascii="Phetsarath OT" w:hAnsi="Phetsarath OT"/>
          <w:spacing w:val="-4"/>
          <w:cs/>
          <w:lang w:bidi="lo-LA"/>
        </w:rPr>
        <w:t xml:space="preserve"> ແຂວງ</w:t>
      </w:r>
      <w:r w:rsidR="00167C5F" w:rsidRPr="00B408DA">
        <w:rPr>
          <w:rFonts w:ascii="Phetsarath OT" w:hAnsi="Phetsarath OT" w:hint="cs"/>
          <w:spacing w:val="-4"/>
          <w:cs/>
          <w:lang w:bidi="lo-LA"/>
        </w:rPr>
        <w:t xml:space="preserve">, ນະຄອນຫຼວງ </w:t>
      </w:r>
      <w:r w:rsidR="00167C5F" w:rsidRPr="00B408DA">
        <w:rPr>
          <w:rFonts w:ascii="Phetsarath OT" w:eastAsia="Phetsarath OT" w:hAnsi="Phetsarath OT" w:hint="cs"/>
          <w:spacing w:val="-4"/>
          <w:cs/>
          <w:lang w:val="fr-FR" w:bidi="lo-LA"/>
        </w:rPr>
        <w:t xml:space="preserve">ມີ </w:t>
      </w:r>
      <w:r w:rsidR="00167C5F" w:rsidRPr="00B408DA">
        <w:rPr>
          <w:rFonts w:ascii="Phetsarath OT" w:hAnsi="Phetsarath OT" w:hint="cs"/>
          <w:spacing w:val="-4"/>
          <w:cs/>
          <w:lang w:val="fr-FR" w:bidi="lo-LA"/>
        </w:rPr>
        <w:t xml:space="preserve">ສິດ ແລະ 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>ໜ້າ</w:t>
      </w:r>
      <w:r w:rsidR="00167C5F" w:rsidRPr="00B408DA">
        <w:rPr>
          <w:rFonts w:ascii="Phetsarath OT" w:hAnsi="Phetsarath OT" w:hint="cs"/>
          <w:spacing w:val="-4"/>
          <w:cs/>
          <w:lang w:val="fr-FR" w:bidi="lo-LA"/>
        </w:rPr>
        <w:t>ທີ່ ຊ່ວຍ</w:t>
      </w:r>
      <w:r w:rsidR="00BE7C25" w:rsidRPr="00B408DA">
        <w:rPr>
          <w:rFonts w:ascii="Phetsarath OT" w:hAnsi="Phetsarath OT"/>
          <w:spacing w:val="-4"/>
          <w:cs/>
          <w:lang w:bidi="lo-LA"/>
        </w:rPr>
        <w:t>ຫົວໜ້າ</w:t>
      </w:r>
      <w:r w:rsidR="00BE7C25" w:rsidRPr="00B408DA">
        <w:rPr>
          <w:rFonts w:ascii="Phetsarath OT" w:hAnsi="Phetsarath OT" w:hint="cs"/>
          <w:spacing w:val="-4"/>
          <w:cs/>
          <w:lang w:bidi="lo-LA"/>
        </w:rPr>
        <w:t>ອົງການ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>ຕ້ານການສໍ້ລາດບັງຫຼວງ</w:t>
      </w:r>
      <w:r w:rsidR="00BE7C25" w:rsidRPr="00B408DA">
        <w:rPr>
          <w:rFonts w:ascii="Phetsarath OT" w:hAnsi="Phetsarath OT"/>
          <w:spacing w:val="-4"/>
          <w:cs/>
          <w:lang w:bidi="lo-LA"/>
        </w:rPr>
        <w:t xml:space="preserve"> 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 xml:space="preserve">ແຂວງ, ນະຄອນຫຼວງ </w:t>
      </w:r>
      <w:r w:rsidR="00167C5F" w:rsidRPr="00B408DA">
        <w:rPr>
          <w:rFonts w:ascii="Phetsarath OT" w:hAnsi="Phetsarath OT" w:hint="cs"/>
          <w:spacing w:val="-4"/>
          <w:cs/>
          <w:lang w:val="fr-FR" w:bidi="lo-LA"/>
        </w:rPr>
        <w:t xml:space="preserve"> ແລະ ຮັບຜິດຊອບວຽກງານໃດໜຶ່ງ ຕາມການມອບໝາຍຂອງຫົວໜ້າອົງການ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>ຕ້ານການສໍ້ລາດບັງຫຼວງ</w:t>
      </w:r>
      <w:r w:rsidR="00167C5F" w:rsidRPr="00B408DA">
        <w:rPr>
          <w:rFonts w:ascii="Phetsarath OT" w:hAnsi="Phetsarath OT" w:hint="cs"/>
          <w:spacing w:val="-4"/>
          <w:cs/>
          <w:lang w:val="fr-FR" w:bidi="lo-LA"/>
        </w:rPr>
        <w:t xml:space="preserve"> ແຂວງ, ນະຄອນຫຼວງ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 xml:space="preserve">. </w:t>
      </w:r>
      <w:r w:rsidR="00BE7C25" w:rsidRPr="00B408DA">
        <w:rPr>
          <w:rFonts w:ascii="Phetsarath OT" w:hAnsi="Phetsarath OT"/>
          <w:spacing w:val="-4"/>
          <w:cs/>
          <w:lang w:bidi="lo-LA"/>
        </w:rPr>
        <w:t>ໃນກໍລະນີ</w:t>
      </w:r>
      <w:r w:rsidR="00BE7C25" w:rsidRPr="00B408DA">
        <w:rPr>
          <w:rFonts w:ascii="Phetsarath OT" w:hAnsi="Phetsarath OT" w:hint="cs"/>
          <w:spacing w:val="-4"/>
          <w:cs/>
          <w:lang w:bidi="lo-LA"/>
        </w:rPr>
        <w:t xml:space="preserve"> </w:t>
      </w:r>
      <w:r w:rsidR="00BE7C25" w:rsidRPr="00B408DA">
        <w:rPr>
          <w:rFonts w:ascii="Phetsarath OT" w:hAnsi="Phetsarath OT"/>
          <w:spacing w:val="-4"/>
          <w:cs/>
          <w:lang w:bidi="lo-LA"/>
        </w:rPr>
        <w:t>ຫົວ</w:t>
      </w:r>
      <w:r w:rsidR="00BE7C25" w:rsidRPr="00B408DA">
        <w:rPr>
          <w:rFonts w:ascii="Phetsarath OT" w:hAnsi="Phetsarath OT" w:hint="cs"/>
          <w:spacing w:val="-4"/>
          <w:cs/>
          <w:lang w:bidi="lo-LA"/>
        </w:rPr>
        <w:t>ໜ້າ</w:t>
      </w:r>
      <w:r w:rsidR="00BE7C25" w:rsidRPr="00B408DA">
        <w:rPr>
          <w:rFonts w:ascii="Phetsarath OT" w:hAnsi="Phetsarath OT"/>
          <w:spacing w:val="-4"/>
          <w:cs/>
          <w:lang w:bidi="lo-LA"/>
        </w:rPr>
        <w:t xml:space="preserve">ບໍ່ຢູ່ ຫຼື </w:t>
      </w:r>
      <w:r w:rsidR="00BE7C25" w:rsidRPr="00B408DA">
        <w:rPr>
          <w:rFonts w:ascii="Phetsarath OT" w:hAnsi="Phetsarath OT" w:hint="cs"/>
          <w:spacing w:val="-4"/>
          <w:cs/>
          <w:lang w:bidi="lo-LA"/>
        </w:rPr>
        <w:t xml:space="preserve">ຕິດ​ຂັດ​ </w:t>
      </w:r>
      <w:r w:rsidR="00BE7C25" w:rsidRPr="00B408DA">
        <w:rPr>
          <w:rFonts w:ascii="Phetsarath OT" w:hAnsi="Phetsarath OT"/>
          <w:spacing w:val="-4"/>
          <w:cs/>
          <w:lang w:bidi="lo-LA"/>
        </w:rPr>
        <w:t>ຮອງຫົວ</w:t>
      </w:r>
      <w:r w:rsidR="00BE7C25" w:rsidRPr="00B408DA">
        <w:rPr>
          <w:rFonts w:ascii="Phetsarath OT" w:hAnsi="Phetsarath OT" w:hint="cs"/>
          <w:spacing w:val="-4"/>
          <w:cs/>
          <w:lang w:bidi="lo-LA"/>
        </w:rPr>
        <w:t>ໜ້າ</w:t>
      </w:r>
      <w:r w:rsidR="00BE7C25" w:rsidRPr="00B408DA">
        <w:rPr>
          <w:rFonts w:ascii="Phetsarath OT" w:hAnsi="Phetsarath OT"/>
          <w:spacing w:val="-4"/>
          <w:cs/>
          <w:lang w:bidi="lo-LA"/>
        </w:rPr>
        <w:t>ຜູ້ໄດ້ຮັບມອບໝາຍຈາກຫົວ</w:t>
      </w:r>
      <w:r w:rsidR="00BE7C25" w:rsidRPr="00B408DA">
        <w:rPr>
          <w:rFonts w:ascii="Phetsarath OT" w:hAnsi="Phetsarath OT" w:hint="cs"/>
          <w:spacing w:val="-4"/>
          <w:cs/>
          <w:lang w:bidi="lo-LA"/>
        </w:rPr>
        <w:t>ໜ້າ</w:t>
      </w:r>
      <w:r w:rsidR="00B83271">
        <w:rPr>
          <w:rFonts w:ascii="Phetsarath OT" w:hAnsi="Phetsarath OT" w:hint="cs"/>
          <w:spacing w:val="-4"/>
          <w:cs/>
          <w:lang w:bidi="lo-LA"/>
        </w:rPr>
        <w:t xml:space="preserve"> </w:t>
      </w:r>
      <w:r w:rsidR="00BE7C25" w:rsidRPr="00B408DA">
        <w:rPr>
          <w:rFonts w:ascii="Phetsarath OT" w:hAnsi="Phetsarath OT"/>
          <w:spacing w:val="-4"/>
          <w:cs/>
          <w:lang w:bidi="lo-LA"/>
        </w:rPr>
        <w:t>ເປັນຜູ້ຮັກສາການແທນ.</w:t>
      </w:r>
    </w:p>
    <w:p w14:paraId="7C0A411E" w14:textId="77777777" w:rsidR="003B28B8" w:rsidRPr="00B408DA" w:rsidRDefault="003B28B8" w:rsidP="007A199C">
      <w:pPr>
        <w:spacing w:after="0" w:line="240" w:lineRule="auto"/>
        <w:jc w:val="both"/>
        <w:rPr>
          <w:rFonts w:ascii="Phetsarath OT" w:hAnsi="Phetsarath OT"/>
          <w:spacing w:val="-4"/>
          <w:lang w:bidi="lo-LA"/>
        </w:rPr>
      </w:pPr>
    </w:p>
    <w:p w14:paraId="7DE2C557" w14:textId="5E1324E7" w:rsidR="007937C3" w:rsidRPr="00B408DA" w:rsidRDefault="00850921" w:rsidP="00F7328D">
      <w:pPr>
        <w:spacing w:after="0" w:line="240" w:lineRule="auto"/>
        <w:ind w:left="426" w:hanging="426"/>
        <w:rPr>
          <w:rFonts w:ascii="Phetsarath OT" w:hAnsi="Phetsarath OT"/>
          <w:b/>
          <w:bCs/>
          <w:spacing w:val="-4"/>
          <w:lang w:val="fr-FR" w:bidi="lo-LA"/>
        </w:rPr>
      </w:pPr>
      <w:r w:rsidRPr="00B408DA">
        <w:rPr>
          <w:rFonts w:ascii="Phetsarath OT" w:hAnsi="Phetsarath OT" w:hint="cs"/>
          <w:b/>
          <w:bCs/>
          <w:spacing w:val="-4"/>
          <w:cs/>
          <w:lang w:val="fr-FR" w:bidi="lo-LA"/>
        </w:rPr>
        <w:t>ມາດຕາ 74</w:t>
      </w:r>
      <w:r w:rsidR="007937C3" w:rsidRPr="00B408DA">
        <w:rPr>
          <w:rFonts w:ascii="Phetsarath OT" w:hAnsi="Phetsarath OT" w:hint="cs"/>
          <w:b/>
          <w:bCs/>
          <w:spacing w:val="-4"/>
          <w:cs/>
          <w:lang w:val="fr-FR" w:bidi="lo-LA"/>
        </w:rPr>
        <w:t xml:space="preserve"> (ໃໝ່) </w:t>
      </w:r>
      <w:r w:rsidR="007937C3" w:rsidRPr="00B408DA">
        <w:rPr>
          <w:rFonts w:ascii="Phetsarath OT" w:hAnsi="Phetsarath OT" w:hint="cs"/>
          <w:b/>
          <w:bCs/>
          <w:spacing w:val="-2"/>
          <w:cs/>
          <w:lang w:val="fr-FR" w:bidi="lo-LA"/>
        </w:rPr>
        <w:t>ຫົວໜ້າ, ຮອງຫົວໜ້າ</w:t>
      </w:r>
      <w:r w:rsidR="00B76F3A">
        <w:rPr>
          <w:rFonts w:ascii="Phetsarath OT" w:hAnsi="Phetsarath OT" w:hint="cs"/>
          <w:b/>
          <w:bCs/>
          <w:spacing w:val="-2"/>
          <w:cs/>
          <w:lang w:val="fr-FR" w:bidi="lo-LA"/>
        </w:rPr>
        <w:t xml:space="preserve"> </w:t>
      </w:r>
      <w:r w:rsidR="007937C3" w:rsidRPr="00B408DA">
        <w:rPr>
          <w:rFonts w:ascii="Phetsarath OT" w:hAnsi="Phetsarath OT" w:hint="cs"/>
          <w:b/>
          <w:bCs/>
          <w:spacing w:val="-2"/>
          <w:cs/>
          <w:lang w:val="fr-FR" w:bidi="lo-LA"/>
        </w:rPr>
        <w:t xml:space="preserve">ຂະແໜງ </w:t>
      </w:r>
      <w:r w:rsidR="007937C3" w:rsidRPr="00B408DA">
        <w:rPr>
          <w:rFonts w:ascii="Phetsarath OT" w:eastAsia="Phetsarath OT" w:hAnsi="Phetsarath OT" w:hint="cs"/>
          <w:b/>
          <w:bCs/>
          <w:spacing w:val="-2"/>
          <w:cs/>
          <w:lang w:val="fr-FR" w:bidi="lo-LA"/>
        </w:rPr>
        <w:t xml:space="preserve">ຂອງອົງການຕ້ານການສໍ້ລາດບັງຫຼວງ ແຂວງ, </w:t>
      </w:r>
      <w:r w:rsidR="007937C3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ນະຄອນຫຼວງ</w:t>
      </w:r>
    </w:p>
    <w:p w14:paraId="2413C877" w14:textId="6521DAC3" w:rsidR="00BE7C25" w:rsidRPr="00B408DA" w:rsidRDefault="00772DCA" w:rsidP="00772DCA">
      <w:pPr>
        <w:tabs>
          <w:tab w:val="left" w:pos="1701"/>
        </w:tabs>
        <w:spacing w:after="0" w:line="240" w:lineRule="auto"/>
        <w:ind w:left="426"/>
        <w:jc w:val="both"/>
        <w:rPr>
          <w:rFonts w:ascii="Phetsarath OT" w:hAnsi="Phetsarath OT"/>
          <w:spacing w:val="-4"/>
          <w:lang w:val="fr-FR" w:bidi="lo-LA"/>
        </w:rPr>
      </w:pPr>
      <w:r>
        <w:rPr>
          <w:rFonts w:ascii="Phetsarath OT" w:hAnsi="Phetsarath OT" w:hint="cs"/>
          <w:spacing w:val="-4"/>
          <w:cs/>
          <w:lang w:val="fr-FR" w:bidi="lo-LA"/>
        </w:rPr>
        <w:t xml:space="preserve">        </w:t>
      </w:r>
      <w:r w:rsidR="00BE7C25" w:rsidRPr="00876F40">
        <w:rPr>
          <w:rFonts w:ascii="Phetsarath OT" w:hAnsi="Phetsarath OT" w:hint="cs"/>
          <w:spacing w:val="-4"/>
          <w:cs/>
          <w:lang w:val="fr-FR" w:bidi="lo-LA"/>
        </w:rPr>
        <w:t>ຫົວໜ້າ, ຮອງຫົວໜ້າ</w:t>
      </w:r>
      <w:r w:rsidR="00B76F3A">
        <w:rPr>
          <w:rFonts w:ascii="Phetsarath OT" w:hAnsi="Phetsarath OT" w:hint="cs"/>
          <w:spacing w:val="-4"/>
          <w:cs/>
          <w:lang w:val="fr-FR" w:bidi="lo-LA"/>
        </w:rPr>
        <w:t xml:space="preserve"> </w:t>
      </w:r>
      <w:r w:rsidR="00BE7C25" w:rsidRPr="00876F40">
        <w:rPr>
          <w:rFonts w:ascii="Phetsarath OT" w:hAnsi="Phetsarath OT" w:hint="cs"/>
          <w:spacing w:val="-4"/>
          <w:cs/>
          <w:lang w:val="fr-FR" w:bidi="lo-LA"/>
        </w:rPr>
        <w:t xml:space="preserve">ຂະແໜງ </w:t>
      </w:r>
      <w:r w:rsidR="00BE7C25" w:rsidRPr="00876F40">
        <w:rPr>
          <w:rFonts w:ascii="Phetsarath OT" w:eastAsia="Phetsarath OT" w:hAnsi="Phetsarath OT" w:hint="cs"/>
          <w:spacing w:val="-4"/>
          <w:cs/>
          <w:lang w:val="fr-FR" w:bidi="lo-LA"/>
        </w:rPr>
        <w:t xml:space="preserve">ຂອງອົງການຕ້ານການສໍ້ລາດບັງຫຼວງ ແຂວງ, ນະຄອນຫຼວງ </w:t>
      </w:r>
      <w:r w:rsidR="00BE7C25" w:rsidRPr="00876F40">
        <w:rPr>
          <w:rFonts w:ascii="Phetsarath OT" w:hAnsi="Phetsarath OT" w:hint="cs"/>
          <w:spacing w:val="-4"/>
          <w:cs/>
          <w:lang w:val="fr-FR" w:bidi="lo-LA"/>
        </w:rPr>
        <w:t>ຖືກແຕ່ງ</w:t>
      </w:r>
      <w:r>
        <w:rPr>
          <w:rFonts w:ascii="Phetsarath OT" w:hAnsi="Phetsarath OT" w:hint="cs"/>
          <w:spacing w:val="-4"/>
          <w:cs/>
          <w:lang w:val="fr-FR" w:bidi="lo-LA"/>
        </w:rPr>
        <w:t xml:space="preserve">   </w:t>
      </w:r>
      <w:r w:rsidR="00876F40">
        <w:rPr>
          <w:rFonts w:ascii="Phetsarath OT" w:hAnsi="Phetsarath OT" w:hint="cs"/>
          <w:spacing w:val="-6"/>
          <w:cs/>
          <w:lang w:val="fr-FR" w:bidi="lo-LA"/>
        </w:rPr>
        <w:t xml:space="preserve"> </w:t>
      </w:r>
      <w:r w:rsidR="00BE7C25" w:rsidRPr="00B408DA">
        <w:rPr>
          <w:rFonts w:ascii="Phetsarath OT" w:hAnsi="Phetsarath OT" w:hint="cs"/>
          <w:spacing w:val="-6"/>
          <w:cs/>
          <w:lang w:val="fr-FR" w:bidi="lo-LA"/>
        </w:rPr>
        <w:t>ຕັ້ງ, ຍົກຍ້າຍ ຫຼື ປົດຕຳແໜ່ງ ໂດຍ</w:t>
      </w:r>
      <w:r w:rsidR="00B76F3A">
        <w:rPr>
          <w:rFonts w:ascii="Phetsarath OT" w:eastAsia="Calibri" w:hAnsi="Phetsarath OT" w:hint="cs"/>
          <w:spacing w:val="-6"/>
          <w:cs/>
          <w:lang w:bidi="lo-LA"/>
        </w:rPr>
        <w:t xml:space="preserve">ປະທານຄະນະກໍາມະການປົກຄອງຂັ້ນແຂວງ </w:t>
      </w:r>
      <w:r w:rsidR="00BE7C25" w:rsidRPr="00B408DA">
        <w:rPr>
          <w:rFonts w:ascii="Phetsarath OT" w:hAnsi="Phetsarath OT" w:hint="cs"/>
          <w:spacing w:val="-6"/>
          <w:cs/>
          <w:lang w:val="fr-FR" w:bidi="lo-LA"/>
        </w:rPr>
        <w:t>ຕາມການສະເໜີຂອງ</w:t>
      </w:r>
      <w:r w:rsidR="00BE7C25" w:rsidRPr="00B408DA">
        <w:rPr>
          <w:rFonts w:ascii="Phetsarath OT" w:hAnsi="Phetsarath OT"/>
          <w:spacing w:val="-4"/>
          <w:cs/>
          <w:lang w:bidi="lo-LA"/>
        </w:rPr>
        <w:t>ຫົວໜ້າ</w:t>
      </w:r>
      <w:r w:rsidR="00BE7C25" w:rsidRPr="00B408DA">
        <w:rPr>
          <w:rFonts w:ascii="Phetsarath OT" w:hAnsi="Phetsarath OT" w:hint="cs"/>
          <w:spacing w:val="-4"/>
          <w:cs/>
          <w:lang w:bidi="lo-LA"/>
        </w:rPr>
        <w:t>ອົງການ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>ຕ້ານການສໍ້ລາດບັງຫຼວງ</w:t>
      </w:r>
      <w:r w:rsidR="00BE7C25" w:rsidRPr="00B408DA">
        <w:rPr>
          <w:rFonts w:ascii="Phetsarath OT" w:hAnsi="Phetsarath OT"/>
          <w:spacing w:val="-4"/>
          <w:cs/>
          <w:lang w:bidi="lo-LA"/>
        </w:rPr>
        <w:t xml:space="preserve"> </w:t>
      </w:r>
      <w:r w:rsidR="00BE7C25" w:rsidRPr="00B408DA">
        <w:rPr>
          <w:rFonts w:ascii="Phetsarath OT" w:hAnsi="Phetsarath OT" w:hint="cs"/>
          <w:spacing w:val="-6"/>
          <w:cs/>
          <w:lang w:val="fr-FR" w:bidi="lo-LA"/>
        </w:rPr>
        <w:t>ແຂວງ, ນະຄອນຫຼວງ</w:t>
      </w:r>
      <w:r w:rsidR="007937C3" w:rsidRPr="00B408DA">
        <w:rPr>
          <w:rFonts w:ascii="Phetsarath OT" w:hAnsi="Phetsarath OT" w:hint="cs"/>
          <w:spacing w:val="-6"/>
          <w:cs/>
          <w:lang w:val="fr-FR" w:bidi="lo-LA"/>
        </w:rPr>
        <w:t>,</w:t>
      </w:r>
      <w:r w:rsidR="00E475F3" w:rsidRPr="00B408DA">
        <w:rPr>
          <w:rFonts w:ascii="Phetsarath OT" w:hAnsi="Phetsarath OT" w:hint="cs"/>
          <w:spacing w:val="-6"/>
          <w:cs/>
          <w:lang w:val="fr-FR" w:bidi="lo-LA"/>
        </w:rPr>
        <w:t xml:space="preserve"> ຮັບຜິດຊອບໂດຍກົງຕໍ່</w:t>
      </w:r>
      <w:r w:rsidR="00BE7C25" w:rsidRPr="00B408DA">
        <w:rPr>
          <w:rFonts w:ascii="Phetsarath OT" w:hAnsi="Phetsarath OT" w:hint="cs"/>
          <w:spacing w:val="-6"/>
          <w:cs/>
          <w:lang w:val="fr-FR" w:bidi="lo-LA"/>
        </w:rPr>
        <w:t>ຫົວໜ້າ, ຮອງຫົວໜ້າ</w:t>
      </w:r>
      <w:r w:rsidR="00B76F3A">
        <w:rPr>
          <w:rFonts w:ascii="Phetsarath OT" w:hAnsi="Phetsarath OT" w:hint="cs"/>
          <w:spacing w:val="-6"/>
          <w:cs/>
          <w:lang w:val="fr-FR" w:bidi="lo-LA"/>
        </w:rPr>
        <w:t xml:space="preserve"> </w:t>
      </w:r>
      <w:r w:rsidR="00BE7C25" w:rsidRPr="00B408DA">
        <w:rPr>
          <w:rFonts w:ascii="Phetsarath OT" w:hAnsi="Phetsarath OT" w:hint="cs"/>
          <w:spacing w:val="-6"/>
          <w:cs/>
          <w:lang w:val="fr-FR" w:bidi="lo-LA"/>
        </w:rPr>
        <w:t>ອົງການຕ້ານການສໍ້ລາດ</w:t>
      </w:r>
      <w:r w:rsidR="00B40F6A" w:rsidRPr="00B408DA">
        <w:rPr>
          <w:rFonts w:ascii="Phetsarath OT" w:hAnsi="Phetsarath OT" w:hint="cs"/>
          <w:spacing w:val="-6"/>
          <w:cs/>
          <w:lang w:val="fr-FR" w:bidi="lo-LA"/>
        </w:rPr>
        <w:t>ບັງຫຼວງ ແຂວງ, ນະຄອນຫຼວງ ກ່ຽວກັບ</w:t>
      </w:r>
      <w:r w:rsidR="00BE7C25" w:rsidRPr="00B408DA">
        <w:rPr>
          <w:rFonts w:ascii="Phetsarath OT" w:hAnsi="Phetsarath OT" w:hint="cs"/>
          <w:spacing w:val="-6"/>
          <w:cs/>
          <w:lang w:val="fr-FR" w:bidi="lo-LA"/>
        </w:rPr>
        <w:t>ວຽກງານຕ້ານການສໍ້ລາດບັງຫຼວງ</w:t>
      </w:r>
      <w:r w:rsidR="005F7BDD" w:rsidRPr="00B408DA">
        <w:rPr>
          <w:rFonts w:ascii="Phetsarath OT" w:hAnsi="Phetsarath OT" w:hint="cs"/>
          <w:spacing w:val="-6"/>
          <w:cs/>
          <w:lang w:val="fr-FR" w:bidi="lo-LA"/>
        </w:rPr>
        <w:t>.</w:t>
      </w:r>
      <w:r w:rsidR="00BE7C25" w:rsidRPr="00B408DA">
        <w:rPr>
          <w:rFonts w:ascii="Phetsarath OT" w:hAnsi="Phetsarath OT" w:hint="cs"/>
          <w:spacing w:val="-6"/>
          <w:cs/>
          <w:lang w:val="fr-FR" w:bidi="lo-LA"/>
        </w:rPr>
        <w:t xml:space="preserve"> </w:t>
      </w:r>
    </w:p>
    <w:p w14:paraId="42B92578" w14:textId="3EB5E5AD" w:rsidR="005F7BDD" w:rsidRPr="00B408DA" w:rsidRDefault="00772DCA" w:rsidP="00772DCA">
      <w:pPr>
        <w:spacing w:after="0" w:line="240" w:lineRule="auto"/>
        <w:ind w:left="426"/>
        <w:jc w:val="both"/>
        <w:rPr>
          <w:rFonts w:ascii="Phetsarath OT" w:hAnsi="Phetsarath OT"/>
          <w:spacing w:val="-6"/>
          <w:lang w:bidi="lo-LA"/>
        </w:rPr>
      </w:pPr>
      <w:r>
        <w:rPr>
          <w:rFonts w:ascii="Phetsarath OT" w:hAnsi="Phetsarath OT" w:hint="cs"/>
          <w:spacing w:val="-6"/>
          <w:cs/>
          <w:lang w:bidi="lo-LA"/>
        </w:rPr>
        <w:t xml:space="preserve">        </w:t>
      </w:r>
      <w:r w:rsidR="005F7BDD" w:rsidRPr="00B408DA">
        <w:rPr>
          <w:rFonts w:ascii="Phetsarath OT" w:hAnsi="Phetsarath OT"/>
          <w:spacing w:val="-6"/>
          <w:cs/>
          <w:lang w:bidi="lo-LA"/>
        </w:rPr>
        <w:t>ຮອງຫົວໜ້າຂະແໜ</w:t>
      </w:r>
      <w:r w:rsidR="005F7BDD" w:rsidRPr="00B408DA">
        <w:rPr>
          <w:rFonts w:ascii="Phetsarath OT" w:hAnsi="Phetsarath OT" w:hint="cs"/>
          <w:spacing w:val="-6"/>
          <w:cs/>
          <w:lang w:bidi="lo-LA"/>
        </w:rPr>
        <w:t>ງ ຂອງ</w:t>
      </w:r>
      <w:r w:rsidR="005F7BDD" w:rsidRPr="00B408DA">
        <w:rPr>
          <w:rFonts w:ascii="Phetsarath OT" w:hAnsi="Phetsarath OT"/>
          <w:spacing w:val="-6"/>
          <w:cs/>
          <w:lang w:bidi="lo-LA"/>
        </w:rPr>
        <w:t>ອົງການຕ້ານການສໍ້ລາດບັງຫຼວງ ແຂວງ</w:t>
      </w:r>
      <w:r w:rsidR="005F7BDD" w:rsidRPr="00B408DA">
        <w:rPr>
          <w:rFonts w:ascii="Phetsarath OT" w:hAnsi="Phetsarath OT" w:hint="cs"/>
          <w:spacing w:val="-6"/>
          <w:cs/>
          <w:lang w:bidi="lo-LA"/>
        </w:rPr>
        <w:t>, ນະຄອນຫຼວງ</w:t>
      </w:r>
      <w:r w:rsidR="005F7BDD" w:rsidRPr="00B408DA">
        <w:rPr>
          <w:rFonts w:ascii="Phetsarath OT" w:hAnsi="Phetsarath OT"/>
          <w:spacing w:val="-6"/>
          <w:cs/>
          <w:lang w:bidi="lo-LA"/>
        </w:rPr>
        <w:t xml:space="preserve"> ມີ</w:t>
      </w:r>
      <w:r w:rsidR="005F7BDD" w:rsidRPr="00B408DA">
        <w:rPr>
          <w:rFonts w:ascii="Phetsarath OT" w:hAnsi="Phetsarath OT"/>
          <w:spacing w:val="-6"/>
          <w:lang w:val="fr-FR" w:bidi="lo-LA"/>
        </w:rPr>
        <w:t xml:space="preserve"> </w:t>
      </w:r>
      <w:r w:rsidR="005F7BDD" w:rsidRPr="00B408DA">
        <w:rPr>
          <w:rFonts w:ascii="Phetsarath OT" w:hAnsi="Phetsarath OT"/>
          <w:spacing w:val="-6"/>
          <w:cs/>
          <w:lang w:bidi="lo-LA"/>
        </w:rPr>
        <w:t xml:space="preserve">ສິດ </w:t>
      </w:r>
      <w:r w:rsidR="005F7BDD" w:rsidRPr="00B408DA">
        <w:rPr>
          <w:rFonts w:ascii="Phetsarath OT" w:hAnsi="Phetsarath OT"/>
          <w:spacing w:val="-8"/>
          <w:cs/>
          <w:lang w:bidi="lo-LA"/>
        </w:rPr>
        <w:t xml:space="preserve">ແລະ ໜ້າທີ່ </w:t>
      </w:r>
      <w:r>
        <w:rPr>
          <w:rFonts w:ascii="Phetsarath OT" w:hAnsi="Phetsarath OT" w:hint="cs"/>
          <w:spacing w:val="-8"/>
          <w:cs/>
          <w:lang w:bidi="lo-LA"/>
        </w:rPr>
        <w:t xml:space="preserve"> </w:t>
      </w:r>
      <w:r w:rsidR="005F7BDD" w:rsidRPr="00B408DA">
        <w:rPr>
          <w:rFonts w:ascii="Phetsarath OT" w:hAnsi="Phetsarath OT"/>
          <w:spacing w:val="-8"/>
          <w:cs/>
          <w:lang w:bidi="lo-LA"/>
        </w:rPr>
        <w:t>ຊ່ວຍຫົວໜ້າຂະແໜ</w:t>
      </w:r>
      <w:r w:rsidR="005F7BDD" w:rsidRPr="00B408DA">
        <w:rPr>
          <w:rFonts w:ascii="Phetsarath OT" w:hAnsi="Phetsarath OT" w:hint="cs"/>
          <w:spacing w:val="-8"/>
          <w:cs/>
          <w:lang w:bidi="lo-LA"/>
        </w:rPr>
        <w:t xml:space="preserve">ງ </w:t>
      </w:r>
      <w:r w:rsidR="005F7BDD" w:rsidRPr="00B408DA">
        <w:rPr>
          <w:rFonts w:ascii="Phetsarath OT" w:hAnsi="Phetsarath OT" w:hint="cs"/>
          <w:spacing w:val="-6"/>
          <w:cs/>
          <w:lang w:bidi="lo-LA"/>
        </w:rPr>
        <w:t>ຂອງອົງການຕ້ານການສໍ້ລາດບັງຫຼວງ</w:t>
      </w:r>
      <w:r w:rsidR="005F7BDD" w:rsidRPr="00B408DA">
        <w:rPr>
          <w:rFonts w:ascii="Phetsarath OT" w:hAnsi="Phetsarath OT"/>
          <w:spacing w:val="-6"/>
          <w:cs/>
          <w:lang w:bidi="lo-LA"/>
        </w:rPr>
        <w:t xml:space="preserve"> ແຂວງ</w:t>
      </w:r>
      <w:r w:rsidR="005F7BDD" w:rsidRPr="00B408DA">
        <w:rPr>
          <w:rFonts w:ascii="Phetsarath OT" w:hAnsi="Phetsarath OT" w:hint="cs"/>
          <w:spacing w:val="-6"/>
          <w:cs/>
          <w:lang w:bidi="lo-LA"/>
        </w:rPr>
        <w:t>, ນະຄອນຫຼວງ</w:t>
      </w:r>
      <w:r w:rsidR="005F7BDD" w:rsidRPr="00B408DA">
        <w:rPr>
          <w:rFonts w:ascii="Phetsarath OT" w:hAnsi="Phetsarath OT"/>
          <w:spacing w:val="-6"/>
          <w:cs/>
          <w:lang w:bidi="lo-LA"/>
        </w:rPr>
        <w:t xml:space="preserve"> ແລະ ຮັບຜິດຊອບວຽກງານໃດໜຶ່ງ ຕາມການມອບໝາຍຂອງຫົວໜ້າ. ໃນກໍລະນີ ຫົວໜ້າບໍ່ຢູ່ ຫຼື</w:t>
      </w:r>
      <w:r w:rsidR="005F7BDD" w:rsidRPr="00B408DA">
        <w:rPr>
          <w:rFonts w:ascii="Phetsarath OT" w:hAnsi="Phetsarath OT" w:hint="cs"/>
          <w:spacing w:val="-6"/>
          <w:cs/>
          <w:lang w:bidi="lo-LA"/>
        </w:rPr>
        <w:t xml:space="preserve"> ຕິດ​ຂັດ </w:t>
      </w:r>
      <w:r w:rsidR="005F7BDD" w:rsidRPr="00B408DA">
        <w:rPr>
          <w:rFonts w:ascii="Phetsarath OT" w:hAnsi="Phetsarath OT"/>
          <w:spacing w:val="-6"/>
          <w:cs/>
          <w:lang w:bidi="lo-LA"/>
        </w:rPr>
        <w:t>ຮອງຫົວໜ້າຜູ້ໄດ້ຮັບມອບໝາຍຈາກຫົວໜ້າ</w:t>
      </w:r>
      <w:r w:rsidR="00B83271">
        <w:rPr>
          <w:rFonts w:ascii="Phetsarath OT" w:hAnsi="Phetsarath OT" w:hint="cs"/>
          <w:spacing w:val="-6"/>
          <w:cs/>
          <w:lang w:bidi="lo-LA"/>
        </w:rPr>
        <w:t xml:space="preserve"> </w:t>
      </w:r>
      <w:r w:rsidR="005F7BDD" w:rsidRPr="00B408DA">
        <w:rPr>
          <w:rFonts w:ascii="Phetsarath OT" w:hAnsi="Phetsarath OT"/>
          <w:spacing w:val="-6"/>
          <w:cs/>
          <w:lang w:bidi="lo-LA"/>
        </w:rPr>
        <w:t>ເປັນຜູ້ຮັກສາການແທນ.</w:t>
      </w:r>
    </w:p>
    <w:p w14:paraId="25FE3A13" w14:textId="77777777" w:rsidR="00BE7C25" w:rsidRPr="00B408DA" w:rsidRDefault="00BE7C25" w:rsidP="00D07B6E">
      <w:pPr>
        <w:tabs>
          <w:tab w:val="left" w:pos="1701"/>
        </w:tabs>
        <w:spacing w:after="0" w:line="240" w:lineRule="auto"/>
        <w:jc w:val="both"/>
        <w:rPr>
          <w:rFonts w:ascii="Phetsarath OT" w:hAnsi="Phetsarath OT"/>
          <w:spacing w:val="-4"/>
          <w:lang w:val="fr-FR" w:bidi="lo-LA"/>
        </w:rPr>
      </w:pPr>
    </w:p>
    <w:p w14:paraId="2506B143" w14:textId="253D3922" w:rsidR="00BE7C25" w:rsidRPr="00B408DA" w:rsidRDefault="00FA3896" w:rsidP="00F7328D">
      <w:pPr>
        <w:spacing w:after="0" w:line="240" w:lineRule="auto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ມາດຕາ </w:t>
      </w:r>
      <w:r w:rsidR="00850921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75</w:t>
      </w:r>
      <w:r w:rsidR="00BE7C25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 </w:t>
      </w:r>
      <w:r w:rsidR="00BE7C25"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 xml:space="preserve">(ໃໝ່) </w:t>
      </w:r>
      <w:r w:rsidR="00BE7C25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ໂຄງປະກອບການຈັດຕັ້ງ ແລະ ບຸກຄະລາກອນ ຂອງອົງການຕ້ານການສໍ້ລາດບັງຫຼວງ </w:t>
      </w:r>
    </w:p>
    <w:p w14:paraId="0CCB2053" w14:textId="1A6BBA39" w:rsidR="00BE7C25" w:rsidRPr="00B408DA" w:rsidRDefault="00F7328D" w:rsidP="007135A2">
      <w:pPr>
        <w:spacing w:after="0" w:line="240" w:lineRule="auto"/>
        <w:rPr>
          <w:rFonts w:ascii="Phetsarath OT" w:eastAsia="Phetsarath OT" w:hAnsi="Phetsarath OT"/>
          <w:b/>
          <w:bCs/>
          <w:lang w:val="fr-FR" w:bidi="lo-LA"/>
        </w:rPr>
      </w:pPr>
      <w:r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           </w:t>
      </w:r>
      <w:r w:rsidR="007135A2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   </w:t>
      </w:r>
      <w:r w:rsidR="00BE7C25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ເມືອງ, ເທດສະບານ, ນະຄອນ</w:t>
      </w:r>
    </w:p>
    <w:p w14:paraId="67A3C07B" w14:textId="73CEF5CD" w:rsidR="00BE7C25" w:rsidRPr="00B408DA" w:rsidRDefault="000C60B5" w:rsidP="00E475F3">
      <w:pPr>
        <w:spacing w:after="0" w:line="240" w:lineRule="auto"/>
        <w:ind w:left="426" w:firstLine="594"/>
        <w:jc w:val="both"/>
        <w:rPr>
          <w:rFonts w:ascii="Phetsarath OT" w:hAnsi="Phetsarath OT"/>
          <w:spacing w:val="-6"/>
          <w:lang w:val="fr-FR"/>
        </w:rPr>
      </w:pPr>
      <w:r>
        <w:rPr>
          <w:rFonts w:ascii="Phetsarath OT" w:hAnsi="Phetsarath OT" w:hint="cs"/>
          <w:spacing w:val="-6"/>
          <w:cs/>
          <w:lang w:bidi="lo-LA"/>
        </w:rPr>
        <w:t xml:space="preserve"> </w:t>
      </w:r>
      <w:r w:rsidR="00BE7C25" w:rsidRPr="00B408DA">
        <w:rPr>
          <w:rFonts w:ascii="Phetsarath OT" w:hAnsi="Phetsarath OT"/>
          <w:spacing w:val="-6"/>
          <w:cs/>
          <w:lang w:bidi="lo-LA"/>
        </w:rPr>
        <w:t>ການຈັດຕັ້ງ ຂອງອົງການ</w:t>
      </w:r>
      <w:r w:rsidR="00BE7C25" w:rsidRPr="00B408DA">
        <w:rPr>
          <w:rFonts w:ascii="Phetsarath OT" w:hAnsi="Phetsarath OT" w:hint="cs"/>
          <w:spacing w:val="-6"/>
          <w:cs/>
          <w:lang w:bidi="lo-LA"/>
        </w:rPr>
        <w:t>ຕ້ານການສໍ້ລາດບັງຫຼວງ</w:t>
      </w:r>
      <w:r w:rsidR="00BE7C25" w:rsidRPr="00B408DA">
        <w:rPr>
          <w:rFonts w:ascii="Phetsarath OT" w:hAnsi="Phetsarath OT"/>
          <w:spacing w:val="-6"/>
          <w:cs/>
          <w:lang w:bidi="lo-LA"/>
        </w:rPr>
        <w:t xml:space="preserve"> ເມືອງ</w:t>
      </w:r>
      <w:r w:rsidR="00BE7C25" w:rsidRPr="00B408DA">
        <w:rPr>
          <w:rFonts w:ascii="Phetsarath OT" w:hAnsi="Phetsarath OT" w:hint="cs"/>
          <w:spacing w:val="-6"/>
          <w:cs/>
          <w:lang w:bidi="lo-LA"/>
        </w:rPr>
        <w:t>, ເທດສະບານ, ນະຄອນ</w:t>
      </w:r>
      <w:r w:rsidR="00BE7C25" w:rsidRPr="00B408DA">
        <w:rPr>
          <w:rFonts w:ascii="Phetsarath OT" w:hAnsi="Phetsarath OT"/>
          <w:spacing w:val="-6"/>
          <w:cs/>
          <w:lang w:bidi="lo-LA"/>
        </w:rPr>
        <w:t xml:space="preserve"> </w:t>
      </w:r>
      <w:r w:rsidR="00BE7C25" w:rsidRPr="00B408DA">
        <w:rPr>
          <w:rFonts w:ascii="Phetsarath OT" w:hAnsi="Phetsarath OT" w:hint="cs"/>
          <w:spacing w:val="-6"/>
          <w:cs/>
          <w:lang w:bidi="lo-LA"/>
        </w:rPr>
        <w:t xml:space="preserve">​ປະກອບດ້ວຍ </w:t>
      </w:r>
      <w:r w:rsidR="00AB5B88" w:rsidRPr="00B408DA">
        <w:rPr>
          <w:rFonts w:ascii="Phetsarath OT" w:hAnsi="Phetsarath OT" w:hint="cs"/>
          <w:spacing w:val="-6"/>
          <w:cs/>
          <w:lang w:bidi="lo-LA"/>
        </w:rPr>
        <w:t xml:space="preserve">  </w:t>
      </w:r>
      <w:r>
        <w:rPr>
          <w:rFonts w:ascii="Phetsarath OT" w:hAnsi="Phetsarath OT" w:hint="cs"/>
          <w:spacing w:val="-6"/>
          <w:cs/>
          <w:lang w:bidi="lo-LA"/>
        </w:rPr>
        <w:t xml:space="preserve"> </w:t>
      </w:r>
      <w:r w:rsidR="00AB5B88" w:rsidRPr="00B408DA">
        <w:rPr>
          <w:rFonts w:ascii="Phetsarath OT" w:hAnsi="Phetsarath OT" w:hint="cs"/>
          <w:spacing w:val="-6"/>
          <w:cs/>
          <w:lang w:bidi="lo-LA"/>
        </w:rPr>
        <w:t xml:space="preserve"> </w:t>
      </w:r>
      <w:r w:rsidR="00BE7C25" w:rsidRPr="00B408DA">
        <w:rPr>
          <w:rFonts w:ascii="Phetsarath OT" w:hAnsi="Phetsarath OT" w:hint="cs"/>
          <w:spacing w:val="-6"/>
          <w:cs/>
          <w:lang w:bidi="lo-LA"/>
        </w:rPr>
        <w:t>ໜ່ວຍງານ.</w:t>
      </w:r>
    </w:p>
    <w:p w14:paraId="101C0E98" w14:textId="39D4B42E" w:rsidR="00BE7C25" w:rsidRPr="00B408DA" w:rsidRDefault="00772DCA" w:rsidP="00772DCA">
      <w:pPr>
        <w:spacing w:after="0" w:line="240" w:lineRule="auto"/>
        <w:ind w:left="426"/>
        <w:jc w:val="both"/>
        <w:rPr>
          <w:rFonts w:ascii="Phetsarath OT" w:hAnsi="Phetsarath OT"/>
          <w:spacing w:val="-8"/>
          <w:lang w:val="fr-FR" w:bidi="lo-LA"/>
        </w:rPr>
      </w:pPr>
      <w:r>
        <w:rPr>
          <w:rFonts w:ascii="Phetsarath OT" w:hAnsi="Phetsarath OT" w:hint="cs"/>
          <w:spacing w:val="-8"/>
          <w:cs/>
          <w:lang w:bidi="lo-LA"/>
        </w:rPr>
        <w:t xml:space="preserve">           </w:t>
      </w:r>
      <w:r w:rsidR="00BE7C25" w:rsidRPr="00B408DA">
        <w:rPr>
          <w:rFonts w:ascii="Phetsarath OT" w:hAnsi="Phetsarath OT"/>
          <w:spacing w:val="-8"/>
          <w:cs/>
          <w:lang w:bidi="lo-LA"/>
        </w:rPr>
        <w:t xml:space="preserve">ບຸກຄະລາກອນ </w:t>
      </w:r>
      <w:r w:rsidR="00BE7C25" w:rsidRPr="00B408DA">
        <w:rPr>
          <w:rFonts w:ascii="Phetsarath OT" w:hAnsi="Phetsarath OT"/>
          <w:spacing w:val="-4"/>
          <w:cs/>
          <w:lang w:bidi="lo-LA"/>
        </w:rPr>
        <w:t>ຂອງອົງການ</w:t>
      </w:r>
      <w:r w:rsidR="00BE7C25" w:rsidRPr="00B408DA">
        <w:rPr>
          <w:rFonts w:ascii="Phetsarath OT" w:hAnsi="Phetsarath OT" w:hint="cs"/>
          <w:spacing w:val="-4"/>
          <w:cs/>
          <w:lang w:bidi="lo-LA"/>
        </w:rPr>
        <w:t>ຕ້ານການສໍ້ລາດບັງຫຼວງ</w:t>
      </w:r>
      <w:r w:rsidR="00BE7C25" w:rsidRPr="00B408DA">
        <w:rPr>
          <w:rFonts w:ascii="Phetsarath OT" w:hAnsi="Phetsarath OT"/>
          <w:spacing w:val="-4"/>
          <w:cs/>
          <w:lang w:bidi="lo-LA"/>
        </w:rPr>
        <w:t xml:space="preserve"> ເມືອງ</w:t>
      </w:r>
      <w:r w:rsidR="00BE7C25" w:rsidRPr="00B408DA">
        <w:rPr>
          <w:rFonts w:ascii="Phetsarath OT" w:hAnsi="Phetsarath OT" w:hint="cs"/>
          <w:spacing w:val="-4"/>
          <w:cs/>
          <w:lang w:bidi="lo-LA"/>
        </w:rPr>
        <w:t>, ເທດສະບານ, ນະຄອນ</w:t>
      </w:r>
      <w:r w:rsidR="00BE7C25" w:rsidRPr="00B408DA">
        <w:rPr>
          <w:rFonts w:ascii="Phetsarath OT" w:hAnsi="Phetsarath OT"/>
          <w:spacing w:val="-4"/>
          <w:cs/>
          <w:lang w:bidi="lo-LA"/>
        </w:rPr>
        <w:t xml:space="preserve"> </w:t>
      </w:r>
      <w:r w:rsidR="00E475F3" w:rsidRPr="00B408DA">
        <w:rPr>
          <w:rFonts w:ascii="Phetsarath OT" w:hAnsi="Phetsarath OT" w:hint="cs"/>
          <w:spacing w:val="-8"/>
          <w:cs/>
          <w:lang w:bidi="lo-LA"/>
        </w:rPr>
        <w:t>ປະ</w:t>
      </w:r>
      <w:r w:rsidR="00BE7C25" w:rsidRPr="00B408DA">
        <w:rPr>
          <w:rFonts w:ascii="Phetsarath OT" w:hAnsi="Phetsarath OT" w:hint="cs"/>
          <w:spacing w:val="-8"/>
          <w:cs/>
          <w:lang w:bidi="lo-LA"/>
        </w:rPr>
        <w:t>ກອບດ້ວຍ</w:t>
      </w:r>
      <w:r w:rsidR="00BE7C25" w:rsidRPr="00B408DA">
        <w:rPr>
          <w:rFonts w:ascii="Phetsarath OT" w:hAnsi="Phetsarath OT"/>
          <w:spacing w:val="-8"/>
          <w:cs/>
          <w:lang w:bidi="lo-LA"/>
        </w:rPr>
        <w:t xml:space="preserve"> </w:t>
      </w:r>
      <w:r>
        <w:rPr>
          <w:rFonts w:ascii="Phetsarath OT" w:hAnsi="Phetsarath OT" w:hint="cs"/>
          <w:spacing w:val="-8"/>
          <w:cs/>
          <w:lang w:bidi="lo-LA"/>
        </w:rPr>
        <w:t xml:space="preserve">   </w:t>
      </w:r>
      <w:r w:rsidR="00BE7C25" w:rsidRPr="00B408DA">
        <w:rPr>
          <w:rFonts w:ascii="Phetsarath OT" w:hAnsi="Phetsarath OT"/>
          <w:spacing w:val="-8"/>
          <w:cs/>
          <w:lang w:bidi="lo-LA"/>
        </w:rPr>
        <w:t>ຫົວໜ້າ</w:t>
      </w:r>
      <w:r w:rsidR="00BE7C25" w:rsidRPr="00B408DA">
        <w:rPr>
          <w:rFonts w:ascii="Phetsarath OT" w:hAnsi="Phetsarath OT" w:hint="cs"/>
          <w:spacing w:val="-8"/>
          <w:cs/>
          <w:lang w:bidi="lo-LA"/>
        </w:rPr>
        <w:t>,</w:t>
      </w:r>
      <w:r w:rsidR="00BE7C25" w:rsidRPr="00B408DA">
        <w:rPr>
          <w:rFonts w:ascii="Phetsarath OT" w:hAnsi="Phetsarath OT"/>
          <w:spacing w:val="-8"/>
          <w:cs/>
          <w:lang w:bidi="lo-LA"/>
        </w:rPr>
        <w:t xml:space="preserve"> ຮອງຫົວໜ້າ</w:t>
      </w:r>
      <w:r w:rsidR="00900FC1" w:rsidRPr="00B408DA">
        <w:rPr>
          <w:rFonts w:ascii="Phetsarath OT" w:hAnsi="Phetsarath OT" w:hint="cs"/>
          <w:spacing w:val="-8"/>
          <w:cs/>
          <w:lang w:bidi="lo-LA"/>
        </w:rPr>
        <w:t>ອົງການ, ຫົວໜ້າ, ຮອງຫົວໜ້າ</w:t>
      </w:r>
      <w:r w:rsidR="009D060C">
        <w:rPr>
          <w:rFonts w:ascii="Phetsarath OT" w:hAnsi="Phetsarath OT" w:hint="cs"/>
          <w:spacing w:val="-8"/>
          <w:cs/>
          <w:lang w:bidi="lo-LA"/>
        </w:rPr>
        <w:t xml:space="preserve"> </w:t>
      </w:r>
      <w:r w:rsidR="00BE7C25" w:rsidRPr="00B408DA">
        <w:rPr>
          <w:rFonts w:ascii="Phetsarath OT" w:hAnsi="Phetsarath OT" w:hint="cs"/>
          <w:spacing w:val="-8"/>
          <w:cs/>
          <w:lang w:bidi="lo-LA"/>
        </w:rPr>
        <w:t>ໜ່ວຍງານ</w:t>
      </w:r>
      <w:r w:rsidR="00BE7C25" w:rsidRPr="00B408DA">
        <w:rPr>
          <w:rFonts w:ascii="Phetsarath OT" w:hAnsi="Phetsarath OT" w:hint="cs"/>
          <w:spacing w:val="-8"/>
          <w:cs/>
          <w:lang w:val="fr-FR" w:bidi="lo-LA"/>
        </w:rPr>
        <w:t xml:space="preserve"> </w:t>
      </w:r>
      <w:r w:rsidR="00BE7C25" w:rsidRPr="00B408DA">
        <w:rPr>
          <w:rFonts w:ascii="Phetsarath OT" w:hAnsi="Phetsarath OT"/>
          <w:spacing w:val="-8"/>
          <w:cs/>
          <w:lang w:bidi="lo-LA"/>
        </w:rPr>
        <w:t>ແລະ ລັດຖະກອນວິຊາການ.</w:t>
      </w:r>
    </w:p>
    <w:p w14:paraId="005FB86E" w14:textId="77777777" w:rsidR="007937C3" w:rsidRDefault="007937C3" w:rsidP="00D07B6E">
      <w:pPr>
        <w:spacing w:after="0" w:line="240" w:lineRule="auto"/>
        <w:ind w:left="426" w:firstLine="594"/>
        <w:jc w:val="thaiDistribute"/>
        <w:rPr>
          <w:rFonts w:ascii="Phetsarath OT" w:hAnsi="Phetsarath OT"/>
          <w:spacing w:val="-4"/>
          <w:lang w:val="fr-FR" w:bidi="lo-LA"/>
        </w:rPr>
      </w:pPr>
    </w:p>
    <w:p w14:paraId="1D2C36A7" w14:textId="77777777" w:rsidR="007A199C" w:rsidRPr="00B408DA" w:rsidRDefault="007A199C" w:rsidP="00D07B6E">
      <w:pPr>
        <w:spacing w:after="0" w:line="240" w:lineRule="auto"/>
        <w:ind w:left="426" w:firstLine="594"/>
        <w:jc w:val="thaiDistribute"/>
        <w:rPr>
          <w:rFonts w:ascii="Phetsarath OT" w:hAnsi="Phetsarath OT"/>
          <w:spacing w:val="-4"/>
          <w:lang w:val="fr-FR" w:bidi="lo-LA"/>
        </w:rPr>
      </w:pPr>
    </w:p>
    <w:p w14:paraId="733310CD" w14:textId="437FFF67" w:rsidR="007937C3" w:rsidRPr="00B408DA" w:rsidRDefault="00850921" w:rsidP="00F7328D">
      <w:pPr>
        <w:spacing w:after="0" w:line="240" w:lineRule="auto"/>
        <w:ind w:left="426" w:hanging="426"/>
        <w:rPr>
          <w:rFonts w:ascii="Phetsarath OT" w:hAnsi="Phetsarath OT"/>
          <w:b/>
          <w:bCs/>
          <w:spacing w:val="-4"/>
          <w:lang w:val="fr-FR" w:bidi="lo-LA"/>
        </w:rPr>
      </w:pPr>
      <w:r w:rsidRPr="00B408DA">
        <w:rPr>
          <w:rFonts w:ascii="Phetsarath OT" w:hAnsi="Phetsarath OT" w:hint="cs"/>
          <w:b/>
          <w:bCs/>
          <w:spacing w:val="-4"/>
          <w:cs/>
          <w:lang w:bidi="lo-LA"/>
        </w:rPr>
        <w:t>ມາດຕາ 76</w:t>
      </w:r>
      <w:r w:rsidR="007937C3" w:rsidRPr="00B408DA">
        <w:rPr>
          <w:rFonts w:ascii="Phetsarath OT" w:hAnsi="Phetsarath OT" w:hint="cs"/>
          <w:b/>
          <w:bCs/>
          <w:spacing w:val="-4"/>
          <w:cs/>
          <w:lang w:bidi="lo-LA"/>
        </w:rPr>
        <w:t xml:space="preserve"> (ໃໝ່) </w:t>
      </w:r>
      <w:r w:rsidR="007937C3" w:rsidRPr="00B408DA">
        <w:rPr>
          <w:rFonts w:ascii="Phetsarath OT" w:hAnsi="Phetsarath OT"/>
          <w:b/>
          <w:bCs/>
          <w:spacing w:val="-4"/>
          <w:cs/>
          <w:lang w:bidi="lo-LA"/>
        </w:rPr>
        <w:t>ຫົວໜ້າ</w:t>
      </w:r>
      <w:r w:rsidR="007937C3" w:rsidRPr="00B408DA">
        <w:rPr>
          <w:rFonts w:ascii="Phetsarath OT" w:hAnsi="Phetsarath OT" w:hint="cs"/>
          <w:b/>
          <w:bCs/>
          <w:spacing w:val="-4"/>
          <w:cs/>
          <w:lang w:bidi="lo-LA"/>
        </w:rPr>
        <w:t>ອົງການ</w:t>
      </w:r>
      <w:r w:rsidR="007937C3" w:rsidRPr="00B408DA">
        <w:rPr>
          <w:rFonts w:ascii="Phetsarath OT" w:hAnsi="Phetsarath OT" w:hint="cs"/>
          <w:b/>
          <w:bCs/>
          <w:spacing w:val="-4"/>
          <w:cs/>
          <w:lang w:val="fr-FR" w:bidi="lo-LA"/>
        </w:rPr>
        <w:t>ຕ້ານການສໍ້ລາດບັງຫຼວງ</w:t>
      </w:r>
      <w:r w:rsidR="007937C3" w:rsidRPr="00B408DA">
        <w:rPr>
          <w:rFonts w:ascii="Phetsarath OT" w:hAnsi="Phetsarath OT"/>
          <w:b/>
          <w:bCs/>
          <w:spacing w:val="-4"/>
          <w:cs/>
          <w:lang w:bidi="lo-LA"/>
        </w:rPr>
        <w:t xml:space="preserve"> ເມືອງ</w:t>
      </w:r>
      <w:r w:rsidR="007937C3" w:rsidRPr="00B408DA">
        <w:rPr>
          <w:rFonts w:ascii="Phetsarath OT" w:hAnsi="Phetsarath OT" w:hint="cs"/>
          <w:b/>
          <w:bCs/>
          <w:spacing w:val="-4"/>
          <w:cs/>
          <w:lang w:bidi="lo-LA"/>
        </w:rPr>
        <w:t>, ເທດສະບານ, ນະຄອນ</w:t>
      </w:r>
    </w:p>
    <w:p w14:paraId="2F587F1A" w14:textId="77777777" w:rsidR="00F65189" w:rsidRPr="00724275" w:rsidRDefault="00BE7C25" w:rsidP="00F65189">
      <w:pPr>
        <w:spacing w:after="0" w:line="240" w:lineRule="auto"/>
        <w:ind w:left="426" w:firstLine="594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hAnsi="Phetsarath OT"/>
          <w:spacing w:val="-4"/>
          <w:cs/>
          <w:lang w:bidi="lo-LA"/>
        </w:rPr>
        <w:t>ຫົວໜ້າ</w:t>
      </w:r>
      <w:r w:rsidRPr="00B408DA">
        <w:rPr>
          <w:rFonts w:ascii="Phetsarath OT" w:hAnsi="Phetsarath OT" w:hint="cs"/>
          <w:spacing w:val="-4"/>
          <w:cs/>
          <w:lang w:bidi="lo-LA"/>
        </w:rPr>
        <w:t>ອົງການ</w:t>
      </w:r>
      <w:r w:rsidRPr="00B408DA">
        <w:rPr>
          <w:rFonts w:ascii="Phetsarath OT" w:hAnsi="Phetsarath OT" w:hint="cs"/>
          <w:spacing w:val="-4"/>
          <w:cs/>
          <w:lang w:val="fr-FR" w:bidi="lo-LA"/>
        </w:rPr>
        <w:t>ຕ້ານການສໍ້ລາດບັງຫຼວງ</w:t>
      </w:r>
      <w:r w:rsidRPr="00B408DA">
        <w:rPr>
          <w:rFonts w:ascii="Phetsarath OT" w:hAnsi="Phetsarath OT"/>
          <w:spacing w:val="-4"/>
          <w:cs/>
          <w:lang w:bidi="lo-LA"/>
        </w:rPr>
        <w:t xml:space="preserve"> ເມືອງ</w:t>
      </w:r>
      <w:r w:rsidRPr="00B408DA">
        <w:rPr>
          <w:rFonts w:ascii="Phetsarath OT" w:hAnsi="Phetsarath OT" w:hint="cs"/>
          <w:spacing w:val="-4"/>
          <w:cs/>
          <w:lang w:bidi="lo-LA"/>
        </w:rPr>
        <w:t>, ເທດສະບານ, ນະຄອນ</w:t>
      </w:r>
      <w:r w:rsidRPr="00B408DA">
        <w:rPr>
          <w:rFonts w:ascii="Phetsarath OT" w:hAnsi="Phetsarath OT"/>
          <w:spacing w:val="-4"/>
          <w:cs/>
          <w:lang w:bidi="lo-LA"/>
        </w:rPr>
        <w:t xml:space="preserve"> </w:t>
      </w:r>
      <w:r w:rsidRPr="00B408DA">
        <w:rPr>
          <w:rFonts w:ascii="Phetsarath OT" w:hAnsi="Phetsarath OT" w:hint="cs"/>
          <w:spacing w:val="-4"/>
          <w:cs/>
          <w:lang w:val="fr-FR" w:bidi="lo-LA"/>
        </w:rPr>
        <w:t>ຖືກແຕ່ງຕັ້ງ, ຍົກຍ້າຍ ຫຼື ປົດຕຳແໜ່ງ ໂດຍ</w:t>
      </w:r>
      <w:r w:rsidRPr="00B408DA">
        <w:rPr>
          <w:rFonts w:ascii="Phetsarath OT" w:hAnsi="Phetsarath OT" w:hint="cs"/>
          <w:cs/>
          <w:lang w:val="fr-FR" w:bidi="lo-LA"/>
        </w:rPr>
        <w:t>ຫົວໜ້າອົງການ</w:t>
      </w:r>
      <w:r w:rsidRPr="00B408DA">
        <w:rPr>
          <w:rFonts w:ascii="Phetsarath OT" w:eastAsia="Phetsarath OT" w:hAnsi="Phetsarath OT" w:hint="cs"/>
          <w:cs/>
          <w:lang w:val="fr-FR" w:bidi="lo-LA"/>
        </w:rPr>
        <w:t>ຕ້ານການສໍ້ລາດບັງຫຼວງສູນກາງ</w:t>
      </w:r>
      <w:r w:rsidRPr="00B408DA">
        <w:rPr>
          <w:rFonts w:ascii="Phetsarath OT" w:eastAsia="Phetsarath OT" w:hAnsi="Phetsarath OT"/>
          <w:lang w:val="fr-FR" w:bidi="lo-LA"/>
        </w:rPr>
        <w:t xml:space="preserve"> </w:t>
      </w:r>
      <w:r w:rsidRPr="00B408DA">
        <w:rPr>
          <w:rFonts w:ascii="Phetsarath OT" w:hAnsi="Phetsarath OT" w:hint="cs"/>
          <w:spacing w:val="-4"/>
          <w:cs/>
          <w:lang w:val="fr-FR" w:bidi="lo-LA"/>
        </w:rPr>
        <w:t>ຕາມການສະເໜີຂອງ</w:t>
      </w:r>
      <w:r w:rsidR="005B06E9">
        <w:rPr>
          <w:rFonts w:ascii="Phetsarath OT" w:eastAsia="Calibri" w:hAnsi="Phetsarath OT" w:hint="cs"/>
          <w:spacing w:val="-6"/>
          <w:cs/>
          <w:lang w:bidi="lo-LA"/>
        </w:rPr>
        <w:t>ປະທານຄະນະກໍາມະ</w:t>
      </w:r>
      <w:r w:rsidR="005B06E9" w:rsidRPr="005B06E9">
        <w:rPr>
          <w:rFonts w:ascii="Phetsarath OT" w:eastAsia="Calibri" w:hAnsi="Phetsarath OT" w:hint="cs"/>
          <w:spacing w:val="-6"/>
          <w:cs/>
          <w:lang w:bidi="lo-LA"/>
        </w:rPr>
        <w:t xml:space="preserve">ການປົກຄອງຂັ້ນແຂວງ </w:t>
      </w:r>
      <w:r w:rsidR="005B06E9" w:rsidRPr="005B06E9">
        <w:rPr>
          <w:rFonts w:ascii="Phetsarath OT" w:hAnsi="Phetsarath OT" w:hint="cs"/>
          <w:spacing w:val="-6"/>
          <w:cs/>
          <w:lang w:val="fr-FR" w:bidi="lo-LA"/>
        </w:rPr>
        <w:t>ບົນພື້ນຖານການເຫັນດີເປັນເອກະພາບ</w:t>
      </w:r>
      <w:r w:rsidRPr="005B06E9">
        <w:rPr>
          <w:rFonts w:ascii="Phetsarath OT" w:hAnsi="Phetsarath OT" w:hint="cs"/>
          <w:spacing w:val="-6"/>
          <w:cs/>
          <w:lang w:val="fr-FR" w:bidi="lo-LA"/>
        </w:rPr>
        <w:t>ກັບ</w:t>
      </w:r>
      <w:r w:rsidR="005B06E9" w:rsidRPr="005B06E9">
        <w:rPr>
          <w:rFonts w:ascii="Phetsarath OT" w:hAnsi="Phetsarath OT" w:hint="cs"/>
          <w:spacing w:val="-6"/>
          <w:cs/>
          <w:lang w:val="fr-FR" w:bidi="lo-LA"/>
        </w:rPr>
        <w:t xml:space="preserve"> </w:t>
      </w:r>
      <w:r w:rsidRPr="005B06E9">
        <w:rPr>
          <w:rFonts w:ascii="Phetsarath OT" w:hAnsi="Phetsarath OT" w:hint="cs"/>
          <w:spacing w:val="-6"/>
          <w:cs/>
          <w:lang w:val="fr-FR" w:bidi="lo-LA"/>
        </w:rPr>
        <w:t>ຫົວໜ້າອົງການຕ້ານການສໍ້ລາດບັງຫຼວງແຂວງ,</w:t>
      </w:r>
      <w:r w:rsidR="00B80F6D">
        <w:rPr>
          <w:rFonts w:ascii="Phetsarath OT" w:hAnsi="Phetsarath OT" w:hint="cs"/>
          <w:spacing w:val="-4"/>
          <w:cs/>
          <w:lang w:val="fr-FR" w:bidi="lo-LA"/>
        </w:rPr>
        <w:t xml:space="preserve"> </w:t>
      </w:r>
      <w:r w:rsidRPr="00B408DA">
        <w:rPr>
          <w:rFonts w:ascii="Phetsarath OT" w:hAnsi="Phetsarath OT" w:hint="cs"/>
          <w:spacing w:val="-4"/>
          <w:cs/>
          <w:lang w:val="fr-FR" w:bidi="lo-LA"/>
        </w:rPr>
        <w:t xml:space="preserve">ນະຄອນຫຼວງ ແລະ </w:t>
      </w:r>
      <w:r w:rsidR="005B06E9">
        <w:rPr>
          <w:rFonts w:ascii="Phetsarath OT" w:eastAsia="Calibri" w:hAnsi="Phetsarath OT" w:hint="cs"/>
          <w:spacing w:val="-4"/>
          <w:cs/>
          <w:lang w:val="fr-FR" w:bidi="lo-LA"/>
        </w:rPr>
        <w:t>ປະທານຄະນະກໍາມະການປົກຄອງຂັ້ນເມືອງ,</w:t>
      </w:r>
      <w:r w:rsidR="001D5133" w:rsidRPr="001D5133">
        <w:rPr>
          <w:rFonts w:ascii="Phetsarath OT" w:eastAsia="Calibri" w:hAnsi="Phetsarath OT" w:hint="cs"/>
          <w:spacing w:val="-4"/>
          <w:cs/>
          <w:lang w:val="fr-FR" w:bidi="lo-LA"/>
        </w:rPr>
        <w:t xml:space="preserve"> </w:t>
      </w:r>
      <w:r w:rsidRPr="00B408DA">
        <w:rPr>
          <w:rFonts w:ascii="Phetsarath OT" w:eastAsia="Times New Roman" w:hAnsi="Phetsarath OT"/>
          <w:cs/>
          <w:lang w:val="fr-FR" w:bidi="lo-LA"/>
        </w:rPr>
        <w:t>ຮັບຜິດຊອບຕໍ່</w:t>
      </w:r>
      <w:r w:rsidR="005B06E9">
        <w:rPr>
          <w:rFonts w:ascii="Phetsarath OT" w:eastAsia="Calibri" w:hAnsi="Phetsarath OT" w:hint="cs"/>
          <w:spacing w:val="-4"/>
          <w:cs/>
          <w:lang w:val="fr-FR" w:bidi="lo-LA"/>
        </w:rPr>
        <w:t>ປະທານຄະນະກໍາມະການປົກຄອງຂັ້ນເມືອງ</w:t>
      </w:r>
      <w:r w:rsidR="001D5133" w:rsidRPr="001D5133">
        <w:rPr>
          <w:rFonts w:ascii="Phetsarath OT" w:eastAsia="Calibri" w:hAnsi="Phetsarath OT" w:hint="cs"/>
          <w:spacing w:val="-4"/>
          <w:cs/>
          <w:lang w:val="fr-FR" w:bidi="lo-LA"/>
        </w:rPr>
        <w:t xml:space="preserve"> </w:t>
      </w:r>
      <w:r w:rsidR="005E184E">
        <w:rPr>
          <w:rFonts w:ascii="Phetsarath OT" w:eastAsia="Times New Roman" w:hAnsi="Phetsarath OT" w:hint="cs"/>
          <w:cs/>
          <w:lang w:val="fr-FR" w:bidi="lo-LA"/>
        </w:rPr>
        <w:t>ກ່</w:t>
      </w:r>
      <w:r w:rsidRPr="00B408DA">
        <w:rPr>
          <w:rFonts w:ascii="Phetsarath OT" w:eastAsia="Phetsarath OT" w:hAnsi="Phetsarath OT"/>
          <w:cs/>
          <w:lang w:eastAsia="en-GB" w:bidi="lo-LA"/>
        </w:rPr>
        <w:t>ຽວກັບ</w:t>
      </w:r>
      <w:r w:rsidRPr="00B408DA">
        <w:rPr>
          <w:rFonts w:ascii="Phetsarath OT" w:eastAsia="Phetsarath OT" w:hAnsi="Phetsarath OT" w:hint="cs"/>
          <w:cs/>
          <w:lang w:eastAsia="en-GB" w:bidi="lo-LA"/>
        </w:rPr>
        <w:t>ວຽກງານຕ້ານການສໍ້ລາດບັງຫຼວງ</w:t>
      </w:r>
      <w:r w:rsidR="005F7BDD" w:rsidRPr="00B408DA">
        <w:rPr>
          <w:rFonts w:ascii="Phetsarath OT" w:eastAsia="Phetsarath OT" w:hAnsi="Phetsarath OT" w:hint="cs"/>
          <w:cs/>
          <w:lang w:eastAsia="en-GB" w:bidi="lo-LA"/>
        </w:rPr>
        <w:t>.</w:t>
      </w:r>
    </w:p>
    <w:p w14:paraId="3729277C" w14:textId="7110CEBA" w:rsidR="005F7BDD" w:rsidRPr="00F65189" w:rsidRDefault="00D07103" w:rsidP="00F65189">
      <w:pPr>
        <w:spacing w:after="0" w:line="240" w:lineRule="auto"/>
        <w:ind w:left="426" w:firstLine="594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hAnsi="Phetsarath OT"/>
          <w:spacing w:val="-4"/>
          <w:cs/>
          <w:lang w:bidi="lo-LA"/>
        </w:rPr>
        <w:t>ຫົວໜ້າອົງການ</w:t>
      </w:r>
      <w:r w:rsidRPr="00B408DA">
        <w:rPr>
          <w:rFonts w:ascii="Phetsarath OT" w:hAnsi="Phetsarath OT" w:hint="cs"/>
          <w:spacing w:val="-4"/>
          <w:cs/>
          <w:lang w:bidi="lo-LA"/>
        </w:rPr>
        <w:t>ຕ້ານການສໍ້ລາດບັງຫຼວງ</w:t>
      </w:r>
      <w:r w:rsidR="00B83271">
        <w:rPr>
          <w:rFonts w:ascii="Phetsarath OT" w:hAnsi="Phetsarath OT" w:hint="cs"/>
          <w:spacing w:val="-4"/>
          <w:cs/>
          <w:lang w:bidi="lo-LA"/>
        </w:rPr>
        <w:t xml:space="preserve"> </w:t>
      </w:r>
      <w:r w:rsidRPr="00B408DA">
        <w:rPr>
          <w:rFonts w:ascii="Phetsarath OT" w:hAnsi="Phetsarath OT"/>
          <w:spacing w:val="-4"/>
          <w:cs/>
          <w:lang w:bidi="lo-LA"/>
        </w:rPr>
        <w:t xml:space="preserve">ເມືອງ, </w:t>
      </w:r>
      <w:r w:rsidRPr="00B408DA">
        <w:rPr>
          <w:rFonts w:ascii="Phetsarath OT" w:hAnsi="Phetsarath OT" w:hint="cs"/>
          <w:spacing w:val="-4"/>
          <w:cs/>
          <w:lang w:bidi="lo-LA"/>
        </w:rPr>
        <w:t>ເທດສະບານ</w:t>
      </w:r>
      <w:r w:rsidRPr="00B408DA">
        <w:rPr>
          <w:rFonts w:ascii="Phetsarath OT" w:hAnsi="Phetsarath OT"/>
          <w:spacing w:val="-4"/>
          <w:cs/>
          <w:lang w:bidi="lo-LA"/>
        </w:rPr>
        <w:t>,</w:t>
      </w:r>
      <w:r w:rsidRPr="00B408DA">
        <w:rPr>
          <w:rFonts w:ascii="Phetsarath OT" w:hAnsi="Phetsarath OT" w:hint="cs"/>
          <w:spacing w:val="-4"/>
          <w:cs/>
          <w:lang w:bidi="lo-LA"/>
        </w:rPr>
        <w:t xml:space="preserve"> </w:t>
      </w:r>
      <w:r w:rsidRPr="00B408DA">
        <w:rPr>
          <w:rFonts w:ascii="Phetsarath OT" w:hAnsi="Phetsarath OT"/>
          <w:spacing w:val="-4"/>
          <w:cs/>
          <w:lang w:bidi="lo-LA"/>
        </w:rPr>
        <w:t>ນະຄອນ</w:t>
      </w:r>
      <w:r w:rsidRPr="00B408DA">
        <w:rPr>
          <w:rFonts w:ascii="Phetsarath OT" w:hAnsi="Phetsarath OT" w:hint="cs"/>
          <w:spacing w:val="-4"/>
          <w:cs/>
          <w:lang w:bidi="lo-LA"/>
        </w:rPr>
        <w:t xml:space="preserve"> </w:t>
      </w:r>
      <w:r w:rsidR="005F7BDD" w:rsidRPr="00B408DA">
        <w:rPr>
          <w:rFonts w:ascii="Phetsarath OT" w:hAnsi="Phetsarath OT"/>
          <w:spacing w:val="-4"/>
          <w:cs/>
          <w:lang w:bidi="lo-LA"/>
        </w:rPr>
        <w:t xml:space="preserve">ມີ ສິດ ແລະ ໜ້າທີ່ </w:t>
      </w:r>
      <w:r w:rsidR="0065290E" w:rsidRPr="00B408DA">
        <w:rPr>
          <w:rFonts w:ascii="Phetsarath OT" w:eastAsia="Phetsarath OT" w:hAnsi="Phetsarath OT"/>
          <w:spacing w:val="-4"/>
          <w:cs/>
          <w:lang w:bidi="lo-LA"/>
        </w:rPr>
        <w:t>ຕາມຂອບ</w:t>
      </w:r>
      <w:r w:rsidR="00E475F3" w:rsidRPr="00B408DA">
        <w:rPr>
          <w:rFonts w:ascii="Phetsarath OT" w:eastAsia="Phetsarath OT" w:hAnsi="Phetsarath OT" w:hint="cs"/>
          <w:spacing w:val="-4"/>
          <w:cs/>
          <w:lang w:bidi="lo-LA"/>
        </w:rPr>
        <w:t xml:space="preserve"> </w:t>
      </w:r>
      <w:r w:rsidR="0065290E" w:rsidRPr="00B408DA">
        <w:rPr>
          <w:rFonts w:ascii="Phetsarath OT" w:eastAsia="Phetsarath OT" w:hAnsi="Phetsarath OT"/>
          <w:spacing w:val="-4"/>
          <w:cs/>
          <w:lang w:bidi="lo-LA"/>
        </w:rPr>
        <w:t>ເຂດ</w:t>
      </w:r>
      <w:r w:rsidR="0065290E" w:rsidRPr="00B408DA">
        <w:rPr>
          <w:rFonts w:ascii="Phetsarath OT" w:eastAsia="Phetsarath OT" w:hAnsi="Phetsarath OT" w:hint="cs"/>
          <w:spacing w:val="-4"/>
          <w:cs/>
          <w:lang w:bidi="lo-LA"/>
        </w:rPr>
        <w:t>ຄວາມຮັບຜິດຊອບ</w:t>
      </w:r>
      <w:r w:rsidR="0065290E" w:rsidRPr="00B408DA">
        <w:rPr>
          <w:rFonts w:ascii="Phetsarath OT" w:eastAsia="Phetsarath OT" w:hAnsi="Phetsarath OT"/>
          <w:spacing w:val="-4"/>
          <w:cs/>
          <w:lang w:val="fr-FR" w:bidi="lo-LA"/>
        </w:rPr>
        <w:t>ຂອງຕົນ</w:t>
      </w:r>
      <w:r w:rsidR="0065290E" w:rsidRPr="00B408DA">
        <w:rPr>
          <w:rFonts w:ascii="Phetsarath OT" w:eastAsia="Phetsarath OT" w:hAnsi="Phetsarath OT" w:hint="cs"/>
          <w:spacing w:val="-4"/>
          <w:cs/>
          <w:lang w:val="fr-FR" w:bidi="lo-LA"/>
        </w:rPr>
        <w:t xml:space="preserve"> </w:t>
      </w:r>
      <w:r w:rsidR="005F7BDD" w:rsidRPr="00B408DA">
        <w:rPr>
          <w:rFonts w:ascii="Phetsarath OT" w:hAnsi="Phetsarath OT"/>
          <w:cs/>
          <w:lang w:bidi="lo-LA"/>
        </w:rPr>
        <w:t>ດັ່ງນີ້:</w:t>
      </w:r>
    </w:p>
    <w:p w14:paraId="40DC929E" w14:textId="0CA65516" w:rsidR="005F7BDD" w:rsidRPr="007400FD" w:rsidRDefault="005F7BDD" w:rsidP="001F2F04">
      <w:pPr>
        <w:pStyle w:val="ListParagraph"/>
        <w:numPr>
          <w:ilvl w:val="0"/>
          <w:numId w:val="32"/>
        </w:numPr>
        <w:tabs>
          <w:tab w:val="left" w:pos="1276"/>
          <w:tab w:val="left" w:pos="1386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zCs w:val="24"/>
          <w:lang w:val="fr-FR" w:bidi="lo-LA"/>
        </w:rPr>
      </w:pPr>
      <w:r w:rsidRPr="007400FD">
        <w:rPr>
          <w:rFonts w:ascii="Phetsarath OT" w:hAnsi="Phetsarath OT" w:cs="Phetsarath OT"/>
          <w:szCs w:val="24"/>
          <w:cs/>
          <w:lang w:bidi="lo-LA"/>
        </w:rPr>
        <w:t>ນໍາພາ ຊີ້ນໍາ ການຈັດຕັ້ງປະຕິບັດວຽກງານຕ້ານການສໍ້ລາດບັງຫຼວງ</w:t>
      </w:r>
      <w:r w:rsidRPr="007400FD">
        <w:rPr>
          <w:rFonts w:ascii="Phetsarath OT" w:hAnsi="Phetsarath OT" w:cs="Phetsarath OT" w:hint="cs"/>
          <w:szCs w:val="24"/>
          <w:cs/>
          <w:lang w:bidi="lo-LA"/>
        </w:rPr>
        <w:t>,</w:t>
      </w:r>
      <w:r w:rsidRPr="007400FD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Pr="007400FD">
        <w:rPr>
          <w:rFonts w:ascii="Phetsarath OT" w:eastAsia="Phetsarath OT" w:hAnsi="Phetsarath OT" w:cs="Phetsarath OT"/>
          <w:szCs w:val="24"/>
          <w:cs/>
          <w:lang w:bidi="lo-LA"/>
        </w:rPr>
        <w:t>ພິຈາລະນາ</w:t>
      </w:r>
      <w:r w:rsidRPr="007400FD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ແກ້ໄຂ</w:t>
      </w:r>
      <w:r w:rsidRPr="007400FD">
        <w:rPr>
          <w:rFonts w:ascii="Phetsarath OT" w:eastAsia="Phetsarath OT" w:hAnsi="Phetsarath OT" w:cs="Phetsarath OT"/>
          <w:szCs w:val="24"/>
          <w:cs/>
          <w:lang w:bidi="lo-LA"/>
        </w:rPr>
        <w:t>ຄໍາສະເໜີ</w:t>
      </w:r>
      <w:r w:rsidRPr="007400FD">
        <w:rPr>
          <w:rFonts w:ascii="Phetsarath OT" w:eastAsia="Times New Roman" w:hAnsi="Phetsarath OT" w:cs="Phetsarath OT"/>
          <w:szCs w:val="24"/>
          <w:lang w:val="fr-FR"/>
        </w:rPr>
        <w:t>;</w:t>
      </w:r>
    </w:p>
    <w:p w14:paraId="68F197AE" w14:textId="72610C06" w:rsidR="005F7BDD" w:rsidRPr="004D7431" w:rsidRDefault="005F7BDD" w:rsidP="001F2F04">
      <w:pPr>
        <w:pStyle w:val="ListParagraph"/>
        <w:numPr>
          <w:ilvl w:val="0"/>
          <w:numId w:val="32"/>
        </w:numPr>
        <w:tabs>
          <w:tab w:val="left" w:pos="1276"/>
          <w:tab w:val="left" w:pos="1386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 w:rsidRPr="004D743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lastRenderedPageBreak/>
        <w:t xml:space="preserve">ຮັບຜິດຊອບຕໍ່ </w:t>
      </w:r>
      <w:r w:rsidR="000B74EA" w:rsidRPr="000B74EA">
        <w:rPr>
          <w:rFonts w:ascii="Phetsarath OT" w:eastAsia="Calibri" w:hAnsi="Phetsarath OT" w:cs="Phetsarath OT"/>
          <w:spacing w:val="-4"/>
          <w:sz w:val="20"/>
          <w:szCs w:val="24"/>
          <w:cs/>
          <w:lang w:val="fr-FR" w:bidi="lo-LA"/>
        </w:rPr>
        <w:t>ປະທານຄະນະກໍາມະການປົກຄອງຂັ້ນເມືອງ</w:t>
      </w:r>
      <w:r w:rsidR="004D7431" w:rsidRPr="001D513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,</w:t>
      </w:r>
      <w:r w:rsidR="004D7431" w:rsidRPr="001D5133">
        <w:rPr>
          <w:rFonts w:ascii="Phetsarath OT" w:eastAsia="Phetsarath OT" w:hAnsi="Phetsarath OT" w:cs="Phetsarath OT" w:hint="cs"/>
          <w:spacing w:val="-4"/>
          <w:sz w:val="28"/>
          <w:szCs w:val="28"/>
          <w:cs/>
          <w:lang w:bidi="lo-LA"/>
        </w:rPr>
        <w:t xml:space="preserve"> </w:t>
      </w:r>
      <w:r w:rsidR="00D07103" w:rsidRPr="004D743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ຫົວໜ້າ</w:t>
      </w:r>
      <w:r w:rsidRPr="004D743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ອົງການ</w:t>
      </w:r>
      <w:r w:rsidR="00D07103" w:rsidRPr="004D743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ຕ້ານການສໍ້ລາດບັງຫຼວງ</w:t>
      </w:r>
      <w:r w:rsidRPr="004D743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</w:t>
      </w:r>
      <w:r w:rsidRPr="004D7431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ຂັ້ນ​ເທິງ </w:t>
      </w:r>
      <w:r w:rsidRPr="004D743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ກ່ຽວກັບການຈັດຕັ້ງປະຕິບັດ ພາລະບົດບາດ</w:t>
      </w:r>
      <w:r w:rsidRPr="004D7431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</w:t>
      </w:r>
      <w:r w:rsidRPr="004D7431">
        <w:rPr>
          <w:rFonts w:ascii="Phetsarath OT" w:eastAsia="Phetsarath OT" w:hAnsi="Phetsarath OT" w:cs="Phetsarath OT"/>
          <w:spacing w:val="-4"/>
          <w:szCs w:val="24"/>
          <w:lang w:val="fr-FR"/>
        </w:rPr>
        <w:t xml:space="preserve"> </w:t>
      </w:r>
      <w:r w:rsidRPr="004D7431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ສິດ ​ແລະ </w:t>
      </w:r>
      <w:r w:rsidRPr="004D743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ໜ້າທີ່ ຂອງຕົນ;</w:t>
      </w:r>
    </w:p>
    <w:p w14:paraId="1754D7B6" w14:textId="7054F366" w:rsidR="005F7BDD" w:rsidRPr="004D7431" w:rsidRDefault="005F7BDD" w:rsidP="001F2F04">
      <w:pPr>
        <w:pStyle w:val="ListParagraph"/>
        <w:numPr>
          <w:ilvl w:val="0"/>
          <w:numId w:val="32"/>
        </w:numPr>
        <w:tabs>
          <w:tab w:val="left" w:pos="1276"/>
          <w:tab w:val="left" w:pos="1386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 w:rsidRPr="004D743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ອອກ</w:t>
      </w:r>
      <w:r w:rsidRPr="004D7431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4D743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ຂໍ້​ຕົກລົງ​</w:t>
      </w:r>
      <w:r w:rsidRPr="004D7431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Pr="004D743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</w:t>
      </w:r>
      <w:r w:rsidRPr="004D7431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ໍາ</w:t>
      </w:r>
      <w:r w:rsidRPr="004D743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​ສັ່ງ, ຄຳ​ແນ​ະນຳ ​ແລະ ​ແຈ້ງ​ການ ກ່ຽວກັບ​ວຽກ​ງານຕ້ານ​ການ​ສໍ້​ລາດ​ບັງ​ຫຼວງ;</w:t>
      </w:r>
    </w:p>
    <w:p w14:paraId="2CE4315E" w14:textId="1821824F" w:rsidR="005F7BDD" w:rsidRPr="004D7431" w:rsidRDefault="005F7BDD" w:rsidP="001F2F04">
      <w:pPr>
        <w:pStyle w:val="ListParagraph"/>
        <w:numPr>
          <w:ilvl w:val="0"/>
          <w:numId w:val="32"/>
        </w:numPr>
        <w:tabs>
          <w:tab w:val="left" w:pos="1276"/>
          <w:tab w:val="left" w:pos="1386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4"/>
          <w:szCs w:val="24"/>
          <w:lang w:val="fr-FR" w:bidi="lo-LA"/>
        </w:rPr>
      </w:pPr>
      <w:r w:rsidRPr="001F2F04">
        <w:rPr>
          <w:rFonts w:ascii="Phetsarath OT" w:hAnsi="Phetsarath OT" w:cs="Phetsarath OT"/>
          <w:szCs w:val="24"/>
          <w:cs/>
          <w:lang w:bidi="lo-LA"/>
        </w:rPr>
        <w:t>ຕົກລົງດຳເນີນການກວດກາ</w:t>
      </w:r>
      <w:r w:rsidR="00D07103" w:rsidRPr="001F2F04">
        <w:rPr>
          <w:rFonts w:ascii="Phetsarath OT" w:hAnsi="Phetsarath OT" w:cs="Phetsarath OT" w:hint="cs"/>
          <w:szCs w:val="24"/>
          <w:cs/>
          <w:lang w:bidi="lo-LA"/>
        </w:rPr>
        <w:t>ການສໍ້ລາດບັງຫຼວງ</w:t>
      </w:r>
      <w:r w:rsidRPr="001F2F04">
        <w:rPr>
          <w:rFonts w:ascii="Phetsarath OT" w:hAnsi="Phetsarath OT" w:cs="Phetsarath OT"/>
          <w:szCs w:val="24"/>
          <w:cs/>
          <w:lang w:bidi="lo-LA"/>
        </w:rPr>
        <w:t xml:space="preserve"> ຕາມພາລະບົດບາດ</w:t>
      </w:r>
      <w:r w:rsidRPr="001F2F04">
        <w:rPr>
          <w:rFonts w:ascii="Phetsarath OT" w:hAnsi="Phetsarath OT" w:cs="Phetsarath OT" w:hint="cs"/>
          <w:szCs w:val="24"/>
          <w:cs/>
          <w:lang w:bidi="lo-LA"/>
        </w:rPr>
        <w:t>,</w:t>
      </w:r>
      <w:r w:rsidRPr="001F2F04">
        <w:rPr>
          <w:rFonts w:ascii="Phetsarath OT" w:hAnsi="Phetsarath OT" w:cs="Phetsarath OT"/>
          <w:szCs w:val="24"/>
          <w:lang w:val="fr-FR"/>
        </w:rPr>
        <w:t xml:space="preserve"> </w:t>
      </w:r>
      <w:r w:rsidRPr="001F2F04">
        <w:rPr>
          <w:rFonts w:ascii="Phetsarath OT" w:hAnsi="Phetsarath OT" w:cs="Phetsarath OT"/>
          <w:szCs w:val="24"/>
          <w:cs/>
          <w:lang w:bidi="lo-LA"/>
        </w:rPr>
        <w:t>ສິດ ​ແລະ ໜ້າທີ່ ຂອງຕົນ. ໃນກໍລະ</w:t>
      </w:r>
      <w:r w:rsidRPr="004D7431">
        <w:rPr>
          <w:rFonts w:ascii="Phetsarath OT" w:hAnsi="Phetsarath OT" w:cs="Phetsarath OT"/>
          <w:spacing w:val="-4"/>
          <w:szCs w:val="24"/>
          <w:cs/>
          <w:lang w:bidi="lo-LA"/>
        </w:rPr>
        <w:t>ນີ</w:t>
      </w:r>
      <w:r w:rsidRPr="004D7431">
        <w:rPr>
          <w:rFonts w:ascii="Phetsarath OT" w:hAnsi="Phetsarath OT" w:cs="Phetsarath OT" w:hint="cs"/>
          <w:spacing w:val="-4"/>
          <w:szCs w:val="24"/>
          <w:cs/>
          <w:lang w:bidi="lo-LA"/>
        </w:rPr>
        <w:t>ບັນຫາ</w:t>
      </w:r>
      <w:r w:rsidRPr="004D7431">
        <w:rPr>
          <w:rFonts w:ascii="Phetsarath OT" w:hAnsi="Phetsarath OT" w:cs="Phetsarath OT"/>
          <w:spacing w:val="-4"/>
          <w:szCs w:val="24"/>
          <w:cs/>
          <w:lang w:bidi="lo-LA"/>
        </w:rPr>
        <w:t>ການຕົກລົງ</w:t>
      </w:r>
      <w:r w:rsidRPr="004D7431">
        <w:rPr>
          <w:rFonts w:ascii="Phetsarath OT" w:hAnsi="Phetsarath OT" w:cs="Phetsarath OT" w:hint="cs"/>
          <w:spacing w:val="-4"/>
          <w:szCs w:val="24"/>
          <w:cs/>
          <w:lang w:bidi="lo-LA"/>
        </w:rPr>
        <w:t>ຫາກ</w:t>
      </w:r>
      <w:r w:rsidRPr="004D7431">
        <w:rPr>
          <w:rFonts w:ascii="Phetsarath OT" w:hAnsi="Phetsarath OT" w:cs="Phetsarath OT"/>
          <w:spacing w:val="-4"/>
          <w:szCs w:val="24"/>
          <w:cs/>
          <w:lang w:bidi="lo-LA"/>
        </w:rPr>
        <w:t>ເກີນສິດ</w:t>
      </w:r>
      <w:r w:rsidRPr="004D7431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4D7431">
        <w:rPr>
          <w:rFonts w:ascii="Phetsarath OT" w:hAnsi="Phetsarath OT" w:cs="Phetsarath OT"/>
          <w:spacing w:val="-4"/>
          <w:szCs w:val="24"/>
          <w:cs/>
          <w:lang w:bidi="lo-LA"/>
        </w:rPr>
        <w:t>ແລະ ໜ້າທີ່ຂອງຕົນ ຕ້ອງສະເໜີຕໍ່</w:t>
      </w:r>
      <w:r w:rsidR="000B74EA" w:rsidRPr="000B74EA">
        <w:rPr>
          <w:rFonts w:ascii="Phetsarath OT" w:eastAsia="Calibri" w:hAnsi="Phetsarath OT" w:cs="Phetsarath OT" w:hint="cs"/>
          <w:spacing w:val="-4"/>
          <w:szCs w:val="24"/>
          <w:cs/>
          <w:lang w:val="fr-FR" w:bidi="lo-LA"/>
        </w:rPr>
        <w:t>ປະທານຄະນະກໍາມະການປົກຄອງຂັ້ນເມືອງ</w:t>
      </w:r>
      <w:r w:rsidR="000B74EA">
        <w:rPr>
          <w:rFonts w:ascii="Phetsarath OT" w:eastAsia="Calibri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4D7431">
        <w:rPr>
          <w:rFonts w:ascii="Phetsarath OT" w:hAnsi="Phetsarath OT" w:cs="Phetsarath OT"/>
          <w:spacing w:val="-4"/>
          <w:szCs w:val="24"/>
          <w:cs/>
          <w:lang w:bidi="lo-LA"/>
        </w:rPr>
        <w:t>ເພື່ອພິຈາລະນາ</w:t>
      </w:r>
      <w:r w:rsidRPr="004D7431">
        <w:rPr>
          <w:rFonts w:ascii="Phetsarath OT" w:hAnsi="Phetsarath OT" w:cs="Phetsarath OT"/>
          <w:spacing w:val="-4"/>
          <w:szCs w:val="24"/>
          <w:cs/>
          <w:lang w:val="fr-FR" w:bidi="lo-LA"/>
        </w:rPr>
        <w:t>;</w:t>
      </w:r>
    </w:p>
    <w:p w14:paraId="54B35A46" w14:textId="0AA690D3" w:rsidR="0008211C" w:rsidRPr="00B408DA" w:rsidRDefault="005F7BDD" w:rsidP="001F2F04">
      <w:pPr>
        <w:pStyle w:val="ListParagraph"/>
        <w:numPr>
          <w:ilvl w:val="0"/>
          <w:numId w:val="32"/>
        </w:numPr>
        <w:tabs>
          <w:tab w:val="left" w:pos="1276"/>
          <w:tab w:val="left" w:pos="1386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fr-FR" w:bidi="lo-LA"/>
        </w:rPr>
      </w:pPr>
      <w:r w:rsidRPr="00B408DA">
        <w:rPr>
          <w:rFonts w:ascii="Phetsarath OT" w:eastAsia="Times New Roman" w:hAnsi="Phetsarath OT" w:cs="Phetsarath OT"/>
          <w:szCs w:val="24"/>
          <w:cs/>
          <w:lang w:val="fr-FR" w:bidi="lo-LA"/>
        </w:rPr>
        <w:t>ສະ​ເໜີ</w:t>
      </w:r>
      <w:r w:rsidR="00D07103" w:rsidRPr="00B408DA">
        <w:rPr>
          <w:rFonts w:ascii="Phetsarath OT" w:eastAsia="Times New Roman" w:hAnsi="Phetsarath OT" w:cs="Phetsarath OT"/>
          <w:szCs w:val="24"/>
          <w:cs/>
          <w:lang w:val="fr-FR" w:bidi="lo-LA"/>
        </w:rPr>
        <w:t xml:space="preserve">ຫົວໜ້າ​ອົງການ​ຕ້ານການສໍ້ລາດບັງຫຼວງ </w:t>
      </w:r>
      <w:r w:rsidRPr="00B408DA">
        <w:rPr>
          <w:rFonts w:ascii="Phetsarath OT" w:eastAsia="Times New Roman" w:hAnsi="Phetsarath OT" w:cs="Phetsarath OT"/>
          <w:szCs w:val="24"/>
          <w:cs/>
          <w:lang w:val="fr-FR" w:bidi="lo-LA"/>
        </w:rPr>
        <w:t>​ແຂວງ</w:t>
      </w:r>
      <w:r w:rsidR="00D07103" w:rsidRPr="00B408DA">
        <w:rPr>
          <w:rFonts w:ascii="Phetsarath OT" w:eastAsia="Times New Roman" w:hAnsi="Phetsarath OT" w:cs="Phetsarath OT" w:hint="cs"/>
          <w:szCs w:val="24"/>
          <w:cs/>
          <w:lang w:val="fr-FR" w:bidi="lo-LA"/>
        </w:rPr>
        <w:t>, ນະຄອນຫຼວງ</w:t>
      </w:r>
      <w:r w:rsidRPr="00B408DA">
        <w:rPr>
          <w:rFonts w:ascii="Phetsarath OT" w:eastAsia="Times New Roman" w:hAnsi="Phetsarath OT" w:cs="Phetsarath OT"/>
          <w:szCs w:val="24"/>
          <w:cs/>
          <w:lang w:val="fr-FR" w:bidi="lo-LA"/>
        </w:rPr>
        <w:t xml:space="preserve"> ອອກຄໍາສັ່ງເປີດການສືບ</w:t>
      </w:r>
      <w:r w:rsidR="000B74EA">
        <w:rPr>
          <w:rFonts w:ascii="Phetsarath OT" w:eastAsia="Times New Roman" w:hAnsi="Phetsarath OT" w:cs="Phetsarath OT" w:hint="cs"/>
          <w:szCs w:val="24"/>
          <w:cs/>
          <w:lang w:val="fr-FR" w:bidi="lo-LA"/>
        </w:rPr>
        <w:t xml:space="preserve"> </w:t>
      </w:r>
      <w:r w:rsidRPr="00B408DA">
        <w:rPr>
          <w:rFonts w:ascii="Phetsarath OT" w:eastAsia="Times New Roman" w:hAnsi="Phetsarath OT" w:cs="Phetsarath OT"/>
          <w:szCs w:val="24"/>
          <w:cs/>
          <w:lang w:val="fr-FR" w:bidi="lo-LA"/>
        </w:rPr>
        <w:t>ສວນ-ສອບ</w:t>
      </w:r>
      <w:r w:rsidRPr="00B408DA">
        <w:rPr>
          <w:rFonts w:ascii="Phetsarath OT" w:eastAsia="Phetsarath OT" w:hAnsi="Phetsarath OT" w:cs="Phetsarath OT"/>
          <w:szCs w:val="24"/>
          <w:cs/>
          <w:lang w:val="fr-FR" w:bidi="lo-LA"/>
        </w:rPr>
        <w:t>ສວນ</w:t>
      </w:r>
      <w:r w:rsidR="0008211C" w:rsidRPr="00B408DA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, </w:t>
      </w:r>
      <w:r w:rsidR="0008211C" w:rsidRPr="00B408DA">
        <w:rPr>
          <w:rFonts w:ascii="Phetsarath OT" w:eastAsia="Phetsarath OT" w:hAnsi="Phetsarath OT" w:cs="Phetsarath OT" w:hint="eastAsia"/>
          <w:spacing w:val="-4"/>
          <w:szCs w:val="24"/>
          <w:cs/>
          <w:lang w:eastAsia="en-GB" w:bidi="lo-LA"/>
        </w:rPr>
        <w:t>ຄໍາສັ່ງພາຕົວ</w:t>
      </w:r>
      <w:r w:rsidR="0008211C" w:rsidRPr="00B408DA">
        <w:rPr>
          <w:rFonts w:ascii="Phetsarath OT" w:eastAsia="Phetsarath OT" w:hAnsi="Phetsarath OT" w:cs="Phetsarath OT"/>
          <w:spacing w:val="-4"/>
          <w:szCs w:val="24"/>
          <w:lang w:val="fr-FR" w:eastAsia="en-GB" w:bidi="lo-LA"/>
        </w:rPr>
        <w:t xml:space="preserve">, </w:t>
      </w:r>
      <w:r w:rsidR="0008211C" w:rsidRPr="00B408DA">
        <w:rPr>
          <w:rFonts w:ascii="Phetsarath OT" w:eastAsia="Phetsarath OT" w:hAnsi="Phetsarath OT" w:cs="Phetsarath OT" w:hint="eastAsia"/>
          <w:spacing w:val="-4"/>
          <w:szCs w:val="24"/>
          <w:cs/>
          <w:lang w:eastAsia="en-GB" w:bidi="lo-LA"/>
        </w:rPr>
        <w:t>ຄໍາສັ່ງກັກຕົວ</w:t>
      </w:r>
      <w:r w:rsidR="0008211C" w:rsidRPr="00B408DA">
        <w:rPr>
          <w:rFonts w:ascii="Phetsarath OT" w:eastAsia="Phetsarath OT" w:hAnsi="Phetsarath OT" w:cs="Phetsarath OT"/>
          <w:spacing w:val="-4"/>
          <w:szCs w:val="24"/>
          <w:lang w:val="fr-FR" w:eastAsia="en-GB" w:bidi="lo-LA"/>
        </w:rPr>
        <w:t xml:space="preserve">, </w:t>
      </w:r>
      <w:r w:rsidR="0008211C" w:rsidRPr="00B408DA">
        <w:rPr>
          <w:rFonts w:ascii="Phetsarath OT" w:eastAsia="Phetsarath OT" w:hAnsi="Phetsarath OT" w:cs="Phetsarath OT" w:hint="eastAsia"/>
          <w:spacing w:val="-4"/>
          <w:szCs w:val="24"/>
          <w:cs/>
          <w:lang w:eastAsia="en-GB" w:bidi="lo-LA"/>
        </w:rPr>
        <w:t>ຄໍາສັ່ງຄຸມຕົວຢູ່ກັບທີ່</w:t>
      </w:r>
      <w:r w:rsidR="0008211C" w:rsidRPr="00B408DA">
        <w:rPr>
          <w:rFonts w:ascii="Phetsarath OT" w:eastAsia="Phetsarath OT" w:hAnsi="Phetsarath OT" w:cs="Phetsarath OT"/>
          <w:spacing w:val="-4"/>
          <w:szCs w:val="24"/>
          <w:lang w:val="fr-FR" w:eastAsia="en-GB" w:bidi="lo-LA"/>
        </w:rPr>
        <w:t xml:space="preserve">, </w:t>
      </w:r>
      <w:r w:rsidR="0008211C" w:rsidRPr="00B408DA">
        <w:rPr>
          <w:rFonts w:ascii="Phetsarath OT" w:eastAsia="Phetsarath OT" w:hAnsi="Phetsarath OT" w:cs="Phetsarath OT" w:hint="eastAsia"/>
          <w:spacing w:val="-4"/>
          <w:szCs w:val="24"/>
          <w:cs/>
          <w:lang w:eastAsia="en-GB" w:bidi="lo-LA"/>
        </w:rPr>
        <w:t>ຄໍາສັ່ງ</w:t>
      </w:r>
      <w:r w:rsidR="00A11DF4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 xml:space="preserve"> </w:t>
      </w:r>
      <w:r w:rsidR="0008211C" w:rsidRPr="00B408DA">
        <w:rPr>
          <w:rFonts w:ascii="Phetsarath OT" w:eastAsia="Phetsarath OT" w:hAnsi="Phetsarath OT" w:cs="Phetsarath OT" w:hint="eastAsia"/>
          <w:spacing w:val="-4"/>
          <w:szCs w:val="24"/>
          <w:cs/>
          <w:lang w:eastAsia="en-GB" w:bidi="lo-LA"/>
        </w:rPr>
        <w:t>ຍຶດ</w:t>
      </w:r>
      <w:r w:rsidR="0008211C" w:rsidRPr="00B408DA">
        <w:rPr>
          <w:rFonts w:ascii="Phetsarath OT" w:eastAsia="Phetsarath OT" w:hAnsi="Phetsarath OT" w:cs="Phetsarath OT"/>
          <w:spacing w:val="-4"/>
          <w:szCs w:val="24"/>
          <w:cs/>
          <w:lang w:eastAsia="en-GB" w:bidi="lo-LA"/>
        </w:rPr>
        <w:t xml:space="preserve"> ຫຼື ອາຍັດຊັບ</w:t>
      </w:r>
      <w:r w:rsidR="0008211C" w:rsidRPr="00B408DA">
        <w:rPr>
          <w:rFonts w:ascii="Phetsarath OT" w:eastAsia="Phetsarath OT" w:hAnsi="Phetsarath OT" w:cs="Phetsarath OT"/>
          <w:spacing w:val="-4"/>
          <w:szCs w:val="24"/>
          <w:lang w:val="fr-FR" w:eastAsia="en-GB" w:bidi="lo-LA"/>
        </w:rPr>
        <w:t xml:space="preserve">, </w:t>
      </w:r>
      <w:r w:rsidR="0008211C" w:rsidRPr="00B408DA">
        <w:rPr>
          <w:rFonts w:ascii="Phetsarath OT" w:eastAsia="Phetsarath OT" w:hAnsi="Phetsarath OT" w:cs="Phetsarath OT" w:hint="eastAsia"/>
          <w:spacing w:val="-4"/>
          <w:szCs w:val="24"/>
          <w:cs/>
          <w:lang w:eastAsia="en-GB" w:bidi="lo-LA"/>
        </w:rPr>
        <w:t>ຄໍາສັ່ງປ່ອຍຕົວຜູ້ຖືກສົງໄສ</w:t>
      </w:r>
      <w:r w:rsidR="0008211C" w:rsidRPr="00B408DA">
        <w:rPr>
          <w:rFonts w:ascii="Phetsarath OT" w:eastAsia="Phetsarath OT" w:hAnsi="Phetsarath OT" w:cs="Phetsarath OT"/>
          <w:spacing w:val="-4"/>
          <w:szCs w:val="24"/>
          <w:lang w:val="fr-FR" w:eastAsia="en-GB" w:bidi="lo-LA"/>
        </w:rPr>
        <w:t xml:space="preserve">, </w:t>
      </w:r>
      <w:r w:rsidR="0008211C" w:rsidRPr="00B408DA">
        <w:rPr>
          <w:rFonts w:ascii="Phetsarath OT" w:eastAsia="Phetsarath OT" w:hAnsi="Phetsarath OT" w:cs="Phetsarath OT" w:hint="eastAsia"/>
          <w:spacing w:val="-4"/>
          <w:szCs w:val="24"/>
          <w:cs/>
          <w:lang w:eastAsia="en-GB" w:bidi="lo-LA"/>
        </w:rPr>
        <w:t>ຄໍາສັ່ງ</w:t>
      </w:r>
      <w:r w:rsidR="0008211C" w:rsidRPr="00B408DA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 xml:space="preserve"> </w:t>
      </w:r>
      <w:r w:rsidR="0008211C" w:rsidRPr="00B408DA">
        <w:rPr>
          <w:rFonts w:ascii="Phetsarath OT" w:eastAsia="Phetsarath OT" w:hAnsi="Phetsarath OT" w:cs="Phetsarath OT" w:hint="eastAsia"/>
          <w:spacing w:val="-4"/>
          <w:szCs w:val="24"/>
          <w:cs/>
          <w:lang w:eastAsia="en-GB" w:bidi="lo-LA"/>
        </w:rPr>
        <w:t>ໂຈະ</w:t>
      </w:r>
      <w:r w:rsidR="0008211C" w:rsidRPr="00B408DA">
        <w:rPr>
          <w:rFonts w:ascii="Phetsarath OT" w:eastAsia="Phetsarath OT" w:hAnsi="Phetsarath OT" w:cs="Phetsarath OT"/>
          <w:spacing w:val="-4"/>
          <w:szCs w:val="24"/>
          <w:cs/>
          <w:lang w:eastAsia="en-GB" w:bidi="lo-LA"/>
        </w:rPr>
        <w:t xml:space="preserve"> </w:t>
      </w:r>
      <w:r w:rsidR="0008211C" w:rsidRPr="00B408DA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ຫຼື</w:t>
      </w:r>
      <w:r w:rsidR="0008211C" w:rsidRPr="00B408DA">
        <w:rPr>
          <w:rFonts w:ascii="Phetsarath OT" w:eastAsia="Phetsarath OT" w:hAnsi="Phetsarath OT" w:cs="Phetsarath OT"/>
          <w:spacing w:val="-4"/>
          <w:szCs w:val="24"/>
          <w:cs/>
          <w:lang w:eastAsia="en-GB" w:bidi="lo-LA"/>
        </w:rPr>
        <w:t xml:space="preserve"> </w:t>
      </w:r>
      <w:r w:rsidR="0008211C" w:rsidRPr="00B408DA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ຊັດມ້ຽນ</w:t>
      </w:r>
      <w:r w:rsidR="0008211C" w:rsidRPr="00B408DA">
        <w:rPr>
          <w:rFonts w:ascii="Phetsarath OT" w:eastAsia="Phetsarath OT" w:hAnsi="Phetsarath OT" w:cs="Phetsarath OT"/>
          <w:spacing w:val="-4"/>
          <w:szCs w:val="24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ຄະດີ</w:t>
      </w:r>
      <w:r w:rsidR="00D07103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ສໍ້ລາດບັງຫຼວງ ແລະ ຄະດີ</w:t>
      </w:r>
      <w:r w:rsidR="00D07103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ຟອກເງິນທີ່ຕິດພັນກັບການສໍ້ລາດບັງຫຼວງ</w:t>
      </w:r>
      <w:r w:rsidRPr="00B408DA">
        <w:rPr>
          <w:rFonts w:ascii="Phetsarath OT" w:eastAsia="Phetsarath OT" w:hAnsi="Phetsarath OT" w:cs="Phetsarath OT"/>
          <w:szCs w:val="24"/>
          <w:cs/>
          <w:lang w:bidi="lo-LA"/>
        </w:rPr>
        <w:t>;</w:t>
      </w:r>
    </w:p>
    <w:p w14:paraId="7C2665B8" w14:textId="5C501F3E" w:rsidR="0008211C" w:rsidRPr="00B408DA" w:rsidRDefault="0008211C" w:rsidP="001F2F04">
      <w:pPr>
        <w:pStyle w:val="ListParagraph"/>
        <w:numPr>
          <w:ilvl w:val="0"/>
          <w:numId w:val="32"/>
        </w:numPr>
        <w:tabs>
          <w:tab w:val="left" w:pos="1276"/>
          <w:tab w:val="left" w:pos="1386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fr-FR" w:bidi="lo-LA"/>
        </w:rPr>
      </w:pPr>
      <w:r w:rsidRPr="00B408DA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 xml:space="preserve">ອອກ </w:t>
      </w:r>
      <w:r w:rsidRPr="00B408DA">
        <w:rPr>
          <w:rFonts w:ascii="Phetsarath OT" w:eastAsia="Phetsarath OT" w:hAnsi="Phetsarath OT" w:cs="Phetsarath OT" w:hint="eastAsia"/>
          <w:spacing w:val="-4"/>
          <w:szCs w:val="24"/>
          <w:cs/>
          <w:lang w:eastAsia="en-GB" w:bidi="lo-LA"/>
        </w:rPr>
        <w:t>ໝາຍຮຽກ</w:t>
      </w:r>
      <w:r w:rsidRPr="00B408DA">
        <w:rPr>
          <w:rFonts w:ascii="Phetsarath OT" w:eastAsia="Phetsarath OT" w:hAnsi="Phetsarath OT" w:cs="Phetsarath OT"/>
          <w:spacing w:val="-4"/>
          <w:szCs w:val="24"/>
          <w:lang w:val="fr-FR" w:eastAsia="en-GB" w:bidi="lo-LA"/>
        </w:rPr>
        <w:t xml:space="preserve">, </w:t>
      </w:r>
      <w:r w:rsidRPr="00B408DA">
        <w:rPr>
          <w:rFonts w:ascii="Phetsarath OT" w:eastAsia="Phetsarath OT" w:hAnsi="Phetsarath OT" w:cs="Phetsarath OT" w:hint="eastAsia"/>
          <w:spacing w:val="-4"/>
          <w:szCs w:val="24"/>
          <w:cs/>
          <w:lang w:eastAsia="en-GB" w:bidi="lo-LA"/>
        </w:rPr>
        <w:t>ໝາຍເຊີນ</w:t>
      </w:r>
      <w:r w:rsidRPr="00B408DA">
        <w:rPr>
          <w:rFonts w:ascii="Phetsarath OT" w:eastAsia="Phetsarath OT" w:hAnsi="Phetsarath OT" w:cs="Phetsarath OT"/>
          <w:spacing w:val="-4"/>
          <w:szCs w:val="24"/>
          <w:lang w:val="fr-FR" w:eastAsia="en-GB" w:bidi="lo-LA"/>
        </w:rPr>
        <w:t>,</w:t>
      </w:r>
      <w:r w:rsidRPr="00B408DA">
        <w:rPr>
          <w:rFonts w:ascii="Phetsarath OT" w:eastAsia="Phetsarath OT" w:hAnsi="Phetsarath OT" w:cs="Phetsarath OT" w:hint="cs"/>
          <w:spacing w:val="-4"/>
          <w:szCs w:val="24"/>
          <w:cs/>
          <w:lang w:val="fr-FR" w:eastAsia="en-GB" w:bidi="lo-LA"/>
        </w:rPr>
        <w:t xml:space="preserve"> ບັດເຊີນ</w:t>
      </w:r>
      <w:r w:rsidRPr="00B408DA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 xml:space="preserve"> ກ່ຽວກັບ</w:t>
      </w:r>
      <w:r w:rsidRPr="00B408DA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ຄະດີການສໍ້ລາດບັງຫຼວງ 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ແລະ ຄະດີການຟອກເງິນທີ່ຕິດພັນກັບການສໍ້ລາດບັງຫຼວງ</w:t>
      </w:r>
      <w:r w:rsidRPr="00B408DA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;</w:t>
      </w:r>
    </w:p>
    <w:p w14:paraId="7278B06E" w14:textId="373302C7" w:rsidR="005F7BDD" w:rsidRPr="00B408DA" w:rsidRDefault="005F7BDD" w:rsidP="001F2F04">
      <w:pPr>
        <w:pStyle w:val="ListParagraph"/>
        <w:numPr>
          <w:ilvl w:val="0"/>
          <w:numId w:val="32"/>
        </w:numPr>
        <w:tabs>
          <w:tab w:val="left" w:pos="1276"/>
          <w:tab w:val="left" w:pos="1386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6"/>
          <w:szCs w:val="24"/>
          <w:lang w:val="fr-FR" w:bidi="lo-LA"/>
        </w:rPr>
      </w:pPr>
      <w:r w:rsidRPr="00B408DA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ສະ​ເໜີ​</w:t>
      </w:r>
      <w:r w:rsidR="00F25E8B" w:rsidRPr="00F25E8B">
        <w:rPr>
          <w:rFonts w:ascii="Phetsarath OT" w:eastAsia="Calibri" w:hAnsi="Phetsarath OT" w:cs="Phetsarath OT" w:hint="cs"/>
          <w:spacing w:val="-4"/>
          <w:szCs w:val="24"/>
          <w:cs/>
          <w:lang w:val="fr-FR" w:bidi="lo-LA"/>
        </w:rPr>
        <w:t>ປະທານຄະນະກໍາມະການປົກຄອງຂັ້ນເມືອງ</w:t>
      </w:r>
      <w:r w:rsidR="00F25E8B">
        <w:rPr>
          <w:rFonts w:ascii="Phetsarath OT" w:eastAsia="Calibri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B408DA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ພ</w:t>
      </w:r>
      <w:r w:rsidRPr="00B408DA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>ິ</w:t>
      </w:r>
      <w:r w:rsidR="0065290E" w:rsidRPr="00B408DA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​ຈາລະ​ນາ</w:t>
      </w:r>
      <w:r w:rsidRPr="00B408DA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​ແກ້​ໄຂ​ຜົນ​​ການ​ກວດກາ</w:t>
      </w:r>
      <w:r w:rsidR="00D07103" w:rsidRPr="00B408DA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>ການຕ້ານການສໍ້ລາດບັງຫຼວງ</w:t>
      </w:r>
      <w:r w:rsidRPr="00B408DA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 xml:space="preserve"> ​ໃນ​ຂອບ​ເຂດ​ການ​ຄຸ້ມ​ຄອງ​ຂອງ​ຕົນ. </w:t>
      </w:r>
      <w:r w:rsidRPr="00B408DA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>ໃນ</w:t>
      </w:r>
      <w:r w:rsidRPr="00B408DA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​ກໍລະນີ​ບໍ່​ພິ​ຈາ​ລະນາ ຫຼື ​ພິຈາລະນາ​ແລ້ວ​</w:t>
      </w:r>
      <w:r w:rsidRPr="00B408DA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 xml:space="preserve"> </w:t>
      </w:r>
      <w:r w:rsidRPr="00B408DA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ແຕ່​ເຫັນ​ວ່າ</w:t>
      </w:r>
      <w:r w:rsidRPr="00B408DA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>ບໍ່ຖືກຕ້ອງ</w:t>
      </w:r>
      <w:r w:rsidRPr="00B408DA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 xml:space="preserve"> </w:t>
      </w:r>
      <w:r w:rsidRPr="00B408DA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>ກໍ</w:t>
      </w:r>
      <w:r w:rsidR="00D07103" w:rsidRPr="00B408DA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ມີ​ສິດ​ລາຍ​ງານ​ຕໍ່​ຫົວໜ້າ</w:t>
      </w:r>
      <w:r w:rsidRPr="00B408DA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​ອົງການ</w:t>
      </w:r>
      <w:r w:rsidR="00D07103" w:rsidRPr="00B408DA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 xml:space="preserve">ຕ້ານການສໍ້ລາດບັງຫຼວງ </w:t>
      </w:r>
      <w:r w:rsidRPr="00B408DA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​ແຂວງ</w:t>
      </w:r>
      <w:r w:rsidR="00D07103" w:rsidRPr="00B408DA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>, ນະຄອນຫຼວງ</w:t>
      </w:r>
      <w:r w:rsidRPr="00B408DA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 xml:space="preserve"> ​ເພື່ອ​ພິຈາລະ​ນາ;</w:t>
      </w:r>
    </w:p>
    <w:p w14:paraId="7FE7D6EC" w14:textId="48379C4D" w:rsidR="00876F40" w:rsidRPr="00876F40" w:rsidRDefault="005F7BDD" w:rsidP="001F2F04">
      <w:pPr>
        <w:pStyle w:val="ListParagraph"/>
        <w:numPr>
          <w:ilvl w:val="0"/>
          <w:numId w:val="32"/>
        </w:numPr>
        <w:tabs>
          <w:tab w:val="left" w:pos="1276"/>
          <w:tab w:val="left" w:pos="1386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6"/>
          <w:szCs w:val="24"/>
          <w:lang w:val="fr-FR" w:bidi="lo-LA"/>
        </w:rPr>
      </w:pPr>
      <w:r w:rsidRPr="00B408DA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ສະ​ເໜີ​</w:t>
      </w:r>
      <w:r w:rsidRPr="00B408DA">
        <w:rPr>
          <w:rFonts w:ascii="Phetsarath OT" w:eastAsia="Times New Roman" w:hAnsi="Phetsarath OT" w:cs="Phetsarath OT"/>
          <w:spacing w:val="-6"/>
          <w:szCs w:val="24"/>
          <w:lang w:val="fr-FR" w:bidi="lo-LA"/>
        </w:rPr>
        <w:t xml:space="preserve"> </w:t>
      </w:r>
      <w:r w:rsidRPr="00B408DA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​ອົງການ​ທີ່​ກ່ຽວຂ້ອງ</w:t>
      </w:r>
      <w:r w:rsidRPr="00B408DA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 xml:space="preserve"> </w:t>
      </w:r>
      <w:r w:rsidRPr="00B408DA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​ພິຈາລະນາຄືນບັນ​ຫາ​ທີ່​ບໍ່​ເປັນ​ເອກະພາບ ລະ​ຫວ່າງ​ຫົວໜ້າ​ອົງການ​</w:t>
      </w:r>
      <w:r w:rsidR="00D07103" w:rsidRPr="00B408DA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>ຕ້ານການສໍ້ລາດບັງຫຼວງ</w:t>
      </w:r>
      <w:r w:rsidR="001F2F04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>ເມືອງ, ເທດສະບານ, ນະຄອນ</w:t>
      </w:r>
      <w:r w:rsidR="00705915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 xml:space="preserve"> </w:t>
      </w:r>
      <w:r w:rsidRPr="00B408DA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ກັບຫົວໜ້າຫ້ອງການຂັ້ນ​​ເມືອງ ກ່ຽວ​ກັບ​ວຽກງ​ານຕ້ານ​ການ​ສໍ້​ລາດ​ບັງ​ຫຼວງ.</w:t>
      </w:r>
      <w:r w:rsidRPr="00B408DA">
        <w:rPr>
          <w:rFonts w:ascii="Phetsarath OT" w:eastAsia="Times New Roman" w:hAnsi="Phetsarath OT" w:cs="Phetsarath OT"/>
          <w:spacing w:val="-6"/>
          <w:szCs w:val="24"/>
          <w:lang w:val="fr-FR" w:bidi="lo-LA"/>
        </w:rPr>
        <w:t xml:space="preserve"> </w:t>
      </w:r>
      <w:r w:rsidR="00E475F3" w:rsidRPr="00B408DA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​ໃນ​ກໍລະນີ</w:t>
      </w:r>
      <w:r w:rsidRPr="00B408DA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ບໍ່​ພິຈາລະນາ​ຄືນ ຫຼື ພິຈາລະນາ​ແລ້ວ ​ແຕ່​</w:t>
      </w:r>
      <w:r w:rsidRPr="00B408DA">
        <w:rPr>
          <w:rFonts w:ascii="Phetsarath OT" w:eastAsia="Times New Roman" w:hAnsi="Phetsarath OT" w:cs="Phetsarath OT" w:hint="cs"/>
          <w:spacing w:val="-6"/>
          <w:szCs w:val="24"/>
          <w:cs/>
          <w:lang w:val="fr-FR" w:bidi="lo-LA"/>
        </w:rPr>
        <w:t>ເຫັນວ່າ</w:t>
      </w:r>
      <w:r w:rsidRPr="00B408DA">
        <w:rPr>
          <w:rFonts w:ascii="Phetsarath OT" w:eastAsia="Times New Roman" w:hAnsi="Phetsarath OT" w:cs="Phetsarath OT"/>
          <w:spacing w:val="-6"/>
          <w:szCs w:val="24"/>
          <w:cs/>
          <w:lang w:val="fr-FR" w:bidi="lo-LA"/>
        </w:rPr>
        <w:t>ບໍ່</w:t>
      </w:r>
      <w:r w:rsidRPr="00B408DA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ຖືກຕ້ອງ</w:t>
      </w:r>
      <w:r w:rsidRPr="00B408DA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 xml:space="preserve"> </w:t>
      </w:r>
      <w:r w:rsidRPr="00B408DA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ກໍ</w:t>
      </w:r>
      <w:r w:rsidRPr="00B408DA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ມີ​ສິດ​ລ</w:t>
      </w:r>
      <w:r w:rsidRPr="002B5BEE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າຍ​ງານ​ຕໍ່</w:t>
      </w:r>
      <w:r w:rsidR="00F25E8B" w:rsidRPr="00F25E8B">
        <w:rPr>
          <w:rFonts w:ascii="Phetsarath OT" w:eastAsia="Calibri" w:hAnsi="Phetsarath OT" w:cs="Phetsarath OT" w:hint="cs"/>
          <w:spacing w:val="-4"/>
          <w:szCs w:val="24"/>
          <w:cs/>
          <w:lang w:val="fr-FR" w:bidi="lo-LA"/>
        </w:rPr>
        <w:t>ປະທານຄະນະກໍາມະການປົກຄອງຂັ້ນເມືອງ</w:t>
      </w:r>
      <w:r w:rsidR="00F25E8B">
        <w:rPr>
          <w:rFonts w:ascii="Phetsarath OT" w:eastAsia="Calibri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2B5BEE">
        <w:rPr>
          <w:rFonts w:ascii="Phetsarath OT" w:eastAsia="Times New Roman" w:hAnsi="Phetsarath OT" w:cs="Phetsarath OT"/>
          <w:spacing w:val="-4"/>
          <w:szCs w:val="24"/>
          <w:cs/>
          <w:lang w:val="fr-FR" w:bidi="lo-LA"/>
        </w:rPr>
        <w:t>ເພື່ອ​ພິຈາລະນາ​;</w:t>
      </w:r>
    </w:p>
    <w:p w14:paraId="5913F588" w14:textId="77777777" w:rsidR="00876F40" w:rsidRPr="00876F40" w:rsidRDefault="005F7BDD" w:rsidP="001F2F04">
      <w:pPr>
        <w:pStyle w:val="ListParagraph"/>
        <w:numPr>
          <w:ilvl w:val="0"/>
          <w:numId w:val="32"/>
        </w:numPr>
        <w:tabs>
          <w:tab w:val="left" w:pos="1276"/>
          <w:tab w:val="left" w:pos="1386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6"/>
          <w:szCs w:val="24"/>
          <w:lang w:val="fr-FR" w:bidi="lo-LA"/>
        </w:rPr>
      </w:pPr>
      <w:r w:rsidRPr="00876F40">
        <w:rPr>
          <w:rFonts w:ascii="Phetsarath OT" w:eastAsia="Times New Roman" w:hAnsi="Phetsarath OT" w:cs="Phetsarath OT" w:hint="cs"/>
          <w:spacing w:val="-4"/>
          <w:szCs w:val="24"/>
          <w:cs/>
          <w:lang w:val="fr-FR" w:bidi="lo-LA"/>
        </w:rPr>
        <w:t>ສະຫຼຸບ ​ແລະ ລາຍງານ ການ​ຈັດ​ຕັ້ງປະຕິ​ບັດ​ວຽກ​ງານ​ຕ້ານການສໍ້ລາດບັງຫຼວງຕໍ່​ຂັ້ນ​ເທິງ ຢ່າງ​ເປັນ​ປົກກະຕິ;</w:t>
      </w:r>
    </w:p>
    <w:p w14:paraId="1A599D76" w14:textId="6C4FA996" w:rsidR="000703DB" w:rsidRPr="002B5BEE" w:rsidRDefault="005F7BDD" w:rsidP="00066921">
      <w:pPr>
        <w:pStyle w:val="ListParagraph"/>
        <w:numPr>
          <w:ilvl w:val="0"/>
          <w:numId w:val="32"/>
        </w:numPr>
        <w:tabs>
          <w:tab w:val="left" w:pos="1498"/>
          <w:tab w:val="left" w:pos="1560"/>
        </w:tabs>
        <w:spacing w:after="0" w:line="240" w:lineRule="auto"/>
        <w:ind w:left="426" w:firstLine="722"/>
        <w:jc w:val="both"/>
        <w:rPr>
          <w:rFonts w:ascii="Phetsarath OT" w:eastAsia="Times New Roman" w:hAnsi="Phetsarath OT" w:cs="Phetsarath OT"/>
          <w:spacing w:val="-6"/>
          <w:szCs w:val="24"/>
          <w:lang w:val="fr-FR" w:bidi="lo-LA"/>
        </w:rPr>
      </w:pPr>
      <w:r w:rsidRPr="00876F40">
        <w:rPr>
          <w:rFonts w:ascii="Phetsarath OT" w:hAnsi="Phetsarath OT" w:cs="Phetsarath OT"/>
          <w:spacing w:val="-4"/>
          <w:szCs w:val="24"/>
          <w:cs/>
          <w:lang w:bidi="lo-LA"/>
        </w:rPr>
        <w:t>ນໍາໃຊ້ສິດ ແລະ ປະຕິບັດໜ້າທີ່ອື່ນ ຕາມທີ່​ໄດ້ກໍານົດ​ໄວ້​ໃນກົດໝາຍ.</w:t>
      </w:r>
    </w:p>
    <w:p w14:paraId="24C7170B" w14:textId="77777777" w:rsidR="007937C3" w:rsidRPr="00550A61" w:rsidRDefault="007937C3" w:rsidP="00E475F3">
      <w:pPr>
        <w:spacing w:after="0" w:line="240" w:lineRule="auto"/>
        <w:ind w:left="426" w:firstLine="594"/>
        <w:jc w:val="both"/>
        <w:rPr>
          <w:rFonts w:ascii="Phetsarath OT" w:hAnsi="Phetsarath OT"/>
          <w:spacing w:val="-4"/>
          <w:sz w:val="20"/>
          <w:szCs w:val="20"/>
          <w:lang w:val="fr-FR" w:bidi="lo-LA"/>
        </w:rPr>
      </w:pPr>
    </w:p>
    <w:p w14:paraId="04CBCCC1" w14:textId="3A58962F" w:rsidR="007937C3" w:rsidRPr="00B408DA" w:rsidRDefault="00850921" w:rsidP="00F7328D">
      <w:pPr>
        <w:spacing w:after="0" w:line="240" w:lineRule="auto"/>
        <w:ind w:left="426" w:hanging="426"/>
        <w:rPr>
          <w:rFonts w:ascii="Phetsarath OT" w:eastAsia="Phetsarath OT" w:hAnsi="Phetsarath OT"/>
          <w:b/>
          <w:bCs/>
          <w:lang w:val="fr-FR" w:eastAsia="en-GB" w:bidi="lo-LA"/>
        </w:rPr>
      </w:pPr>
      <w:r w:rsidRPr="00B408DA">
        <w:rPr>
          <w:rFonts w:ascii="Phetsarath OT" w:hAnsi="Phetsarath OT" w:hint="cs"/>
          <w:b/>
          <w:bCs/>
          <w:spacing w:val="-4"/>
          <w:cs/>
          <w:lang w:val="fr-FR" w:bidi="lo-LA"/>
        </w:rPr>
        <w:t>ມາດຕາ 77</w:t>
      </w:r>
      <w:r w:rsidR="00D07B6E" w:rsidRPr="00B408DA">
        <w:rPr>
          <w:rFonts w:ascii="Phetsarath OT" w:hAnsi="Phetsarath OT" w:hint="cs"/>
          <w:b/>
          <w:bCs/>
          <w:spacing w:val="-4"/>
          <w:cs/>
          <w:lang w:val="fr-FR" w:bidi="lo-LA"/>
        </w:rPr>
        <w:t xml:space="preserve"> (ໃໝ່) ຮອງຫົວໜ້າ</w:t>
      </w:r>
      <w:r w:rsidR="007937C3" w:rsidRPr="00B408DA">
        <w:rPr>
          <w:rFonts w:ascii="Phetsarath OT" w:hAnsi="Phetsarath OT" w:hint="cs"/>
          <w:b/>
          <w:bCs/>
          <w:spacing w:val="-4"/>
          <w:cs/>
          <w:lang w:val="fr-FR" w:bidi="lo-LA"/>
        </w:rPr>
        <w:t>ອົງການ</w:t>
      </w:r>
      <w:r w:rsidR="00E40609" w:rsidRPr="00B408DA">
        <w:rPr>
          <w:rFonts w:ascii="Phetsarath OT" w:hAnsi="Phetsarath OT" w:hint="cs"/>
          <w:b/>
          <w:bCs/>
          <w:spacing w:val="-4"/>
          <w:cs/>
          <w:lang w:val="fr-FR" w:bidi="lo-LA"/>
        </w:rPr>
        <w:t>ຂອງອົງການ</w:t>
      </w:r>
      <w:r w:rsidR="007937C3" w:rsidRPr="00B408DA">
        <w:rPr>
          <w:rFonts w:ascii="Phetsarath OT" w:eastAsia="Phetsarath OT" w:hAnsi="Phetsarath OT" w:hint="cs"/>
          <w:b/>
          <w:bCs/>
          <w:spacing w:val="-4"/>
          <w:cs/>
          <w:lang w:val="fr-FR" w:bidi="lo-LA"/>
        </w:rPr>
        <w:t>ຕ້ານການສໍ້ລາດບັງຫຼວງ ເມືອງ, ເທດສະບານ, ນະຄອນ</w:t>
      </w:r>
    </w:p>
    <w:p w14:paraId="204421FF" w14:textId="0892726E" w:rsidR="00167C5F" w:rsidRPr="00B408DA" w:rsidRDefault="00876F40" w:rsidP="00876F40">
      <w:pPr>
        <w:tabs>
          <w:tab w:val="left" w:pos="993"/>
          <w:tab w:val="left" w:pos="1276"/>
        </w:tabs>
        <w:spacing w:after="0" w:line="240" w:lineRule="auto"/>
        <w:ind w:left="426" w:firstLine="567"/>
        <w:jc w:val="both"/>
        <w:rPr>
          <w:rFonts w:ascii="Phetsarath OT" w:hAnsi="Phetsarath OT"/>
          <w:spacing w:val="-4"/>
          <w:lang w:val="fr-FR" w:bidi="lo-LA"/>
        </w:rPr>
      </w:pPr>
      <w:r>
        <w:rPr>
          <w:rFonts w:ascii="Phetsarath OT" w:hAnsi="Phetsarath OT" w:hint="cs"/>
          <w:spacing w:val="-4"/>
          <w:cs/>
          <w:lang w:val="fr-FR" w:bidi="lo-LA"/>
        </w:rPr>
        <w:t xml:space="preserve"> 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>ຮອງຫົວໜ້າອົງການຂອງອົງການ</w:t>
      </w:r>
      <w:r w:rsidR="00BE7C25" w:rsidRPr="00B408DA">
        <w:rPr>
          <w:rFonts w:ascii="Phetsarath OT" w:eastAsia="Phetsarath OT" w:hAnsi="Phetsarath OT" w:hint="cs"/>
          <w:spacing w:val="-4"/>
          <w:cs/>
          <w:lang w:val="fr-FR" w:bidi="lo-LA"/>
        </w:rPr>
        <w:t xml:space="preserve">ຕ້ານການສໍ້ລາດບັງຫຼວງ ເມືອງ, ເທດສະບານ, ນະຄອນ 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>ຖືກແຕ່ງຕັ້ງ, ຍົກຍ້າຍ ຫຼື ປົດຕຳແໜ່ງ ໂດຍ</w:t>
      </w:r>
      <w:r w:rsidR="00546665" w:rsidRPr="00546665">
        <w:rPr>
          <w:rFonts w:ascii="Phetsarath OT" w:eastAsia="Calibri" w:hAnsi="Phetsarath OT" w:hint="cs"/>
          <w:spacing w:val="-4"/>
          <w:cs/>
          <w:lang w:val="fr-FR" w:bidi="lo-LA"/>
        </w:rPr>
        <w:t>ປະທານຄະນະກໍາມະການປົກຄອງຂັ້ນເມືອງ</w:t>
      </w:r>
      <w:r w:rsidR="00546665">
        <w:rPr>
          <w:rFonts w:ascii="Phetsarath OT" w:eastAsia="Calibri" w:hAnsi="Phetsarath OT" w:hint="cs"/>
          <w:spacing w:val="-4"/>
          <w:cs/>
          <w:lang w:val="fr-FR" w:bidi="lo-LA"/>
        </w:rPr>
        <w:t xml:space="preserve"> </w:t>
      </w:r>
      <w:r w:rsidR="00BE7C25" w:rsidRPr="00B408DA">
        <w:rPr>
          <w:rFonts w:ascii="Phetsarath OT" w:hAnsi="Phetsarath OT" w:hint="cs"/>
          <w:spacing w:val="-4"/>
          <w:cs/>
          <w:lang w:val="fr-FR" w:bidi="lo-LA"/>
        </w:rPr>
        <w:t>ຕາມການສະເໜີຂອງຫົວໜ້າອົງການຕ້ານການສໍ້ລາ</w:t>
      </w:r>
      <w:r w:rsidR="00167C5F" w:rsidRPr="00B408DA">
        <w:rPr>
          <w:rFonts w:ascii="Phetsarath OT" w:hAnsi="Phetsarath OT" w:hint="cs"/>
          <w:spacing w:val="-4"/>
          <w:cs/>
          <w:lang w:val="fr-FR" w:bidi="lo-LA"/>
        </w:rPr>
        <w:t>ດບັງຫຼວງ ເມືອງ, ເທດສະບານ, ນະຄອນ.</w:t>
      </w:r>
    </w:p>
    <w:p w14:paraId="0C63AD3B" w14:textId="62613CBB" w:rsidR="00BE7C25" w:rsidRPr="00B408DA" w:rsidRDefault="00BE7C25" w:rsidP="00876F40">
      <w:pPr>
        <w:tabs>
          <w:tab w:val="left" w:pos="993"/>
          <w:tab w:val="left" w:pos="1276"/>
        </w:tabs>
        <w:spacing w:after="0" w:line="240" w:lineRule="auto"/>
        <w:ind w:left="426" w:firstLine="567"/>
        <w:jc w:val="both"/>
        <w:rPr>
          <w:rFonts w:ascii="Phetsarath OT" w:hAnsi="Phetsarath OT"/>
          <w:spacing w:val="-4"/>
          <w:lang w:bidi="lo-LA"/>
        </w:rPr>
      </w:pPr>
      <w:r w:rsidRPr="00B408DA">
        <w:rPr>
          <w:rFonts w:ascii="Phetsarath OT" w:hAnsi="Phetsarath OT" w:hint="cs"/>
          <w:spacing w:val="-4"/>
          <w:cs/>
          <w:lang w:val="fr-FR" w:bidi="lo-LA"/>
        </w:rPr>
        <w:t xml:space="preserve"> </w:t>
      </w:r>
      <w:r w:rsidR="00167C5F" w:rsidRPr="00B408DA">
        <w:rPr>
          <w:rFonts w:ascii="Phetsarath OT" w:hAnsi="Phetsarath OT" w:hint="cs"/>
          <w:spacing w:val="-4"/>
          <w:cs/>
          <w:lang w:val="fr-FR" w:bidi="lo-LA"/>
        </w:rPr>
        <w:t>ຮອງຫົວໜ້າອົງການຂອງອົງການ</w:t>
      </w:r>
      <w:r w:rsidR="00167C5F" w:rsidRPr="00B408DA">
        <w:rPr>
          <w:rFonts w:ascii="Phetsarath OT" w:eastAsia="Phetsarath OT" w:hAnsi="Phetsarath OT" w:hint="cs"/>
          <w:spacing w:val="-4"/>
          <w:cs/>
          <w:lang w:val="fr-FR" w:bidi="lo-LA"/>
        </w:rPr>
        <w:t xml:space="preserve">ຕ້ານການສໍ້ລາດບັງຫຼວງ ເມືອງ, ເທດສະບານ, ນະຄອນ </w:t>
      </w:r>
      <w:r w:rsidR="00167C5F" w:rsidRPr="00B408DA">
        <w:rPr>
          <w:rFonts w:ascii="Phetsarath OT" w:hAnsi="Phetsarath OT" w:hint="cs"/>
          <w:spacing w:val="-4"/>
          <w:cs/>
          <w:lang w:val="fr-FR" w:bidi="lo-LA"/>
        </w:rPr>
        <w:t xml:space="preserve">ມີ ສິດ ແລະ </w:t>
      </w:r>
      <w:r w:rsidRPr="00B408DA">
        <w:rPr>
          <w:rFonts w:ascii="Phetsarath OT" w:hAnsi="Phetsarath OT" w:hint="cs"/>
          <w:spacing w:val="-4"/>
          <w:cs/>
          <w:lang w:val="fr-FR" w:bidi="lo-LA"/>
        </w:rPr>
        <w:t>ໜ້າ</w:t>
      </w:r>
      <w:r w:rsidR="00167C5F" w:rsidRPr="00B408DA">
        <w:rPr>
          <w:rFonts w:ascii="Phetsarath OT" w:hAnsi="Phetsarath OT" w:hint="cs"/>
          <w:spacing w:val="-4"/>
          <w:cs/>
          <w:lang w:val="fr-FR" w:bidi="lo-LA"/>
        </w:rPr>
        <w:t>ທີ່</w:t>
      </w:r>
      <w:r w:rsidR="00B83271">
        <w:rPr>
          <w:rFonts w:ascii="Phetsarath OT" w:hAnsi="Phetsarath OT" w:hint="cs"/>
          <w:spacing w:val="-4"/>
          <w:cs/>
          <w:lang w:val="fr-FR" w:bidi="lo-LA"/>
        </w:rPr>
        <w:t xml:space="preserve"> </w:t>
      </w:r>
      <w:r w:rsidR="00167C5F" w:rsidRPr="00B408DA">
        <w:rPr>
          <w:rFonts w:ascii="Phetsarath OT" w:hAnsi="Phetsarath OT" w:hint="cs"/>
          <w:spacing w:val="-4"/>
          <w:cs/>
          <w:lang w:val="fr-FR" w:bidi="lo-LA"/>
        </w:rPr>
        <w:t>ຊ່ວຍ</w:t>
      </w:r>
      <w:r w:rsidRPr="00B408DA">
        <w:rPr>
          <w:rFonts w:ascii="Phetsarath OT" w:hAnsi="Phetsarath OT" w:hint="cs"/>
          <w:spacing w:val="-4"/>
          <w:cs/>
          <w:lang w:val="fr-FR" w:bidi="lo-LA"/>
        </w:rPr>
        <w:t xml:space="preserve">ຫົວໜ້າອົງການຕ້ານການສໍ້ລາດບັງຫຼວງ ເມືອງ, ເທດສະບານ, ນະຄອນ </w:t>
      </w:r>
      <w:r w:rsidR="00167C5F" w:rsidRPr="00B408DA">
        <w:rPr>
          <w:rFonts w:ascii="Phetsarath OT" w:hAnsi="Phetsarath OT" w:hint="cs"/>
          <w:spacing w:val="-4"/>
          <w:cs/>
          <w:lang w:val="fr-FR" w:bidi="lo-LA"/>
        </w:rPr>
        <w:t>ແລະ ຮັບຜິດຊອບວຽກງານໃດໜຶ່ງ</w:t>
      </w:r>
      <w:r w:rsidR="00B83271">
        <w:rPr>
          <w:rFonts w:ascii="Phetsarath OT" w:hAnsi="Phetsarath OT" w:hint="cs"/>
          <w:spacing w:val="-4"/>
          <w:cs/>
          <w:lang w:val="fr-FR" w:bidi="lo-LA"/>
        </w:rPr>
        <w:t xml:space="preserve"> </w:t>
      </w:r>
      <w:r w:rsidR="00167C5F" w:rsidRPr="00B408DA">
        <w:rPr>
          <w:rFonts w:ascii="Phetsarath OT" w:hAnsi="Phetsarath OT" w:hint="cs"/>
          <w:spacing w:val="-4"/>
          <w:cs/>
          <w:lang w:val="fr-FR" w:bidi="lo-LA"/>
        </w:rPr>
        <w:t>ຕາມການມອບໝາຍຂອງຫົວໜ້າອົງການ</w:t>
      </w:r>
      <w:r w:rsidRPr="00B408DA">
        <w:rPr>
          <w:rFonts w:ascii="Phetsarath OT" w:hAnsi="Phetsarath OT" w:hint="cs"/>
          <w:spacing w:val="-4"/>
          <w:cs/>
          <w:lang w:val="fr-FR" w:bidi="lo-LA"/>
        </w:rPr>
        <w:t>ຕ້ານການສໍ້ລາດບັງຫຼວງ</w:t>
      </w:r>
      <w:r w:rsidR="00167C5F" w:rsidRPr="00B408DA">
        <w:rPr>
          <w:rFonts w:ascii="Phetsarath OT" w:hAnsi="Phetsarath OT" w:hint="cs"/>
          <w:spacing w:val="-4"/>
          <w:cs/>
          <w:lang w:val="fr-FR" w:bidi="lo-LA"/>
        </w:rPr>
        <w:t xml:space="preserve"> ເມືອງ, ເທດສະບານ, ນະຄອນ</w:t>
      </w:r>
      <w:r w:rsidRPr="00B408DA">
        <w:rPr>
          <w:rFonts w:ascii="Phetsarath OT" w:hAnsi="Phetsarath OT" w:hint="cs"/>
          <w:spacing w:val="-4"/>
          <w:cs/>
          <w:lang w:val="fr-FR" w:bidi="lo-LA"/>
        </w:rPr>
        <w:t xml:space="preserve">. </w:t>
      </w:r>
      <w:r w:rsidR="00E475F3" w:rsidRPr="00B408DA">
        <w:rPr>
          <w:rFonts w:ascii="Phetsarath OT" w:hAnsi="Phetsarath OT" w:hint="cs"/>
          <w:spacing w:val="-4"/>
          <w:cs/>
          <w:lang w:val="fr-FR" w:bidi="lo-LA"/>
        </w:rPr>
        <w:t xml:space="preserve">      </w:t>
      </w:r>
      <w:r w:rsidRPr="00B408DA">
        <w:rPr>
          <w:rFonts w:ascii="Phetsarath OT" w:hAnsi="Phetsarath OT"/>
          <w:spacing w:val="-4"/>
          <w:cs/>
          <w:lang w:bidi="lo-LA"/>
        </w:rPr>
        <w:t>ໃນກໍລະນີ</w:t>
      </w:r>
      <w:r w:rsidRPr="00B408DA">
        <w:rPr>
          <w:rFonts w:ascii="Phetsarath OT" w:hAnsi="Phetsarath OT" w:hint="cs"/>
          <w:spacing w:val="-4"/>
          <w:cs/>
          <w:lang w:bidi="lo-LA"/>
        </w:rPr>
        <w:t xml:space="preserve"> </w:t>
      </w:r>
      <w:r w:rsidRPr="00B408DA">
        <w:rPr>
          <w:rFonts w:ascii="Phetsarath OT" w:hAnsi="Phetsarath OT"/>
          <w:spacing w:val="-4"/>
          <w:cs/>
          <w:lang w:bidi="lo-LA"/>
        </w:rPr>
        <w:t>ຫົວ</w:t>
      </w:r>
      <w:r w:rsidRPr="00B408DA">
        <w:rPr>
          <w:rFonts w:ascii="Phetsarath OT" w:hAnsi="Phetsarath OT" w:hint="cs"/>
          <w:spacing w:val="-4"/>
          <w:cs/>
          <w:lang w:bidi="lo-LA"/>
        </w:rPr>
        <w:t>ໜ້າ</w:t>
      </w:r>
      <w:r w:rsidRPr="00B408DA">
        <w:rPr>
          <w:rFonts w:ascii="Phetsarath OT" w:hAnsi="Phetsarath OT"/>
          <w:spacing w:val="-4"/>
          <w:cs/>
          <w:lang w:bidi="lo-LA"/>
        </w:rPr>
        <w:t xml:space="preserve">ບໍ່ຢູ່ ຫຼື </w:t>
      </w:r>
      <w:r w:rsidRPr="00B408DA">
        <w:rPr>
          <w:rFonts w:ascii="Phetsarath OT" w:hAnsi="Phetsarath OT" w:hint="cs"/>
          <w:spacing w:val="-4"/>
          <w:cs/>
          <w:lang w:bidi="lo-LA"/>
        </w:rPr>
        <w:t xml:space="preserve">ຕິດ​ຂັດ​ </w:t>
      </w:r>
      <w:r w:rsidRPr="00B408DA">
        <w:rPr>
          <w:rFonts w:ascii="Phetsarath OT" w:hAnsi="Phetsarath OT"/>
          <w:spacing w:val="-4"/>
          <w:cs/>
          <w:lang w:bidi="lo-LA"/>
        </w:rPr>
        <w:t>ຮອງຫົວ</w:t>
      </w:r>
      <w:r w:rsidRPr="00B408DA">
        <w:rPr>
          <w:rFonts w:ascii="Phetsarath OT" w:hAnsi="Phetsarath OT" w:hint="cs"/>
          <w:spacing w:val="-4"/>
          <w:cs/>
          <w:lang w:bidi="lo-LA"/>
        </w:rPr>
        <w:t>ໜ້າ</w:t>
      </w:r>
      <w:r w:rsidRPr="00B408DA">
        <w:rPr>
          <w:rFonts w:ascii="Phetsarath OT" w:hAnsi="Phetsarath OT"/>
          <w:spacing w:val="-4"/>
          <w:cs/>
          <w:lang w:bidi="lo-LA"/>
        </w:rPr>
        <w:t>ຜູ້ໄດ້ຮັບມອບໝາຍຈາກຫົວ</w:t>
      </w:r>
      <w:r w:rsidRPr="00B408DA">
        <w:rPr>
          <w:rFonts w:ascii="Phetsarath OT" w:hAnsi="Phetsarath OT" w:hint="cs"/>
          <w:spacing w:val="-4"/>
          <w:cs/>
          <w:lang w:bidi="lo-LA"/>
        </w:rPr>
        <w:t>ໜ້າ</w:t>
      </w:r>
      <w:r w:rsidR="007937C3" w:rsidRPr="00B408DA">
        <w:rPr>
          <w:rFonts w:ascii="Phetsarath OT" w:hAnsi="Phetsarath OT" w:hint="cs"/>
          <w:spacing w:val="-4"/>
          <w:cs/>
          <w:lang w:bidi="lo-LA"/>
        </w:rPr>
        <w:t xml:space="preserve"> </w:t>
      </w:r>
      <w:r w:rsidRPr="00B408DA">
        <w:rPr>
          <w:rFonts w:ascii="Phetsarath OT" w:hAnsi="Phetsarath OT"/>
          <w:spacing w:val="-4"/>
          <w:cs/>
          <w:lang w:bidi="lo-LA"/>
        </w:rPr>
        <w:t>ເປັນຜູ້ຮັກສາການແທນ.</w:t>
      </w:r>
    </w:p>
    <w:p w14:paraId="4DF0C226" w14:textId="77777777" w:rsidR="00EE6CD3" w:rsidRPr="00550A61" w:rsidRDefault="00EE6CD3" w:rsidP="00D07B6E">
      <w:pPr>
        <w:spacing w:after="0" w:line="240" w:lineRule="auto"/>
        <w:jc w:val="both"/>
        <w:rPr>
          <w:rFonts w:ascii="Phetsarath OT" w:hAnsi="Phetsarath OT"/>
          <w:spacing w:val="-4"/>
          <w:sz w:val="20"/>
          <w:szCs w:val="20"/>
          <w:lang w:bidi="lo-LA"/>
        </w:rPr>
      </w:pPr>
    </w:p>
    <w:p w14:paraId="4F142582" w14:textId="75F1F7CF" w:rsidR="007937C3" w:rsidRPr="00B408DA" w:rsidRDefault="00850921" w:rsidP="00F7328D">
      <w:pPr>
        <w:spacing w:after="0" w:line="240" w:lineRule="auto"/>
        <w:ind w:left="426" w:hanging="426"/>
        <w:rPr>
          <w:rFonts w:ascii="Phetsarath OT" w:hAnsi="Phetsarath OT"/>
          <w:b/>
          <w:bCs/>
          <w:spacing w:val="-4"/>
          <w:lang w:val="fr-FR" w:bidi="lo-LA"/>
        </w:rPr>
      </w:pPr>
      <w:r w:rsidRPr="00B408DA">
        <w:rPr>
          <w:rFonts w:ascii="Phetsarath OT" w:hAnsi="Phetsarath OT" w:hint="cs"/>
          <w:b/>
          <w:bCs/>
          <w:spacing w:val="-4"/>
          <w:cs/>
          <w:lang w:val="fr-FR" w:bidi="lo-LA"/>
        </w:rPr>
        <w:t>ມາດຕາ 78</w:t>
      </w:r>
      <w:r w:rsidR="007937C3" w:rsidRPr="00B408DA">
        <w:rPr>
          <w:rFonts w:ascii="Phetsarath OT" w:hAnsi="Phetsarath OT" w:hint="cs"/>
          <w:b/>
          <w:bCs/>
          <w:spacing w:val="-4"/>
          <w:cs/>
          <w:lang w:val="fr-FR" w:bidi="lo-LA"/>
        </w:rPr>
        <w:t xml:space="preserve"> (ໃໝ່) ຫົວໜ້າ, ຮອງຫົວໜ້າໜ່ວຍງານ</w:t>
      </w:r>
      <w:r w:rsidR="007937C3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ຕ້ານການສໍ້ລາດບັງຫຼວງ ເມືອງ, ເທດສະບານ, ນະຄອນ</w:t>
      </w:r>
    </w:p>
    <w:p w14:paraId="1E51B2EC" w14:textId="3C7BE0DB" w:rsidR="0023680B" w:rsidRPr="00B408DA" w:rsidRDefault="00BE7C25" w:rsidP="00E475F3">
      <w:pPr>
        <w:spacing w:after="0" w:line="240" w:lineRule="auto"/>
        <w:ind w:left="426" w:firstLine="594"/>
        <w:jc w:val="both"/>
        <w:rPr>
          <w:rFonts w:ascii="Phetsarath OT" w:hAnsi="Phetsarath OT"/>
          <w:spacing w:val="-6"/>
          <w:lang w:val="fr-FR" w:bidi="lo-LA"/>
        </w:rPr>
      </w:pPr>
      <w:r w:rsidRPr="00B408DA">
        <w:rPr>
          <w:rFonts w:ascii="Phetsarath OT" w:hAnsi="Phetsarath OT" w:hint="cs"/>
          <w:spacing w:val="-4"/>
          <w:cs/>
          <w:lang w:val="fr-FR" w:bidi="lo-LA"/>
        </w:rPr>
        <w:t>ຫົວໜ້າ, ຮອງຫົວໜ້າໜ່ວຍງານ</w:t>
      </w:r>
      <w:r w:rsidRPr="00B408DA">
        <w:rPr>
          <w:rFonts w:ascii="Phetsarath OT" w:eastAsia="Phetsarath OT" w:hAnsi="Phetsarath OT" w:hint="cs"/>
          <w:cs/>
          <w:lang w:val="fr-FR" w:bidi="lo-LA"/>
        </w:rPr>
        <w:t xml:space="preserve">ຕ້ານການສໍ້ລາດບັງຫຼວງ ເມືອງ, ເທດສະບານ, ນະຄອນ </w:t>
      </w:r>
      <w:r w:rsidRPr="00B408DA">
        <w:rPr>
          <w:rFonts w:ascii="Phetsarath OT" w:hAnsi="Phetsarath OT" w:hint="cs"/>
          <w:spacing w:val="-6"/>
          <w:cs/>
          <w:lang w:val="fr-FR" w:bidi="lo-LA"/>
        </w:rPr>
        <w:t>ຖືກແຕ່ງຕັ້ງ, ຍົກຍ້າຍ ຫຼື ປົດຕຳແໜ່ງ ໂດຍ</w:t>
      </w:r>
      <w:r w:rsidR="00424F73" w:rsidRPr="00424F73">
        <w:rPr>
          <w:rFonts w:ascii="Phetsarath OT" w:eastAsia="Calibri" w:hAnsi="Phetsarath OT" w:hint="cs"/>
          <w:spacing w:val="-4"/>
          <w:cs/>
          <w:lang w:val="fr-FR" w:bidi="lo-LA"/>
        </w:rPr>
        <w:t>ປະທານຄະນະກໍາມະການປົກຄອງຂັ້ນເມືອງ</w:t>
      </w:r>
      <w:r w:rsidR="00424F73">
        <w:rPr>
          <w:rFonts w:ascii="Phetsarath OT" w:eastAsia="Calibri" w:hAnsi="Phetsarath OT" w:hint="cs"/>
          <w:spacing w:val="-4"/>
          <w:cs/>
          <w:lang w:val="fr-FR" w:bidi="lo-LA"/>
        </w:rPr>
        <w:t xml:space="preserve"> </w:t>
      </w:r>
      <w:r w:rsidRPr="00B408DA">
        <w:rPr>
          <w:rFonts w:ascii="Phetsarath OT" w:hAnsi="Phetsarath OT" w:hint="cs"/>
          <w:spacing w:val="-6"/>
          <w:cs/>
          <w:lang w:val="fr-FR" w:bidi="lo-LA"/>
        </w:rPr>
        <w:t>ຕາມການສະເໜີຂອງ</w:t>
      </w:r>
      <w:r w:rsidRPr="00B408DA">
        <w:rPr>
          <w:rFonts w:ascii="Phetsarath OT" w:hAnsi="Phetsarath OT" w:hint="cs"/>
          <w:spacing w:val="-4"/>
          <w:cs/>
          <w:lang w:val="fr-FR" w:bidi="lo-LA"/>
        </w:rPr>
        <w:t xml:space="preserve">ຫົວໜ້າອົງການຕ້ານການສໍ້ລາດບັງຫຼວງ </w:t>
      </w:r>
      <w:r w:rsidRPr="00B408DA">
        <w:rPr>
          <w:rFonts w:ascii="Phetsarath OT" w:hAnsi="Phetsarath OT" w:hint="cs"/>
          <w:spacing w:val="-6"/>
          <w:cs/>
          <w:lang w:val="fr-FR" w:bidi="lo-LA"/>
        </w:rPr>
        <w:t>ເມືອງ, ເທດສະບານ, ນະຄອນ</w:t>
      </w:r>
      <w:r w:rsidR="007937C3" w:rsidRPr="00B408DA">
        <w:rPr>
          <w:rFonts w:ascii="Phetsarath OT" w:hAnsi="Phetsarath OT" w:hint="cs"/>
          <w:spacing w:val="-6"/>
          <w:cs/>
          <w:lang w:val="fr-FR" w:bidi="lo-LA"/>
        </w:rPr>
        <w:t>,</w:t>
      </w:r>
      <w:r w:rsidR="00E475F3" w:rsidRPr="00B408DA">
        <w:rPr>
          <w:rFonts w:ascii="Phetsarath OT" w:hAnsi="Phetsarath OT" w:hint="cs"/>
          <w:spacing w:val="-6"/>
          <w:cs/>
          <w:lang w:val="fr-FR" w:bidi="lo-LA"/>
        </w:rPr>
        <w:t xml:space="preserve"> ຮັບຜິດຊອບໂດຍກົງຕໍ່</w:t>
      </w:r>
      <w:r w:rsidRPr="00B408DA">
        <w:rPr>
          <w:rFonts w:ascii="Phetsarath OT" w:hAnsi="Phetsarath OT" w:hint="cs"/>
          <w:spacing w:val="-6"/>
          <w:cs/>
          <w:lang w:val="fr-FR" w:bidi="lo-LA"/>
        </w:rPr>
        <w:t>ຫົວໜ້າ, ຮອງຫົວໜ້າ</w:t>
      </w:r>
      <w:r w:rsidR="00424F73">
        <w:rPr>
          <w:rFonts w:ascii="Phetsarath OT" w:hAnsi="Phetsarath OT" w:hint="cs"/>
          <w:spacing w:val="-6"/>
          <w:cs/>
          <w:lang w:val="fr-FR" w:bidi="lo-LA"/>
        </w:rPr>
        <w:t xml:space="preserve"> </w:t>
      </w:r>
      <w:r w:rsidRPr="00B408DA">
        <w:rPr>
          <w:rFonts w:ascii="Phetsarath OT" w:hAnsi="Phetsarath OT" w:hint="cs"/>
          <w:spacing w:val="-6"/>
          <w:cs/>
          <w:lang w:val="fr-FR" w:bidi="lo-LA"/>
        </w:rPr>
        <w:t>ອົງການຕ້ານ</w:t>
      </w:r>
      <w:r w:rsidRPr="00BB0811">
        <w:rPr>
          <w:rFonts w:ascii="Phetsarath OT" w:hAnsi="Phetsarath OT" w:hint="cs"/>
          <w:spacing w:val="-4"/>
          <w:cs/>
          <w:lang w:val="fr-FR" w:bidi="lo-LA"/>
        </w:rPr>
        <w:t>ການສໍ້ລາດບັງຫຼວງ</w:t>
      </w:r>
      <w:r w:rsidR="001D5133">
        <w:rPr>
          <w:rFonts w:ascii="Phetsarath OT" w:hAnsi="Phetsarath OT" w:hint="cs"/>
          <w:spacing w:val="-4"/>
          <w:cs/>
          <w:lang w:val="fr-FR" w:bidi="lo-LA"/>
        </w:rPr>
        <w:t xml:space="preserve"> ເມືອງ, ເທດສະບານ, ນະຄອນ ກ່ຽວກັບ</w:t>
      </w:r>
      <w:r w:rsidRPr="00BB0811">
        <w:rPr>
          <w:rFonts w:ascii="Phetsarath OT" w:hAnsi="Phetsarath OT" w:hint="cs"/>
          <w:spacing w:val="-4"/>
          <w:cs/>
          <w:lang w:val="fr-FR" w:bidi="lo-LA"/>
        </w:rPr>
        <w:t>ວຽກງານຕ້ານການສໍ້ລາດບັງຫຼວງ</w:t>
      </w:r>
      <w:r w:rsidR="00850921" w:rsidRPr="00BB0811">
        <w:rPr>
          <w:rFonts w:ascii="Phetsarath OT" w:hAnsi="Phetsarath OT" w:hint="cs"/>
          <w:spacing w:val="-4"/>
          <w:cs/>
          <w:lang w:val="fr-FR" w:bidi="lo-LA"/>
        </w:rPr>
        <w:t>.</w:t>
      </w:r>
      <w:r w:rsidR="00BB0811" w:rsidRPr="00BB0811">
        <w:rPr>
          <w:rFonts w:ascii="Phetsarath OT" w:hAnsi="Phetsarath OT" w:hint="cs"/>
          <w:spacing w:val="-4"/>
          <w:cs/>
          <w:lang w:val="fr-FR" w:bidi="lo-LA"/>
        </w:rPr>
        <w:t xml:space="preserve"> </w:t>
      </w:r>
      <w:r w:rsidRPr="00BB0811">
        <w:rPr>
          <w:rFonts w:ascii="Phetsarath OT" w:hAnsi="Phetsarath OT"/>
          <w:spacing w:val="-4"/>
          <w:cs/>
          <w:lang w:bidi="lo-LA"/>
        </w:rPr>
        <w:t>ໃນກໍລະນີ</w:t>
      </w:r>
      <w:r w:rsidR="001D5133">
        <w:rPr>
          <w:rFonts w:ascii="Phetsarath OT" w:hAnsi="Phetsarath OT" w:hint="cs"/>
          <w:spacing w:val="-4"/>
          <w:cs/>
          <w:lang w:bidi="lo-LA"/>
        </w:rPr>
        <w:t xml:space="preserve"> </w:t>
      </w:r>
      <w:r w:rsidRPr="00BB0811">
        <w:rPr>
          <w:rFonts w:ascii="Phetsarath OT" w:hAnsi="Phetsarath OT"/>
          <w:spacing w:val="-4"/>
          <w:cs/>
          <w:lang w:bidi="lo-LA"/>
        </w:rPr>
        <w:t>ຫົວ</w:t>
      </w:r>
      <w:r w:rsidRPr="00BB0811">
        <w:rPr>
          <w:rFonts w:ascii="Phetsarath OT" w:hAnsi="Phetsarath OT" w:hint="cs"/>
          <w:spacing w:val="-4"/>
          <w:cs/>
          <w:lang w:bidi="lo-LA"/>
        </w:rPr>
        <w:t>ໜ້າ</w:t>
      </w:r>
      <w:r w:rsidRPr="00B408DA">
        <w:rPr>
          <w:rFonts w:ascii="Phetsarath OT" w:hAnsi="Phetsarath OT"/>
          <w:spacing w:val="-4"/>
          <w:cs/>
          <w:lang w:bidi="lo-LA"/>
        </w:rPr>
        <w:t xml:space="preserve">ບໍ່ຢູ່ ຫຼື </w:t>
      </w:r>
      <w:r w:rsidRPr="00B408DA">
        <w:rPr>
          <w:rFonts w:ascii="Phetsarath OT" w:hAnsi="Phetsarath OT" w:hint="cs"/>
          <w:spacing w:val="-4"/>
          <w:cs/>
          <w:lang w:bidi="lo-LA"/>
        </w:rPr>
        <w:t xml:space="preserve">ຕິດ​ຂັດ​ </w:t>
      </w:r>
      <w:r w:rsidRPr="00B408DA">
        <w:rPr>
          <w:rFonts w:ascii="Phetsarath OT" w:hAnsi="Phetsarath OT"/>
          <w:spacing w:val="-4"/>
          <w:cs/>
          <w:lang w:bidi="lo-LA"/>
        </w:rPr>
        <w:t>ຮອງຫົວ</w:t>
      </w:r>
      <w:r w:rsidRPr="00B408DA">
        <w:rPr>
          <w:rFonts w:ascii="Phetsarath OT" w:hAnsi="Phetsarath OT" w:hint="cs"/>
          <w:spacing w:val="-4"/>
          <w:cs/>
          <w:lang w:bidi="lo-LA"/>
        </w:rPr>
        <w:t>ໜ້າ</w:t>
      </w:r>
      <w:r w:rsidRPr="00B408DA">
        <w:rPr>
          <w:rFonts w:ascii="Phetsarath OT" w:hAnsi="Phetsarath OT"/>
          <w:spacing w:val="-4"/>
          <w:cs/>
          <w:lang w:bidi="lo-LA"/>
        </w:rPr>
        <w:t>ຜູ້ໄດ້ຮັບມອບໝາຍຈາກຫົວ</w:t>
      </w:r>
      <w:r w:rsidRPr="00B408DA">
        <w:rPr>
          <w:rFonts w:ascii="Phetsarath OT" w:hAnsi="Phetsarath OT" w:hint="cs"/>
          <w:spacing w:val="-4"/>
          <w:cs/>
          <w:lang w:bidi="lo-LA"/>
        </w:rPr>
        <w:t>ໜ້າ</w:t>
      </w:r>
      <w:r w:rsidR="007937C3" w:rsidRPr="00B408DA">
        <w:rPr>
          <w:rFonts w:ascii="Phetsarath OT" w:hAnsi="Phetsarath OT" w:hint="cs"/>
          <w:spacing w:val="-4"/>
          <w:cs/>
          <w:lang w:bidi="lo-LA"/>
        </w:rPr>
        <w:t xml:space="preserve"> </w:t>
      </w:r>
      <w:r w:rsidRPr="00B408DA">
        <w:rPr>
          <w:rFonts w:ascii="Phetsarath OT" w:hAnsi="Phetsarath OT"/>
          <w:spacing w:val="-4"/>
          <w:cs/>
          <w:lang w:bidi="lo-LA"/>
        </w:rPr>
        <w:t>ເປັນຜູ້ຮັກສາການແທນ.</w:t>
      </w:r>
    </w:p>
    <w:p w14:paraId="2CD86039" w14:textId="776DF48B" w:rsidR="00EC28AE" w:rsidRPr="00B408DA" w:rsidRDefault="0023680B" w:rsidP="00E475F3">
      <w:pPr>
        <w:spacing w:after="0" w:line="240" w:lineRule="auto"/>
        <w:ind w:left="426" w:firstLine="594"/>
        <w:jc w:val="both"/>
        <w:rPr>
          <w:rFonts w:ascii="Phetsarath OT" w:hAnsi="Phetsarath OT"/>
          <w:lang w:val="fr-FR" w:bidi="lo-LA"/>
        </w:rPr>
      </w:pPr>
      <w:r w:rsidRPr="00B408DA">
        <w:rPr>
          <w:rFonts w:ascii="Phetsarath OT" w:hAnsi="Phetsarath OT" w:hint="cs"/>
          <w:spacing w:val="-4"/>
          <w:cs/>
          <w:lang w:val="fr-FR" w:bidi="lo-LA"/>
        </w:rPr>
        <w:lastRenderedPageBreak/>
        <w:t xml:space="preserve">ສໍາລັບ ສິດ ແລະ ໜ້າທີ່ </w:t>
      </w:r>
      <w:r w:rsidR="008A13FC" w:rsidRPr="00B408DA">
        <w:rPr>
          <w:rFonts w:ascii="Phetsarath OT" w:hAnsi="Phetsarath OT" w:hint="cs"/>
          <w:spacing w:val="-4"/>
          <w:cs/>
          <w:lang w:val="fr-FR" w:bidi="lo-LA"/>
        </w:rPr>
        <w:t xml:space="preserve">ຂອງ </w:t>
      </w:r>
      <w:r w:rsidRPr="00B408DA">
        <w:rPr>
          <w:rFonts w:ascii="Phetsarath OT" w:hAnsi="Phetsarath OT" w:hint="cs"/>
          <w:spacing w:val="-4"/>
          <w:cs/>
          <w:lang w:bidi="lo-LA"/>
        </w:rPr>
        <w:t>ຫົວໜ້າ, ຮອງ​ຫົວໜ້າ ໜ່ວຍ​ງານ</w:t>
      </w:r>
      <w:r w:rsidR="00424F73">
        <w:rPr>
          <w:rFonts w:ascii="Phetsarath OT" w:hAnsi="Phetsarath OT" w:hint="cs"/>
          <w:spacing w:val="-4"/>
          <w:cs/>
          <w:lang w:bidi="lo-LA"/>
        </w:rPr>
        <w:t xml:space="preserve"> </w:t>
      </w:r>
      <w:r w:rsidRPr="00B408DA">
        <w:rPr>
          <w:rFonts w:ascii="Phetsarath OT" w:hAnsi="Phetsarath OT" w:hint="cs"/>
          <w:spacing w:val="-4"/>
          <w:cs/>
          <w:lang w:bidi="lo-LA"/>
        </w:rPr>
        <w:t xml:space="preserve">ຂອງ​ອົງການ​ຕ້ານການສໍ້ລາດບັງຫຼວງ ​ເມືອງ, </w:t>
      </w:r>
      <w:r w:rsidRPr="00B408DA">
        <w:rPr>
          <w:rFonts w:ascii="Phetsarath OT" w:hAnsi="Phetsarath OT" w:hint="cs"/>
          <w:cs/>
          <w:lang w:bidi="lo-LA"/>
        </w:rPr>
        <w:t>ເທດສະບານ, ນະຄອນ ໄດ້​ກຳນົດ​ໄວ້​ໃນ​ລະບຽບ​ການຕ່າງຫາກ.</w:t>
      </w:r>
    </w:p>
    <w:p w14:paraId="595048D6" w14:textId="77777777" w:rsidR="00167C5F" w:rsidRPr="00550A61" w:rsidRDefault="00167C5F" w:rsidP="00E475F3">
      <w:pPr>
        <w:spacing w:after="0" w:line="240" w:lineRule="auto"/>
        <w:ind w:left="426" w:firstLine="594"/>
        <w:jc w:val="both"/>
        <w:rPr>
          <w:rFonts w:ascii="Phetsarath OT" w:hAnsi="Phetsarath OT"/>
          <w:sz w:val="20"/>
          <w:szCs w:val="20"/>
          <w:lang w:val="fr-FR" w:bidi="lo-LA"/>
        </w:rPr>
      </w:pPr>
    </w:p>
    <w:p w14:paraId="6C86B2EE" w14:textId="29C858A7" w:rsidR="00615ACA" w:rsidRPr="00B408DA" w:rsidRDefault="00615ACA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b/>
          <w:bCs/>
          <w:sz w:val="28"/>
          <w:szCs w:val="28"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sz w:val="28"/>
          <w:szCs w:val="28"/>
          <w:cs/>
          <w:lang w:bidi="lo-LA"/>
        </w:rPr>
        <w:t xml:space="preserve">ພາກທີ </w:t>
      </w:r>
      <w:r w:rsidR="00C942A6" w:rsidRPr="00B408DA">
        <w:rPr>
          <w:rFonts w:ascii="Phetsarath OT" w:eastAsia="Phetsarath OT" w:hAnsi="Phetsarath OT"/>
          <w:b/>
          <w:bCs/>
          <w:sz w:val="28"/>
          <w:szCs w:val="28"/>
          <w:lang w:val="fr-FR" w:bidi="lo-LA"/>
        </w:rPr>
        <w:t>VI</w:t>
      </w:r>
      <w:r w:rsidRPr="00B408DA">
        <w:rPr>
          <w:rFonts w:ascii="Phetsarath OT" w:eastAsia="Phetsarath OT" w:hAnsi="Phetsarath OT"/>
          <w:b/>
          <w:bCs/>
          <w:sz w:val="28"/>
          <w:szCs w:val="28"/>
          <w:lang w:val="fr-FR" w:bidi="lo-LA"/>
        </w:rPr>
        <w:t xml:space="preserve"> </w:t>
      </w:r>
    </w:p>
    <w:p w14:paraId="068B35A6" w14:textId="77777777" w:rsidR="00615ACA" w:rsidRPr="00B408DA" w:rsidRDefault="00615ACA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b/>
          <w:bCs/>
          <w:sz w:val="28"/>
          <w:szCs w:val="28"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sz w:val="28"/>
          <w:szCs w:val="28"/>
          <w:cs/>
          <w:lang w:bidi="lo-LA"/>
        </w:rPr>
        <w:t>ຂໍ້ຫ້າມ</w:t>
      </w:r>
    </w:p>
    <w:p w14:paraId="44CF3208" w14:textId="77777777" w:rsidR="00C942A6" w:rsidRPr="00550A61" w:rsidRDefault="00C942A6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b/>
          <w:bCs/>
          <w:sz w:val="20"/>
          <w:szCs w:val="20"/>
          <w:lang w:val="fr-FR" w:bidi="lo-LA"/>
        </w:rPr>
      </w:pPr>
    </w:p>
    <w:p w14:paraId="2595C50C" w14:textId="2BF0F469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cs/>
          <w:lang w:bidi="lo-LA"/>
        </w:rPr>
        <w:t xml:space="preserve">ມາດຕາ </w:t>
      </w:r>
      <w:r w:rsidR="00850921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79</w:t>
      </w:r>
      <w:r w:rsidRPr="00B408DA">
        <w:rPr>
          <w:rFonts w:ascii="Phetsarath OT" w:eastAsia="Phetsarath OT" w:hAnsi="Phetsarath OT"/>
          <w:b/>
          <w:bCs/>
          <w:lang w:val="fr-FR" w:bidi="lo-LA"/>
        </w:rPr>
        <w:t xml:space="preserve"> </w:t>
      </w:r>
      <w:r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>(ໃໝ່)</w:t>
      </w:r>
      <w:r w:rsidRPr="00B408DA">
        <w:rPr>
          <w:rFonts w:ascii="Phetsarath OT" w:eastAsia="Phetsarath OT" w:hAnsi="Phetsarath OT" w:hint="cs"/>
          <w:b/>
          <w:bCs/>
          <w:sz w:val="22"/>
          <w:szCs w:val="22"/>
          <w:cs/>
          <w:lang w:val="en-US" w:bidi="lo-LA"/>
        </w:rPr>
        <w:t xml:space="preserve"> </w:t>
      </w:r>
      <w:r w:rsidRPr="00B408DA">
        <w:rPr>
          <w:rFonts w:ascii="Phetsarath OT" w:eastAsia="Phetsarath OT" w:hAnsi="Phetsarath OT" w:hint="cs"/>
          <w:b/>
          <w:bCs/>
          <w:cs/>
          <w:lang w:bidi="lo-LA"/>
        </w:rPr>
        <w:t>ຂໍ້ຫ້າມທົ່ວໄປ</w:t>
      </w:r>
    </w:p>
    <w:p w14:paraId="37872FB6" w14:textId="2EF77F00" w:rsidR="00BE7C25" w:rsidRPr="00B408DA" w:rsidRDefault="00CD7E43" w:rsidP="00D07B6E">
      <w:pPr>
        <w:shd w:val="clear" w:color="auto" w:fill="FFFFFF"/>
        <w:spacing w:after="0" w:line="240" w:lineRule="auto"/>
        <w:ind w:firstLine="993"/>
        <w:jc w:val="both"/>
        <w:rPr>
          <w:rFonts w:ascii="Phetsarath OT" w:eastAsia="Phetsarath OT" w:hAnsi="Phetsarath OT"/>
          <w:lang w:val="fr-FR" w:bidi="lo-LA"/>
        </w:rPr>
      </w:pPr>
      <w:r w:rsidRPr="00B408DA">
        <w:rPr>
          <w:rFonts w:ascii="Phetsarath OT" w:eastAsia="Phetsarath OT" w:hAnsi="Phetsarath OT" w:hint="cs"/>
          <w:cs/>
          <w:lang w:val="en-US" w:bidi="lo-LA"/>
        </w:rPr>
        <w:t xml:space="preserve"> </w:t>
      </w:r>
      <w:r w:rsidR="00706B07">
        <w:rPr>
          <w:rFonts w:ascii="Phetsarath OT" w:eastAsia="Phetsarath OT" w:hAnsi="Phetsarath OT" w:hint="cs"/>
          <w:cs/>
          <w:lang w:val="en-US" w:bidi="lo-LA"/>
        </w:rPr>
        <w:t xml:space="preserve"> </w:t>
      </w:r>
      <w:r w:rsidR="00BE7C25" w:rsidRPr="00B408DA">
        <w:rPr>
          <w:rFonts w:ascii="Phetsarath OT" w:eastAsia="Phetsarath OT" w:hAnsi="Phetsarath OT"/>
          <w:cs/>
          <w:lang w:val="en-US" w:bidi="lo-LA"/>
        </w:rPr>
        <w:t>ຫ້າມ ບຸກຄົນ</w:t>
      </w:r>
      <w:r w:rsidR="00BE7C25" w:rsidRPr="00B408DA">
        <w:rPr>
          <w:rFonts w:ascii="Phetsarath OT" w:eastAsia="Phetsarath OT" w:hAnsi="Phetsarath OT"/>
          <w:lang w:val="fr-FR"/>
        </w:rPr>
        <w:t xml:space="preserve">, </w:t>
      </w:r>
      <w:r w:rsidR="00E475F3" w:rsidRPr="00B408DA">
        <w:rPr>
          <w:rFonts w:ascii="Phetsarath OT" w:eastAsia="Phetsarath OT" w:hAnsi="Phetsarath OT"/>
          <w:cs/>
          <w:lang w:val="en-US" w:bidi="lo-LA"/>
        </w:rPr>
        <w:t>ນິຕິບຸກຄົນ ຫຼື ການຈັດຕັ້ງ ມີ</w:t>
      </w:r>
      <w:r w:rsidR="00BE7C25" w:rsidRPr="00B408DA">
        <w:rPr>
          <w:rFonts w:ascii="Phetsarath OT" w:eastAsia="Phetsarath OT" w:hAnsi="Phetsarath OT"/>
          <w:cs/>
          <w:lang w:val="en-US" w:bidi="lo-LA"/>
        </w:rPr>
        <w:t>ພຶດຕິກໍາ ດັ່ງນີ້:</w:t>
      </w:r>
    </w:p>
    <w:p w14:paraId="583E3C2C" w14:textId="77777777" w:rsidR="00BE7C25" w:rsidRPr="00B408DA" w:rsidRDefault="00BE7C25" w:rsidP="00484EC9">
      <w:pPr>
        <w:pStyle w:val="ListParagraph"/>
        <w:numPr>
          <w:ilvl w:val="0"/>
          <w:numId w:val="18"/>
        </w:numPr>
        <w:tabs>
          <w:tab w:val="left" w:pos="1276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B408DA">
        <w:rPr>
          <w:rFonts w:ascii="Phetsarath OT" w:eastAsia="Phetsarath OT" w:hAnsi="Phetsarath OT" w:cs="Phetsarath OT" w:hint="cs"/>
          <w:szCs w:val="24"/>
          <w:cs/>
          <w:lang w:val="en-US" w:bidi="lo-LA"/>
        </w:rPr>
        <w:t>ປົກປ້</w:t>
      </w:r>
      <w:r w:rsidRPr="00B408DA">
        <w:rPr>
          <w:rFonts w:ascii="Phetsarath OT" w:eastAsia="Phetsarath OT" w:hAnsi="Phetsarath OT" w:cs="Phetsarath OT" w:hint="cs"/>
          <w:spacing w:val="-6"/>
          <w:szCs w:val="24"/>
          <w:cs/>
          <w:lang w:val="en-US" w:bidi="lo-LA"/>
        </w:rPr>
        <w:t>ອງ,</w:t>
      </w:r>
      <w:r w:rsidRPr="00B408DA">
        <w:rPr>
          <w:rFonts w:ascii="Phetsarath OT" w:eastAsia="Phetsarath OT" w:hAnsi="Phetsarath OT" w:cs="Phetsarath OT"/>
          <w:spacing w:val="-6"/>
          <w:szCs w:val="24"/>
          <w:cs/>
          <w:lang w:val="en-US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ປົກປິດ, ເຊື່ອງອຳ, ປ່ຽນແປງ</w:t>
      </w:r>
      <w:r w:rsidRPr="00B408DA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ຫຼື</w:t>
      </w:r>
      <w:r w:rsidRPr="00B408DA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ທຳລາຍຂໍ້ມູນ</w:t>
      </w:r>
      <w:r w:rsidRPr="00B408DA">
        <w:rPr>
          <w:rFonts w:ascii="Phetsarath OT" w:eastAsia="Phetsarath OT" w:hAnsi="Phetsarath OT" w:cs="Phetsarath OT"/>
          <w:spacing w:val="-6"/>
          <w:szCs w:val="24"/>
          <w:lang w:val="fr-FR"/>
        </w:rPr>
        <w:t xml:space="preserve">, </w:t>
      </w:r>
      <w:r w:rsidRPr="00B408D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ຫຼັກຖານ</w:t>
      </w:r>
      <w:r w:rsidRPr="00B408DA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ກ່ຽວກັບການ</w:t>
      </w:r>
      <w:r w:rsidRPr="00B408DA">
        <w:rPr>
          <w:rFonts w:ascii="Phetsarath OT" w:eastAsia="Phetsarath OT" w:hAnsi="Phetsarath OT" w:cs="Phetsarath OT" w:hint="cs"/>
          <w:spacing w:val="-6"/>
          <w:szCs w:val="24"/>
          <w:cs/>
          <w:lang w:val="en-US" w:bidi="lo-LA"/>
        </w:rPr>
        <w:t>ສໍ້ລາດບັງຫຼວງ</w:t>
      </w:r>
      <w:r w:rsidRPr="00B408DA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;</w:t>
      </w:r>
    </w:p>
    <w:p w14:paraId="66974E3B" w14:textId="36F3419C" w:rsidR="00BE7C25" w:rsidRPr="00B408DA" w:rsidRDefault="00BE7C25" w:rsidP="00484EC9">
      <w:pPr>
        <w:pStyle w:val="ListParagraph"/>
        <w:numPr>
          <w:ilvl w:val="0"/>
          <w:numId w:val="18"/>
        </w:numPr>
        <w:tabs>
          <w:tab w:val="left" w:pos="1276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B408DA">
        <w:rPr>
          <w:rFonts w:ascii="Phetsarath OT" w:eastAsia="Times New Roman" w:hAnsi="Phetsarath OT" w:cs="Phetsarath OT"/>
          <w:szCs w:val="24"/>
          <w:cs/>
          <w:lang w:val="en-US" w:bidi="lo-LA"/>
        </w:rPr>
        <w:t>ກົດໜ່ວງ</w:t>
      </w:r>
      <w:r w:rsidR="007937C3" w:rsidRPr="00B408DA">
        <w:rPr>
          <w:rFonts w:ascii="Phetsarath OT" w:eastAsia="Times New Roman" w:hAnsi="Phetsarath OT" w:cs="Phetsarath OT" w:hint="cs"/>
          <w:szCs w:val="24"/>
          <w:cs/>
          <w:lang w:val="en-US" w:bidi="lo-LA"/>
        </w:rPr>
        <w:t xml:space="preserve"> </w:t>
      </w:r>
      <w:r w:rsidRPr="00B408DA">
        <w:rPr>
          <w:rFonts w:ascii="Phetsarath OT" w:eastAsia="Times New Roman" w:hAnsi="Phetsarath OT" w:cs="Phetsarath OT"/>
          <w:szCs w:val="24"/>
          <w:cs/>
          <w:lang w:val="en-US" w:bidi="lo-LA"/>
        </w:rPr>
        <w:t>ຖ່ວງດຶງ ຫຼື ຂັດຂວາງ</w:t>
      </w:r>
      <w:r w:rsidRPr="00B408DA">
        <w:rPr>
          <w:rFonts w:ascii="Phetsarath OT" w:eastAsia="Times New Roman" w:hAnsi="Phetsarath OT" w:cs="Phetsarath OT" w:hint="cs"/>
          <w:szCs w:val="24"/>
          <w:cs/>
          <w:lang w:val="en-US" w:bidi="lo-LA"/>
        </w:rPr>
        <w:t>ການດໍາເນີນຄະດີ</w:t>
      </w:r>
      <w:r w:rsidR="00EF040C" w:rsidRPr="00B408DA">
        <w:rPr>
          <w:rFonts w:ascii="Phetsarath OT" w:eastAsia="Times New Roman" w:hAnsi="Phetsarath OT" w:cs="Phetsarath OT" w:hint="cs"/>
          <w:szCs w:val="24"/>
          <w:cs/>
          <w:lang w:val="en-US" w:bidi="lo-LA"/>
        </w:rPr>
        <w:t>ຂອງເຈົ້າໜ້າທີ່</w:t>
      </w:r>
      <w:r w:rsidR="007937C3" w:rsidRPr="00B408DA">
        <w:rPr>
          <w:rFonts w:ascii="Phetsarath OT" w:eastAsia="Times New Roman" w:hAnsi="Phetsarath OT" w:cs="Phetsarath OT" w:hint="cs"/>
          <w:szCs w:val="24"/>
          <w:cs/>
          <w:lang w:val="en-US" w:bidi="lo-LA"/>
        </w:rPr>
        <w:t>ສືບສວນ-ສອບສວນຄະດີ</w:t>
      </w:r>
      <w:r w:rsidR="00EF040C" w:rsidRPr="00B408DA">
        <w:rPr>
          <w:rFonts w:ascii="Phetsarath OT" w:eastAsia="Times New Roman" w:hAnsi="Phetsarath OT" w:cs="Phetsarath OT" w:hint="cs"/>
          <w:szCs w:val="24"/>
          <w:cs/>
          <w:lang w:val="en-US" w:bidi="lo-LA"/>
        </w:rPr>
        <w:t>ການສໍ້ລາດບັງຫຼວງ</w:t>
      </w:r>
      <w:r w:rsidRPr="00B408DA">
        <w:rPr>
          <w:rFonts w:ascii="Phetsarath OT" w:eastAsia="Times New Roman" w:hAnsi="Phetsarath OT" w:cs="Phetsarath OT"/>
          <w:szCs w:val="24"/>
          <w:lang w:val="fr-FR"/>
        </w:rPr>
        <w:t>;</w:t>
      </w:r>
    </w:p>
    <w:p w14:paraId="55A11D00" w14:textId="6F28A93A" w:rsidR="00BE7C25" w:rsidRPr="00B408DA" w:rsidRDefault="00BE7C25" w:rsidP="00484EC9">
      <w:pPr>
        <w:pStyle w:val="ListParagraph"/>
        <w:numPr>
          <w:ilvl w:val="0"/>
          <w:numId w:val="18"/>
        </w:numPr>
        <w:tabs>
          <w:tab w:val="left" w:pos="1276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B408DA">
        <w:rPr>
          <w:rFonts w:ascii="Phetsarath OT" w:hAnsi="Phetsarath OT" w:cs="Phetsarath OT"/>
          <w:szCs w:val="24"/>
          <w:cs/>
          <w:lang w:bidi="lo-LA"/>
        </w:rPr>
        <w:t>ແຊກແຊງ</w:t>
      </w:r>
      <w:r w:rsidRPr="00B408DA">
        <w:rPr>
          <w:rFonts w:ascii="Phetsarath OT" w:hAnsi="Phetsarath OT" w:cs="Phetsarath OT"/>
          <w:szCs w:val="24"/>
          <w:lang w:val="fr-FR"/>
        </w:rPr>
        <w:t xml:space="preserve">, </w:t>
      </w:r>
      <w:r w:rsidRPr="00B408DA">
        <w:rPr>
          <w:rFonts w:ascii="Phetsarath OT" w:hAnsi="Phetsarath OT" w:cs="Phetsarath OT"/>
          <w:szCs w:val="24"/>
          <w:cs/>
          <w:lang w:bidi="lo-LA"/>
        </w:rPr>
        <w:t xml:space="preserve">ກ້າວກ່າຍ, </w:t>
      </w:r>
      <w:r w:rsidRPr="00B408DA">
        <w:rPr>
          <w:rFonts w:ascii="Phetsarath OT" w:eastAsia="Times New Roman" w:hAnsi="Phetsarath OT" w:cs="Phetsarath OT"/>
          <w:szCs w:val="24"/>
          <w:cs/>
          <w:lang w:val="en-US" w:bidi="lo-LA"/>
        </w:rPr>
        <w:t>ໝິ່ນປະໝາດ</w:t>
      </w:r>
      <w:r w:rsidRPr="00B408DA">
        <w:rPr>
          <w:rFonts w:ascii="Phetsarath OT" w:eastAsia="Times New Roman" w:hAnsi="Phetsarath OT" w:cs="Phetsarath OT"/>
          <w:szCs w:val="24"/>
          <w:lang w:val="fr-FR"/>
        </w:rPr>
        <w:t xml:space="preserve">, </w:t>
      </w:r>
      <w:r w:rsidRPr="00B408DA">
        <w:rPr>
          <w:rFonts w:ascii="Phetsarath OT" w:eastAsia="Times New Roman" w:hAnsi="Phetsarath OT" w:cs="Phetsarath OT"/>
          <w:szCs w:val="24"/>
          <w:cs/>
          <w:lang w:val="fr-FR" w:bidi="lo-LA"/>
        </w:rPr>
        <w:t>ໃຊ້ຄວາມຮຸນແຮງ</w:t>
      </w:r>
      <w:r w:rsidRPr="00B408DA">
        <w:rPr>
          <w:rFonts w:ascii="Phetsarath OT" w:eastAsia="Times New Roman" w:hAnsi="Phetsarath OT" w:cs="Phetsarath OT"/>
          <w:szCs w:val="24"/>
          <w:cs/>
          <w:lang w:val="en-US" w:bidi="lo-LA"/>
        </w:rPr>
        <w:t>, ນາບຂູ່</w:t>
      </w:r>
      <w:r w:rsidRPr="00B408DA">
        <w:rPr>
          <w:rFonts w:ascii="Phetsarath OT" w:eastAsia="Times New Roman" w:hAnsi="Phetsarath OT" w:cs="Phetsarath OT"/>
          <w:szCs w:val="24"/>
          <w:lang w:val="fr-FR"/>
        </w:rPr>
        <w:t xml:space="preserve">, </w:t>
      </w:r>
      <w:r w:rsidRPr="00B408DA">
        <w:rPr>
          <w:rFonts w:ascii="Phetsarath OT" w:eastAsia="Times New Roman" w:hAnsi="Phetsarath OT" w:cs="Phetsarath OT"/>
          <w:szCs w:val="24"/>
          <w:cs/>
          <w:lang w:val="en-US" w:bidi="lo-LA"/>
        </w:rPr>
        <w:t>ທຳຮ້າຍຮ່າງກາຍ ເຈົ້າໜ້າທີ່</w:t>
      </w:r>
      <w:r w:rsidR="007937C3" w:rsidRPr="00B408DA">
        <w:rPr>
          <w:rFonts w:ascii="Phetsarath OT" w:eastAsia="Times New Roman" w:hAnsi="Phetsarath OT" w:cs="Phetsarath OT" w:hint="cs"/>
          <w:szCs w:val="24"/>
          <w:cs/>
          <w:lang w:val="en-US" w:bidi="lo-LA"/>
        </w:rPr>
        <w:t>ສືບສວນ-ສອບສວນຄະດີ</w:t>
      </w:r>
      <w:r w:rsidRPr="00B408DA">
        <w:rPr>
          <w:rFonts w:ascii="Phetsarath OT" w:eastAsia="Times New Roman" w:hAnsi="Phetsarath OT" w:cs="Phetsarath OT"/>
          <w:szCs w:val="24"/>
          <w:cs/>
          <w:lang w:val="en-US" w:bidi="lo-LA"/>
        </w:rPr>
        <w:t>ການສໍ້ລາດບັງຫຼວງ</w:t>
      </w:r>
      <w:r w:rsidRPr="00B408DA">
        <w:rPr>
          <w:rFonts w:ascii="Phetsarath OT" w:eastAsia="Times New Roman" w:hAnsi="Phetsarath OT" w:cs="Phetsarath OT"/>
          <w:szCs w:val="24"/>
          <w:cs/>
          <w:lang w:val="fr-FR" w:bidi="lo-LA"/>
        </w:rPr>
        <w:t xml:space="preserve"> ຫຼື ບຸກຄົນອື່ນທີ່ກ່ຽວຂ້ອງ</w:t>
      </w:r>
      <w:r w:rsidRPr="00B408DA">
        <w:rPr>
          <w:rFonts w:ascii="Phetsarath OT" w:eastAsia="Times New Roman" w:hAnsi="Phetsarath OT" w:cs="Phetsarath OT"/>
          <w:szCs w:val="24"/>
          <w:lang w:val="fr-FR"/>
        </w:rPr>
        <w:t>;</w:t>
      </w:r>
    </w:p>
    <w:p w14:paraId="20E27499" w14:textId="77777777" w:rsidR="00BE7C25" w:rsidRPr="00B408DA" w:rsidRDefault="00BE7C25" w:rsidP="00484EC9">
      <w:pPr>
        <w:pStyle w:val="ListParagraph"/>
        <w:numPr>
          <w:ilvl w:val="0"/>
          <w:numId w:val="18"/>
        </w:numPr>
        <w:tabs>
          <w:tab w:val="left" w:pos="1276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B408DA">
        <w:rPr>
          <w:rFonts w:ascii="Phetsarath OT" w:eastAsia="Times New Roman" w:hAnsi="Phetsarath OT" w:cs="Phetsarath OT"/>
          <w:szCs w:val="24"/>
          <w:cs/>
          <w:lang w:val="en-US" w:bidi="lo-LA"/>
        </w:rPr>
        <w:t>ມີພຶດຕິກໍາອື່ນ ທີ່ເປັນການລະເມີດກົດໝາຍ.</w:t>
      </w:r>
    </w:p>
    <w:p w14:paraId="04F0B208" w14:textId="77777777" w:rsidR="007E6B40" w:rsidRPr="00550A61" w:rsidRDefault="007E6B40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/>
          <w:sz w:val="20"/>
          <w:szCs w:val="20"/>
          <w:lang w:val="fr-FR" w:bidi="lo-LA"/>
        </w:rPr>
      </w:pPr>
    </w:p>
    <w:p w14:paraId="5325EAC5" w14:textId="133C8A20" w:rsidR="00BE7C25" w:rsidRPr="00B408DA" w:rsidRDefault="00BE7C25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cs/>
          <w:lang w:bidi="lo-LA"/>
        </w:rPr>
        <w:t xml:space="preserve">ມາດຕາ </w:t>
      </w:r>
      <w:r w:rsidR="007937C3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8</w:t>
      </w:r>
      <w:r w:rsidR="00850921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0</w:t>
      </w:r>
      <w:r w:rsidRPr="00B408DA">
        <w:rPr>
          <w:rFonts w:ascii="Phetsarath OT" w:eastAsia="Phetsarath OT" w:hAnsi="Phetsarath OT" w:hint="cs"/>
          <w:b/>
          <w:bCs/>
          <w:cs/>
          <w:lang w:bidi="lo-LA"/>
        </w:rPr>
        <w:t xml:space="preserve"> </w:t>
      </w:r>
      <w:r w:rsidRPr="00B408DA">
        <w:rPr>
          <w:rFonts w:ascii="Phetsarath OT" w:eastAsia="Phetsarath OT" w:hAnsi="Phetsarath OT" w:hint="cs"/>
          <w:b/>
          <w:bCs/>
          <w:noProof/>
          <w:cs/>
          <w:lang w:val="fr-FR" w:bidi="lo-LA"/>
        </w:rPr>
        <w:t>(ໃໝ່)</w:t>
      </w:r>
      <w:r w:rsidRPr="00B408DA">
        <w:rPr>
          <w:rFonts w:ascii="Phetsarath OT" w:eastAsia="Phetsarath OT" w:hAnsi="Phetsarath OT" w:hint="cs"/>
          <w:b/>
          <w:bCs/>
          <w:sz w:val="22"/>
          <w:szCs w:val="22"/>
          <w:cs/>
          <w:lang w:val="en-US" w:bidi="lo-LA"/>
        </w:rPr>
        <w:t xml:space="preserve"> </w:t>
      </w:r>
      <w:r w:rsidRPr="00B408DA">
        <w:rPr>
          <w:rFonts w:ascii="Phetsarath OT" w:eastAsia="Phetsarath OT" w:hAnsi="Phetsarath OT" w:hint="cs"/>
          <w:b/>
          <w:bCs/>
          <w:cs/>
          <w:lang w:bidi="lo-LA"/>
        </w:rPr>
        <w:t>ຂໍ້ຫ້າມ</w:t>
      </w:r>
      <w:r w:rsidR="00757D8C" w:rsidRPr="00B408DA">
        <w:rPr>
          <w:rFonts w:ascii="Phetsarath OT" w:eastAsia="Phetsarath OT" w:hAnsi="Phetsarath OT" w:hint="cs"/>
          <w:b/>
          <w:bCs/>
          <w:cs/>
          <w:lang w:bidi="lo-LA"/>
        </w:rPr>
        <w:t>ສໍາລັບ</w:t>
      </w:r>
      <w:r w:rsidRPr="00B408DA">
        <w:rPr>
          <w:rFonts w:ascii="Phetsarath OT" w:eastAsia="Phetsarath OT" w:hAnsi="Phetsarath OT" w:hint="cs"/>
          <w:b/>
          <w:bCs/>
          <w:cs/>
          <w:lang w:bidi="lo-LA"/>
        </w:rPr>
        <w:t>ຜູ້ຖືກ</w:t>
      </w:r>
      <w:r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ສືບສວນ-ສອບສວນ </w:t>
      </w:r>
    </w:p>
    <w:p w14:paraId="70AC61DA" w14:textId="67CFFD36" w:rsidR="00BE7C25" w:rsidRPr="00B408DA" w:rsidRDefault="00BE7C25" w:rsidP="00D07B6E">
      <w:pPr>
        <w:tabs>
          <w:tab w:val="left" w:pos="1560"/>
        </w:tabs>
        <w:spacing w:after="0" w:line="240" w:lineRule="auto"/>
        <w:ind w:left="709" w:firstLine="425"/>
        <w:jc w:val="both"/>
        <w:rPr>
          <w:rFonts w:ascii="Phetsarath OT" w:hAnsi="Phetsarath OT"/>
          <w:lang w:val="fr-FR"/>
        </w:rPr>
      </w:pPr>
      <w:r w:rsidRPr="00B408DA">
        <w:rPr>
          <w:rFonts w:ascii="Phetsarath OT" w:hAnsi="Phetsarath OT"/>
          <w:cs/>
          <w:lang w:bidi="lo-LA"/>
        </w:rPr>
        <w:t>ຫ້າມ</w:t>
      </w:r>
      <w:r w:rsidRPr="00B408DA">
        <w:rPr>
          <w:rFonts w:ascii="Phetsarath OT" w:hAnsi="Phetsarath OT" w:hint="cs"/>
          <w:cs/>
          <w:lang w:bidi="lo-LA"/>
        </w:rPr>
        <w:t>ຜູ້</w:t>
      </w:r>
      <w:r w:rsidRPr="00B408DA">
        <w:rPr>
          <w:rFonts w:ascii="Phetsarath OT" w:hAnsi="Phetsarath OT"/>
          <w:cs/>
          <w:lang w:bidi="lo-LA"/>
        </w:rPr>
        <w:t>ຖືກສືບສວນ</w:t>
      </w:r>
      <w:r w:rsidRPr="00B408DA">
        <w:rPr>
          <w:rFonts w:ascii="Phetsarath OT" w:hAnsi="Phetsarath OT" w:hint="cs"/>
          <w:cs/>
          <w:lang w:bidi="lo-LA"/>
        </w:rPr>
        <w:t>-ສອບສວນ</w:t>
      </w:r>
      <w:r w:rsidRPr="00B408DA">
        <w:rPr>
          <w:rFonts w:ascii="Phetsarath OT" w:hAnsi="Phetsarath OT"/>
          <w:cs/>
          <w:lang w:bidi="lo-LA"/>
        </w:rPr>
        <w:t xml:space="preserve"> ມີພຶດຕິກໍາ ດັ່ງນີ້:</w:t>
      </w:r>
    </w:p>
    <w:p w14:paraId="5EC29647" w14:textId="77777777" w:rsidR="00E475F3" w:rsidRPr="00B408DA" w:rsidRDefault="00E475F3" w:rsidP="00E475F3">
      <w:pPr>
        <w:pStyle w:val="ListParagraph"/>
        <w:numPr>
          <w:ilvl w:val="0"/>
          <w:numId w:val="12"/>
        </w:numPr>
        <w:tabs>
          <w:tab w:val="left" w:pos="993"/>
          <w:tab w:val="left" w:pos="1418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8"/>
          <w:szCs w:val="24"/>
          <w:lang w:val="fr-FR"/>
        </w:rPr>
      </w:pPr>
      <w:r w:rsidRPr="00B408DA">
        <w:rPr>
          <w:rFonts w:ascii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="00BE7C25" w:rsidRPr="00B408DA">
        <w:rPr>
          <w:rFonts w:ascii="Phetsarath OT" w:hAnsi="Phetsarath OT" w:cs="Phetsarath OT"/>
          <w:spacing w:val="-8"/>
          <w:szCs w:val="24"/>
          <w:cs/>
          <w:lang w:bidi="lo-LA"/>
        </w:rPr>
        <w:t>ປະຕິເສດການສະໜອງຂໍ້ມູນ</w:t>
      </w:r>
      <w:r w:rsidR="00BE7C25" w:rsidRPr="00B408DA">
        <w:rPr>
          <w:rFonts w:ascii="Phetsarath OT" w:hAnsi="Phetsarath OT" w:cs="Phetsarath OT" w:hint="cs"/>
          <w:spacing w:val="-8"/>
          <w:szCs w:val="24"/>
          <w:cs/>
          <w:lang w:bidi="lo-LA"/>
        </w:rPr>
        <w:t>,</w:t>
      </w:r>
      <w:r w:rsidR="00BE7C25" w:rsidRPr="00B408DA">
        <w:rPr>
          <w:rFonts w:ascii="Phetsarath OT" w:hAnsi="Phetsarath OT" w:cs="Phetsarath OT"/>
          <w:spacing w:val="-8"/>
          <w:szCs w:val="24"/>
          <w:lang w:val="fr-FR"/>
        </w:rPr>
        <w:t xml:space="preserve"> </w:t>
      </w:r>
      <w:r w:rsidR="00BE7C25" w:rsidRPr="00B408DA">
        <w:rPr>
          <w:rFonts w:ascii="Phetsarath OT" w:hAnsi="Phetsarath OT" w:cs="Phetsarath OT"/>
          <w:spacing w:val="-8"/>
          <w:szCs w:val="24"/>
          <w:cs/>
          <w:lang w:bidi="lo-LA"/>
        </w:rPr>
        <w:t>ຫຼັກຖານ</w:t>
      </w:r>
      <w:r w:rsidR="00BE7C25" w:rsidRPr="00B408DA">
        <w:rPr>
          <w:rFonts w:ascii="Phetsarath OT" w:hAnsi="Phetsarath OT" w:cs="Phetsarath OT" w:hint="cs"/>
          <w:spacing w:val="-8"/>
          <w:szCs w:val="24"/>
          <w:cs/>
          <w:lang w:bidi="lo-LA"/>
        </w:rPr>
        <w:t>,</w:t>
      </w:r>
      <w:r w:rsidR="00BE7C25" w:rsidRPr="00B408DA">
        <w:rPr>
          <w:rFonts w:ascii="Phetsarath OT" w:hAnsi="Phetsarath OT" w:cs="Phetsarath OT"/>
          <w:spacing w:val="-8"/>
          <w:szCs w:val="24"/>
          <w:lang w:val="fr-FR"/>
        </w:rPr>
        <w:t xml:space="preserve"> </w:t>
      </w:r>
      <w:r w:rsidR="00BE7C25" w:rsidRPr="00B408DA">
        <w:rPr>
          <w:rFonts w:ascii="Phetsarath OT" w:hAnsi="Phetsarath OT" w:cs="Phetsarath OT"/>
          <w:spacing w:val="-8"/>
          <w:szCs w:val="24"/>
          <w:cs/>
          <w:lang w:bidi="lo-LA"/>
        </w:rPr>
        <w:t>ເອກະສານ ກ່ຽວກັບການ</w:t>
      </w:r>
      <w:r w:rsidR="00BE7C25" w:rsidRPr="00B408DA">
        <w:rPr>
          <w:rFonts w:ascii="Phetsarath OT" w:hAnsi="Phetsarath OT" w:cs="Phetsarath OT" w:hint="cs"/>
          <w:spacing w:val="-8"/>
          <w:szCs w:val="24"/>
          <w:cs/>
          <w:lang w:bidi="lo-LA"/>
        </w:rPr>
        <w:t>ດໍາເນີນການສືບສວນ-ສອບສວນ;</w:t>
      </w:r>
    </w:p>
    <w:p w14:paraId="77D133A2" w14:textId="77777777" w:rsidR="00E475F3" w:rsidRPr="00B408DA" w:rsidRDefault="00BE7C25" w:rsidP="00E475F3">
      <w:pPr>
        <w:pStyle w:val="ListParagraph"/>
        <w:numPr>
          <w:ilvl w:val="0"/>
          <w:numId w:val="12"/>
        </w:numPr>
        <w:tabs>
          <w:tab w:val="left" w:pos="993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8"/>
          <w:szCs w:val="24"/>
          <w:lang w:val="fr-FR"/>
        </w:rPr>
      </w:pPr>
      <w:r w:rsidRPr="00B408DA">
        <w:rPr>
          <w:rFonts w:ascii="Phetsarath OT" w:hAnsi="Phetsarath OT" w:cs="Phetsarath OT"/>
          <w:szCs w:val="24"/>
          <w:cs/>
          <w:lang w:bidi="lo-LA"/>
        </w:rPr>
        <w:t>ລາຍງານ</w:t>
      </w:r>
      <w:r w:rsidRPr="00B408DA">
        <w:rPr>
          <w:rFonts w:ascii="Phetsarath OT" w:hAnsi="Phetsarath OT" w:cs="Phetsarath OT" w:hint="cs"/>
          <w:szCs w:val="24"/>
          <w:cs/>
          <w:lang w:bidi="lo-LA"/>
        </w:rPr>
        <w:t xml:space="preserve">, ໃຫ້ການ, </w:t>
      </w:r>
      <w:r w:rsidRPr="00B408DA">
        <w:rPr>
          <w:rFonts w:ascii="Phetsarath OT" w:hAnsi="Phetsarath OT" w:cs="Phetsarath OT"/>
          <w:szCs w:val="24"/>
          <w:cs/>
          <w:lang w:bidi="lo-LA"/>
        </w:rPr>
        <w:t>ສະໜອງຂໍ້ມູນ</w:t>
      </w:r>
      <w:r w:rsidRPr="00B408DA">
        <w:rPr>
          <w:rFonts w:ascii="Phetsarath OT" w:hAnsi="Phetsarath OT" w:cs="Phetsarath OT" w:hint="cs"/>
          <w:szCs w:val="24"/>
          <w:cs/>
          <w:lang w:bidi="lo-LA"/>
        </w:rPr>
        <w:t>,</w:t>
      </w:r>
      <w:r w:rsidRPr="00B408DA">
        <w:rPr>
          <w:rFonts w:ascii="Phetsarath OT" w:hAnsi="Phetsarath OT" w:cs="Phetsarath OT"/>
          <w:szCs w:val="24"/>
          <w:lang w:val="fr-FR"/>
        </w:rPr>
        <w:t xml:space="preserve"> </w:t>
      </w:r>
      <w:r w:rsidRPr="00B408DA">
        <w:rPr>
          <w:rFonts w:ascii="Phetsarath OT" w:hAnsi="Phetsarath OT" w:cs="Phetsarath OT"/>
          <w:szCs w:val="24"/>
          <w:cs/>
          <w:lang w:bidi="lo-LA"/>
        </w:rPr>
        <w:t>ຫຼັກຖານ</w:t>
      </w:r>
      <w:r w:rsidRPr="00B408DA">
        <w:rPr>
          <w:rFonts w:ascii="Phetsarath OT" w:hAnsi="Phetsarath OT" w:cs="Phetsarath OT" w:hint="cs"/>
          <w:szCs w:val="24"/>
          <w:cs/>
          <w:lang w:bidi="lo-LA"/>
        </w:rPr>
        <w:t>,</w:t>
      </w:r>
      <w:r w:rsidRPr="00B408DA">
        <w:rPr>
          <w:rFonts w:ascii="Phetsarath OT" w:hAnsi="Phetsarath OT" w:cs="Phetsarath OT"/>
          <w:szCs w:val="24"/>
          <w:lang w:val="fr-FR"/>
        </w:rPr>
        <w:t xml:space="preserve"> </w:t>
      </w:r>
      <w:r w:rsidRPr="00B408DA">
        <w:rPr>
          <w:rFonts w:ascii="Phetsarath OT" w:hAnsi="Phetsarath OT" w:cs="Phetsarath OT"/>
          <w:szCs w:val="24"/>
          <w:cs/>
          <w:lang w:bidi="lo-LA"/>
        </w:rPr>
        <w:t>ເອກະສານ ບໍ່ຖືກກັບຄວາມເປັນຈິງ</w:t>
      </w:r>
      <w:r w:rsidRPr="00B408DA">
        <w:rPr>
          <w:rFonts w:ascii="Phetsarath OT" w:hAnsi="Phetsarath OT" w:cs="Phetsarath OT" w:hint="cs"/>
          <w:szCs w:val="24"/>
          <w:cs/>
          <w:lang w:bidi="lo-LA"/>
        </w:rPr>
        <w:t>;</w:t>
      </w:r>
      <w:r w:rsidRPr="00B408DA">
        <w:rPr>
          <w:rFonts w:ascii="Phetsarath OT" w:hAnsi="Phetsarath OT" w:cs="Phetsarath OT"/>
          <w:szCs w:val="24"/>
          <w:lang w:val="fr-FR"/>
        </w:rPr>
        <w:t xml:space="preserve"> </w:t>
      </w:r>
    </w:p>
    <w:p w14:paraId="722643D8" w14:textId="2FB6BE3F" w:rsidR="00BE7C25" w:rsidRPr="00B408DA" w:rsidRDefault="00BE7C25" w:rsidP="00E475F3">
      <w:pPr>
        <w:pStyle w:val="ListParagraph"/>
        <w:numPr>
          <w:ilvl w:val="0"/>
          <w:numId w:val="12"/>
        </w:numPr>
        <w:tabs>
          <w:tab w:val="left" w:pos="993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8"/>
          <w:szCs w:val="24"/>
          <w:lang w:val="fr-FR"/>
        </w:rPr>
      </w:pPr>
      <w:r w:rsidRPr="00B408DA">
        <w:rPr>
          <w:rFonts w:ascii="Phetsarath OT" w:hAnsi="Phetsarath OT" w:cs="Phetsarath OT"/>
          <w:szCs w:val="24"/>
          <w:cs/>
          <w:lang w:bidi="lo-LA"/>
        </w:rPr>
        <w:t>ຊຸກເ</w:t>
      </w:r>
      <w:r w:rsidRPr="00B408DA">
        <w:rPr>
          <w:rFonts w:ascii="Phetsarath OT" w:hAnsi="Phetsarath OT" w:cs="Phetsarath OT"/>
          <w:spacing w:val="-4"/>
          <w:szCs w:val="24"/>
          <w:cs/>
          <w:lang w:bidi="lo-LA"/>
        </w:rPr>
        <w:t>ຊື່ອງ</w:t>
      </w:r>
      <w:r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>,</w:t>
      </w:r>
      <w:r w:rsidRPr="00B408DA">
        <w:rPr>
          <w:rFonts w:ascii="Phetsarath OT" w:hAnsi="Phetsarath OT" w:cs="Phetsarath OT"/>
          <w:spacing w:val="-4"/>
          <w:szCs w:val="24"/>
          <w:lang w:val="fr-FR"/>
        </w:rPr>
        <w:t xml:space="preserve"> </w:t>
      </w:r>
      <w:r w:rsidRPr="00B408DA">
        <w:rPr>
          <w:rFonts w:ascii="Phetsarath OT" w:hAnsi="Phetsarath OT" w:cs="Phetsarath OT"/>
          <w:spacing w:val="-4"/>
          <w:szCs w:val="24"/>
          <w:cs/>
          <w:lang w:bidi="lo-LA"/>
        </w:rPr>
        <w:t>ທຳລາຍເອກະສານ</w:t>
      </w:r>
      <w:r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>,</w:t>
      </w:r>
      <w:r w:rsidRPr="00B408DA">
        <w:rPr>
          <w:rFonts w:ascii="Phetsarath OT" w:hAnsi="Phetsarath OT" w:cs="Phetsarath OT"/>
          <w:spacing w:val="-4"/>
          <w:szCs w:val="24"/>
          <w:lang w:val="fr-FR"/>
        </w:rPr>
        <w:t xml:space="preserve"> </w:t>
      </w:r>
      <w:r w:rsidRPr="00B408DA">
        <w:rPr>
          <w:rFonts w:ascii="Phetsarath OT" w:hAnsi="Phetsarath OT" w:cs="Phetsarath OT"/>
          <w:spacing w:val="-4"/>
          <w:szCs w:val="24"/>
          <w:cs/>
          <w:lang w:bidi="lo-LA"/>
        </w:rPr>
        <w:t>ວັດຖຸສິ່ງຂອງ ຊຶ່ງເປັນຫຼັກຖານທີ່ພົວພັນເຖິງການ</w:t>
      </w:r>
      <w:r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>ສໍ້ລາດບັງຫຼວງ;</w:t>
      </w:r>
    </w:p>
    <w:p w14:paraId="4105B8D1" w14:textId="1B54916C" w:rsidR="00BE7C25" w:rsidRPr="00B408DA" w:rsidRDefault="00BE7C25" w:rsidP="00E475F3">
      <w:pPr>
        <w:pStyle w:val="ListParagraph"/>
        <w:numPr>
          <w:ilvl w:val="0"/>
          <w:numId w:val="12"/>
        </w:numPr>
        <w:tabs>
          <w:tab w:val="left" w:pos="993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6"/>
          <w:szCs w:val="24"/>
          <w:lang w:val="fr-FR"/>
        </w:rPr>
      </w:pPr>
      <w:r w:rsidRPr="00B408DA">
        <w:rPr>
          <w:rFonts w:ascii="Phetsarath OT" w:hAnsi="Phetsarath OT" w:cs="Phetsarath OT"/>
          <w:spacing w:val="-6"/>
          <w:szCs w:val="24"/>
          <w:cs/>
          <w:lang w:bidi="lo-LA"/>
        </w:rPr>
        <w:t>ຂັດຂວາງ</w:t>
      </w:r>
      <w:r w:rsidRPr="00B408DA">
        <w:rPr>
          <w:rFonts w:ascii="Phetsarath OT" w:hAnsi="Phetsarath OT" w:cs="Phetsarath OT" w:hint="cs"/>
          <w:spacing w:val="-6"/>
          <w:szCs w:val="24"/>
          <w:cs/>
          <w:lang w:bidi="lo-LA"/>
        </w:rPr>
        <w:t>,</w:t>
      </w:r>
      <w:r w:rsidRPr="00B408DA">
        <w:rPr>
          <w:rFonts w:ascii="Phetsarath OT" w:hAnsi="Phetsarath OT" w:cs="Phetsarath OT"/>
          <w:spacing w:val="-6"/>
          <w:szCs w:val="24"/>
          <w:lang w:val="fr-FR"/>
        </w:rPr>
        <w:t xml:space="preserve"> </w:t>
      </w:r>
      <w:r w:rsidRPr="00B408DA">
        <w:rPr>
          <w:rFonts w:ascii="Phetsarath OT" w:hAnsi="Phetsarath OT" w:cs="Phetsarath OT"/>
          <w:spacing w:val="-6"/>
          <w:szCs w:val="24"/>
          <w:cs/>
          <w:lang w:bidi="lo-LA"/>
        </w:rPr>
        <w:t>ສ້າງຄວາມຫຍຸ້ງຍາກ</w:t>
      </w:r>
      <w:r w:rsidRPr="00B408DA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 ຫຼື </w:t>
      </w:r>
      <w:r w:rsidRPr="00B408DA">
        <w:rPr>
          <w:rFonts w:ascii="Phetsarath OT" w:hAnsi="Phetsarath OT" w:cs="Phetsarath OT"/>
          <w:spacing w:val="-6"/>
          <w:szCs w:val="24"/>
          <w:cs/>
          <w:lang w:bidi="lo-LA"/>
        </w:rPr>
        <w:t>ນາບຂູ່</w:t>
      </w:r>
      <w:r w:rsidRPr="00B408DA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 ເຈົ້າໜ້າທີ່ສືບສວນ-ສອບສວນ</w:t>
      </w:r>
      <w:r w:rsidR="00167C5F" w:rsidRPr="00B408DA">
        <w:rPr>
          <w:rFonts w:ascii="Phetsarath OT" w:eastAsia="Times New Roman" w:hAnsi="Phetsarath OT" w:cs="Phetsarath OT" w:hint="cs"/>
          <w:spacing w:val="-6"/>
          <w:szCs w:val="24"/>
          <w:cs/>
          <w:lang w:val="en-US" w:bidi="lo-LA"/>
        </w:rPr>
        <w:t>ຄະດີການສໍ້ລາດບັງຫຼວງ</w:t>
      </w:r>
      <w:r w:rsidRPr="00B408DA">
        <w:rPr>
          <w:rFonts w:ascii="Phetsarath OT" w:hAnsi="Phetsarath OT" w:cs="Phetsarath OT" w:hint="cs"/>
          <w:spacing w:val="-6"/>
          <w:szCs w:val="24"/>
          <w:cs/>
          <w:lang w:bidi="lo-LA"/>
        </w:rPr>
        <w:t>;</w:t>
      </w:r>
    </w:p>
    <w:p w14:paraId="139013CD" w14:textId="5120D0BD" w:rsidR="00BE7C25" w:rsidRPr="00B408DA" w:rsidRDefault="00BE7C25" w:rsidP="00E475F3">
      <w:pPr>
        <w:pStyle w:val="ListParagraph"/>
        <w:numPr>
          <w:ilvl w:val="0"/>
          <w:numId w:val="12"/>
        </w:numPr>
        <w:tabs>
          <w:tab w:val="left" w:pos="993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Cs w:val="24"/>
          <w:lang w:val="fr-FR"/>
        </w:rPr>
      </w:pPr>
      <w:r w:rsidRPr="00B408DA">
        <w:rPr>
          <w:rFonts w:ascii="Phetsarath OT" w:hAnsi="Phetsarath OT" w:cs="Phetsarath OT"/>
          <w:spacing w:val="-4"/>
          <w:szCs w:val="24"/>
          <w:cs/>
          <w:lang w:bidi="lo-LA"/>
        </w:rPr>
        <w:t>ຊື້ຈ້າງ</w:t>
      </w:r>
      <w:r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>,</w:t>
      </w:r>
      <w:r w:rsidRPr="00B408DA">
        <w:rPr>
          <w:rFonts w:ascii="Phetsarath OT" w:hAnsi="Phetsarath OT" w:cs="Phetsarath OT"/>
          <w:spacing w:val="-4"/>
          <w:szCs w:val="24"/>
          <w:lang w:val="fr-FR"/>
        </w:rPr>
        <w:t xml:space="preserve"> </w:t>
      </w:r>
      <w:r w:rsidRPr="00B408DA">
        <w:rPr>
          <w:rFonts w:ascii="Phetsarath OT" w:hAnsi="Phetsarath OT" w:cs="Phetsarath OT"/>
          <w:spacing w:val="-4"/>
          <w:szCs w:val="24"/>
          <w:cs/>
          <w:lang w:bidi="lo-LA"/>
        </w:rPr>
        <w:t>ໃຫ້ສິນບົນ</w:t>
      </w:r>
      <w:r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ພະນັກງານ ຫຼື </w:t>
      </w:r>
      <w:r w:rsidRPr="00B408DA">
        <w:rPr>
          <w:rFonts w:ascii="Phetsarath OT" w:hAnsi="Phetsarath OT" w:cs="Phetsarath OT" w:hint="cs"/>
          <w:szCs w:val="24"/>
          <w:cs/>
          <w:lang w:bidi="lo-LA"/>
        </w:rPr>
        <w:t>ເຈົ້າໜ້າທີ່ສືບສວນ-ສອບສວນ</w:t>
      </w:r>
      <w:r w:rsidR="00167C5F" w:rsidRPr="00B408DA">
        <w:rPr>
          <w:rFonts w:ascii="Phetsarath OT" w:eastAsia="Times New Roman" w:hAnsi="Phetsarath OT" w:cs="Phetsarath OT" w:hint="cs"/>
          <w:szCs w:val="24"/>
          <w:cs/>
          <w:lang w:val="en-US" w:bidi="lo-LA"/>
        </w:rPr>
        <w:t>ຄະດີການສໍ້ລາດບັງຫຼວງ</w:t>
      </w:r>
      <w:r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>;</w:t>
      </w:r>
    </w:p>
    <w:p w14:paraId="19546C34" w14:textId="77777777" w:rsidR="00BE7C25" w:rsidRPr="00AE7C66" w:rsidRDefault="00BE7C25" w:rsidP="00E475F3">
      <w:pPr>
        <w:pStyle w:val="ListParagraph"/>
        <w:numPr>
          <w:ilvl w:val="0"/>
          <w:numId w:val="12"/>
        </w:numPr>
        <w:tabs>
          <w:tab w:val="left" w:pos="993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Cs w:val="24"/>
          <w:lang w:val="fr-FR"/>
        </w:rPr>
      </w:pPr>
      <w:r w:rsidRPr="00B408DA">
        <w:rPr>
          <w:rFonts w:ascii="Phetsarath OT" w:hAnsi="Phetsarath OT" w:cs="Phetsarath OT"/>
          <w:szCs w:val="24"/>
          <w:cs/>
          <w:lang w:bidi="lo-LA"/>
        </w:rPr>
        <w:t>ມີພຶດຕິກຳອື່ນ ທີ່ເປັນການລະເມີດກົດໝາຍ.</w:t>
      </w:r>
    </w:p>
    <w:p w14:paraId="3CFBC7A8" w14:textId="77777777" w:rsidR="00AE7C66" w:rsidRDefault="00AE7C66" w:rsidP="00AE7C66">
      <w:pPr>
        <w:pStyle w:val="ListParagraph"/>
        <w:tabs>
          <w:tab w:val="left" w:pos="993"/>
          <w:tab w:val="left" w:pos="1418"/>
          <w:tab w:val="left" w:pos="1560"/>
        </w:tabs>
        <w:spacing w:after="0" w:line="240" w:lineRule="auto"/>
        <w:ind w:left="1276"/>
        <w:jc w:val="both"/>
        <w:rPr>
          <w:rFonts w:ascii="Phetsarath OT" w:hAnsi="Phetsarath OT" w:cs="Phetsarath OT"/>
          <w:sz w:val="20"/>
          <w:szCs w:val="20"/>
          <w:lang w:val="fr-FR" w:bidi="lo-LA"/>
        </w:rPr>
      </w:pPr>
    </w:p>
    <w:p w14:paraId="7989BF00" w14:textId="77777777" w:rsidR="00AE7C66" w:rsidRDefault="00AE7C66" w:rsidP="00AE7C66">
      <w:pPr>
        <w:pStyle w:val="ListParagraph"/>
        <w:tabs>
          <w:tab w:val="left" w:pos="993"/>
          <w:tab w:val="left" w:pos="1418"/>
          <w:tab w:val="left" w:pos="1560"/>
        </w:tabs>
        <w:spacing w:after="0" w:line="240" w:lineRule="auto"/>
        <w:ind w:left="1276"/>
        <w:jc w:val="both"/>
        <w:rPr>
          <w:rFonts w:ascii="Phetsarath OT" w:hAnsi="Phetsarath OT" w:cs="Phetsarath OT"/>
          <w:sz w:val="20"/>
          <w:szCs w:val="20"/>
          <w:lang w:val="fr-FR" w:bidi="lo-LA"/>
        </w:rPr>
      </w:pPr>
    </w:p>
    <w:p w14:paraId="34714E86" w14:textId="77777777" w:rsidR="00AE7C66" w:rsidRDefault="00AE7C66" w:rsidP="00AE7C66">
      <w:pPr>
        <w:pStyle w:val="ListParagraph"/>
        <w:tabs>
          <w:tab w:val="left" w:pos="993"/>
          <w:tab w:val="left" w:pos="1418"/>
          <w:tab w:val="left" w:pos="1560"/>
        </w:tabs>
        <w:spacing w:after="0" w:line="240" w:lineRule="auto"/>
        <w:ind w:left="1276"/>
        <w:jc w:val="both"/>
        <w:rPr>
          <w:rFonts w:ascii="Phetsarath OT" w:hAnsi="Phetsarath OT" w:cs="Phetsarath OT"/>
          <w:sz w:val="20"/>
          <w:szCs w:val="20"/>
          <w:lang w:val="fr-FR" w:bidi="lo-LA"/>
        </w:rPr>
      </w:pPr>
    </w:p>
    <w:p w14:paraId="79DE3754" w14:textId="77777777" w:rsidR="00AE7C66" w:rsidRDefault="00AE7C66" w:rsidP="00AE7C66">
      <w:pPr>
        <w:pStyle w:val="ListParagraph"/>
        <w:tabs>
          <w:tab w:val="left" w:pos="993"/>
          <w:tab w:val="left" w:pos="1418"/>
          <w:tab w:val="left" w:pos="1560"/>
        </w:tabs>
        <w:spacing w:after="0" w:line="240" w:lineRule="auto"/>
        <w:ind w:left="1276"/>
        <w:jc w:val="both"/>
        <w:rPr>
          <w:rFonts w:ascii="Phetsarath OT" w:hAnsi="Phetsarath OT" w:cs="Phetsarath OT"/>
          <w:sz w:val="20"/>
          <w:szCs w:val="20"/>
          <w:lang w:val="fr-FR" w:bidi="lo-LA"/>
        </w:rPr>
      </w:pPr>
    </w:p>
    <w:p w14:paraId="5CFD8AC0" w14:textId="77777777" w:rsidR="00AE7C66" w:rsidRPr="00AE7C66" w:rsidRDefault="00AE7C66" w:rsidP="00AE7C66">
      <w:pPr>
        <w:pStyle w:val="ListParagraph"/>
        <w:tabs>
          <w:tab w:val="left" w:pos="993"/>
          <w:tab w:val="left" w:pos="1418"/>
          <w:tab w:val="left" w:pos="1560"/>
        </w:tabs>
        <w:spacing w:after="0" w:line="240" w:lineRule="auto"/>
        <w:ind w:left="1276"/>
        <w:jc w:val="both"/>
        <w:rPr>
          <w:rFonts w:ascii="Phetsarath OT" w:hAnsi="Phetsarath OT" w:cs="Phetsarath OT"/>
          <w:sz w:val="20"/>
          <w:szCs w:val="20"/>
          <w:lang w:val="fr-FR" w:bidi="lo-LA"/>
        </w:rPr>
      </w:pPr>
    </w:p>
    <w:p w14:paraId="10AD3C0C" w14:textId="7F32BC5B" w:rsidR="00E475F3" w:rsidRPr="00B408DA" w:rsidRDefault="00BE7C25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cs/>
          <w:lang w:bidi="lo-LA"/>
        </w:rPr>
        <w:t xml:space="preserve">ມາດຕາ </w:t>
      </w:r>
      <w:r w:rsidR="00757D8C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8</w:t>
      </w:r>
      <w:r w:rsidR="00850921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1</w:t>
      </w:r>
      <w:r w:rsidR="00E475F3" w:rsidRPr="00B408DA">
        <w:rPr>
          <w:rFonts w:ascii="Phetsarath OT" w:eastAsia="Phetsarath OT" w:hAnsi="Phetsarath OT" w:hint="cs"/>
          <w:b/>
          <w:bCs/>
          <w:cs/>
          <w:lang w:bidi="lo-LA"/>
        </w:rPr>
        <w:t xml:space="preserve"> (ໃໝ່) </w:t>
      </w:r>
      <w:r w:rsidRPr="00B408DA">
        <w:rPr>
          <w:rFonts w:ascii="Phetsarath OT" w:eastAsia="Phetsarath OT" w:hAnsi="Phetsarath OT" w:hint="cs"/>
          <w:b/>
          <w:bCs/>
          <w:cs/>
          <w:lang w:bidi="lo-LA"/>
        </w:rPr>
        <w:t>ຂໍ້ຫ້າມສໍາລັບ</w:t>
      </w:r>
      <w:r w:rsidR="003D744A" w:rsidRPr="00B408DA">
        <w:rPr>
          <w:rFonts w:ascii="Phetsarath OT" w:eastAsia="Phetsarath OT" w:hAnsi="Phetsarath OT" w:hint="cs"/>
          <w:b/>
          <w:bCs/>
          <w:cs/>
          <w:lang w:bidi="lo-LA"/>
        </w:rPr>
        <w:t xml:space="preserve">ເຈົ້າໜ້າທີ່ສືບສວນ-ສອບສວນ ແລະ </w:t>
      </w:r>
      <w:r w:rsidR="00780A81" w:rsidRPr="00B408DA">
        <w:rPr>
          <w:rFonts w:ascii="Phetsarath OT" w:eastAsia="Phetsarath OT" w:hAnsi="Phetsarath OT" w:hint="cs"/>
          <w:b/>
          <w:bCs/>
          <w:cs/>
          <w:lang w:bidi="lo-LA"/>
        </w:rPr>
        <w:t>ພະນັກງານ</w:t>
      </w:r>
    </w:p>
    <w:p w14:paraId="4F5F46AE" w14:textId="3759DB29" w:rsidR="00BE7C25" w:rsidRPr="00B408DA" w:rsidRDefault="00F7328D" w:rsidP="00860EDC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>
        <w:rPr>
          <w:rFonts w:ascii="Phetsarath OT" w:eastAsia="Phetsarath OT" w:hAnsi="Phetsarath OT" w:hint="cs"/>
          <w:b/>
          <w:bCs/>
          <w:cs/>
          <w:lang w:bidi="lo-LA"/>
        </w:rPr>
        <w:t xml:space="preserve">            </w:t>
      </w:r>
      <w:r w:rsidR="00860EDC">
        <w:rPr>
          <w:rFonts w:ascii="Phetsarath OT" w:eastAsia="Phetsarath OT" w:hAnsi="Phetsarath OT" w:hint="cs"/>
          <w:b/>
          <w:bCs/>
          <w:cs/>
          <w:lang w:bidi="lo-LA"/>
        </w:rPr>
        <w:t xml:space="preserve">  </w:t>
      </w:r>
      <w:r w:rsidR="00BE7C25" w:rsidRPr="00B408DA">
        <w:rPr>
          <w:rFonts w:ascii="Phetsarath OT" w:eastAsia="Phetsarath OT" w:hAnsi="Phetsarath OT" w:hint="cs"/>
          <w:b/>
          <w:bCs/>
          <w:cs/>
          <w:lang w:bidi="lo-LA"/>
        </w:rPr>
        <w:t xml:space="preserve">ທີ່ເຮັດວຽກງານຕ້ານການສໍ້ລາດບັງຫຼວງ </w:t>
      </w:r>
    </w:p>
    <w:p w14:paraId="20D59C30" w14:textId="785D3803" w:rsidR="00757D8C" w:rsidRPr="00B408DA" w:rsidRDefault="00E475F3" w:rsidP="00E475F3">
      <w:pPr>
        <w:tabs>
          <w:tab w:val="right" w:leader="dot" w:pos="9062"/>
        </w:tabs>
        <w:spacing w:after="0" w:line="240" w:lineRule="auto"/>
        <w:ind w:left="426" w:firstLine="425"/>
        <w:jc w:val="both"/>
        <w:outlineLvl w:val="0"/>
        <w:rPr>
          <w:rFonts w:ascii="Phetsarath OT" w:eastAsia="Phetsarath OT" w:hAnsi="Phetsarath OT"/>
          <w:lang w:val="fr-FR" w:bidi="lo-LA"/>
        </w:rPr>
      </w:pPr>
      <w:r w:rsidRPr="00B408DA">
        <w:rPr>
          <w:rFonts w:ascii="Phetsarath OT" w:eastAsia="Phetsarath OT" w:hAnsi="Phetsarath OT" w:hint="cs"/>
          <w:cs/>
          <w:lang w:bidi="lo-LA"/>
        </w:rPr>
        <w:t xml:space="preserve">   </w:t>
      </w:r>
      <w:r w:rsidR="00757D8C" w:rsidRPr="00B408DA">
        <w:rPr>
          <w:rFonts w:ascii="Phetsarath OT" w:eastAsia="Phetsarath OT" w:hAnsi="Phetsarath OT" w:hint="cs"/>
          <w:cs/>
          <w:lang w:bidi="lo-LA"/>
        </w:rPr>
        <w:t>ຫ້າມ</w:t>
      </w:r>
      <w:r w:rsidRPr="00B408DA">
        <w:rPr>
          <w:rFonts w:ascii="Phetsarath OT" w:eastAsia="Phetsarath OT" w:hAnsi="Phetsarath OT" w:hint="cs"/>
          <w:cs/>
          <w:lang w:bidi="lo-LA"/>
        </w:rPr>
        <w:t xml:space="preserve"> </w:t>
      </w:r>
      <w:r w:rsidR="003D744A" w:rsidRPr="00B408DA">
        <w:rPr>
          <w:rFonts w:ascii="Phetsarath OT" w:eastAsia="Phetsarath OT" w:hAnsi="Phetsarath OT" w:hint="cs"/>
          <w:cs/>
          <w:lang w:bidi="lo-LA"/>
        </w:rPr>
        <w:t xml:space="preserve">ເຈົ້າໜ້າທີ່ສືບສວນ-ສອບສວນ ແລະ </w:t>
      </w:r>
      <w:r w:rsidR="00757D8C" w:rsidRPr="00B408DA">
        <w:rPr>
          <w:rFonts w:ascii="Phetsarath OT" w:eastAsia="Phetsarath OT" w:hAnsi="Phetsarath OT" w:hint="cs"/>
          <w:cs/>
          <w:lang w:bidi="lo-LA"/>
        </w:rPr>
        <w:t xml:space="preserve">ພະນັກງານທີ່ເຮັດວຽກງານຕ້ານການສໍ້ລາດບັງຫຼວງ ມີ ພຶດຕິກໍາ ດັ່ງນີ້: </w:t>
      </w:r>
    </w:p>
    <w:p w14:paraId="6B89C309" w14:textId="2D739455" w:rsidR="00E475F3" w:rsidRPr="00B408DA" w:rsidRDefault="00E475F3" w:rsidP="00E475F3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hanging="77"/>
        <w:jc w:val="both"/>
        <w:rPr>
          <w:rFonts w:ascii="Phetsarath OT" w:eastAsia="Times New Roman" w:hAnsi="Phetsarath OT" w:cs="Phetsarath OT"/>
          <w:szCs w:val="24"/>
          <w:lang w:val="fr-FR" w:bidi="lo-LA"/>
        </w:rPr>
      </w:pPr>
      <w:r w:rsidRPr="00B408DA">
        <w:rPr>
          <w:rFonts w:ascii="Phetsarath OT" w:eastAsia="Times New Roman" w:hAnsi="Phetsarath OT" w:cs="Phetsarath OT" w:hint="cs"/>
          <w:szCs w:val="24"/>
          <w:cs/>
          <w:lang w:val="en-US" w:bidi="lo-LA"/>
        </w:rPr>
        <w:t xml:space="preserve"> </w:t>
      </w:r>
      <w:r w:rsidR="00BE7C25" w:rsidRPr="00B408DA">
        <w:rPr>
          <w:rFonts w:ascii="Phetsarath OT" w:eastAsia="Times New Roman" w:hAnsi="Phetsarath OT" w:cs="Phetsarath OT"/>
          <w:szCs w:val="24"/>
          <w:cs/>
          <w:lang w:val="en-US" w:bidi="lo-LA"/>
        </w:rPr>
        <w:t>ເປີດເຜີຍຄວາມລັບ ແລະ ຂໍ້ມູນສ່ວນຕົວ ຂອງຜູ້</w:t>
      </w:r>
      <w:r w:rsidR="00757D8C" w:rsidRPr="00B408DA">
        <w:rPr>
          <w:rFonts w:ascii="Phetsarath OT" w:eastAsia="Times New Roman" w:hAnsi="Phetsarath OT" w:cs="Phetsarath OT" w:hint="cs"/>
          <w:szCs w:val="24"/>
          <w:cs/>
          <w:lang w:val="en-US" w:bidi="lo-LA"/>
        </w:rPr>
        <w:t>ຖືກ</w:t>
      </w:r>
      <w:r w:rsidR="00BE7C25" w:rsidRPr="00B408DA">
        <w:rPr>
          <w:rFonts w:ascii="Phetsarath OT" w:eastAsia="Times New Roman" w:hAnsi="Phetsarath OT" w:cs="Phetsarath OT" w:hint="cs"/>
          <w:szCs w:val="24"/>
          <w:cs/>
          <w:lang w:val="en-US" w:bidi="lo-LA"/>
        </w:rPr>
        <w:t>ສືບສວນ-ສອບສວນ</w:t>
      </w:r>
      <w:r w:rsidR="003D744A" w:rsidRPr="00B408DA">
        <w:rPr>
          <w:rFonts w:ascii="Phetsarath OT" w:eastAsia="Times New Roman" w:hAnsi="Phetsarath OT" w:cs="Phetsarath OT" w:hint="cs"/>
          <w:szCs w:val="24"/>
          <w:cs/>
          <w:lang w:val="en-US" w:bidi="lo-LA"/>
        </w:rPr>
        <w:t>;</w:t>
      </w:r>
    </w:p>
    <w:p w14:paraId="0455A4D1" w14:textId="77777777" w:rsidR="00E475F3" w:rsidRPr="00B408DA" w:rsidRDefault="00BE7C25" w:rsidP="00E475F3">
      <w:pPr>
        <w:pStyle w:val="ListParagraph"/>
        <w:numPr>
          <w:ilvl w:val="0"/>
          <w:numId w:val="33"/>
        </w:numPr>
        <w:shd w:val="clear" w:color="auto" w:fill="FFFFFF"/>
        <w:tabs>
          <w:tab w:val="left" w:pos="1560"/>
        </w:tabs>
        <w:spacing w:after="0" w:line="240" w:lineRule="auto"/>
        <w:ind w:hanging="77"/>
        <w:jc w:val="both"/>
        <w:rPr>
          <w:rFonts w:ascii="Phetsarath OT" w:eastAsia="Times New Roman" w:hAnsi="Phetsarath OT" w:cs="Phetsarath OT"/>
          <w:szCs w:val="24"/>
          <w:lang w:val="fr-FR" w:bidi="lo-LA"/>
        </w:rPr>
      </w:pPr>
      <w:r w:rsidRPr="00B408DA">
        <w:rPr>
          <w:rFonts w:ascii="Phetsarath OT" w:eastAsia="Times New Roman" w:hAnsi="Phetsarath OT" w:cs="Phetsarath OT"/>
          <w:szCs w:val="24"/>
          <w:cs/>
          <w:lang w:val="en-US" w:bidi="lo-LA"/>
        </w:rPr>
        <w:t>ຮ່ວມມືກະທຳຜິດ</w:t>
      </w:r>
      <w:r w:rsidRPr="00B408DA">
        <w:rPr>
          <w:rFonts w:ascii="Phetsarath OT" w:eastAsia="Times New Roman" w:hAnsi="Phetsarath OT" w:cs="Phetsarath OT"/>
          <w:szCs w:val="24"/>
          <w:lang w:val="fr-FR"/>
        </w:rPr>
        <w:t xml:space="preserve"> </w:t>
      </w:r>
      <w:r w:rsidRPr="00B408DA">
        <w:rPr>
          <w:rFonts w:ascii="Phetsarath OT" w:eastAsia="Times New Roman" w:hAnsi="Phetsarath OT" w:cs="Phetsarath OT"/>
          <w:szCs w:val="24"/>
          <w:cs/>
          <w:lang w:val="en-US" w:bidi="lo-LA"/>
        </w:rPr>
        <w:t>ຫຼື ປົກປ້ອງ ຜູ້</w:t>
      </w:r>
      <w:r w:rsidRPr="00B408DA">
        <w:rPr>
          <w:rFonts w:ascii="Phetsarath OT" w:eastAsia="Times New Roman" w:hAnsi="Phetsarath OT" w:cs="Phetsarath OT" w:hint="cs"/>
          <w:szCs w:val="24"/>
          <w:cs/>
          <w:lang w:val="en-US" w:bidi="lo-LA"/>
        </w:rPr>
        <w:t>ຖືກສືບສວນ-ສອບສວນ</w:t>
      </w:r>
      <w:r w:rsidR="003D744A" w:rsidRPr="00B408DA">
        <w:rPr>
          <w:rFonts w:ascii="Phetsarath OT" w:eastAsia="Times New Roman" w:hAnsi="Phetsarath OT" w:cs="Phetsarath OT" w:hint="cs"/>
          <w:szCs w:val="24"/>
          <w:cs/>
          <w:lang w:val="en-US" w:bidi="lo-LA"/>
        </w:rPr>
        <w:t>;</w:t>
      </w:r>
    </w:p>
    <w:p w14:paraId="651786F1" w14:textId="77777777" w:rsidR="00E475F3" w:rsidRPr="00B408DA" w:rsidRDefault="00BE7C25" w:rsidP="00E475F3">
      <w:pPr>
        <w:pStyle w:val="ListParagraph"/>
        <w:numPr>
          <w:ilvl w:val="0"/>
          <w:numId w:val="33"/>
        </w:numPr>
        <w:shd w:val="clear" w:color="auto" w:fill="FFFFFF"/>
        <w:tabs>
          <w:tab w:val="left" w:pos="1560"/>
        </w:tabs>
        <w:spacing w:after="0" w:line="240" w:lineRule="auto"/>
        <w:ind w:hanging="77"/>
        <w:jc w:val="both"/>
        <w:rPr>
          <w:rFonts w:ascii="Phetsarath OT" w:eastAsia="Times New Roman" w:hAnsi="Phetsarath OT" w:cs="Phetsarath OT"/>
          <w:szCs w:val="24"/>
          <w:lang w:val="fr-FR" w:bidi="lo-LA"/>
        </w:rPr>
      </w:pPr>
      <w:r w:rsidRPr="00B408DA">
        <w:rPr>
          <w:rFonts w:ascii="Phetsarath OT" w:eastAsia="Times New Roman" w:hAnsi="Phetsarath OT" w:cs="Phetsarath OT"/>
          <w:szCs w:val="24"/>
          <w:cs/>
          <w:lang w:val="en-US" w:bidi="lo-LA"/>
        </w:rPr>
        <w:t>ປິດບັງ</w:t>
      </w:r>
      <w:r w:rsidRPr="00B408DA">
        <w:rPr>
          <w:rFonts w:ascii="Phetsarath OT" w:eastAsia="Times New Roman" w:hAnsi="Phetsarath OT" w:cs="Phetsarath OT" w:hint="cs"/>
          <w:szCs w:val="24"/>
          <w:cs/>
          <w:lang w:val="en-US" w:bidi="lo-LA"/>
        </w:rPr>
        <w:t>, ເຊື່ອງອໍາ</w:t>
      </w:r>
      <w:r w:rsidRPr="00B408DA">
        <w:rPr>
          <w:rFonts w:ascii="Phetsarath OT" w:eastAsia="Times New Roman" w:hAnsi="Phetsarath OT" w:cs="Phetsarath OT"/>
          <w:szCs w:val="24"/>
          <w:cs/>
          <w:lang w:val="en-US" w:bidi="lo-LA"/>
        </w:rPr>
        <w:t xml:space="preserve"> </w:t>
      </w:r>
      <w:r w:rsidRPr="00B408DA">
        <w:rPr>
          <w:rFonts w:ascii="Phetsarath OT" w:hAnsi="Phetsarath OT" w:cs="Phetsarath OT" w:hint="cs"/>
          <w:szCs w:val="24"/>
          <w:cs/>
          <w:lang w:bidi="lo-LA"/>
        </w:rPr>
        <w:t xml:space="preserve">ຫຼື </w:t>
      </w:r>
      <w:r w:rsidRPr="00B408DA">
        <w:rPr>
          <w:rFonts w:ascii="Phetsarath OT" w:hAnsi="Phetsarath OT" w:cs="Phetsarath OT"/>
          <w:szCs w:val="24"/>
          <w:cs/>
          <w:lang w:bidi="lo-LA"/>
        </w:rPr>
        <w:t>ທໍາລາຍຂໍ້ມູນ</w:t>
      </w:r>
      <w:r w:rsidRPr="00B408DA">
        <w:rPr>
          <w:rFonts w:ascii="Phetsarath OT" w:hAnsi="Phetsarath OT" w:cs="Phetsarath OT"/>
          <w:szCs w:val="24"/>
          <w:lang w:val="fr-FR"/>
        </w:rPr>
        <w:t xml:space="preserve">, </w:t>
      </w:r>
      <w:r w:rsidRPr="00B408DA">
        <w:rPr>
          <w:rFonts w:ascii="Phetsarath OT" w:hAnsi="Phetsarath OT" w:cs="Phetsarath OT"/>
          <w:szCs w:val="24"/>
          <w:cs/>
          <w:lang w:bidi="lo-LA"/>
        </w:rPr>
        <w:t>ຫຼັກຖານ</w:t>
      </w:r>
      <w:r w:rsidRPr="00B408DA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B408DA">
        <w:rPr>
          <w:rFonts w:ascii="Phetsarath OT" w:eastAsia="Times New Roman" w:hAnsi="Phetsarath OT" w:cs="Phetsarath OT" w:hint="cs"/>
          <w:szCs w:val="24"/>
          <w:cs/>
          <w:lang w:val="fr-FR" w:bidi="lo-LA"/>
        </w:rPr>
        <w:t>ກ່ຽວກັບ</w:t>
      </w:r>
      <w:r w:rsidRPr="00B408DA">
        <w:rPr>
          <w:rFonts w:ascii="Phetsarath OT" w:eastAsia="Times New Roman" w:hAnsi="Phetsarath OT" w:cs="Phetsarath OT" w:hint="cs"/>
          <w:szCs w:val="24"/>
          <w:cs/>
          <w:lang w:val="en-US" w:bidi="lo-LA"/>
        </w:rPr>
        <w:t>ການດໍາເນີນຄະດີ</w:t>
      </w:r>
      <w:r w:rsidRPr="00B408DA">
        <w:rPr>
          <w:rFonts w:ascii="Phetsarath OT" w:eastAsia="Times New Roman" w:hAnsi="Phetsarath OT" w:cs="Phetsarath OT"/>
          <w:szCs w:val="24"/>
          <w:cs/>
          <w:lang w:val="en-US" w:bidi="lo-LA"/>
        </w:rPr>
        <w:t>ການສໍ້ລາດບັງຫຼວງ</w:t>
      </w:r>
      <w:r w:rsidRPr="00B408DA">
        <w:rPr>
          <w:rFonts w:ascii="Phetsarath OT" w:eastAsia="Times New Roman" w:hAnsi="Phetsarath OT" w:cs="Phetsarath OT"/>
          <w:szCs w:val="24"/>
          <w:lang w:val="fr-FR"/>
        </w:rPr>
        <w:t>;</w:t>
      </w:r>
    </w:p>
    <w:p w14:paraId="77AB0B00" w14:textId="77777777" w:rsidR="00E475F3" w:rsidRPr="00B408DA" w:rsidRDefault="00BE7C25" w:rsidP="00E475F3">
      <w:pPr>
        <w:pStyle w:val="ListParagraph"/>
        <w:numPr>
          <w:ilvl w:val="0"/>
          <w:numId w:val="33"/>
        </w:numPr>
        <w:shd w:val="clear" w:color="auto" w:fill="FFFFFF"/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Cs w:val="24"/>
          <w:lang w:val="fr-FR" w:bidi="lo-LA"/>
        </w:rPr>
      </w:pPr>
      <w:r w:rsidRPr="00B408DA">
        <w:rPr>
          <w:rFonts w:ascii="Phetsarath OT" w:eastAsia="Times New Roman" w:hAnsi="Phetsarath OT" w:cs="Phetsarath OT"/>
          <w:szCs w:val="24"/>
          <w:cs/>
          <w:lang w:val="en-US" w:bidi="lo-LA"/>
        </w:rPr>
        <w:lastRenderedPageBreak/>
        <w:t>ກົດໜ່ວງ</w:t>
      </w:r>
      <w:r w:rsidR="00757D8C" w:rsidRPr="00B408DA">
        <w:rPr>
          <w:rFonts w:ascii="Phetsarath OT" w:eastAsia="Times New Roman" w:hAnsi="Phetsarath OT" w:cs="Phetsarath OT" w:hint="cs"/>
          <w:szCs w:val="24"/>
          <w:cs/>
          <w:lang w:val="en-US" w:bidi="lo-LA"/>
        </w:rPr>
        <w:t xml:space="preserve"> </w:t>
      </w:r>
      <w:r w:rsidRPr="00B408DA">
        <w:rPr>
          <w:rFonts w:ascii="Phetsarath OT" w:eastAsia="Times New Roman" w:hAnsi="Phetsarath OT" w:cs="Phetsarath OT"/>
          <w:szCs w:val="24"/>
          <w:cs/>
          <w:lang w:val="en-US" w:bidi="lo-LA"/>
        </w:rPr>
        <w:t>ຖ່ວງດຶງ</w:t>
      </w:r>
      <w:r w:rsidRPr="00B408DA">
        <w:rPr>
          <w:rFonts w:ascii="Phetsarath OT" w:eastAsia="Times New Roman" w:hAnsi="Phetsarath OT" w:cs="Phetsarath OT"/>
          <w:szCs w:val="24"/>
          <w:lang w:val="fr-FR"/>
        </w:rPr>
        <w:t xml:space="preserve">, </w:t>
      </w:r>
      <w:r w:rsidRPr="00B408DA">
        <w:rPr>
          <w:rFonts w:ascii="Phetsarath OT" w:eastAsia="Times New Roman" w:hAnsi="Phetsarath OT" w:cs="Phetsarath OT"/>
          <w:szCs w:val="24"/>
          <w:cs/>
          <w:lang w:val="en-US" w:bidi="lo-LA"/>
        </w:rPr>
        <w:t>ປອມແປງ</w:t>
      </w:r>
      <w:r w:rsidRPr="00B408DA">
        <w:rPr>
          <w:rFonts w:ascii="Phetsarath OT" w:eastAsia="Times New Roman" w:hAnsi="Phetsarath OT" w:cs="Phetsarath OT" w:hint="cs"/>
          <w:szCs w:val="24"/>
          <w:cs/>
          <w:lang w:val="en-US" w:bidi="lo-LA"/>
        </w:rPr>
        <w:t xml:space="preserve"> </w:t>
      </w:r>
      <w:r w:rsidRPr="00B408DA">
        <w:rPr>
          <w:rFonts w:ascii="Phetsarath OT" w:eastAsia="Times New Roman" w:hAnsi="Phetsarath OT" w:cs="Phetsarath OT"/>
          <w:szCs w:val="24"/>
          <w:cs/>
          <w:lang w:val="en-US" w:bidi="lo-LA"/>
        </w:rPr>
        <w:t>ເອກະສານ</w:t>
      </w:r>
      <w:r w:rsidRPr="00B408DA">
        <w:rPr>
          <w:rFonts w:ascii="Phetsarath OT" w:eastAsia="Times New Roman" w:hAnsi="Phetsarath OT" w:cs="Phetsarath OT"/>
          <w:szCs w:val="24"/>
          <w:lang w:val="fr-FR"/>
        </w:rPr>
        <w:t xml:space="preserve">, </w:t>
      </w:r>
      <w:r w:rsidR="003D744A" w:rsidRPr="00B408DA">
        <w:rPr>
          <w:rFonts w:ascii="Phetsarath OT" w:eastAsia="Times New Roman" w:hAnsi="Phetsarath OT" w:cs="Phetsarath OT"/>
          <w:szCs w:val="24"/>
          <w:cs/>
          <w:lang w:val="en-US" w:bidi="lo-LA"/>
        </w:rPr>
        <w:t>ເລິ່</w:t>
      </w:r>
      <w:r w:rsidRPr="00B408DA">
        <w:rPr>
          <w:rFonts w:ascii="Phetsarath OT" w:eastAsia="Times New Roman" w:hAnsi="Phetsarath OT" w:cs="Phetsarath OT"/>
          <w:szCs w:val="24"/>
          <w:cs/>
          <w:lang w:val="en-US" w:bidi="lo-LA"/>
        </w:rPr>
        <w:t>ນເລີ້ໃນການປະຕິບັດໜ້າທີ່</w:t>
      </w:r>
      <w:r w:rsidRPr="00B408DA">
        <w:rPr>
          <w:rFonts w:ascii="Phetsarath OT" w:eastAsia="Times New Roman" w:hAnsi="Phetsarath OT" w:cs="Phetsarath OT"/>
          <w:szCs w:val="24"/>
          <w:lang w:val="fr-FR"/>
        </w:rPr>
        <w:t xml:space="preserve">, </w:t>
      </w:r>
      <w:r w:rsidRPr="00B408DA">
        <w:rPr>
          <w:rFonts w:ascii="Phetsarath OT" w:eastAsia="Times New Roman" w:hAnsi="Phetsarath OT" w:cs="Phetsarath OT"/>
          <w:szCs w:val="24"/>
          <w:cs/>
          <w:lang w:val="en-US" w:bidi="lo-LA"/>
        </w:rPr>
        <w:t>ປະລະໜ້າທີ່ ແລະ</w:t>
      </w:r>
      <w:r w:rsidR="00757D8C" w:rsidRPr="00B408DA">
        <w:rPr>
          <w:rFonts w:ascii="Phetsarath OT" w:eastAsia="Times New Roman" w:hAnsi="Phetsarath OT" w:cs="Phetsarath OT"/>
          <w:szCs w:val="24"/>
          <w:cs/>
          <w:lang w:val="en-US" w:bidi="lo-LA"/>
        </w:rPr>
        <w:t xml:space="preserve"> ຂາດຄວາມຮັບຜິດ</w:t>
      </w:r>
      <w:r w:rsidRPr="00B408DA">
        <w:rPr>
          <w:rFonts w:ascii="Phetsarath OT" w:eastAsia="Times New Roman" w:hAnsi="Phetsarath OT" w:cs="Phetsarath OT"/>
          <w:szCs w:val="24"/>
          <w:cs/>
          <w:lang w:val="en-US" w:bidi="lo-LA"/>
        </w:rPr>
        <w:t>ຊອບຕໍ່ວຽກງານ</w:t>
      </w:r>
      <w:r w:rsidR="00757D8C" w:rsidRPr="00B408DA">
        <w:rPr>
          <w:rFonts w:ascii="Phetsarath OT" w:eastAsia="Times New Roman" w:hAnsi="Phetsarath OT" w:cs="Phetsarath OT" w:hint="cs"/>
          <w:szCs w:val="24"/>
          <w:cs/>
          <w:lang w:val="en-US" w:bidi="lo-LA"/>
        </w:rPr>
        <w:t xml:space="preserve">ຕ້ານການສໍ້ລາດບັງຫຼວງ; </w:t>
      </w:r>
    </w:p>
    <w:p w14:paraId="00146500" w14:textId="77777777" w:rsidR="00E429CE" w:rsidRPr="00B408DA" w:rsidRDefault="00BE7C25" w:rsidP="00E429CE">
      <w:pPr>
        <w:pStyle w:val="ListParagraph"/>
        <w:numPr>
          <w:ilvl w:val="0"/>
          <w:numId w:val="33"/>
        </w:numPr>
        <w:shd w:val="clear" w:color="auto" w:fill="FFFFFF"/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Cs w:val="24"/>
          <w:lang w:val="fr-FR" w:bidi="lo-LA"/>
        </w:rPr>
      </w:pPr>
      <w:r w:rsidRPr="00B408DA">
        <w:rPr>
          <w:rFonts w:ascii="Phetsarath OT" w:eastAsia="Times New Roman" w:hAnsi="Phetsarath OT" w:cs="Phetsarath OT"/>
          <w:spacing w:val="-4"/>
          <w:szCs w:val="24"/>
          <w:cs/>
          <w:lang w:val="en-US" w:bidi="lo-LA"/>
        </w:rPr>
        <w:t>ສວຍໃຊ້ໜ້າທີ່ຕຳແໜ່ງ</w:t>
      </w:r>
      <w:r w:rsidRPr="00B408DA">
        <w:rPr>
          <w:rFonts w:ascii="Phetsarath OT" w:eastAsia="Times New Roman" w:hAnsi="Phetsarath OT" w:cs="Phetsarath OT"/>
          <w:spacing w:val="-4"/>
          <w:szCs w:val="24"/>
          <w:lang w:val="fr-FR"/>
        </w:rPr>
        <w:t xml:space="preserve">, </w:t>
      </w:r>
      <w:r w:rsidRPr="00B408DA">
        <w:rPr>
          <w:rFonts w:ascii="Phetsarath OT" w:eastAsia="Times New Roman" w:hAnsi="Phetsarath OT" w:cs="Phetsarath OT"/>
          <w:spacing w:val="-4"/>
          <w:szCs w:val="24"/>
          <w:cs/>
          <w:lang w:val="en-US" w:bidi="lo-LA"/>
        </w:rPr>
        <w:t>ຂໍເອົາ</w:t>
      </w:r>
      <w:r w:rsidRPr="00B408DA">
        <w:rPr>
          <w:rFonts w:ascii="Phetsarath OT" w:eastAsia="Times New Roman" w:hAnsi="Phetsarath OT" w:cs="Phetsarath OT"/>
          <w:spacing w:val="-4"/>
          <w:szCs w:val="24"/>
          <w:lang w:val="fr-FR"/>
        </w:rPr>
        <w:t xml:space="preserve">, </w:t>
      </w:r>
      <w:r w:rsidRPr="00B408DA">
        <w:rPr>
          <w:rFonts w:ascii="Phetsarath OT" w:eastAsia="Times New Roman" w:hAnsi="Phetsarath OT" w:cs="Phetsarath OT"/>
          <w:spacing w:val="-4"/>
          <w:szCs w:val="24"/>
          <w:cs/>
          <w:lang w:val="en-US" w:bidi="lo-LA"/>
        </w:rPr>
        <w:t>ທວງເອົາ ຫຼື ຮັບເອົາສິນບົນ</w:t>
      </w:r>
      <w:r w:rsidRPr="00B408DA">
        <w:rPr>
          <w:rFonts w:ascii="Phetsarath OT" w:eastAsia="Times New Roman" w:hAnsi="Phetsarath OT" w:cs="Phetsarath OT"/>
          <w:spacing w:val="-4"/>
          <w:szCs w:val="24"/>
          <w:lang w:val="fr-FR"/>
        </w:rPr>
        <w:t xml:space="preserve">, </w:t>
      </w:r>
      <w:r w:rsidRPr="00B408DA">
        <w:rPr>
          <w:rFonts w:ascii="Phetsarath OT" w:eastAsia="Times New Roman" w:hAnsi="Phetsarath OT" w:cs="Phetsarath OT"/>
          <w:spacing w:val="-4"/>
          <w:szCs w:val="24"/>
          <w:cs/>
          <w:lang w:val="en-US" w:bidi="lo-LA"/>
        </w:rPr>
        <w:t>ບັງຄັບ</w:t>
      </w:r>
      <w:r w:rsidRPr="00B408DA">
        <w:rPr>
          <w:rFonts w:ascii="Phetsarath OT" w:eastAsia="Times New Roman" w:hAnsi="Phetsarath OT" w:cs="Phetsarath OT" w:hint="cs"/>
          <w:spacing w:val="-4"/>
          <w:szCs w:val="24"/>
          <w:cs/>
          <w:lang w:val="en-US" w:bidi="lo-LA"/>
        </w:rPr>
        <w:t>,</w:t>
      </w:r>
      <w:r w:rsidRPr="00B408DA">
        <w:rPr>
          <w:rFonts w:ascii="Phetsarath OT" w:eastAsia="Times New Roman" w:hAnsi="Phetsarath OT" w:cs="Phetsarath OT"/>
          <w:spacing w:val="-4"/>
          <w:szCs w:val="24"/>
          <w:cs/>
          <w:lang w:val="en-US" w:bidi="lo-LA"/>
        </w:rPr>
        <w:t xml:space="preserve"> ນາບຂູ່ </w:t>
      </w:r>
      <w:r w:rsidRPr="00B408DA">
        <w:rPr>
          <w:rFonts w:ascii="Phetsarath OT" w:eastAsia="Times New Roman" w:hAnsi="Phetsarath OT" w:cs="Phetsarath OT" w:hint="cs"/>
          <w:spacing w:val="-4"/>
          <w:szCs w:val="24"/>
          <w:cs/>
          <w:lang w:val="en-US" w:bidi="lo-LA"/>
        </w:rPr>
        <w:t>ບຸກຄົນ, ນິຕິບຸກຄົນ</w:t>
      </w:r>
      <w:r w:rsidRPr="00B408DA">
        <w:rPr>
          <w:rFonts w:ascii="Phetsarath OT" w:eastAsia="Times New Roman" w:hAnsi="Phetsarath OT" w:cs="Phetsarath OT" w:hint="cs"/>
          <w:szCs w:val="24"/>
          <w:cs/>
          <w:lang w:val="en-US" w:bidi="lo-LA"/>
        </w:rPr>
        <w:t xml:space="preserve"> ຫຼື ການຈັດຕັ້ງ</w:t>
      </w:r>
      <w:r w:rsidRPr="00B408DA">
        <w:rPr>
          <w:rFonts w:ascii="Phetsarath OT" w:eastAsia="Times New Roman" w:hAnsi="Phetsarath OT" w:cs="Phetsarath OT"/>
          <w:szCs w:val="24"/>
          <w:cs/>
          <w:lang w:val="en-US" w:bidi="lo-LA"/>
        </w:rPr>
        <w:t xml:space="preserve"> ຊຶ່ງພາໃຫ້ເສຍຜົນປະໂຫຍດຂອງລັດ</w:t>
      </w:r>
      <w:r w:rsidRPr="00B408DA">
        <w:rPr>
          <w:rFonts w:ascii="Phetsarath OT" w:eastAsia="Times New Roman" w:hAnsi="Phetsarath OT" w:cs="Phetsarath OT" w:hint="cs"/>
          <w:szCs w:val="24"/>
          <w:cs/>
          <w:lang w:val="en-US" w:bidi="lo-LA"/>
        </w:rPr>
        <w:t>, ລວມໝູ່, ສິດ ແລະ ຜົນປະໂຫຍດອັນຊອບທໍາຂອງພົນລະເມືອງ</w:t>
      </w:r>
      <w:r w:rsidRPr="00B408DA">
        <w:rPr>
          <w:rFonts w:ascii="Phetsarath OT" w:eastAsia="Times New Roman" w:hAnsi="Phetsarath OT" w:cs="Phetsarath OT"/>
          <w:szCs w:val="24"/>
          <w:lang w:val="fr-FR"/>
        </w:rPr>
        <w:t>;</w:t>
      </w:r>
    </w:p>
    <w:p w14:paraId="344CA0CE" w14:textId="297361EE" w:rsidR="00CD7E43" w:rsidRPr="00B408DA" w:rsidRDefault="00BE7C25" w:rsidP="00E429CE">
      <w:pPr>
        <w:pStyle w:val="ListParagraph"/>
        <w:numPr>
          <w:ilvl w:val="0"/>
          <w:numId w:val="33"/>
        </w:numPr>
        <w:shd w:val="clear" w:color="auto" w:fill="FFFFFF"/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Cs w:val="24"/>
          <w:lang w:val="fr-FR" w:bidi="lo-LA"/>
        </w:rPr>
      </w:pPr>
      <w:r w:rsidRPr="00B408DA">
        <w:rPr>
          <w:rFonts w:ascii="Phetsarath OT" w:eastAsia="Phetsarath OT" w:hAnsi="Phetsarath OT" w:cs="Phetsarath OT" w:hint="cs"/>
          <w:szCs w:val="24"/>
          <w:cs/>
          <w:lang w:val="en-US" w:bidi="lo-LA"/>
        </w:rPr>
        <w:t>ມີພຶດຕິກໍາອື່ນ</w:t>
      </w:r>
      <w:r w:rsidRPr="00B408DA">
        <w:rPr>
          <w:rFonts w:ascii="Phetsarath OT" w:eastAsia="Phetsarath OT" w:hAnsi="Phetsarath OT" w:cs="Phetsarath OT"/>
          <w:szCs w:val="24"/>
          <w:cs/>
          <w:lang w:val="en-US"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val="en-US" w:bidi="lo-LA"/>
        </w:rPr>
        <w:t>ທີ່ເປັນການລະເມີດກົດໝາຍ</w:t>
      </w:r>
      <w:r w:rsidRPr="00B408DA">
        <w:rPr>
          <w:rFonts w:ascii="Phetsarath OT" w:eastAsia="Phetsarath OT" w:hAnsi="Phetsarath OT" w:cs="Phetsarath OT"/>
          <w:szCs w:val="24"/>
          <w:cs/>
          <w:lang w:val="en-US" w:bidi="lo-LA"/>
        </w:rPr>
        <w:t>.</w:t>
      </w:r>
    </w:p>
    <w:p w14:paraId="2F614C95" w14:textId="77777777" w:rsidR="00FB526B" w:rsidRPr="00B408DA" w:rsidRDefault="00FB526B" w:rsidP="00D07B6E">
      <w:pPr>
        <w:shd w:val="clear" w:color="auto" w:fill="FFFFFF"/>
        <w:spacing w:after="0" w:line="240" w:lineRule="auto"/>
        <w:jc w:val="both"/>
        <w:rPr>
          <w:rFonts w:ascii="Phetsarath OT" w:eastAsia="Phetsarath OT" w:hAnsi="Phetsarath OT"/>
          <w:lang w:val="fr-FR" w:bidi="lo-LA"/>
        </w:rPr>
      </w:pPr>
    </w:p>
    <w:p w14:paraId="0A976BA1" w14:textId="7CD467F1" w:rsidR="00615ACA" w:rsidRPr="00B408DA" w:rsidRDefault="00615ACA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b/>
          <w:bCs/>
          <w:sz w:val="28"/>
          <w:szCs w:val="28"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sz w:val="28"/>
          <w:szCs w:val="28"/>
          <w:cs/>
          <w:lang w:bidi="lo-LA"/>
        </w:rPr>
        <w:t xml:space="preserve">ພາກທີ </w:t>
      </w:r>
      <w:r w:rsidR="00C942A6" w:rsidRPr="00B408DA">
        <w:rPr>
          <w:rFonts w:ascii="Phetsarath OT" w:eastAsia="Phetsarath OT" w:hAnsi="Phetsarath OT"/>
          <w:b/>
          <w:bCs/>
          <w:sz w:val="28"/>
          <w:szCs w:val="28"/>
          <w:lang w:val="fr-FR" w:bidi="lo-LA"/>
        </w:rPr>
        <w:t>VII</w:t>
      </w:r>
    </w:p>
    <w:p w14:paraId="6E08C698" w14:textId="1666CD28" w:rsidR="00615ACA" w:rsidRPr="00B408DA" w:rsidRDefault="00C942A6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b/>
          <w:bCs/>
          <w:sz w:val="28"/>
          <w:szCs w:val="28"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sz w:val="28"/>
          <w:szCs w:val="28"/>
          <w:cs/>
          <w:lang w:bidi="lo-LA"/>
        </w:rPr>
        <w:t>ການຕິດຕາມ</w:t>
      </w:r>
      <w:r w:rsidR="00615ACA" w:rsidRPr="00B408DA">
        <w:rPr>
          <w:rFonts w:ascii="Phetsarath OT" w:eastAsia="Phetsarath OT" w:hAnsi="Phetsarath OT" w:hint="cs"/>
          <w:b/>
          <w:bCs/>
          <w:sz w:val="28"/>
          <w:szCs w:val="28"/>
          <w:cs/>
          <w:lang w:bidi="lo-LA"/>
        </w:rPr>
        <w:t xml:space="preserve"> ກວດກາ</w:t>
      </w:r>
      <w:r w:rsidR="00B6135E" w:rsidRPr="00B408DA">
        <w:rPr>
          <w:rFonts w:ascii="Phetsarath OT" w:eastAsia="Phetsarath OT" w:hAnsi="Phetsarath OT" w:hint="cs"/>
          <w:b/>
          <w:bCs/>
          <w:sz w:val="28"/>
          <w:szCs w:val="28"/>
          <w:cs/>
          <w:lang w:bidi="lo-LA"/>
        </w:rPr>
        <w:t xml:space="preserve"> </w:t>
      </w:r>
      <w:r w:rsidR="00615ACA" w:rsidRPr="00B408DA">
        <w:rPr>
          <w:rFonts w:ascii="Phetsarath OT" w:eastAsia="Phetsarath OT" w:hAnsi="Phetsarath OT" w:hint="cs"/>
          <w:b/>
          <w:bCs/>
          <w:sz w:val="28"/>
          <w:szCs w:val="28"/>
          <w:cs/>
          <w:lang w:bidi="lo-LA"/>
        </w:rPr>
        <w:t>ວຽກງານ</w:t>
      </w:r>
      <w:r w:rsidRPr="00B408DA">
        <w:rPr>
          <w:rFonts w:ascii="Phetsarath OT" w:eastAsia="Phetsarath OT" w:hAnsi="Phetsarath OT" w:hint="cs"/>
          <w:b/>
          <w:bCs/>
          <w:sz w:val="28"/>
          <w:szCs w:val="28"/>
          <w:cs/>
          <w:lang w:val="fr-FR" w:bidi="lo-LA"/>
        </w:rPr>
        <w:t>ຕ້ານ</w:t>
      </w:r>
      <w:r w:rsidR="00CD7E43" w:rsidRPr="00B408DA">
        <w:rPr>
          <w:rFonts w:ascii="Phetsarath OT" w:eastAsia="Phetsarath OT" w:hAnsi="Phetsarath OT" w:hint="cs"/>
          <w:b/>
          <w:bCs/>
          <w:sz w:val="28"/>
          <w:szCs w:val="28"/>
          <w:cs/>
          <w:lang w:val="fr-FR" w:bidi="lo-LA"/>
        </w:rPr>
        <w:t>ການ</w:t>
      </w:r>
      <w:r w:rsidR="00615ACA" w:rsidRPr="00B408DA">
        <w:rPr>
          <w:rFonts w:ascii="Phetsarath OT" w:eastAsia="Phetsarath OT" w:hAnsi="Phetsarath OT" w:hint="cs"/>
          <w:b/>
          <w:bCs/>
          <w:sz w:val="28"/>
          <w:szCs w:val="28"/>
          <w:cs/>
          <w:lang w:bidi="lo-LA"/>
        </w:rPr>
        <w:t>ສໍ້ລາດບັງຫຼວງ</w:t>
      </w:r>
    </w:p>
    <w:p w14:paraId="61B79D84" w14:textId="77777777" w:rsidR="00615ACA" w:rsidRPr="007A199C" w:rsidRDefault="00615ACA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b/>
          <w:bCs/>
          <w:lang w:val="fr-FR" w:bidi="lo-LA"/>
        </w:rPr>
      </w:pPr>
    </w:p>
    <w:p w14:paraId="5C22CB29" w14:textId="46488004" w:rsidR="00615ACA" w:rsidRPr="00B408DA" w:rsidRDefault="00615ACA" w:rsidP="00F7328D">
      <w:pPr>
        <w:spacing w:after="0" w:line="240" w:lineRule="auto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hAnsi="Phetsarath OT"/>
          <w:b/>
          <w:bCs/>
          <w:cs/>
          <w:lang w:bidi="lo-LA"/>
        </w:rPr>
        <w:t>ມາດຕາ</w:t>
      </w:r>
      <w:r w:rsidRPr="00B408DA">
        <w:rPr>
          <w:rFonts w:ascii="Phetsarath OT" w:hAnsi="Phetsarath OT"/>
          <w:b/>
          <w:bCs/>
          <w:lang w:val="fr-FR" w:bidi="lo-LA"/>
        </w:rPr>
        <w:t xml:space="preserve"> </w:t>
      </w:r>
      <w:r w:rsidR="00757D8C" w:rsidRPr="00B408DA">
        <w:rPr>
          <w:rFonts w:ascii="Phetsarath OT" w:hAnsi="Phetsarath OT" w:hint="cs"/>
          <w:b/>
          <w:bCs/>
          <w:cs/>
          <w:lang w:val="fr-FR" w:bidi="lo-LA"/>
        </w:rPr>
        <w:t>8</w:t>
      </w:r>
      <w:r w:rsidR="00850921" w:rsidRPr="00B408DA">
        <w:rPr>
          <w:rFonts w:ascii="Phetsarath OT" w:hAnsi="Phetsarath OT" w:hint="cs"/>
          <w:b/>
          <w:bCs/>
          <w:cs/>
          <w:lang w:val="fr-FR" w:bidi="lo-LA"/>
        </w:rPr>
        <w:t>2</w:t>
      </w:r>
      <w:r w:rsidRPr="00B408DA">
        <w:rPr>
          <w:rFonts w:ascii="Phetsarath OT" w:hAnsi="Phetsarath OT"/>
          <w:b/>
          <w:bCs/>
          <w:cs/>
          <w:lang w:bidi="lo-LA"/>
        </w:rPr>
        <w:t xml:space="preserve"> </w:t>
      </w:r>
      <w:r w:rsidR="00E429CE" w:rsidRPr="00B408DA">
        <w:rPr>
          <w:rFonts w:ascii="Phetsarath OT" w:eastAsia="Phetsarath OT" w:hAnsi="Phetsarath OT" w:hint="cs"/>
          <w:b/>
          <w:bCs/>
          <w:cs/>
          <w:lang w:bidi="lo-LA"/>
        </w:rPr>
        <w:t xml:space="preserve">(ໃໝ່) </w:t>
      </w:r>
      <w:r w:rsidRPr="00B408DA">
        <w:rPr>
          <w:rFonts w:ascii="Phetsarath OT" w:hAnsi="Phetsarath OT"/>
          <w:b/>
          <w:bCs/>
          <w:cs/>
          <w:lang w:bidi="lo-LA"/>
        </w:rPr>
        <w:t>ການ</w:t>
      </w:r>
      <w:r w:rsidRPr="00B408DA">
        <w:rPr>
          <w:rFonts w:ascii="Phetsarath OT" w:hAnsi="Phetsarath OT" w:hint="cs"/>
          <w:b/>
          <w:bCs/>
          <w:cs/>
          <w:lang w:bidi="lo-LA"/>
        </w:rPr>
        <w:t>ຕິດຕາມ</w:t>
      </w:r>
      <w:r w:rsidR="00C942A6" w:rsidRPr="00B408DA">
        <w:rPr>
          <w:rFonts w:ascii="Phetsarath OT" w:hAnsi="Phetsarath OT" w:hint="cs"/>
          <w:b/>
          <w:bCs/>
          <w:cs/>
          <w:lang w:bidi="lo-LA"/>
        </w:rPr>
        <w:t xml:space="preserve"> </w:t>
      </w:r>
      <w:r w:rsidRPr="00B408DA">
        <w:rPr>
          <w:rFonts w:ascii="Phetsarath OT" w:hAnsi="Phetsarath OT"/>
          <w:b/>
          <w:bCs/>
          <w:cs/>
          <w:lang w:bidi="lo-LA"/>
        </w:rPr>
        <w:t>ກວດກາ</w:t>
      </w:r>
      <w:r w:rsidR="00C942A6" w:rsidRPr="00B408DA">
        <w:rPr>
          <w:rFonts w:ascii="Phetsarath OT" w:hAnsi="Phetsarath OT"/>
          <w:b/>
          <w:bCs/>
          <w:cs/>
          <w:lang w:bidi="lo-LA"/>
        </w:rPr>
        <w:t xml:space="preserve"> </w:t>
      </w:r>
      <w:r w:rsidRPr="00B408DA">
        <w:rPr>
          <w:rFonts w:ascii="Phetsarath OT" w:hAnsi="Phetsarath OT"/>
          <w:b/>
          <w:bCs/>
          <w:cs/>
          <w:lang w:bidi="lo-LA"/>
        </w:rPr>
        <w:t>ວຽກງານ</w:t>
      </w:r>
      <w:r w:rsidRPr="00B408DA">
        <w:rPr>
          <w:rFonts w:ascii="Phetsarath OT" w:eastAsia="Phetsarath OT" w:hAnsi="Phetsarath OT" w:hint="cs"/>
          <w:b/>
          <w:bCs/>
          <w:cs/>
          <w:lang w:bidi="lo-LA"/>
        </w:rPr>
        <w:t>ຕ້ານການສໍ້ລາດບັງຫຼວງ</w:t>
      </w:r>
    </w:p>
    <w:p w14:paraId="371262E1" w14:textId="2F5C5325" w:rsidR="00BE7C25" w:rsidRPr="00B408DA" w:rsidRDefault="005772D7" w:rsidP="00D07B6E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lang w:val="fr-FR" w:bidi="lo-LA"/>
        </w:rPr>
      </w:pPr>
      <w:r w:rsidRPr="00B408DA">
        <w:rPr>
          <w:rFonts w:ascii="Phetsarath OT" w:hAnsi="Phetsarath OT" w:hint="cs"/>
          <w:cs/>
          <w:lang w:bidi="lo-LA"/>
        </w:rPr>
        <w:t xml:space="preserve"> </w:t>
      </w:r>
      <w:r w:rsidR="00BE7C25" w:rsidRPr="00B408DA">
        <w:rPr>
          <w:rFonts w:ascii="Phetsarath OT" w:hAnsi="Phetsarath OT"/>
          <w:cs/>
          <w:lang w:bidi="lo-LA"/>
        </w:rPr>
        <w:t>ການ</w:t>
      </w:r>
      <w:r w:rsidR="00EF040C" w:rsidRPr="00B408DA">
        <w:rPr>
          <w:rFonts w:ascii="Phetsarath OT" w:hAnsi="Phetsarath OT" w:hint="cs"/>
          <w:cs/>
          <w:lang w:bidi="lo-LA"/>
        </w:rPr>
        <w:t>ຕິດຕາມ</w:t>
      </w:r>
      <w:r w:rsidR="00BE7C25" w:rsidRPr="00B408DA">
        <w:rPr>
          <w:rFonts w:ascii="Phetsarath OT" w:hAnsi="Phetsarath OT" w:hint="cs"/>
          <w:cs/>
          <w:lang w:bidi="lo-LA"/>
        </w:rPr>
        <w:t xml:space="preserve"> </w:t>
      </w:r>
      <w:r w:rsidR="00BE7C25" w:rsidRPr="00B408DA">
        <w:rPr>
          <w:rFonts w:ascii="Phetsarath OT" w:hAnsi="Phetsarath OT"/>
          <w:cs/>
          <w:lang w:bidi="lo-LA"/>
        </w:rPr>
        <w:t>ກວດກາວຽກງານ</w:t>
      </w:r>
      <w:r w:rsidR="00BE7C25" w:rsidRPr="00B408DA">
        <w:rPr>
          <w:rFonts w:ascii="Phetsarath OT" w:eastAsia="Phetsarath OT" w:hAnsi="Phetsarath OT" w:hint="cs"/>
          <w:cs/>
          <w:lang w:bidi="lo-LA"/>
        </w:rPr>
        <w:t>ຕ້ານການສໍ້ລາດບັງຫຼວງ</w:t>
      </w:r>
      <w:r w:rsidR="00BE7C25" w:rsidRPr="00B408DA">
        <w:rPr>
          <w:rFonts w:ascii="Phetsarath OT" w:hAnsi="Phetsarath OT"/>
          <w:cs/>
          <w:lang w:bidi="lo-LA"/>
        </w:rPr>
        <w:t xml:space="preserve"> ມີ</w:t>
      </w:r>
      <w:r w:rsidR="00757D8C" w:rsidRPr="00B408DA">
        <w:rPr>
          <w:rFonts w:ascii="Phetsarath OT" w:hAnsi="Phetsarath OT" w:hint="cs"/>
          <w:cs/>
          <w:lang w:bidi="lo-LA"/>
        </w:rPr>
        <w:t xml:space="preserve"> </w:t>
      </w:r>
      <w:r w:rsidR="00EF040C" w:rsidRPr="00B408DA">
        <w:rPr>
          <w:rFonts w:ascii="Phetsarath OT" w:hAnsi="Phetsarath OT" w:hint="cs"/>
          <w:cs/>
          <w:lang w:bidi="lo-LA"/>
        </w:rPr>
        <w:t xml:space="preserve">ການຕິດຕາມ ກວດກາພາຍໃນ ແລະ </w:t>
      </w:r>
      <w:r w:rsidR="00F7328D">
        <w:rPr>
          <w:rFonts w:ascii="Phetsarath OT" w:hAnsi="Phetsarath OT" w:hint="cs"/>
          <w:cs/>
          <w:lang w:bidi="lo-LA"/>
        </w:rPr>
        <w:t xml:space="preserve"> </w:t>
      </w:r>
      <w:r w:rsidR="00EF040C" w:rsidRPr="00B408DA">
        <w:rPr>
          <w:rFonts w:ascii="Phetsarath OT" w:hAnsi="Phetsarath OT" w:hint="cs"/>
          <w:cs/>
          <w:lang w:bidi="lo-LA"/>
        </w:rPr>
        <w:t>ການຕິດຕາມ</w:t>
      </w:r>
      <w:r w:rsidR="00BE7C25" w:rsidRPr="00B408DA">
        <w:rPr>
          <w:rFonts w:ascii="Phetsarath OT" w:hAnsi="Phetsarath OT" w:hint="cs"/>
          <w:cs/>
          <w:lang w:bidi="lo-LA"/>
        </w:rPr>
        <w:t xml:space="preserve"> ກວດກາພາຍນອກ.</w:t>
      </w:r>
    </w:p>
    <w:p w14:paraId="576832FE" w14:textId="4763B49D" w:rsidR="00BE7C25" w:rsidRPr="00B408DA" w:rsidRDefault="00E429CE" w:rsidP="00E429CE">
      <w:pPr>
        <w:pStyle w:val="ListParagraph"/>
        <w:numPr>
          <w:ilvl w:val="0"/>
          <w:numId w:val="14"/>
        </w:numPr>
        <w:tabs>
          <w:tab w:val="left" w:pos="99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Cs w:val="24"/>
          <w:lang w:val="fr-FR" w:bidi="lo-LA"/>
        </w:rPr>
      </w:pPr>
      <w:r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EF040C" w:rsidRPr="00B408DA">
        <w:rPr>
          <w:rFonts w:ascii="Phetsarath OT" w:hAnsi="Phetsarath OT" w:cs="Phetsarath OT"/>
          <w:spacing w:val="-4"/>
          <w:szCs w:val="24"/>
          <w:cs/>
          <w:lang w:bidi="lo-LA"/>
        </w:rPr>
        <w:t>ການຕິດຕາມ</w:t>
      </w:r>
      <w:r w:rsidR="00BE7C25"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BE7C25" w:rsidRPr="00B408DA">
        <w:rPr>
          <w:rFonts w:ascii="Phetsarath OT" w:hAnsi="Phetsarath OT" w:cs="Phetsarath OT"/>
          <w:spacing w:val="-4"/>
          <w:szCs w:val="24"/>
          <w:cs/>
          <w:lang w:bidi="lo-LA"/>
        </w:rPr>
        <w:t>ກວດກາພາຍໃນ</w:t>
      </w:r>
      <w:r w:rsidR="00B6135E"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B83271">
        <w:rPr>
          <w:rFonts w:ascii="Phetsarath OT" w:hAnsi="Phetsarath OT" w:cs="Phetsarath OT" w:hint="cs"/>
          <w:spacing w:val="-4"/>
          <w:szCs w:val="24"/>
          <w:cs/>
          <w:lang w:bidi="lo-LA"/>
        </w:rPr>
        <w:t>ຊຶ່ງ</w:t>
      </w:r>
      <w:r w:rsidR="00BE7C25" w:rsidRPr="00B408DA">
        <w:rPr>
          <w:rFonts w:ascii="Phetsarath OT" w:hAnsi="Phetsarath OT" w:cs="Phetsarath OT"/>
          <w:spacing w:val="-4"/>
          <w:szCs w:val="24"/>
          <w:cs/>
          <w:lang w:bidi="lo-LA"/>
        </w:rPr>
        <w:t>ແມ່ນ</w:t>
      </w:r>
      <w:r w:rsidR="00BE7C25"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EF040C"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>ການຕິດຕາມ</w:t>
      </w:r>
      <w:r w:rsidR="00BE7C25"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ກວດກາ ການເຄື</w:t>
      </w:r>
      <w:r w:rsidR="00EF040C"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>່ອນໄຫວວຽກງານ</w:t>
      </w:r>
      <w:r w:rsidR="00BE7C25"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ຕ້ານການສໍ້ລາດບັງຫຼວງ ໃນລະບົບການຈັດຕັ້ງ ຂອງອົງການຕ້ານການສໍ້ລາດບັງຫຼວງ ແຕ່ລະຂັ້ນ </w:t>
      </w:r>
      <w:r w:rsidR="00BE7C25" w:rsidRPr="00B408DA">
        <w:rPr>
          <w:rFonts w:ascii="Phetsarath OT" w:hAnsi="Phetsarath OT" w:cs="Phetsarath OT"/>
          <w:spacing w:val="-4"/>
          <w:szCs w:val="24"/>
          <w:cs/>
          <w:lang w:bidi="lo-LA"/>
        </w:rPr>
        <w:t>ເພື່ອຮັບປະກັນໃຫ້ວຽກງານດັ່ງກ່າວ ດຳເນີນໄປດ້ວຍດີ</w:t>
      </w:r>
      <w:r w:rsidR="00BE7C25"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="00BE7C25" w:rsidRPr="00B408DA">
        <w:rPr>
          <w:rFonts w:ascii="Phetsarath OT" w:hAnsi="Phetsarath OT" w:cs="Phetsarath OT"/>
          <w:spacing w:val="-4"/>
          <w:szCs w:val="24"/>
          <w:cs/>
          <w:lang w:bidi="lo-LA"/>
        </w:rPr>
        <w:t>ມີປະສິດທິພາບ</w:t>
      </w:r>
      <w:r w:rsidR="00BE7C25"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>, ປະສິດທິ​ຜົນ,</w:t>
      </w:r>
      <w:r w:rsidR="00BE7C25" w:rsidRPr="00B408DA">
        <w:rPr>
          <w:rFonts w:ascii="Phetsarath OT" w:hAnsi="Phetsarath OT" w:cs="Phetsarath OT"/>
          <w:spacing w:val="-4"/>
          <w:szCs w:val="24"/>
          <w:lang w:val="fr-FR" w:bidi="lo-LA"/>
        </w:rPr>
        <w:t xml:space="preserve"> </w:t>
      </w:r>
      <w:r w:rsidR="00BE7C25" w:rsidRPr="00B408DA">
        <w:rPr>
          <w:rFonts w:ascii="Phetsarath OT" w:hAnsi="Phetsarath OT" w:cs="Phetsarath OT"/>
          <w:spacing w:val="-4"/>
          <w:szCs w:val="24"/>
          <w:cs/>
          <w:lang w:bidi="lo-LA"/>
        </w:rPr>
        <w:t>ໂປ່ງໃສ</w:t>
      </w:r>
      <w:r w:rsidR="00BE7C25"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, ເດັດຂາດ </w:t>
      </w:r>
      <w:r w:rsidR="00BE7C25" w:rsidRPr="00B408DA">
        <w:rPr>
          <w:rFonts w:ascii="Phetsarath OT" w:hAnsi="Phetsarath OT" w:cs="Phetsarath OT"/>
          <w:spacing w:val="-4"/>
          <w:szCs w:val="24"/>
          <w:cs/>
          <w:lang w:bidi="lo-LA"/>
        </w:rPr>
        <w:t>ແລະ</w:t>
      </w:r>
      <w:r w:rsidR="00BE7C25"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BE7C25" w:rsidRPr="00B408DA">
        <w:rPr>
          <w:rFonts w:ascii="Phetsarath OT" w:hAnsi="Phetsarath OT" w:cs="Phetsarath OT"/>
          <w:spacing w:val="-4"/>
          <w:szCs w:val="24"/>
          <w:cs/>
          <w:lang w:bidi="lo-LA"/>
        </w:rPr>
        <w:t>ຍຸຕິທຳ</w:t>
      </w:r>
      <w:r w:rsidR="00BE7C25"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>;</w:t>
      </w:r>
    </w:p>
    <w:p w14:paraId="537931A2" w14:textId="77777777" w:rsidR="00BE7C25" w:rsidRPr="00B408DA" w:rsidRDefault="00BE7C25" w:rsidP="00E429CE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hAnsi="Phetsarath OT"/>
          <w:lang w:val="fr-FR" w:bidi="lo-LA"/>
        </w:rPr>
      </w:pPr>
      <w:r w:rsidRPr="00B408DA">
        <w:rPr>
          <w:rFonts w:ascii="Phetsarath OT" w:hAnsi="Phetsarath OT" w:hint="cs"/>
          <w:cs/>
          <w:lang w:bidi="lo-LA"/>
        </w:rPr>
        <w:t>ອົງການຕ້ານການສໍ້ລາດບັງຫຼວງ ແຕ່ລະຂັ້ນ ຕ້ອງກວດກາພາຍໃນ ຢ່າງເປັນປົກກະຕິ.</w:t>
      </w:r>
    </w:p>
    <w:p w14:paraId="3693003C" w14:textId="5416686F" w:rsidR="00757D8C" w:rsidRDefault="00EF040C" w:rsidP="00550A61">
      <w:pPr>
        <w:pStyle w:val="ListParagraph"/>
        <w:numPr>
          <w:ilvl w:val="0"/>
          <w:numId w:val="14"/>
        </w:numPr>
        <w:tabs>
          <w:tab w:val="left" w:pos="993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Cs w:val="24"/>
          <w:lang w:val="fr-FR" w:bidi="lo-LA"/>
        </w:rPr>
      </w:pPr>
      <w:r w:rsidRPr="00B408DA">
        <w:rPr>
          <w:rFonts w:ascii="Phetsarath OT" w:hAnsi="Phetsarath OT" w:cs="Phetsarath OT"/>
          <w:spacing w:val="-4"/>
          <w:szCs w:val="24"/>
          <w:cs/>
          <w:lang w:bidi="lo-LA"/>
        </w:rPr>
        <w:t>ການຕິດຕາມ</w:t>
      </w:r>
      <w:r w:rsidR="00BE7C25" w:rsidRPr="00B408DA">
        <w:rPr>
          <w:rFonts w:ascii="Phetsarath OT" w:hAnsi="Phetsarath OT" w:cs="Phetsarath OT"/>
          <w:spacing w:val="-4"/>
          <w:szCs w:val="24"/>
          <w:lang w:val="fr-FR" w:bidi="lo-LA"/>
        </w:rPr>
        <w:t xml:space="preserve"> </w:t>
      </w:r>
      <w:r w:rsidR="00BE7C25" w:rsidRPr="00B408DA">
        <w:rPr>
          <w:rFonts w:ascii="Phetsarath OT" w:hAnsi="Phetsarath OT" w:cs="Phetsarath OT"/>
          <w:spacing w:val="-4"/>
          <w:szCs w:val="24"/>
          <w:cs/>
          <w:lang w:bidi="lo-LA"/>
        </w:rPr>
        <w:t>ກວດກາພາຍນອກ</w:t>
      </w:r>
      <w:r w:rsidR="00BE7C25" w:rsidRPr="00B408DA">
        <w:rPr>
          <w:rFonts w:ascii="Phetsarath OT" w:hAnsi="Phetsarath OT" w:cs="Phetsarath OT"/>
          <w:spacing w:val="-4"/>
          <w:szCs w:val="24"/>
          <w:lang w:val="fr-FR" w:bidi="lo-LA"/>
        </w:rPr>
        <w:t xml:space="preserve"> </w:t>
      </w:r>
      <w:r w:rsidR="00B83271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ຊຶ່ງ</w:t>
      </w:r>
      <w:r w:rsidR="00BE7C25" w:rsidRPr="00B408DA">
        <w:rPr>
          <w:rFonts w:ascii="Phetsarath OT" w:hAnsi="Phetsarath OT" w:cs="Phetsarath OT"/>
          <w:spacing w:val="-4"/>
          <w:szCs w:val="24"/>
          <w:cs/>
          <w:lang w:bidi="lo-LA"/>
        </w:rPr>
        <w:t>ແມ່ນ</w:t>
      </w:r>
      <w:r w:rsidR="00BE7C25"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B408DA">
        <w:rPr>
          <w:rFonts w:ascii="Phetsarath OT" w:hAnsi="Phetsarath OT" w:cs="Phetsarath OT"/>
          <w:spacing w:val="-4"/>
          <w:szCs w:val="24"/>
          <w:cs/>
          <w:lang w:bidi="lo-LA"/>
        </w:rPr>
        <w:t>ການຕິດຕາມ</w:t>
      </w:r>
      <w:r w:rsidR="00BE7C25" w:rsidRPr="00B408DA">
        <w:rPr>
          <w:rFonts w:ascii="Phetsarath OT" w:hAnsi="Phetsarath OT" w:cs="Phetsarath OT"/>
          <w:spacing w:val="-4"/>
          <w:szCs w:val="24"/>
          <w:cs/>
          <w:lang w:bidi="lo-LA"/>
        </w:rPr>
        <w:t>ກວດກາ</w:t>
      </w:r>
      <w:r w:rsidR="00BE7C25"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BE7C25" w:rsidRPr="00B408DA">
        <w:rPr>
          <w:rFonts w:ascii="Phetsarath OT" w:hAnsi="Phetsarath OT" w:cs="Phetsarath OT"/>
          <w:spacing w:val="-4"/>
          <w:szCs w:val="24"/>
          <w:cs/>
          <w:lang w:bidi="lo-LA"/>
        </w:rPr>
        <w:t>ຂອງສະພາແຫ່ງຊາດ</w:t>
      </w:r>
      <w:r w:rsidR="00BE7C25"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>,</w:t>
      </w:r>
      <w:r w:rsidR="00BE7C25" w:rsidRPr="00B408DA">
        <w:rPr>
          <w:rFonts w:ascii="Phetsarath OT" w:hAnsi="Phetsarath OT" w:cs="Phetsarath OT"/>
          <w:spacing w:val="-4"/>
          <w:szCs w:val="24"/>
          <w:lang w:val="fr-FR"/>
        </w:rPr>
        <w:t xml:space="preserve"> </w:t>
      </w:r>
      <w:r w:rsidR="00BE7C25" w:rsidRPr="00B408DA">
        <w:rPr>
          <w:rFonts w:ascii="Phetsarath OT" w:hAnsi="Phetsarath OT" w:cs="Phetsarath OT"/>
          <w:spacing w:val="-4"/>
          <w:szCs w:val="24"/>
          <w:cs/>
          <w:lang w:bidi="lo-LA"/>
        </w:rPr>
        <w:t>ສະພາປະຊາຊົນຂັ້ນແຂວງ</w:t>
      </w:r>
      <w:r w:rsidR="00B6135E"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>; ການຕິດຕາມ ກວດກາ</w:t>
      </w:r>
      <w:r w:rsidR="00BE7C25" w:rsidRPr="00B408DA">
        <w:rPr>
          <w:rFonts w:ascii="Phetsarath OT" w:hAnsi="Phetsarath OT" w:cs="Phetsarath OT"/>
          <w:spacing w:val="-4"/>
          <w:szCs w:val="24"/>
          <w:lang w:val="fr-FR"/>
        </w:rPr>
        <w:t xml:space="preserve"> </w:t>
      </w:r>
      <w:r w:rsidR="00BE7C25"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ອົງການກວດສອບແຫ່ງລັດ, </w:t>
      </w:r>
      <w:r w:rsidR="00BE7C25" w:rsidRPr="00B408DA">
        <w:rPr>
          <w:rFonts w:ascii="Phetsarath OT" w:hAnsi="Phetsarath OT" w:cs="Phetsarath OT"/>
          <w:spacing w:val="-4"/>
          <w:szCs w:val="24"/>
          <w:cs/>
          <w:lang w:bidi="lo-LA"/>
        </w:rPr>
        <w:t>ແນວລາວສ້າງຊາດ</w:t>
      </w:r>
      <w:r w:rsidR="00BE7C25"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>,</w:t>
      </w:r>
      <w:r w:rsidR="00BE7C25" w:rsidRPr="00B408DA">
        <w:rPr>
          <w:rFonts w:ascii="Phetsarath OT" w:hAnsi="Phetsarath OT" w:cs="Phetsarath OT"/>
          <w:spacing w:val="-4"/>
          <w:szCs w:val="24"/>
          <w:lang w:val="fr-FR"/>
        </w:rPr>
        <w:t xml:space="preserve"> </w:t>
      </w:r>
      <w:r w:rsidR="00BE7C25"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ສະຫະພັນນັກຮົບເກົ່າລາວ, </w:t>
      </w:r>
      <w:r w:rsidR="00BE7C25" w:rsidRPr="00B408DA">
        <w:rPr>
          <w:rFonts w:ascii="Phetsarath OT" w:hAnsi="Phetsarath OT" w:cs="Phetsarath OT"/>
          <w:spacing w:val="-4"/>
          <w:szCs w:val="24"/>
          <w:cs/>
          <w:lang w:bidi="lo-LA"/>
        </w:rPr>
        <w:t>ອົງການຈັດຕັ້ງມະຫາຊົນ</w:t>
      </w:r>
      <w:r w:rsidR="00BE7C25"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>,</w:t>
      </w:r>
      <w:r w:rsidR="00BE7C25" w:rsidRPr="00B408DA">
        <w:rPr>
          <w:rFonts w:ascii="Phetsarath OT" w:hAnsi="Phetsarath OT" w:cs="Phetsarath OT"/>
          <w:spacing w:val="-4"/>
          <w:szCs w:val="24"/>
          <w:lang w:val="fr-FR"/>
        </w:rPr>
        <w:t xml:space="preserve"> </w:t>
      </w:r>
      <w:r w:rsidR="00BE7C25" w:rsidRPr="00B408DA">
        <w:rPr>
          <w:rFonts w:ascii="Phetsarath OT" w:hAnsi="Phetsarath OT" w:cs="Phetsarath OT"/>
          <w:spacing w:val="-4"/>
          <w:szCs w:val="24"/>
          <w:cs/>
          <w:lang w:bidi="lo-LA"/>
        </w:rPr>
        <w:t>ອົງການຈັດຕັ້ງສັງຄົມ</w:t>
      </w:r>
      <w:r w:rsidR="00BE7C25"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>,</w:t>
      </w:r>
      <w:r w:rsidR="00BE7C25" w:rsidRPr="00B408DA">
        <w:rPr>
          <w:rFonts w:ascii="Phetsarath OT" w:hAnsi="Phetsarath OT" w:cs="Phetsarath OT"/>
          <w:spacing w:val="-4"/>
          <w:szCs w:val="24"/>
          <w:lang w:val="fr-FR"/>
        </w:rPr>
        <w:t xml:space="preserve"> </w:t>
      </w:r>
      <w:r w:rsidR="00BE7C25" w:rsidRPr="00B408DA">
        <w:rPr>
          <w:rFonts w:ascii="Phetsarath OT" w:hAnsi="Phetsarath OT" w:cs="Phetsarath OT"/>
          <w:spacing w:val="-4"/>
          <w:szCs w:val="24"/>
          <w:cs/>
          <w:lang w:bidi="lo-LA"/>
        </w:rPr>
        <w:t>ສື່ມວນຊົນ</w:t>
      </w:r>
      <w:r w:rsidR="00BE7C25"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BE7C25" w:rsidRPr="00B408DA">
        <w:rPr>
          <w:rFonts w:ascii="Phetsarath OT" w:hAnsi="Phetsarath OT" w:cs="Phetsarath OT"/>
          <w:spacing w:val="-4"/>
          <w:szCs w:val="24"/>
          <w:cs/>
          <w:lang w:bidi="lo-LA"/>
        </w:rPr>
        <w:t>ແລະ</w:t>
      </w:r>
      <w:r w:rsidR="00BE7C25"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BE7C25" w:rsidRPr="00B408DA">
        <w:rPr>
          <w:rFonts w:ascii="Phetsarath OT" w:hAnsi="Phetsarath OT" w:cs="Phetsarath OT"/>
          <w:spacing w:val="-4"/>
          <w:szCs w:val="24"/>
          <w:cs/>
          <w:lang w:bidi="lo-LA"/>
        </w:rPr>
        <w:t>ພົນລະເມືອງ</w:t>
      </w:r>
      <w:r w:rsidR="00BE7C25"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BE7C25" w:rsidRPr="00B408DA">
        <w:rPr>
          <w:rFonts w:ascii="Phetsarath OT" w:hAnsi="Phetsarath OT" w:cs="Phetsarath OT"/>
          <w:spacing w:val="-4"/>
          <w:szCs w:val="24"/>
          <w:cs/>
          <w:lang w:bidi="lo-LA"/>
        </w:rPr>
        <w:t>ຕໍ່ການເຄື່ອນໄຫວວຽກງານຂອງອົງການ</w:t>
      </w:r>
      <w:r w:rsidR="00BE7C25"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ຕ້ານການສໍ້ລາດບັງຫຼວງ </w:t>
      </w:r>
      <w:r w:rsidR="00BE7C25" w:rsidRPr="00B408DA">
        <w:rPr>
          <w:rFonts w:ascii="Phetsarath OT" w:hAnsi="Phetsarath OT" w:cs="Phetsarath OT"/>
          <w:spacing w:val="-4"/>
          <w:szCs w:val="24"/>
          <w:cs/>
          <w:lang w:bidi="lo-LA"/>
        </w:rPr>
        <w:t>ແຕ່ລະຂັ້ນ</w:t>
      </w:r>
      <w:r w:rsidR="00BE7C25" w:rsidRPr="00B408DA">
        <w:rPr>
          <w:rFonts w:ascii="Phetsarath OT" w:hAnsi="Phetsarath OT" w:cs="Phetsarath OT"/>
          <w:spacing w:val="-4"/>
          <w:szCs w:val="24"/>
          <w:lang w:val="fr-FR"/>
        </w:rPr>
        <w:t>.</w:t>
      </w:r>
    </w:p>
    <w:p w14:paraId="0FB050C9" w14:textId="77777777" w:rsidR="007A199C" w:rsidRPr="00550A61" w:rsidRDefault="007A199C" w:rsidP="007A199C">
      <w:pPr>
        <w:pStyle w:val="ListParagraph"/>
        <w:tabs>
          <w:tab w:val="left" w:pos="993"/>
          <w:tab w:val="left" w:pos="1418"/>
          <w:tab w:val="left" w:pos="1560"/>
        </w:tabs>
        <w:spacing w:after="0" w:line="240" w:lineRule="auto"/>
        <w:ind w:left="1276"/>
        <w:jc w:val="both"/>
        <w:rPr>
          <w:rFonts w:ascii="Phetsarath OT" w:hAnsi="Phetsarath OT" w:cs="Phetsarath OT"/>
          <w:spacing w:val="-4"/>
          <w:szCs w:val="24"/>
          <w:lang w:val="fr-FR" w:bidi="lo-LA"/>
        </w:rPr>
      </w:pPr>
    </w:p>
    <w:p w14:paraId="591D8C65" w14:textId="553ADC01" w:rsidR="00BE7C25" w:rsidRPr="00B408DA" w:rsidRDefault="00BE7C25" w:rsidP="00F7328D">
      <w:pPr>
        <w:spacing w:after="0" w:line="240" w:lineRule="auto"/>
        <w:rPr>
          <w:rFonts w:ascii="Phetsarath OT" w:hAnsi="Phetsarath OT"/>
          <w:b/>
          <w:bCs/>
          <w:spacing w:val="-4"/>
          <w:lang w:val="fr-FR" w:bidi="lo-LA"/>
        </w:rPr>
      </w:pPr>
      <w:r w:rsidRPr="00B408DA">
        <w:rPr>
          <w:rFonts w:ascii="Phetsarath OT" w:hAnsi="Phetsarath OT"/>
          <w:b/>
          <w:bCs/>
          <w:spacing w:val="-4"/>
          <w:cs/>
          <w:lang w:bidi="lo-LA"/>
        </w:rPr>
        <w:t xml:space="preserve">ມາດຕາ </w:t>
      </w:r>
      <w:r w:rsidR="00850921" w:rsidRPr="00B408DA">
        <w:rPr>
          <w:rFonts w:ascii="Phetsarath OT" w:hAnsi="Phetsarath OT" w:hint="cs"/>
          <w:b/>
          <w:bCs/>
          <w:spacing w:val="-4"/>
          <w:cs/>
          <w:lang w:val="fr-FR" w:bidi="lo-LA"/>
        </w:rPr>
        <w:t>83</w:t>
      </w:r>
      <w:r w:rsidR="00E429CE" w:rsidRPr="00B408DA">
        <w:rPr>
          <w:rFonts w:ascii="Phetsarath OT" w:hAnsi="Phetsarath OT" w:hint="cs"/>
          <w:b/>
          <w:bCs/>
          <w:spacing w:val="-4"/>
          <w:cs/>
          <w:lang w:val="fr-FR" w:bidi="lo-LA"/>
        </w:rPr>
        <w:t xml:space="preserve"> </w:t>
      </w:r>
      <w:r w:rsidRPr="00B408DA">
        <w:rPr>
          <w:rFonts w:ascii="Phetsarath OT" w:eastAsia="Phetsarath OT" w:hAnsi="Phetsarath OT" w:hint="cs"/>
          <w:b/>
          <w:bCs/>
          <w:spacing w:val="-4"/>
          <w:cs/>
          <w:lang w:bidi="lo-LA"/>
        </w:rPr>
        <w:t xml:space="preserve">(ໃໝ່) </w:t>
      </w:r>
      <w:r w:rsidRPr="00B408DA">
        <w:rPr>
          <w:rFonts w:ascii="Phetsarath OT" w:hAnsi="Phetsarath OT"/>
          <w:b/>
          <w:bCs/>
          <w:spacing w:val="-4"/>
          <w:cs/>
          <w:lang w:bidi="lo-LA"/>
        </w:rPr>
        <w:t>ເນື້ອໃນ</w:t>
      </w:r>
      <w:r w:rsidRPr="00B408DA">
        <w:rPr>
          <w:rFonts w:ascii="Phetsarath OT" w:hAnsi="Phetsarath OT"/>
          <w:b/>
          <w:bCs/>
          <w:spacing w:val="-4"/>
          <w:lang w:val="fr-FR" w:bidi="lo-LA"/>
        </w:rPr>
        <w:t xml:space="preserve"> </w:t>
      </w:r>
      <w:r w:rsidRPr="00B408DA">
        <w:rPr>
          <w:rFonts w:ascii="Phetsarath OT" w:hAnsi="Phetsarath OT" w:hint="cs"/>
          <w:b/>
          <w:bCs/>
          <w:spacing w:val="-4"/>
          <w:cs/>
          <w:lang w:val="fr-FR" w:bidi="lo-LA"/>
        </w:rPr>
        <w:t>ການ</w:t>
      </w:r>
      <w:r w:rsidRPr="00B408DA">
        <w:rPr>
          <w:rFonts w:ascii="Phetsarath OT" w:hAnsi="Phetsarath OT"/>
          <w:b/>
          <w:bCs/>
          <w:spacing w:val="-4"/>
          <w:cs/>
          <w:lang w:bidi="lo-LA"/>
        </w:rPr>
        <w:t>ກວດກາ</w:t>
      </w:r>
    </w:p>
    <w:p w14:paraId="5D9FE2A5" w14:textId="03EE8A56" w:rsidR="00BE7C25" w:rsidRPr="00B408DA" w:rsidRDefault="00BE7C25" w:rsidP="00D07B6E">
      <w:pPr>
        <w:spacing w:after="0" w:line="240" w:lineRule="auto"/>
        <w:ind w:left="426" w:firstLine="567"/>
        <w:jc w:val="both"/>
        <w:rPr>
          <w:rFonts w:ascii="Phetsarath OT" w:hAnsi="Phetsarath OT"/>
          <w:lang w:val="fr-FR"/>
        </w:rPr>
      </w:pPr>
      <w:r w:rsidRPr="00B408DA">
        <w:rPr>
          <w:rFonts w:ascii="Phetsarath OT" w:hAnsi="Phetsarath OT" w:hint="cs"/>
          <w:cs/>
          <w:lang w:bidi="lo-LA"/>
        </w:rPr>
        <w:t xml:space="preserve"> </w:t>
      </w:r>
      <w:r w:rsidRPr="00B408DA">
        <w:rPr>
          <w:rFonts w:ascii="Phetsarath OT" w:hAnsi="Phetsarath OT"/>
          <w:cs/>
          <w:lang w:bidi="lo-LA"/>
        </w:rPr>
        <w:t>ການກວດກາ</w:t>
      </w:r>
      <w:r w:rsidRPr="00B408DA">
        <w:rPr>
          <w:rFonts w:ascii="Phetsarath OT" w:hAnsi="Phetsarath OT" w:hint="cs"/>
          <w:cs/>
          <w:lang w:bidi="lo-LA"/>
        </w:rPr>
        <w:t xml:space="preserve"> </w:t>
      </w:r>
      <w:r w:rsidRPr="00B408DA">
        <w:rPr>
          <w:rFonts w:ascii="Phetsarath OT" w:hAnsi="Phetsarath OT"/>
          <w:cs/>
          <w:lang w:bidi="lo-LA"/>
        </w:rPr>
        <w:t>ມີເນື້ອໃນ ດັ່ງນີ້</w:t>
      </w:r>
      <w:r w:rsidRPr="00B408DA">
        <w:rPr>
          <w:rFonts w:ascii="Phetsarath OT" w:hAnsi="Phetsarath OT"/>
          <w:lang w:val="fr-FR"/>
        </w:rPr>
        <w:t>:</w:t>
      </w:r>
    </w:p>
    <w:p w14:paraId="273047D1" w14:textId="77777777" w:rsidR="00E429CE" w:rsidRPr="00B408DA" w:rsidRDefault="00E429CE" w:rsidP="00F7328D">
      <w:pPr>
        <w:pStyle w:val="ListParagraph"/>
        <w:numPr>
          <w:ilvl w:val="0"/>
          <w:numId w:val="15"/>
        </w:numPr>
        <w:tabs>
          <w:tab w:val="left" w:pos="993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Cs w:val="24"/>
          <w:lang w:val="fr-FR"/>
        </w:rPr>
      </w:pPr>
      <w:r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BE7C25" w:rsidRPr="00B408DA">
        <w:rPr>
          <w:rFonts w:ascii="Phetsarath OT" w:hAnsi="Phetsarath OT" w:cs="Phetsarath OT"/>
          <w:spacing w:val="-4"/>
          <w:szCs w:val="24"/>
          <w:cs/>
          <w:lang w:bidi="lo-LA"/>
        </w:rPr>
        <w:t>ການຈັດຕັ້ງປະຕິບັດກົດໝາຍ</w:t>
      </w:r>
      <w:r w:rsidR="00BE7C25"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BE7C25" w:rsidRPr="00B408DA">
        <w:rPr>
          <w:rFonts w:ascii="Phetsarath OT" w:hAnsi="Phetsarath OT" w:cs="Phetsarath OT"/>
          <w:spacing w:val="-4"/>
          <w:szCs w:val="24"/>
          <w:cs/>
          <w:lang w:bidi="lo-LA"/>
        </w:rPr>
        <w:t>ກ່ຽວກັບວຽກງານຕ້ານການສໍ້ລາດບັງຫຼວງ</w:t>
      </w:r>
      <w:r w:rsidR="00BE7C25"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>;</w:t>
      </w:r>
      <w:r w:rsidR="00BE7C25" w:rsidRPr="00B408DA">
        <w:rPr>
          <w:rFonts w:ascii="Phetsarath OT" w:hAnsi="Phetsarath OT" w:cs="Phetsarath OT"/>
          <w:spacing w:val="-4"/>
          <w:szCs w:val="24"/>
          <w:cs/>
          <w:lang w:bidi="lo-LA"/>
        </w:rPr>
        <w:t>​</w:t>
      </w:r>
    </w:p>
    <w:p w14:paraId="4EA1799A" w14:textId="77777777" w:rsidR="00E429CE" w:rsidRPr="00B408DA" w:rsidRDefault="00BE7C25" w:rsidP="00F7328D">
      <w:pPr>
        <w:pStyle w:val="ListParagraph"/>
        <w:numPr>
          <w:ilvl w:val="0"/>
          <w:numId w:val="15"/>
        </w:numPr>
        <w:tabs>
          <w:tab w:val="left" w:pos="993"/>
          <w:tab w:val="left" w:pos="1418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Cs w:val="24"/>
          <w:lang w:val="fr-FR"/>
        </w:rPr>
      </w:pPr>
      <w:r w:rsidRPr="00B408DA">
        <w:rPr>
          <w:rFonts w:ascii="Phetsarath OT" w:hAnsi="Phetsarath OT" w:cs="Phetsarath OT"/>
          <w:spacing w:val="-4"/>
          <w:szCs w:val="24"/>
          <w:cs/>
          <w:lang w:bidi="lo-LA"/>
        </w:rPr>
        <w:t>ການ​ປະຕິ​ບັດ​</w:t>
      </w:r>
      <w:r w:rsidR="003D744A"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B408DA">
        <w:rPr>
          <w:rFonts w:ascii="Phetsarath OT" w:hAnsi="Phetsarath OT" w:cs="Phetsarath OT"/>
          <w:spacing w:val="-4"/>
          <w:szCs w:val="24"/>
          <w:cs/>
          <w:lang w:bidi="lo-LA"/>
        </w:rPr>
        <w:t>ນະ​ໂຍບາຍ ​ຕໍ່​ຜູ້</w:t>
      </w:r>
      <w:r w:rsidRPr="00B408DA">
        <w:rPr>
          <w:rFonts w:ascii="Phetsarath OT" w:hAnsi="Phetsarath OT" w:cs="Phetsarath OT"/>
          <w:strike/>
          <w:spacing w:val="-4"/>
          <w:szCs w:val="24"/>
          <w:cs/>
          <w:lang w:bidi="lo-LA"/>
        </w:rPr>
        <w:t>​</w:t>
      </w:r>
      <w:r w:rsidRPr="00B408DA">
        <w:rPr>
          <w:rFonts w:ascii="Phetsarath OT" w:hAnsi="Phetsarath OT" w:cs="Phetsarath OT"/>
          <w:spacing w:val="-4"/>
          <w:szCs w:val="24"/>
          <w:cs/>
          <w:lang w:bidi="lo-LA"/>
        </w:rPr>
        <w:t>ມີ​ຜົນງານ</w:t>
      </w:r>
      <w:r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​ແລະ </w:t>
      </w:r>
      <w:r w:rsidRPr="00B408DA">
        <w:rPr>
          <w:rFonts w:ascii="Phetsarath OT" w:hAnsi="Phetsarath OT" w:cs="Phetsarath OT"/>
          <w:spacing w:val="-4"/>
          <w:szCs w:val="24"/>
          <w:cs/>
          <w:lang w:bidi="lo-LA"/>
        </w:rPr>
        <w:t>ການນຳໃຊ້ມາດຕະການ</w:t>
      </w:r>
      <w:r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>ສະ​ກັດກັ້ນ ​ແລະ</w:t>
      </w:r>
      <w:r w:rsidR="003D744A"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ມາດຕະ</w:t>
      </w:r>
      <w:r w:rsidR="00E429CE"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3D744A"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>ການທາງກົດໝາຍ ຕໍ່ຜູ້ລະເມີດ</w:t>
      </w:r>
      <w:r w:rsidRPr="00B408DA">
        <w:rPr>
          <w:rFonts w:ascii="Phetsarath OT" w:hAnsi="Phetsarath OT" w:cs="Phetsarath OT" w:hint="cs"/>
          <w:szCs w:val="24"/>
          <w:cs/>
          <w:lang w:bidi="lo-LA"/>
        </w:rPr>
        <w:t>;</w:t>
      </w:r>
    </w:p>
    <w:p w14:paraId="20CD01A2" w14:textId="23C2DE4A" w:rsidR="00BE7C25" w:rsidRPr="00B408DA" w:rsidRDefault="00BE7C25" w:rsidP="00F7328D">
      <w:pPr>
        <w:pStyle w:val="ListParagraph"/>
        <w:numPr>
          <w:ilvl w:val="0"/>
          <w:numId w:val="15"/>
        </w:numPr>
        <w:tabs>
          <w:tab w:val="left" w:pos="993"/>
          <w:tab w:val="left" w:pos="1418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Cs w:val="24"/>
          <w:lang w:val="fr-FR"/>
        </w:rPr>
      </w:pPr>
      <w:r w:rsidRPr="00B408DA">
        <w:rPr>
          <w:rFonts w:ascii="Phetsarath OT" w:hAnsi="Phetsarath OT" w:cs="Phetsarath OT" w:hint="cs"/>
          <w:spacing w:val="-4"/>
          <w:szCs w:val="24"/>
          <w:cs/>
          <w:lang w:bidi="lo-LA"/>
        </w:rPr>
        <w:t>ເນື້ອໃນອື່ນທີ່ເຫັນວ່າມີຄວາມຈໍາເປັນ.</w:t>
      </w:r>
    </w:p>
    <w:p w14:paraId="034A3D70" w14:textId="77777777" w:rsidR="007A199C" w:rsidRDefault="007A199C" w:rsidP="00AE7C66">
      <w:pPr>
        <w:tabs>
          <w:tab w:val="left" w:pos="993"/>
        </w:tabs>
        <w:spacing w:after="0" w:line="240" w:lineRule="auto"/>
        <w:jc w:val="both"/>
        <w:rPr>
          <w:rFonts w:ascii="Phetsarath OT" w:hAnsi="Phetsarath OT"/>
          <w:spacing w:val="-4"/>
          <w:lang w:val="fr-FR" w:bidi="lo-LA"/>
        </w:rPr>
      </w:pPr>
    </w:p>
    <w:p w14:paraId="05C0BD8C" w14:textId="77777777" w:rsidR="00AE7C66" w:rsidRDefault="00AE7C66" w:rsidP="00AE7C66">
      <w:pPr>
        <w:tabs>
          <w:tab w:val="left" w:pos="993"/>
        </w:tabs>
        <w:spacing w:after="0" w:line="240" w:lineRule="auto"/>
        <w:jc w:val="both"/>
        <w:rPr>
          <w:rFonts w:ascii="Phetsarath OT" w:hAnsi="Phetsarath OT"/>
          <w:spacing w:val="-4"/>
          <w:lang w:val="fr-FR" w:bidi="lo-LA"/>
        </w:rPr>
      </w:pPr>
    </w:p>
    <w:p w14:paraId="4E345683" w14:textId="77777777" w:rsidR="00AE7C66" w:rsidRPr="00AE7C66" w:rsidRDefault="00AE7C66" w:rsidP="00AE7C66">
      <w:pPr>
        <w:tabs>
          <w:tab w:val="left" w:pos="993"/>
        </w:tabs>
        <w:spacing w:after="0" w:line="240" w:lineRule="auto"/>
        <w:jc w:val="both"/>
        <w:rPr>
          <w:rFonts w:ascii="Phetsarath OT" w:hAnsi="Phetsarath OT"/>
          <w:spacing w:val="-4"/>
          <w:lang w:val="fr-FR" w:bidi="lo-LA"/>
        </w:rPr>
      </w:pPr>
    </w:p>
    <w:p w14:paraId="6912A8E4" w14:textId="4228FC8C" w:rsidR="00757D8C" w:rsidRPr="00B408DA" w:rsidRDefault="00757D8C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ມາດຕາ </w:t>
      </w:r>
      <w:r w:rsidR="00850921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84</w:t>
      </w:r>
      <w:r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 (ໃໝ່) ຮູບການ</w:t>
      </w:r>
      <w:r w:rsidRPr="00B408DA">
        <w:rPr>
          <w:rFonts w:ascii="Phetsarath OT" w:eastAsia="Phetsarath OT" w:hAnsi="Phetsarath OT" w:hint="cs"/>
          <w:b/>
          <w:bCs/>
          <w:cs/>
          <w:lang w:bidi="lo-LA"/>
        </w:rPr>
        <w:t xml:space="preserve"> ການກວດກາ</w:t>
      </w:r>
    </w:p>
    <w:p w14:paraId="0BE62D44" w14:textId="6D947008" w:rsidR="00757D8C" w:rsidRPr="00B408DA" w:rsidRDefault="00706B07" w:rsidP="00D07B6E">
      <w:pPr>
        <w:tabs>
          <w:tab w:val="left" w:pos="1260"/>
          <w:tab w:val="left" w:pos="1530"/>
          <w:tab w:val="left" w:pos="1560"/>
        </w:tabs>
        <w:spacing w:after="0" w:line="240" w:lineRule="auto"/>
        <w:ind w:left="1530" w:hanging="450"/>
        <w:jc w:val="both"/>
        <w:rPr>
          <w:rFonts w:ascii="Phetsarath OT" w:hAnsi="Phetsarath OT"/>
          <w:sz w:val="20"/>
          <w:lang w:val="fr-FR"/>
        </w:rPr>
      </w:pPr>
      <w:r>
        <w:rPr>
          <w:rFonts w:ascii="Phetsarath OT" w:hAnsi="Phetsarath OT" w:hint="cs"/>
          <w:sz w:val="20"/>
          <w:cs/>
          <w:lang w:bidi="lo-LA"/>
        </w:rPr>
        <w:t xml:space="preserve"> </w:t>
      </w:r>
      <w:r w:rsidR="00E429CE" w:rsidRPr="00B408DA">
        <w:rPr>
          <w:rFonts w:ascii="Phetsarath OT" w:hAnsi="Phetsarath OT"/>
          <w:sz w:val="20"/>
          <w:cs/>
          <w:lang w:bidi="lo-LA"/>
        </w:rPr>
        <w:t>ການກວດກາ ມີ ສາມ</w:t>
      </w:r>
      <w:r w:rsidR="00757D8C" w:rsidRPr="00B408DA">
        <w:rPr>
          <w:rFonts w:ascii="Phetsarath OT" w:hAnsi="Phetsarath OT"/>
          <w:sz w:val="20"/>
          <w:cs/>
          <w:lang w:bidi="lo-LA"/>
        </w:rPr>
        <w:t>ຮູບການ ດັ່ງນີ້:</w:t>
      </w:r>
    </w:p>
    <w:p w14:paraId="1863358A" w14:textId="50FA655E" w:rsidR="00757D8C" w:rsidRPr="00B408DA" w:rsidRDefault="00E429CE" w:rsidP="00E429CE">
      <w:pPr>
        <w:numPr>
          <w:ilvl w:val="0"/>
          <w:numId w:val="16"/>
        </w:numPr>
        <w:tabs>
          <w:tab w:val="left" w:pos="993"/>
        </w:tabs>
        <w:spacing w:after="0" w:line="240" w:lineRule="auto"/>
        <w:ind w:left="426" w:firstLine="850"/>
        <w:jc w:val="both"/>
        <w:rPr>
          <w:rFonts w:ascii="Phetsarath OT" w:hAnsi="Phetsarath OT"/>
          <w:sz w:val="20"/>
          <w:lang w:val="fr-FR" w:bidi="lo-LA"/>
        </w:rPr>
      </w:pPr>
      <w:r w:rsidRPr="00B408DA">
        <w:rPr>
          <w:rFonts w:ascii="Phetsarath OT" w:hAnsi="Phetsarath OT" w:hint="cs"/>
          <w:cs/>
          <w:lang w:bidi="lo-LA"/>
        </w:rPr>
        <w:lastRenderedPageBreak/>
        <w:t xml:space="preserve"> </w:t>
      </w:r>
      <w:r w:rsidR="00757D8C" w:rsidRPr="00B408DA">
        <w:rPr>
          <w:rFonts w:ascii="Phetsarath OT" w:hAnsi="Phetsarath OT"/>
          <w:cs/>
          <w:lang w:bidi="lo-LA"/>
        </w:rPr>
        <w:t>ການກວດກາ</w:t>
      </w:r>
      <w:r w:rsidR="00757D8C" w:rsidRPr="00B408DA">
        <w:rPr>
          <w:rFonts w:ascii="Phetsarath OT" w:hAnsi="Phetsarath OT" w:hint="cs"/>
          <w:cs/>
          <w:lang w:bidi="lo-LA"/>
        </w:rPr>
        <w:t xml:space="preserve"> </w:t>
      </w:r>
      <w:r w:rsidR="00757D8C" w:rsidRPr="00B408DA">
        <w:rPr>
          <w:rFonts w:ascii="Phetsarath OT" w:hAnsi="Phetsarath OT"/>
          <w:cs/>
          <w:lang w:bidi="lo-LA"/>
        </w:rPr>
        <w:t>ຕາມແຜນ</w:t>
      </w:r>
      <w:r w:rsidR="00757D8C" w:rsidRPr="00B408DA">
        <w:rPr>
          <w:rFonts w:ascii="Phetsarath OT" w:hAnsi="Phetsarath OT" w:hint="cs"/>
          <w:cs/>
          <w:lang w:bidi="lo-LA"/>
        </w:rPr>
        <w:t>ການ</w:t>
      </w:r>
      <w:r w:rsidR="00757D8C" w:rsidRPr="00B408DA">
        <w:rPr>
          <w:rFonts w:ascii="Phetsarath OT" w:hAnsi="Phetsarath OT"/>
          <w:cs/>
          <w:lang w:bidi="lo-LA"/>
        </w:rPr>
        <w:t xml:space="preserve">ປົກກະຕິ </w:t>
      </w:r>
      <w:r w:rsidR="00757D8C" w:rsidRPr="00B408DA">
        <w:rPr>
          <w:rFonts w:ascii="Phetsarath OT" w:hAnsi="Phetsarath OT" w:hint="cs"/>
          <w:cs/>
          <w:lang w:bidi="lo-LA"/>
        </w:rPr>
        <w:t>ຊຶ່ງແມ່ນ</w:t>
      </w:r>
      <w:r w:rsidR="00B34D2B" w:rsidRPr="00B408DA">
        <w:rPr>
          <w:rFonts w:ascii="Phetsarath OT" w:hAnsi="Phetsarath OT" w:hint="cs"/>
          <w:cs/>
          <w:lang w:bidi="lo-LA"/>
        </w:rPr>
        <w:t xml:space="preserve"> </w:t>
      </w:r>
      <w:r w:rsidR="00757D8C" w:rsidRPr="00B408DA">
        <w:rPr>
          <w:rFonts w:ascii="Phetsarath OT" w:hAnsi="Phetsarath OT" w:hint="cs"/>
          <w:cs/>
          <w:lang w:bidi="lo-LA"/>
        </w:rPr>
        <w:t>ການດຳເນີນ</w:t>
      </w:r>
      <w:r w:rsidRPr="00B408DA">
        <w:rPr>
          <w:rFonts w:ascii="Phetsarath OT" w:hAnsi="Phetsarath OT"/>
          <w:cs/>
          <w:lang w:bidi="lo-LA"/>
        </w:rPr>
        <w:t>ການກວດກາ ຕາມແຜນການ ການ</w:t>
      </w:r>
      <w:r w:rsidRPr="00B408DA">
        <w:rPr>
          <w:rFonts w:ascii="Phetsarath OT" w:hAnsi="Phetsarath OT"/>
          <w:spacing w:val="-4"/>
          <w:cs/>
          <w:lang w:bidi="lo-LA"/>
        </w:rPr>
        <w:t>ບໍລິຫານ</w:t>
      </w:r>
      <w:r w:rsidR="00757D8C" w:rsidRPr="00B408DA">
        <w:rPr>
          <w:rFonts w:ascii="Phetsarath OT" w:hAnsi="Phetsarath OT" w:hint="cs"/>
          <w:spacing w:val="-4"/>
          <w:cs/>
          <w:lang w:bidi="lo-LA"/>
        </w:rPr>
        <w:t>ຂອງ</w:t>
      </w:r>
      <w:r w:rsidR="00757D8C" w:rsidRPr="00B408DA">
        <w:rPr>
          <w:rFonts w:ascii="Phetsarath OT" w:hAnsi="Phetsarath OT"/>
          <w:spacing w:val="-4"/>
          <w:cs/>
          <w:lang w:bidi="lo-LA"/>
        </w:rPr>
        <w:t>ອົງການ</w:t>
      </w:r>
      <w:r w:rsidR="00757D8C" w:rsidRPr="00B408DA">
        <w:rPr>
          <w:rFonts w:ascii="Phetsarath OT" w:hAnsi="Phetsarath OT" w:hint="cs"/>
          <w:spacing w:val="-4"/>
          <w:cs/>
          <w:lang w:bidi="lo-LA"/>
        </w:rPr>
        <w:t>ຕ້ານການສໍ້ລາດບັງຫຼວງ</w:t>
      </w:r>
      <w:r w:rsidRPr="00B408DA">
        <w:rPr>
          <w:rFonts w:ascii="Phetsarath OT" w:hAnsi="Phetsarath OT"/>
          <w:spacing w:val="-4"/>
          <w:cs/>
          <w:lang w:bidi="lo-LA"/>
        </w:rPr>
        <w:t xml:space="preserve"> ແຕ່ລະຂັ້ນ</w:t>
      </w:r>
      <w:r w:rsidR="00971E05">
        <w:rPr>
          <w:rFonts w:ascii="Phetsarath OT" w:hAnsi="Phetsarath OT" w:hint="cs"/>
          <w:spacing w:val="-4"/>
          <w:cs/>
          <w:lang w:bidi="lo-LA"/>
        </w:rPr>
        <w:t xml:space="preserve"> </w:t>
      </w:r>
      <w:r w:rsidR="00757D8C" w:rsidRPr="00B408DA">
        <w:rPr>
          <w:rFonts w:ascii="Phetsarath OT" w:hAnsi="Phetsarath OT"/>
          <w:spacing w:val="-4"/>
          <w:cs/>
          <w:lang w:bidi="lo-LA"/>
        </w:rPr>
        <w:t>ທີ່ໄດ້ວາງໄວ້</w:t>
      </w:r>
      <w:r w:rsidR="00757D8C" w:rsidRPr="00B408DA">
        <w:rPr>
          <w:rFonts w:ascii="Phetsarath OT" w:hAnsi="Phetsarath OT" w:hint="cs"/>
          <w:spacing w:val="-4"/>
          <w:cs/>
          <w:lang w:bidi="lo-LA"/>
        </w:rPr>
        <w:t xml:space="preserve"> ໂດຍມີການແຈ້ງໃຫ້ເປົ້າໝາຍຖືກກວດກາ</w:t>
      </w:r>
      <w:r w:rsidR="00757D8C" w:rsidRPr="00B408DA">
        <w:rPr>
          <w:rFonts w:ascii="Phetsarath OT" w:hAnsi="Phetsarath OT" w:hint="cs"/>
          <w:cs/>
          <w:lang w:bidi="lo-LA"/>
        </w:rPr>
        <w:t xml:space="preserve"> ຮູ້ລ່ວງໜ້າ</w:t>
      </w:r>
      <w:r w:rsidR="00757D8C" w:rsidRPr="00B408DA">
        <w:rPr>
          <w:rFonts w:ascii="Phetsarath OT" w:hAnsi="Phetsarath OT"/>
          <w:lang w:val="fr-FR" w:bidi="lo-LA"/>
        </w:rPr>
        <w:t>;</w:t>
      </w:r>
    </w:p>
    <w:p w14:paraId="1CF05F30" w14:textId="77777777" w:rsidR="00E429CE" w:rsidRPr="00B408DA" w:rsidRDefault="00757D8C" w:rsidP="00E429CE">
      <w:pPr>
        <w:numPr>
          <w:ilvl w:val="0"/>
          <w:numId w:val="16"/>
        </w:numPr>
        <w:tabs>
          <w:tab w:val="left" w:pos="993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/>
          <w:sz w:val="20"/>
          <w:lang w:val="fr-FR" w:bidi="lo-LA"/>
        </w:rPr>
      </w:pPr>
      <w:r w:rsidRPr="00B408DA">
        <w:rPr>
          <w:rFonts w:ascii="Phetsarath OT" w:hAnsi="Phetsarath OT" w:hint="cs"/>
          <w:spacing w:val="-4"/>
          <w:sz w:val="20"/>
          <w:cs/>
          <w:lang w:val="fr-FR" w:bidi="lo-LA"/>
        </w:rPr>
        <w:t>ການກວດກາຕາມຄຳສັ່ງ ຫຼື ຄຳສະເໜີ ຊຶ່ງແມ່ນ</w:t>
      </w:r>
      <w:r w:rsidR="00B34D2B" w:rsidRPr="00B408DA">
        <w:rPr>
          <w:rFonts w:ascii="Phetsarath OT" w:hAnsi="Phetsarath OT" w:hint="cs"/>
          <w:spacing w:val="-4"/>
          <w:sz w:val="20"/>
          <w:cs/>
          <w:lang w:val="fr-FR" w:bidi="lo-LA"/>
        </w:rPr>
        <w:t xml:space="preserve"> </w:t>
      </w:r>
      <w:r w:rsidRPr="00B408DA">
        <w:rPr>
          <w:rFonts w:ascii="Phetsarath OT" w:hAnsi="Phetsarath OT" w:hint="cs"/>
          <w:spacing w:val="-4"/>
          <w:sz w:val="20"/>
          <w:cs/>
          <w:lang w:val="fr-FR" w:bidi="lo-LA"/>
        </w:rPr>
        <w:t>ການດຳເນີນການກວດກາ ຕາມຄຳສັ່ງ, ຂໍ້ຕົກລົງ,</w:t>
      </w:r>
      <w:r w:rsidRPr="00B408DA">
        <w:rPr>
          <w:rFonts w:ascii="Phetsarath OT" w:hAnsi="Phetsarath OT" w:hint="cs"/>
          <w:sz w:val="20"/>
          <w:cs/>
          <w:lang w:val="fr-FR" w:bidi="lo-LA"/>
        </w:rPr>
        <w:t xml:space="preserve"> ຄໍາແນະນຳ, ແຈ້ງການ ຫຼື ຄໍາສະເໜີ ຂອງຫົວໜ້າອົງການບໍລິຫານ, ຂອງອົງການຕ້ານການສໍ້ລາດບັງຫຼວງ </w:t>
      </w:r>
      <w:r w:rsidR="00E429CE" w:rsidRPr="00B408DA">
        <w:rPr>
          <w:rFonts w:ascii="Phetsarath OT" w:hAnsi="Phetsarath OT" w:hint="cs"/>
          <w:sz w:val="20"/>
          <w:cs/>
          <w:lang w:val="fr-FR" w:bidi="lo-LA"/>
        </w:rPr>
        <w:t xml:space="preserve">   </w:t>
      </w:r>
      <w:r w:rsidRPr="00B408DA">
        <w:rPr>
          <w:rFonts w:ascii="Phetsarath OT" w:hAnsi="Phetsarath OT" w:hint="cs"/>
          <w:sz w:val="20"/>
          <w:cs/>
          <w:lang w:val="fr-FR" w:bidi="lo-LA"/>
        </w:rPr>
        <w:t xml:space="preserve">ແຕ່ລະຂັ້ນ </w:t>
      </w:r>
      <w:r w:rsidRPr="00B408DA">
        <w:rPr>
          <w:rFonts w:ascii="Phetsarath OT" w:hAnsi="Phetsarath OT" w:hint="cs"/>
          <w:spacing w:val="-4"/>
          <w:sz w:val="20"/>
          <w:cs/>
          <w:lang w:val="fr-FR" w:bidi="lo-LA"/>
        </w:rPr>
        <w:t>ໂດຍມີການແຈ້ງໃຫ້ເປົ້າໝາຍຖືກກວດກາ ຮູ້</w:t>
      </w:r>
      <w:r w:rsidR="00E429CE" w:rsidRPr="00B408DA">
        <w:rPr>
          <w:rFonts w:ascii="Phetsarath OT" w:hAnsi="Phetsarath OT" w:hint="cs"/>
          <w:spacing w:val="-4"/>
          <w:sz w:val="20"/>
          <w:cs/>
          <w:lang w:val="fr-FR" w:bidi="lo-LA"/>
        </w:rPr>
        <w:t>ກ່ອນ</w:t>
      </w:r>
      <w:r w:rsidRPr="00B408DA">
        <w:rPr>
          <w:rFonts w:ascii="Phetsarath OT" w:hAnsi="Phetsarath OT" w:hint="cs"/>
          <w:spacing w:val="-4"/>
          <w:sz w:val="20"/>
          <w:cs/>
          <w:lang w:val="fr-FR" w:bidi="lo-LA"/>
        </w:rPr>
        <w:t>ລ່ວງໜ້າ;</w:t>
      </w:r>
    </w:p>
    <w:p w14:paraId="49471510" w14:textId="4C807CBE" w:rsidR="003A4071" w:rsidRPr="00B408DA" w:rsidRDefault="00757D8C" w:rsidP="00E429CE">
      <w:pPr>
        <w:numPr>
          <w:ilvl w:val="0"/>
          <w:numId w:val="16"/>
        </w:numPr>
        <w:tabs>
          <w:tab w:val="left" w:pos="993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/>
          <w:sz w:val="20"/>
          <w:lang w:val="fr-FR" w:bidi="lo-LA"/>
        </w:rPr>
      </w:pPr>
      <w:r w:rsidRPr="00B408DA">
        <w:rPr>
          <w:rFonts w:ascii="Phetsarath OT" w:hAnsi="Phetsarath OT"/>
          <w:sz w:val="20"/>
          <w:cs/>
          <w:lang w:bidi="lo-LA"/>
        </w:rPr>
        <w:t>ການກວດກາ ແບບກະທັນຫັນ</w:t>
      </w:r>
      <w:r w:rsidRPr="00B408DA">
        <w:rPr>
          <w:rFonts w:ascii="Phetsarath OT" w:hAnsi="Phetsarath OT" w:hint="cs"/>
          <w:sz w:val="20"/>
          <w:cs/>
          <w:lang w:bidi="lo-LA"/>
        </w:rPr>
        <w:t xml:space="preserve"> ຊຶ່ງ</w:t>
      </w:r>
      <w:r w:rsidRPr="00B408DA">
        <w:rPr>
          <w:rFonts w:ascii="Phetsarath OT" w:hAnsi="Phetsarath OT"/>
          <w:cs/>
          <w:lang w:bidi="lo-LA"/>
        </w:rPr>
        <w:t>ແມ່ນ</w:t>
      </w:r>
      <w:r w:rsidR="00B34D2B" w:rsidRPr="00B408DA">
        <w:rPr>
          <w:rFonts w:ascii="Phetsarath OT" w:hAnsi="Phetsarath OT" w:hint="cs"/>
          <w:cs/>
          <w:lang w:bidi="lo-LA"/>
        </w:rPr>
        <w:t xml:space="preserve"> </w:t>
      </w:r>
      <w:r w:rsidRPr="00B408DA">
        <w:rPr>
          <w:rFonts w:ascii="Phetsarath OT" w:hAnsi="Phetsarath OT"/>
          <w:cs/>
          <w:lang w:bidi="lo-LA"/>
        </w:rPr>
        <w:t>ການ</w:t>
      </w:r>
      <w:r w:rsidRPr="00B408DA">
        <w:rPr>
          <w:rFonts w:ascii="Phetsarath OT" w:hAnsi="Phetsarath OT" w:hint="cs"/>
          <w:cs/>
          <w:lang w:bidi="lo-LA"/>
        </w:rPr>
        <w:t>ດຳເນີນການ</w:t>
      </w:r>
      <w:r w:rsidRPr="00B408DA">
        <w:rPr>
          <w:rFonts w:ascii="Phetsarath OT" w:hAnsi="Phetsarath OT"/>
          <w:cs/>
          <w:lang w:bidi="lo-LA"/>
        </w:rPr>
        <w:t>ກວ</w:t>
      </w:r>
      <w:r w:rsidRPr="00B408DA">
        <w:rPr>
          <w:rFonts w:ascii="Phetsarath OT" w:hAnsi="Phetsarath OT"/>
          <w:sz w:val="20"/>
          <w:cs/>
          <w:lang w:bidi="lo-LA"/>
        </w:rPr>
        <w:t>ດກາ</w:t>
      </w:r>
      <w:r w:rsidR="00424C77" w:rsidRPr="00B408DA">
        <w:rPr>
          <w:rFonts w:ascii="Phetsarath OT" w:hAnsi="Phetsarath OT" w:hint="cs"/>
          <w:sz w:val="20"/>
          <w:cs/>
          <w:lang w:bidi="lo-LA"/>
        </w:rPr>
        <w:t xml:space="preserve"> </w:t>
      </w:r>
      <w:r w:rsidRPr="00B408DA">
        <w:rPr>
          <w:rFonts w:ascii="Phetsarath OT" w:hAnsi="Phetsarath OT" w:hint="cs"/>
          <w:sz w:val="20"/>
          <w:cs/>
          <w:lang w:bidi="lo-LA"/>
        </w:rPr>
        <w:t>ຢ່າງຮີບດ່ວນ</w:t>
      </w:r>
      <w:r w:rsidR="00424C77" w:rsidRPr="00B408DA">
        <w:rPr>
          <w:rFonts w:ascii="Phetsarath OT" w:hAnsi="Phetsarath OT" w:hint="cs"/>
          <w:sz w:val="20"/>
          <w:cs/>
          <w:lang w:bidi="lo-LA"/>
        </w:rPr>
        <w:t xml:space="preserve"> </w:t>
      </w:r>
      <w:r w:rsidRPr="00B408DA">
        <w:rPr>
          <w:rFonts w:ascii="Phetsarath OT" w:hAnsi="Phetsarath OT"/>
          <w:sz w:val="20"/>
          <w:cs/>
          <w:lang w:bidi="lo-LA"/>
        </w:rPr>
        <w:t>ໂດຍບໍ່</w:t>
      </w:r>
      <w:r w:rsidRPr="00B408DA">
        <w:rPr>
          <w:rFonts w:ascii="Phetsarath OT" w:hAnsi="Phetsarath OT" w:hint="cs"/>
          <w:sz w:val="20"/>
          <w:cs/>
          <w:lang w:bidi="lo-LA"/>
        </w:rPr>
        <w:t>ມີການ</w:t>
      </w:r>
      <w:r w:rsidRPr="00B408DA">
        <w:rPr>
          <w:rFonts w:ascii="Phetsarath OT" w:hAnsi="Phetsarath OT"/>
          <w:sz w:val="20"/>
          <w:cs/>
          <w:lang w:bidi="lo-LA"/>
        </w:rPr>
        <w:t xml:space="preserve">ແຈ້ງໃຫ້ເປົ້າໝາຍຖືກກວດກາ </w:t>
      </w:r>
      <w:r w:rsidRPr="00B408DA">
        <w:rPr>
          <w:rFonts w:ascii="Phetsarath OT" w:hAnsi="Phetsarath OT" w:hint="cs"/>
          <w:sz w:val="20"/>
          <w:cs/>
          <w:lang w:bidi="lo-LA"/>
        </w:rPr>
        <w:t>ຮູ້ກ່ອນ</w:t>
      </w:r>
      <w:r w:rsidRPr="00B408DA">
        <w:rPr>
          <w:rFonts w:ascii="Phetsarath OT" w:hAnsi="Phetsarath OT"/>
          <w:sz w:val="20"/>
          <w:cs/>
          <w:lang w:bidi="lo-LA"/>
        </w:rPr>
        <w:t>ລ່ວງໜ້າ.</w:t>
      </w:r>
      <w:r w:rsidR="00424C77" w:rsidRPr="00B408DA">
        <w:rPr>
          <w:rFonts w:ascii="Phetsarath OT" w:hAnsi="Phetsarath OT" w:hint="cs"/>
          <w:sz w:val="20"/>
          <w:cs/>
          <w:lang w:bidi="lo-LA"/>
        </w:rPr>
        <w:t xml:space="preserve"> </w:t>
      </w:r>
    </w:p>
    <w:p w14:paraId="5BC7B875" w14:textId="704C7ADD" w:rsidR="00EC28AE" w:rsidRPr="007A199C" w:rsidRDefault="00EC28AE" w:rsidP="00D07B6E">
      <w:pPr>
        <w:tabs>
          <w:tab w:val="left" w:pos="993"/>
        </w:tabs>
        <w:spacing w:after="0" w:line="240" w:lineRule="auto"/>
        <w:jc w:val="both"/>
        <w:rPr>
          <w:rFonts w:ascii="Phetsarath OT" w:hAnsi="Phetsarath OT"/>
          <w:szCs w:val="32"/>
          <w:lang w:val="fr-FR" w:bidi="lo-LA"/>
        </w:rPr>
      </w:pPr>
    </w:p>
    <w:p w14:paraId="579F3493" w14:textId="7C69DB58" w:rsidR="00615ACA" w:rsidRPr="00B408DA" w:rsidRDefault="00615ACA" w:rsidP="00D07B6E">
      <w:pPr>
        <w:spacing w:after="0" w:line="240" w:lineRule="auto"/>
        <w:jc w:val="center"/>
        <w:rPr>
          <w:rFonts w:ascii="Phetsarath OT" w:eastAsia="Phetsarath OT" w:hAnsi="Phetsarath OT"/>
          <w:b/>
          <w:bCs/>
          <w:sz w:val="28"/>
          <w:szCs w:val="28"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sz w:val="28"/>
          <w:szCs w:val="28"/>
          <w:cs/>
          <w:lang w:val="en-US" w:bidi="lo-LA"/>
        </w:rPr>
        <w:t>ພາກທີ</w:t>
      </w:r>
      <w:r w:rsidRPr="00B408DA">
        <w:rPr>
          <w:rFonts w:ascii="Phetsarath OT" w:eastAsia="Phetsarath OT" w:hAnsi="Phetsarath OT"/>
          <w:b/>
          <w:bCs/>
          <w:sz w:val="28"/>
          <w:szCs w:val="28"/>
          <w:lang w:val="fr-FR" w:bidi="lo-LA"/>
        </w:rPr>
        <w:t xml:space="preserve"> </w:t>
      </w:r>
      <w:r w:rsidR="00C942A6" w:rsidRPr="00B408DA">
        <w:rPr>
          <w:rFonts w:ascii="Phetsarath OT" w:eastAsia="Phetsarath OT" w:hAnsi="Phetsarath OT"/>
          <w:b/>
          <w:bCs/>
          <w:sz w:val="28"/>
          <w:szCs w:val="28"/>
          <w:lang w:val="fr-FR" w:bidi="lo-LA"/>
        </w:rPr>
        <w:t>VIII</w:t>
      </w:r>
      <w:r w:rsidRPr="00B408DA">
        <w:rPr>
          <w:rFonts w:ascii="Phetsarath OT" w:eastAsia="Phetsarath OT" w:hAnsi="Phetsarath OT" w:hint="cs"/>
          <w:b/>
          <w:bCs/>
          <w:sz w:val="28"/>
          <w:szCs w:val="28"/>
          <w:cs/>
          <w:lang w:val="fr-FR" w:bidi="lo-LA"/>
        </w:rPr>
        <w:t xml:space="preserve"> </w:t>
      </w:r>
    </w:p>
    <w:p w14:paraId="11B0DA13" w14:textId="77777777" w:rsidR="00615ACA" w:rsidRPr="00B408DA" w:rsidRDefault="00615ACA" w:rsidP="00D07B6E">
      <w:pPr>
        <w:spacing w:after="0" w:line="240" w:lineRule="auto"/>
        <w:jc w:val="center"/>
        <w:rPr>
          <w:rFonts w:ascii="Phetsarath OT" w:eastAsia="Phetsarath OT" w:hAnsi="Phetsarath OT"/>
          <w:b/>
          <w:bCs/>
          <w:sz w:val="28"/>
          <w:szCs w:val="28"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sz w:val="28"/>
          <w:szCs w:val="28"/>
          <w:cs/>
          <w:lang w:val="en-US" w:bidi="lo-LA"/>
        </w:rPr>
        <w:t>ງົບປະມານ ແລະ ຕາປະທັບ</w:t>
      </w:r>
    </w:p>
    <w:p w14:paraId="48AAC93E" w14:textId="77777777" w:rsidR="00615ACA" w:rsidRPr="007A199C" w:rsidRDefault="00615ACA" w:rsidP="00D07B6E">
      <w:pPr>
        <w:spacing w:after="0" w:line="240" w:lineRule="auto"/>
        <w:jc w:val="center"/>
        <w:rPr>
          <w:rFonts w:ascii="Phetsarath OT" w:eastAsia="Phetsarath OT" w:hAnsi="Phetsarath OT"/>
          <w:b/>
          <w:bCs/>
          <w:lang w:val="fr-FR" w:bidi="lo-LA"/>
        </w:rPr>
      </w:pPr>
    </w:p>
    <w:p w14:paraId="5AF72E28" w14:textId="6097FD12" w:rsidR="00615ACA" w:rsidRPr="00B408DA" w:rsidRDefault="00615ACA" w:rsidP="00F7328D">
      <w:pPr>
        <w:spacing w:after="0" w:line="240" w:lineRule="auto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ມາດຕາ </w:t>
      </w:r>
      <w:r w:rsidR="00757D8C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8</w:t>
      </w:r>
      <w:r w:rsidR="00761281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5</w:t>
      </w:r>
      <w:r w:rsidR="00C942A6" w:rsidRPr="00B408DA">
        <w:rPr>
          <w:rFonts w:ascii="Phetsarath OT" w:eastAsia="Phetsarath OT" w:hAnsi="Phetsarath OT"/>
          <w:b/>
          <w:bCs/>
          <w:lang w:val="fr-FR" w:bidi="lo-LA"/>
        </w:rPr>
        <w:t xml:space="preserve"> </w:t>
      </w:r>
      <w:r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>(ໃໝ່) ງົບປະມານ</w:t>
      </w:r>
    </w:p>
    <w:p w14:paraId="514E3107" w14:textId="63AC2A03" w:rsidR="00BE7C25" w:rsidRPr="00B408DA" w:rsidRDefault="00706B07" w:rsidP="00D07B6E">
      <w:pPr>
        <w:spacing w:after="0" w:line="240" w:lineRule="auto"/>
        <w:ind w:left="426" w:firstLine="567"/>
        <w:jc w:val="both"/>
        <w:rPr>
          <w:rFonts w:ascii="Phetsarath OT" w:hAnsi="Phetsarath OT"/>
          <w:spacing w:val="-4"/>
          <w:lang w:val="fr-FR" w:bidi="lo-LA"/>
        </w:rPr>
      </w:pPr>
      <w:r>
        <w:rPr>
          <w:rFonts w:ascii="Phetsarath OT" w:hAnsi="Phetsarath OT" w:hint="cs"/>
          <w:spacing w:val="-4"/>
          <w:cs/>
          <w:lang w:bidi="lo-LA"/>
        </w:rPr>
        <w:t xml:space="preserve">  </w:t>
      </w:r>
      <w:r w:rsidR="00BE7C25" w:rsidRPr="00B408DA">
        <w:rPr>
          <w:rFonts w:ascii="Phetsarath OT" w:hAnsi="Phetsarath OT"/>
          <w:spacing w:val="-4"/>
          <w:cs/>
          <w:lang w:bidi="lo-LA"/>
        </w:rPr>
        <w:t>ງົບປະມານ ຂອງອົງການ</w:t>
      </w:r>
      <w:r w:rsidR="00BE7C25" w:rsidRPr="00B408DA">
        <w:rPr>
          <w:rFonts w:ascii="Phetsarath OT" w:hAnsi="Phetsarath OT" w:hint="cs"/>
          <w:spacing w:val="-4"/>
          <w:cs/>
          <w:lang w:bidi="lo-LA"/>
        </w:rPr>
        <w:t>ຕ້ານການສໍ້ລາດບັງຫຼວງສູນກາງ</w:t>
      </w:r>
      <w:r w:rsidR="00BE7C25" w:rsidRPr="00B408DA">
        <w:rPr>
          <w:rFonts w:ascii="Phetsarath OT" w:hAnsi="Phetsarath OT"/>
          <w:spacing w:val="-4"/>
          <w:cs/>
          <w:lang w:bidi="lo-LA"/>
        </w:rPr>
        <w:t xml:space="preserve"> ແມ່ນ</w:t>
      </w:r>
      <w:r w:rsidR="00BE7C25" w:rsidRPr="00B408DA">
        <w:rPr>
          <w:rFonts w:ascii="Phetsarath OT" w:hAnsi="Phetsarath OT" w:hint="cs"/>
          <w:spacing w:val="-4"/>
          <w:cs/>
          <w:lang w:bidi="lo-LA"/>
        </w:rPr>
        <w:t xml:space="preserve"> </w:t>
      </w:r>
      <w:r w:rsidR="00AB5B88" w:rsidRPr="00B408DA">
        <w:rPr>
          <w:rFonts w:ascii="Phetsarath OT" w:hAnsi="Phetsarath OT"/>
          <w:spacing w:val="-4"/>
          <w:cs/>
          <w:lang w:bidi="lo-LA"/>
        </w:rPr>
        <w:t>ຫົວໜ່ວຍງົບປະມານ</w:t>
      </w:r>
      <w:r w:rsidR="00AB5B88" w:rsidRPr="00B408DA">
        <w:rPr>
          <w:rFonts w:ascii="Phetsarath OT" w:hAnsi="Phetsarath OT" w:hint="cs"/>
          <w:spacing w:val="-4"/>
          <w:cs/>
          <w:lang w:bidi="lo-LA"/>
        </w:rPr>
        <w:t>ດຽວກັນ</w:t>
      </w:r>
      <w:r w:rsidR="000A51D1" w:rsidRPr="00B408DA">
        <w:rPr>
          <w:rFonts w:ascii="Phetsarath OT" w:hAnsi="Phetsarath OT"/>
          <w:spacing w:val="-4"/>
          <w:cs/>
          <w:lang w:bidi="lo-LA"/>
        </w:rPr>
        <w:t>ກັບ</w:t>
      </w:r>
      <w:r w:rsidR="00BE7C25" w:rsidRPr="00B408DA">
        <w:rPr>
          <w:rFonts w:ascii="Phetsarath OT" w:hAnsi="Phetsarath OT" w:hint="cs"/>
          <w:spacing w:val="-4"/>
          <w:cs/>
          <w:lang w:bidi="lo-LA"/>
        </w:rPr>
        <w:t xml:space="preserve"> ອົງການກວດກາແຫ່ງລັດ</w:t>
      </w:r>
      <w:r w:rsidR="00BE7C25" w:rsidRPr="00B408DA">
        <w:rPr>
          <w:rFonts w:ascii="Phetsarath OT" w:hAnsi="Phetsarath OT"/>
          <w:spacing w:val="-4"/>
          <w:cs/>
          <w:lang w:bidi="lo-LA"/>
        </w:rPr>
        <w:t xml:space="preserve"> ເພື່ອນຳໃຊ້ເຂົ້າໃນການເຄື່ອນໄຫວວຽກງານຂອງ​ຕົນ</w:t>
      </w:r>
      <w:r w:rsidR="00BE7C25" w:rsidRPr="00B408DA">
        <w:rPr>
          <w:rFonts w:ascii="Phetsarath OT" w:hAnsi="Phetsarath OT" w:hint="cs"/>
          <w:spacing w:val="-4"/>
          <w:cs/>
          <w:lang w:bidi="lo-LA"/>
        </w:rPr>
        <w:t>.</w:t>
      </w:r>
    </w:p>
    <w:p w14:paraId="3FBBC2BE" w14:textId="1EBDACA1" w:rsidR="00BE7C25" w:rsidRPr="00B408DA" w:rsidRDefault="00BE7C25" w:rsidP="00D07B6E">
      <w:pPr>
        <w:spacing w:after="0" w:line="240" w:lineRule="auto"/>
        <w:ind w:left="426" w:firstLine="567"/>
        <w:jc w:val="both"/>
        <w:rPr>
          <w:rFonts w:ascii="Phetsarath OT" w:hAnsi="Phetsarath OT"/>
          <w:spacing w:val="-4"/>
          <w:lang w:val="fr-FR" w:bidi="lo-LA"/>
        </w:rPr>
      </w:pPr>
      <w:r w:rsidRPr="00B408DA">
        <w:rPr>
          <w:rFonts w:ascii="Phetsarath OT" w:hAnsi="Phetsarath OT" w:hint="cs"/>
          <w:cs/>
          <w:lang w:bidi="lo-LA"/>
        </w:rPr>
        <w:t xml:space="preserve"> </w:t>
      </w:r>
      <w:r w:rsidR="00706B07">
        <w:rPr>
          <w:rFonts w:ascii="Phetsarath OT" w:hAnsi="Phetsarath OT" w:hint="cs"/>
          <w:cs/>
          <w:lang w:bidi="lo-LA"/>
        </w:rPr>
        <w:t xml:space="preserve"> </w:t>
      </w:r>
      <w:r w:rsidRPr="00B408DA">
        <w:rPr>
          <w:rFonts w:ascii="Phetsarath OT" w:hAnsi="Phetsarath OT"/>
          <w:spacing w:val="-4"/>
          <w:cs/>
          <w:lang w:bidi="lo-LA"/>
        </w:rPr>
        <w:t>ງົບປະມານຂອງອົງການຕ້ານການສໍ້ລາດບັງ</w:t>
      </w:r>
      <w:r w:rsidRPr="00B408DA">
        <w:rPr>
          <w:rFonts w:ascii="Phetsarath OT" w:hAnsi="Phetsarath OT" w:hint="cs"/>
          <w:spacing w:val="-4"/>
          <w:cs/>
          <w:lang w:bidi="lo-LA"/>
        </w:rPr>
        <w:t xml:space="preserve">ຫຼວງ </w:t>
      </w:r>
      <w:r w:rsidRPr="00B408DA">
        <w:rPr>
          <w:rFonts w:ascii="Phetsarath OT" w:hAnsi="Phetsarath OT"/>
          <w:spacing w:val="-4"/>
          <w:cs/>
          <w:lang w:bidi="lo-LA"/>
        </w:rPr>
        <w:t>ຂັ້ນໃດ ແມ່ນ</w:t>
      </w:r>
      <w:r w:rsidRPr="00B408DA">
        <w:rPr>
          <w:rFonts w:ascii="Phetsarath OT" w:hAnsi="Phetsarath OT" w:hint="cs"/>
          <w:spacing w:val="-4"/>
          <w:cs/>
          <w:lang w:bidi="lo-LA"/>
        </w:rPr>
        <w:t xml:space="preserve"> </w:t>
      </w:r>
      <w:r w:rsidRPr="00B408DA">
        <w:rPr>
          <w:rFonts w:ascii="Phetsarath OT" w:hAnsi="Phetsarath OT"/>
          <w:spacing w:val="-4"/>
          <w:cs/>
          <w:lang w:bidi="lo-LA"/>
        </w:rPr>
        <w:t xml:space="preserve">ຂຶ້ນກັບງົບປະມານຂອງອົງການບໍລິຫານຂັ້ນນັ້ນ. </w:t>
      </w:r>
    </w:p>
    <w:p w14:paraId="212ACDC4" w14:textId="77777777" w:rsidR="00BE7C25" w:rsidRPr="00550A61" w:rsidRDefault="00BE7C25" w:rsidP="00D07B6E">
      <w:pPr>
        <w:spacing w:after="0" w:line="240" w:lineRule="auto"/>
        <w:jc w:val="both"/>
        <w:rPr>
          <w:rFonts w:ascii="Phetsarath OT" w:eastAsia="Phetsarath OT" w:hAnsi="Phetsarath OT"/>
          <w:sz w:val="20"/>
          <w:szCs w:val="20"/>
          <w:lang w:val="fr-FR" w:bidi="lo-LA"/>
        </w:rPr>
      </w:pPr>
    </w:p>
    <w:p w14:paraId="02248A69" w14:textId="13E91F63" w:rsidR="00BE7C25" w:rsidRPr="00B408DA" w:rsidRDefault="00BE7C25" w:rsidP="00F7328D">
      <w:pPr>
        <w:spacing w:after="0" w:line="240" w:lineRule="auto"/>
        <w:rPr>
          <w:rFonts w:ascii="Phetsarath OT" w:eastAsia="Phetsarath OT" w:hAnsi="Phetsarath OT"/>
          <w:b/>
          <w:bCs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ມາດຕາ </w:t>
      </w:r>
      <w:r w:rsidR="00757D8C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8</w:t>
      </w:r>
      <w:r w:rsidR="00761281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6</w:t>
      </w:r>
      <w:r w:rsidRPr="00B408DA">
        <w:rPr>
          <w:rFonts w:ascii="Phetsarath OT" w:eastAsia="Phetsarath OT" w:hAnsi="Phetsarath OT" w:hint="cs"/>
          <w:b/>
          <w:bCs/>
          <w:cs/>
          <w:lang w:val="en-US" w:bidi="lo-LA"/>
        </w:rPr>
        <w:t xml:space="preserve"> (ໃໝ່) ຕາປະທັບ</w:t>
      </w:r>
    </w:p>
    <w:p w14:paraId="7D2E1EA4" w14:textId="713DBB30" w:rsidR="00563EB2" w:rsidRPr="00B408DA" w:rsidRDefault="00BE7C25" w:rsidP="00D07B6E">
      <w:pPr>
        <w:spacing w:after="0" w:line="240" w:lineRule="auto"/>
        <w:ind w:left="426" w:firstLine="567"/>
        <w:jc w:val="both"/>
        <w:rPr>
          <w:rFonts w:ascii="Phetsarath OT" w:hAnsi="Phetsarath OT"/>
          <w:lang w:val="fr-FR" w:bidi="lo-LA"/>
        </w:rPr>
      </w:pPr>
      <w:r w:rsidRPr="00B408DA">
        <w:rPr>
          <w:rFonts w:ascii="Phetsarath OT" w:hAnsi="Phetsarath OT" w:hint="cs"/>
          <w:spacing w:val="-2"/>
          <w:cs/>
          <w:lang w:bidi="lo-LA"/>
        </w:rPr>
        <w:t xml:space="preserve"> </w:t>
      </w:r>
      <w:r w:rsidRPr="00B408DA">
        <w:rPr>
          <w:rFonts w:ascii="Phetsarath OT" w:hAnsi="Phetsarath OT"/>
          <w:spacing w:val="-2"/>
          <w:cs/>
          <w:lang w:bidi="lo-LA"/>
        </w:rPr>
        <w:t>ອົງການ</w:t>
      </w:r>
      <w:r w:rsidRPr="00B408DA">
        <w:rPr>
          <w:rFonts w:ascii="Phetsarath OT" w:hAnsi="Phetsarath OT" w:hint="cs"/>
          <w:spacing w:val="-2"/>
          <w:cs/>
          <w:lang w:bidi="lo-LA"/>
        </w:rPr>
        <w:t>ຕ້ານການສໍ້ລາດບັງຫຼວງ</w:t>
      </w:r>
      <w:r w:rsidR="004D43DC" w:rsidRPr="00B408DA">
        <w:rPr>
          <w:rFonts w:ascii="Phetsarath OT" w:hAnsi="Phetsarath OT" w:hint="cs"/>
          <w:spacing w:val="-2"/>
          <w:cs/>
          <w:lang w:bidi="lo-LA"/>
        </w:rPr>
        <w:t xml:space="preserve"> ແຕ່ລະຂັ້ນ </w:t>
      </w:r>
      <w:r w:rsidRPr="00B408DA">
        <w:rPr>
          <w:rFonts w:ascii="Phetsarath OT" w:hAnsi="Phetsarath OT"/>
          <w:cs/>
          <w:lang w:bidi="lo-LA"/>
        </w:rPr>
        <w:t>ມີຕາປະທັບສະເພາະຂອງຕົນ</w:t>
      </w:r>
      <w:r w:rsidR="004D43DC" w:rsidRPr="00B408DA">
        <w:rPr>
          <w:rFonts w:ascii="Phetsarath OT" w:hAnsi="Phetsarath OT" w:hint="cs"/>
          <w:cs/>
          <w:lang w:bidi="lo-LA"/>
        </w:rPr>
        <w:t>.</w:t>
      </w:r>
      <w:r w:rsidR="00563EB2" w:rsidRPr="00B408DA">
        <w:rPr>
          <w:rFonts w:ascii="Phetsarath OT" w:hAnsi="Phetsarath OT" w:hint="cs"/>
          <w:cs/>
          <w:lang w:bidi="lo-LA"/>
        </w:rPr>
        <w:t xml:space="preserve"> </w:t>
      </w:r>
    </w:p>
    <w:p w14:paraId="7F8036E3" w14:textId="77777777" w:rsidR="003B28B8" w:rsidRPr="007A199C" w:rsidRDefault="003B28B8" w:rsidP="00D07B6E">
      <w:pPr>
        <w:spacing w:after="0" w:line="240" w:lineRule="auto"/>
        <w:jc w:val="both"/>
        <w:rPr>
          <w:rFonts w:ascii="Phetsarath OT" w:eastAsia="Phetsarath OT" w:hAnsi="Phetsarath OT"/>
          <w:b/>
          <w:bCs/>
          <w:lang w:val="fr-FR" w:bidi="lo-LA"/>
        </w:rPr>
      </w:pPr>
      <w:bookmarkStart w:id="78" w:name="_Toc136852744"/>
      <w:bookmarkStart w:id="79" w:name="_Toc136853100"/>
      <w:bookmarkStart w:id="80" w:name="_Toc136912769"/>
      <w:bookmarkStart w:id="81" w:name="_Toc136913099"/>
      <w:bookmarkStart w:id="82" w:name="_Toc136914102"/>
    </w:p>
    <w:p w14:paraId="5BABEA01" w14:textId="45614A31" w:rsidR="00615ACA" w:rsidRPr="00B408DA" w:rsidRDefault="00615ACA" w:rsidP="00D07B6E">
      <w:pPr>
        <w:spacing w:after="0" w:line="240" w:lineRule="auto"/>
        <w:jc w:val="center"/>
        <w:rPr>
          <w:rFonts w:ascii="Phetsarath OT" w:eastAsia="Phetsarath OT" w:hAnsi="Phetsarath OT"/>
          <w:b/>
          <w:bCs/>
          <w:sz w:val="28"/>
          <w:szCs w:val="28"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sz w:val="28"/>
          <w:szCs w:val="28"/>
          <w:cs/>
          <w:lang w:val="en-US" w:bidi="lo-LA"/>
        </w:rPr>
        <w:t>ພາກທີ</w:t>
      </w:r>
      <w:r w:rsidRPr="00B408DA">
        <w:rPr>
          <w:rFonts w:ascii="Phetsarath OT" w:eastAsia="Phetsarath OT" w:hAnsi="Phetsarath OT"/>
          <w:b/>
          <w:bCs/>
          <w:sz w:val="28"/>
          <w:szCs w:val="28"/>
          <w:cs/>
          <w:lang w:val="en-US" w:bidi="lo-LA"/>
        </w:rPr>
        <w:t xml:space="preserve"> </w:t>
      </w:r>
      <w:bookmarkStart w:id="83" w:name="_Toc136852745"/>
      <w:bookmarkStart w:id="84" w:name="_Toc136853101"/>
      <w:bookmarkStart w:id="85" w:name="_Toc136912770"/>
      <w:bookmarkStart w:id="86" w:name="_Toc136913100"/>
      <w:bookmarkStart w:id="87" w:name="_Toc136914103"/>
      <w:bookmarkEnd w:id="78"/>
      <w:bookmarkEnd w:id="79"/>
      <w:bookmarkEnd w:id="80"/>
      <w:bookmarkEnd w:id="81"/>
      <w:bookmarkEnd w:id="82"/>
      <w:r w:rsidR="00C942A6" w:rsidRPr="00B408DA">
        <w:rPr>
          <w:rFonts w:ascii="Phetsarath OT" w:eastAsia="Phetsarath OT" w:hAnsi="Phetsarath OT"/>
          <w:b/>
          <w:bCs/>
          <w:sz w:val="28"/>
          <w:szCs w:val="28"/>
          <w:lang w:val="fr-FR" w:bidi="lo-LA"/>
        </w:rPr>
        <w:t>IX</w:t>
      </w:r>
    </w:p>
    <w:p w14:paraId="6D3D032D" w14:textId="77777777" w:rsidR="00615ACA" w:rsidRPr="00B408DA" w:rsidRDefault="00615ACA" w:rsidP="00D07B6E">
      <w:pPr>
        <w:spacing w:after="0" w:line="240" w:lineRule="auto"/>
        <w:jc w:val="center"/>
        <w:rPr>
          <w:rFonts w:ascii="Phetsarath OT" w:eastAsia="Phetsarath OT" w:hAnsi="Phetsarath OT"/>
          <w:b/>
          <w:bCs/>
          <w:sz w:val="28"/>
          <w:szCs w:val="28"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sz w:val="28"/>
          <w:szCs w:val="28"/>
          <w:cs/>
          <w:lang w:val="en-US" w:bidi="lo-LA"/>
        </w:rPr>
        <w:t>ນະໂຍບາຍຕໍ່ຜູ້ມີຜົນງານ</w:t>
      </w:r>
      <w:r w:rsidRPr="00B408DA">
        <w:rPr>
          <w:rFonts w:ascii="Phetsarath OT" w:eastAsia="Phetsarath OT" w:hAnsi="Phetsarath OT"/>
          <w:b/>
          <w:bCs/>
          <w:sz w:val="28"/>
          <w:szCs w:val="28"/>
          <w:cs/>
          <w:lang w:val="en-US" w:bidi="lo-LA"/>
        </w:rPr>
        <w:t xml:space="preserve"> ແລະ ມາດຕະການຕໍ່ຜູ້ລະເມີດ</w:t>
      </w:r>
      <w:bookmarkEnd w:id="83"/>
      <w:bookmarkEnd w:id="84"/>
      <w:bookmarkEnd w:id="85"/>
      <w:bookmarkEnd w:id="86"/>
      <w:bookmarkEnd w:id="87"/>
    </w:p>
    <w:p w14:paraId="40681523" w14:textId="77777777" w:rsidR="00C942A6" w:rsidRPr="007A199C" w:rsidRDefault="00C942A6" w:rsidP="00D07B6E">
      <w:pPr>
        <w:spacing w:after="0" w:line="240" w:lineRule="auto"/>
        <w:jc w:val="center"/>
        <w:rPr>
          <w:rFonts w:ascii="Phetsarath OT" w:eastAsia="Phetsarath OT" w:hAnsi="Phetsarath OT"/>
          <w:b/>
          <w:bCs/>
          <w:lang w:val="fr-FR" w:bidi="lo-LA"/>
        </w:rPr>
      </w:pPr>
    </w:p>
    <w:p w14:paraId="58AFB4E1" w14:textId="6843183F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sz w:val="28"/>
          <w:lang w:val="fr-FR" w:bidi="lo-LA"/>
        </w:rPr>
      </w:pPr>
      <w:bookmarkStart w:id="88" w:name="_Toc136852751"/>
      <w:bookmarkStart w:id="89" w:name="_Toc136853107"/>
      <w:bookmarkStart w:id="90" w:name="_Toc136912776"/>
      <w:bookmarkStart w:id="91" w:name="_Toc136913106"/>
      <w:bookmarkStart w:id="92" w:name="_Toc136914109"/>
      <w:r w:rsidRPr="00B408DA">
        <w:rPr>
          <w:rFonts w:ascii="Phetsarath OT" w:eastAsia="Phetsarath OT" w:hAnsi="Phetsarath OT" w:hint="eastAsia"/>
          <w:b/>
          <w:bCs/>
          <w:sz w:val="28"/>
          <w:cs/>
          <w:lang w:val="en-US" w:bidi="lo-LA"/>
        </w:rPr>
        <w:t>ມາດຕາ</w:t>
      </w:r>
      <w:r w:rsidRPr="00B408DA">
        <w:rPr>
          <w:rFonts w:ascii="Phetsarath OT" w:eastAsia="Phetsarath OT" w:hAnsi="Phetsarath OT" w:hint="cs"/>
          <w:b/>
          <w:bCs/>
          <w:sz w:val="28"/>
          <w:lang w:val="fr-FR" w:bidi="lo-LA"/>
        </w:rPr>
        <w:t> </w:t>
      </w:r>
      <w:r w:rsidR="00563EB2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8</w:t>
      </w:r>
      <w:r w:rsidR="00761281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7</w:t>
      </w:r>
      <w:r w:rsidRPr="00B408DA">
        <w:rPr>
          <w:rFonts w:ascii="Phetsarath OT" w:eastAsia="Phetsarath OT" w:hAnsi="Phetsarath OT"/>
          <w:b/>
          <w:bCs/>
          <w:sz w:val="28"/>
          <w:lang w:val="fr-FR" w:bidi="lo-LA"/>
        </w:rPr>
        <w:t xml:space="preserve"> </w:t>
      </w:r>
      <w:r w:rsidR="00F7328D">
        <w:rPr>
          <w:rFonts w:ascii="Phetsarath OT" w:eastAsia="Phetsarath OT" w:hAnsi="Phetsarath OT" w:hint="cs"/>
          <w:b/>
          <w:bCs/>
          <w:sz w:val="28"/>
          <w:cs/>
          <w:lang w:val="fr-FR" w:bidi="lo-LA"/>
        </w:rPr>
        <w:t xml:space="preserve"> </w:t>
      </w:r>
      <w:r w:rsidRPr="00B408DA">
        <w:rPr>
          <w:rFonts w:ascii="Phetsarath OT" w:eastAsia="Phetsarath OT" w:hAnsi="Phetsarath OT"/>
          <w:b/>
          <w:bCs/>
          <w:sz w:val="28"/>
          <w:cs/>
          <w:lang w:val="en-US" w:bidi="lo-LA"/>
        </w:rPr>
        <w:t>ນະໂຍບາຍຕໍ່ຜູ້ມີຜົນງານ</w:t>
      </w:r>
    </w:p>
    <w:p w14:paraId="64E42CEB" w14:textId="0FB68FED" w:rsidR="00BE7C25" w:rsidRPr="00B408DA" w:rsidRDefault="00116E8E" w:rsidP="00D07B6E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cs/>
          <w:lang w:eastAsia="en-GB" w:bidi="lo-LA"/>
        </w:rPr>
        <w:t xml:space="preserve">  </w:t>
      </w:r>
      <w:r w:rsidR="00BE7C25" w:rsidRPr="00B408DA">
        <w:rPr>
          <w:rFonts w:ascii="Phetsarath OT" w:eastAsia="Phetsarath OT" w:hAnsi="Phetsarath OT" w:hint="eastAsia"/>
          <w:cs/>
          <w:lang w:eastAsia="en-GB" w:bidi="lo-LA"/>
        </w:rPr>
        <w:t>ບຸກຄົນ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, ນິຕິບຸກຄົນ ຫຼື ການຈັດຕັ້ງ ທີ່ມີຜົນງານດີເດັ່ນໃນການປະຕິບັດກົດ</w:t>
      </w:r>
      <w:r w:rsidR="00BE7C25" w:rsidRPr="00B408DA">
        <w:rPr>
          <w:rFonts w:ascii="Phetsarath OT" w:eastAsia="Phetsarath OT" w:hAnsi="Phetsarath OT" w:hint="eastAsia"/>
          <w:cs/>
          <w:lang w:eastAsia="en-GB" w:bidi="lo-LA"/>
        </w:rPr>
        <w:t>ໝາຍ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 xml:space="preserve">ສະບັບນີ້ </w:t>
      </w:r>
      <w:r w:rsidR="00BE7C25" w:rsidRPr="00B408DA">
        <w:rPr>
          <w:rFonts w:ascii="Phetsarath OT" w:eastAsia="Phetsarath OT" w:hAnsi="Phetsarath OT" w:hint="eastAsia"/>
          <w:cs/>
          <w:lang w:eastAsia="en-GB" w:bidi="lo-LA"/>
        </w:rPr>
        <w:t>ເປັນຕົ້ນ</w:t>
      </w:r>
      <w:r w:rsidR="00BE7C25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563EB2" w:rsidRPr="007C3EB6">
        <w:rPr>
          <w:rFonts w:ascii="Phetsarath OT" w:eastAsia="Phetsarath OT" w:hAnsi="Phetsarath OT" w:hint="cs"/>
          <w:cs/>
          <w:lang w:eastAsia="en-GB" w:bidi="lo-LA"/>
        </w:rPr>
        <w:t>ການ</w:t>
      </w:r>
      <w:r w:rsidR="00BE7C25" w:rsidRPr="007C3EB6">
        <w:rPr>
          <w:rFonts w:ascii="Phetsarath OT" w:eastAsia="Phetsarath OT" w:hAnsi="Phetsarath OT" w:hint="eastAsia"/>
          <w:cs/>
          <w:lang w:eastAsia="en-GB" w:bidi="lo-LA"/>
        </w:rPr>
        <w:t>ໃຫ້ການຮ່ວມມື</w:t>
      </w:r>
      <w:r w:rsidR="00BE7C25" w:rsidRPr="007C3EB6">
        <w:rPr>
          <w:rFonts w:ascii="Phetsarath OT" w:eastAsia="Phetsarath OT" w:hAnsi="Phetsarath OT"/>
          <w:lang w:val="fr-FR" w:eastAsia="en-GB" w:bidi="lo-LA"/>
        </w:rPr>
        <w:t xml:space="preserve">, </w:t>
      </w:r>
      <w:r w:rsidR="00BE7C25" w:rsidRPr="007C3EB6">
        <w:rPr>
          <w:rFonts w:ascii="Phetsarath OT" w:eastAsia="Phetsarath OT" w:hAnsi="Phetsarath OT" w:hint="eastAsia"/>
          <w:cs/>
          <w:lang w:eastAsia="en-GB" w:bidi="lo-LA"/>
        </w:rPr>
        <w:t>ລາຍງານ</w:t>
      </w:r>
      <w:r w:rsidR="00BE7C25" w:rsidRPr="007C3EB6">
        <w:rPr>
          <w:rFonts w:ascii="Phetsarath OT" w:eastAsia="Phetsarath OT" w:hAnsi="Phetsarath OT" w:hint="cs"/>
          <w:cs/>
          <w:lang w:eastAsia="en-GB" w:bidi="lo-LA"/>
        </w:rPr>
        <w:t>,</w:t>
      </w:r>
      <w:r w:rsidR="00BE7C25" w:rsidRPr="007C3EB6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BE7C25" w:rsidRPr="007C3EB6">
        <w:rPr>
          <w:rFonts w:ascii="Phetsarath OT" w:eastAsia="Phetsarath OT" w:hAnsi="Phetsarath OT" w:hint="eastAsia"/>
          <w:cs/>
          <w:lang w:eastAsia="en-GB" w:bidi="lo-LA"/>
        </w:rPr>
        <w:t>ສະໜອງຂໍ້ມູນ</w:t>
      </w:r>
      <w:r w:rsidR="00BE7C25" w:rsidRPr="007C3EB6">
        <w:rPr>
          <w:rFonts w:ascii="Phetsarath OT" w:eastAsia="Phetsarath OT" w:hAnsi="Phetsarath OT"/>
          <w:lang w:val="fr-FR" w:eastAsia="en-GB" w:bidi="lo-LA"/>
        </w:rPr>
        <w:t xml:space="preserve">, </w:t>
      </w:r>
      <w:r w:rsidR="00BE7C25" w:rsidRPr="007C3EB6">
        <w:rPr>
          <w:rFonts w:ascii="Phetsarath OT" w:eastAsia="Phetsarath OT" w:hAnsi="Phetsarath OT" w:hint="eastAsia"/>
          <w:cs/>
          <w:lang w:eastAsia="en-GB" w:bidi="lo-LA"/>
        </w:rPr>
        <w:t>ຫຼັກຖານ</w:t>
      </w:r>
      <w:r w:rsidR="00BE7C25" w:rsidRPr="007C3EB6">
        <w:rPr>
          <w:rFonts w:ascii="Phetsarath OT" w:eastAsia="Phetsarath OT" w:hAnsi="Phetsarath OT" w:hint="cs"/>
          <w:cs/>
          <w:lang w:val="fr-FR" w:eastAsia="en-GB" w:bidi="lo-LA"/>
        </w:rPr>
        <w:t xml:space="preserve"> </w:t>
      </w:r>
      <w:r w:rsidR="00BE7C25" w:rsidRPr="007C3EB6">
        <w:rPr>
          <w:rFonts w:ascii="Phetsarath OT" w:eastAsia="Phetsarath OT" w:hAnsi="Phetsarath OT"/>
          <w:cs/>
          <w:lang w:eastAsia="en-GB" w:bidi="lo-LA"/>
        </w:rPr>
        <w:t>ກ່ຽວກັບການສໍ້ລາດບັງຫຼວງ ຈະໄດ້ຮັບການປົກ</w:t>
      </w:r>
      <w:r w:rsidR="007C3EB6" w:rsidRPr="007C3EB6">
        <w:rPr>
          <w:rFonts w:ascii="Phetsarath OT" w:eastAsia="Phetsarath OT" w:hAnsi="Phetsarath OT" w:hint="cs"/>
          <w:cs/>
          <w:lang w:eastAsia="en-GB" w:bidi="lo-LA"/>
        </w:rPr>
        <w:t xml:space="preserve">   </w:t>
      </w:r>
      <w:r w:rsidR="00BE7C25" w:rsidRPr="007C3EB6">
        <w:rPr>
          <w:rFonts w:ascii="Phetsarath OT" w:eastAsia="Phetsarath OT" w:hAnsi="Phetsarath OT"/>
          <w:cs/>
          <w:lang w:eastAsia="en-GB" w:bidi="lo-LA"/>
        </w:rPr>
        <w:t>ປ</w:t>
      </w:r>
      <w:r w:rsidR="00BE7C25" w:rsidRPr="007C3EB6">
        <w:rPr>
          <w:rFonts w:ascii="Phetsarath OT" w:eastAsia="Phetsarath OT" w:hAnsi="Phetsarath OT" w:hint="eastAsia"/>
          <w:cs/>
          <w:lang w:eastAsia="en-GB" w:bidi="lo-LA"/>
        </w:rPr>
        <w:t>້ອງ</w:t>
      </w:r>
      <w:r w:rsidR="00BE7C25" w:rsidRPr="007C3EB6">
        <w:rPr>
          <w:rFonts w:ascii="Phetsarath OT" w:eastAsia="Phetsarath OT" w:hAnsi="Phetsarath OT"/>
          <w:cs/>
          <w:lang w:eastAsia="en-GB" w:bidi="lo-LA"/>
        </w:rPr>
        <w:t xml:space="preserve"> ຕາມທີ່ໄດ້ກໍ</w:t>
      </w:r>
      <w:r w:rsidR="00BE7C25" w:rsidRPr="007C3EB6">
        <w:rPr>
          <w:rFonts w:ascii="Phetsarath OT" w:eastAsia="Phetsarath OT" w:hAnsi="Phetsarath OT" w:hint="eastAsia"/>
          <w:cs/>
          <w:lang w:eastAsia="en-GB" w:bidi="lo-LA"/>
        </w:rPr>
        <w:t>ານົດໄວ້ໃນມາດຕາ</w:t>
      </w:r>
      <w:r w:rsidR="00BE7C25" w:rsidRPr="007C3EB6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A139C7" w:rsidRPr="007C3EB6">
        <w:rPr>
          <w:rFonts w:ascii="Phetsarath OT" w:eastAsia="Phetsarath OT" w:hAnsi="Phetsarath OT" w:hint="cs"/>
          <w:cs/>
          <w:lang w:eastAsia="en-GB" w:bidi="lo-LA"/>
        </w:rPr>
        <w:t>7</w:t>
      </w:r>
      <w:r w:rsidR="00BE7C25" w:rsidRPr="007C3EB6">
        <w:rPr>
          <w:rFonts w:ascii="Phetsarath OT" w:eastAsia="Phetsarath OT" w:hAnsi="Phetsarath OT"/>
          <w:lang w:val="fr-FR" w:eastAsia="en-GB" w:bidi="lo-LA"/>
        </w:rPr>
        <w:t xml:space="preserve"> </w:t>
      </w:r>
      <w:r w:rsidR="00BE7C25" w:rsidRPr="007C3EB6">
        <w:rPr>
          <w:rFonts w:ascii="Phetsarath OT" w:eastAsia="Phetsarath OT" w:hAnsi="Phetsarath OT" w:hint="eastAsia"/>
          <w:cs/>
          <w:lang w:eastAsia="en-GB" w:bidi="lo-LA"/>
        </w:rPr>
        <w:t>ຂອງກົດໝາຍສະບັບນີ້</w:t>
      </w:r>
      <w:r w:rsidR="00BE7C25" w:rsidRPr="007C3EB6">
        <w:rPr>
          <w:rFonts w:ascii="Phetsarath OT" w:eastAsia="Phetsarath OT" w:hAnsi="Phetsarath OT"/>
          <w:cs/>
          <w:lang w:eastAsia="en-GB" w:bidi="lo-LA"/>
        </w:rPr>
        <w:t xml:space="preserve"> ແລະ ໄດ້ຮັບການ</w:t>
      </w:r>
      <w:r w:rsidR="00BE7C25" w:rsidRPr="007C3EB6">
        <w:rPr>
          <w:rFonts w:ascii="Phetsarath OT" w:eastAsia="Phetsarath OT" w:hAnsi="Phetsarath OT" w:hint="eastAsia"/>
          <w:cs/>
          <w:lang w:eastAsia="en-GB" w:bidi="lo-LA"/>
        </w:rPr>
        <w:t>ຍ້ອງຍໍ</w:t>
      </w:r>
      <w:r w:rsidR="007C3EB6" w:rsidRPr="007C3EB6">
        <w:rPr>
          <w:rFonts w:ascii="Phetsarath OT" w:eastAsia="Phetsarath OT" w:hAnsi="Phetsarath OT"/>
          <w:cs/>
          <w:lang w:eastAsia="en-GB" w:bidi="lo-LA"/>
        </w:rPr>
        <w:t xml:space="preserve"> ຫຼື ນະໂຍບາຍອື່ນ</w:t>
      </w:r>
      <w:r w:rsidR="007C3EB6" w:rsidRPr="007C3EB6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BE7C25" w:rsidRPr="007C3EB6">
        <w:rPr>
          <w:rFonts w:ascii="Phetsarath OT" w:eastAsia="Phetsarath OT" w:hAnsi="Phetsarath OT"/>
          <w:cs/>
          <w:lang w:eastAsia="en-GB" w:bidi="lo-LA"/>
        </w:rPr>
        <w:t>ຕາມລະບຽບການ.</w:t>
      </w:r>
    </w:p>
    <w:p w14:paraId="209C1647" w14:textId="77777777" w:rsidR="00BE7C25" w:rsidRPr="00B408DA" w:rsidRDefault="00BE7C25" w:rsidP="00D07B6E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lang w:val="fr-FR" w:eastAsia="en-GB" w:bidi="lo-LA"/>
        </w:rPr>
      </w:pPr>
    </w:p>
    <w:p w14:paraId="1F0F72A5" w14:textId="72AEF160" w:rsidR="00BE7C25" w:rsidRPr="00B408DA" w:rsidRDefault="00BE7C25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sz w:val="28"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sz w:val="28"/>
          <w:cs/>
          <w:lang w:val="en-US" w:bidi="lo-LA"/>
        </w:rPr>
        <w:t>ມາດຕາ</w:t>
      </w:r>
      <w:r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 xml:space="preserve"> </w:t>
      </w:r>
      <w:r w:rsidR="00A139C7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8</w:t>
      </w:r>
      <w:r w:rsidR="00761281" w:rsidRPr="00B408DA">
        <w:rPr>
          <w:rFonts w:ascii="Phetsarath OT" w:eastAsia="Phetsarath OT" w:hAnsi="Phetsarath OT" w:hint="cs"/>
          <w:b/>
          <w:bCs/>
          <w:cs/>
          <w:lang w:val="fr-FR" w:bidi="lo-LA"/>
        </w:rPr>
        <w:t>8</w:t>
      </w:r>
      <w:r w:rsidR="00116E8E" w:rsidRPr="00B408DA">
        <w:rPr>
          <w:rFonts w:ascii="Phetsarath OT" w:eastAsia="Phetsarath OT" w:hAnsi="Phetsarath OT" w:hint="cs"/>
          <w:b/>
          <w:bCs/>
          <w:sz w:val="28"/>
          <w:cs/>
          <w:lang w:val="fr-FR" w:bidi="lo-LA"/>
        </w:rPr>
        <w:t xml:space="preserve"> (ປັບປຸງ) </w:t>
      </w:r>
      <w:r w:rsidRPr="00B408DA">
        <w:rPr>
          <w:rFonts w:ascii="Phetsarath OT" w:eastAsia="Phetsarath OT" w:hAnsi="Phetsarath OT" w:hint="eastAsia"/>
          <w:b/>
          <w:bCs/>
          <w:sz w:val="28"/>
          <w:cs/>
          <w:lang w:val="en-US" w:bidi="lo-LA"/>
        </w:rPr>
        <w:t>ມາດຕະການຕໍ່ຜູ້ລະເມີດ</w:t>
      </w:r>
    </w:p>
    <w:p w14:paraId="5E1F9630" w14:textId="710613CF" w:rsidR="00BE7C25" w:rsidRPr="00B408DA" w:rsidRDefault="00F7328D" w:rsidP="00F7328D">
      <w:pPr>
        <w:spacing w:after="0" w:line="240" w:lineRule="auto"/>
        <w:ind w:left="426"/>
        <w:jc w:val="both"/>
        <w:rPr>
          <w:rFonts w:ascii="Phetsarath OT" w:eastAsia="Phetsarath OT" w:hAnsi="Phetsarath OT"/>
          <w:spacing w:val="-2"/>
          <w:lang w:val="fr-FR" w:eastAsia="en-GB" w:bidi="lo-LA"/>
        </w:rPr>
      </w:pPr>
      <w:r>
        <w:rPr>
          <w:rFonts w:ascii="Phetsarath OT" w:eastAsia="Phetsarath OT" w:hAnsi="Phetsarath OT" w:hint="cs"/>
          <w:cs/>
          <w:lang w:eastAsia="en-GB" w:bidi="lo-LA"/>
        </w:rPr>
        <w:t xml:space="preserve">         </w:t>
      </w:r>
      <w:r w:rsidR="004E7F31" w:rsidRPr="00B408DA">
        <w:rPr>
          <w:rFonts w:ascii="Phetsarath OT" w:eastAsia="Phetsarath OT" w:hAnsi="Phetsarath OT" w:hint="cs"/>
          <w:cs/>
          <w:lang w:eastAsia="en-GB" w:bidi="lo-LA"/>
        </w:rPr>
        <w:t>ພະນັກງານ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, ນິຕິບຸກຄົນ ທີ່ໄດ້ລະເມີດກົດ</w:t>
      </w:r>
      <w:r w:rsidR="00BE7C25" w:rsidRPr="00B408DA">
        <w:rPr>
          <w:rFonts w:ascii="Phetsarath OT" w:eastAsia="Phetsarath OT" w:hAnsi="Phetsarath OT" w:hint="eastAsia"/>
          <w:cs/>
          <w:lang w:eastAsia="en-GB" w:bidi="lo-LA"/>
        </w:rPr>
        <w:t>ໝາຍສະບັບນີ້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 xml:space="preserve"> ຊຶ່ງກໍ່ຄວາມເສ</w:t>
      </w:r>
      <w:r w:rsidR="00BE7C25" w:rsidRPr="00B408DA">
        <w:rPr>
          <w:rFonts w:ascii="Phetsarath OT" w:eastAsia="Phetsarath OT" w:hAnsi="Phetsarath OT" w:hint="eastAsia"/>
          <w:cs/>
          <w:lang w:eastAsia="en-GB" w:bidi="lo-LA"/>
        </w:rPr>
        <w:t>ຍຫາຍ</w:t>
      </w:r>
      <w:r w:rsidR="00A139C7" w:rsidRPr="00B408DA">
        <w:rPr>
          <w:rFonts w:ascii="Phetsarath OT" w:eastAsia="Phetsarath OT" w:hAnsi="Phetsarath OT" w:hint="cs"/>
          <w:cs/>
          <w:lang w:eastAsia="en-GB" w:bidi="lo-LA"/>
        </w:rPr>
        <w:t>ໃຫ້</w:t>
      </w:r>
      <w:r w:rsidR="00BE7C25" w:rsidRPr="00B408DA">
        <w:rPr>
          <w:rFonts w:ascii="Phetsarath OT" w:eastAsia="Phetsarath OT" w:hAnsi="Phetsarath OT" w:hint="eastAsia"/>
          <w:cs/>
          <w:lang w:eastAsia="en-GB" w:bidi="lo-LA"/>
        </w:rPr>
        <w:t>ແກ່ຜົນປະໂ</w:t>
      </w:r>
      <w:r w:rsidR="00BE7C25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ຫຍດຂອງລັດ</w:t>
      </w:r>
      <w:r w:rsidR="00BE7C25" w:rsidRPr="00B408DA">
        <w:rPr>
          <w:rFonts w:ascii="Phetsarath OT" w:eastAsia="Phetsarath OT" w:hAnsi="Phetsarath OT"/>
          <w:spacing w:val="-4"/>
          <w:lang w:val="fr-FR" w:eastAsia="en-GB" w:bidi="lo-LA"/>
        </w:rPr>
        <w:t xml:space="preserve">, </w:t>
      </w:r>
      <w:r w:rsidR="00BE7C25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ລວມໝູ່</w:t>
      </w:r>
      <w:r w:rsidR="00BE7C25" w:rsidRPr="00B408DA">
        <w:rPr>
          <w:rFonts w:ascii="Phetsarath OT" w:eastAsia="Phetsarath OT" w:hAnsi="Phetsarath OT"/>
          <w:spacing w:val="-4"/>
          <w:cs/>
          <w:lang w:eastAsia="en-GB" w:bidi="lo-LA"/>
        </w:rPr>
        <w:t>,</w:t>
      </w:r>
      <w:r w:rsidR="00BE7C25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ສິດ</w:t>
      </w:r>
      <w:r w:rsidR="00BE7C25"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ແລະ ຜົນປະໂຫຍດອ</w:t>
      </w:r>
      <w:r w:rsidR="00BE7C25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ັນຊອບທໍາຂອງພົນລະເມືອງ</w:t>
      </w:r>
      <w:r w:rsidR="00BE7C25"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ຈະ</w:t>
      </w:r>
      <w:r w:rsidR="00BE7C25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>ຖືກ</w:t>
      </w:r>
      <w:r w:rsidR="00A139C7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ສຶກສາອົບຮົມ</w:t>
      </w:r>
      <w:r w:rsidR="00BE7C25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>,</w:t>
      </w:r>
      <w:r w:rsidR="00BE7C25" w:rsidRPr="00B408DA">
        <w:rPr>
          <w:rFonts w:ascii="Phetsarath OT" w:eastAsia="Phetsarath OT" w:hAnsi="Phetsarath OT"/>
          <w:spacing w:val="-4"/>
          <w:cs/>
          <w:lang w:eastAsia="en-GB" w:bidi="lo-LA"/>
        </w:rPr>
        <w:t xml:space="preserve"> ລົງ</w:t>
      </w:r>
      <w:r w:rsidR="00BE7C25" w:rsidRPr="00B408DA">
        <w:rPr>
          <w:rFonts w:ascii="Phetsarath OT" w:eastAsia="Phetsarath OT" w:hAnsi="Phetsarath OT" w:hint="eastAsia"/>
          <w:spacing w:val="-4"/>
          <w:cs/>
          <w:lang w:eastAsia="en-GB" w:bidi="lo-LA"/>
        </w:rPr>
        <w:t>ວິໄນ</w:t>
      </w:r>
      <w:r w:rsidR="00A139C7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, </w:t>
      </w:r>
      <w:r w:rsidR="00116E8E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 </w:t>
      </w:r>
      <w:r w:rsidR="00A139C7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>ປັບໃໝ</w:t>
      </w:r>
      <w:r w:rsidR="00BE7C25" w:rsidRPr="00B408DA">
        <w:rPr>
          <w:rFonts w:ascii="Phetsarath OT" w:eastAsia="Phetsarath OT" w:hAnsi="Phetsarath OT" w:hint="cs"/>
          <w:spacing w:val="-4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 w:hint="cs"/>
          <w:spacing w:val="-2"/>
          <w:cs/>
          <w:lang w:eastAsia="en-GB" w:bidi="lo-LA"/>
        </w:rPr>
        <w:t xml:space="preserve">ຫຼື </w:t>
      </w:r>
      <w:r w:rsidR="00A139C7" w:rsidRPr="00B408DA">
        <w:rPr>
          <w:rFonts w:ascii="Phetsarath OT" w:eastAsia="Phetsarath OT" w:hAnsi="Phetsarath OT" w:hint="cs"/>
          <w:spacing w:val="-2"/>
          <w:cs/>
          <w:lang w:eastAsia="en-GB" w:bidi="lo-LA"/>
        </w:rPr>
        <w:t xml:space="preserve">ໃຊ້ແທນຄ່າເສຍຫາຍທາງແພ່ງ ທີ່ຕົນໄດ້ກໍ່ຂຶ້ນ ຫຼື ຖືກລົງໂທດທາງອາຍາ ຕາມກົດໝາຍ. </w:t>
      </w:r>
    </w:p>
    <w:p w14:paraId="5961268B" w14:textId="77777777" w:rsidR="00925B1D" w:rsidRPr="00550A61" w:rsidRDefault="00925B1D" w:rsidP="00D07B6E">
      <w:pPr>
        <w:spacing w:after="0" w:line="240" w:lineRule="auto"/>
        <w:ind w:left="426" w:firstLine="708"/>
        <w:jc w:val="both"/>
        <w:rPr>
          <w:rFonts w:ascii="Phetsarath OT" w:eastAsia="Phetsarath OT" w:hAnsi="Phetsarath OT"/>
          <w:spacing w:val="-2"/>
          <w:sz w:val="20"/>
          <w:szCs w:val="20"/>
          <w:lang w:val="fr-FR" w:eastAsia="en-GB" w:bidi="lo-LA"/>
        </w:rPr>
      </w:pPr>
    </w:p>
    <w:p w14:paraId="023CBE68" w14:textId="79336C43" w:rsidR="00925B1D" w:rsidRPr="00B408DA" w:rsidRDefault="00925B1D" w:rsidP="00F7328D">
      <w:pPr>
        <w:spacing w:after="0" w:line="240" w:lineRule="auto"/>
        <w:rPr>
          <w:rFonts w:ascii="Phetsarath OT" w:eastAsia="Phetsarath OT"/>
          <w:b/>
          <w:bCs/>
          <w:lang w:val="fr-FR" w:bidi="lo-LA"/>
        </w:rPr>
      </w:pPr>
      <w:r w:rsidRPr="00B408DA">
        <w:rPr>
          <w:rFonts w:hint="eastAsia"/>
          <w:b/>
          <w:bCs/>
          <w:cs/>
          <w:lang w:bidi="lo-LA"/>
        </w:rPr>
        <w:t xml:space="preserve">ມາດຕາ </w:t>
      </w:r>
      <w:r w:rsidRPr="00B408DA">
        <w:rPr>
          <w:rFonts w:hint="cs"/>
          <w:b/>
          <w:bCs/>
          <w:cs/>
          <w:lang w:val="fr-FR" w:bidi="lo-LA"/>
        </w:rPr>
        <w:t>8</w:t>
      </w:r>
      <w:r w:rsidRPr="00B408DA">
        <w:rPr>
          <w:rFonts w:ascii="Phetsarath OT" w:eastAsia="Phetsarath OT" w:hint="cs"/>
          <w:b/>
          <w:bCs/>
          <w:cs/>
          <w:lang w:bidi="lo-LA"/>
        </w:rPr>
        <w:t>9</w:t>
      </w:r>
      <w:r w:rsidRPr="00B408DA">
        <w:rPr>
          <w:rFonts w:ascii="Phetsarath OT" w:eastAsia="Phetsarath OT" w:hint="eastAsia"/>
          <w:b/>
          <w:bCs/>
          <w:lang w:val="fr-FR" w:bidi="lo-LA"/>
        </w:rPr>
        <w:t xml:space="preserve"> </w:t>
      </w:r>
      <w:r w:rsidRPr="00B408DA">
        <w:rPr>
          <w:rFonts w:ascii="Phetsarath OT" w:eastAsia="Phetsarath OT" w:hint="cs"/>
          <w:b/>
          <w:bCs/>
          <w:cs/>
          <w:lang w:val="fr-FR" w:bidi="lo-LA"/>
        </w:rPr>
        <w:t xml:space="preserve">(ປັບປຸງ) </w:t>
      </w:r>
      <w:r w:rsidRPr="00B408DA">
        <w:rPr>
          <w:rFonts w:hint="eastAsia"/>
          <w:b/>
          <w:bCs/>
          <w:cs/>
          <w:lang w:bidi="lo-LA"/>
        </w:rPr>
        <w:t>ມາດຕະການສຶກສາອົບຮົມ</w:t>
      </w:r>
    </w:p>
    <w:p w14:paraId="6F6154CD" w14:textId="5D1A513D" w:rsidR="00925B1D" w:rsidRPr="00B408DA" w:rsidRDefault="00925B1D" w:rsidP="00030C26">
      <w:pPr>
        <w:tabs>
          <w:tab w:val="left" w:pos="1843"/>
        </w:tabs>
        <w:spacing w:after="0" w:line="240" w:lineRule="auto"/>
        <w:ind w:left="426" w:firstLine="567"/>
        <w:jc w:val="both"/>
        <w:rPr>
          <w:lang w:val="fr-FR" w:bidi="lo-LA"/>
        </w:rPr>
      </w:pPr>
      <w:r w:rsidRPr="00B408DA">
        <w:rPr>
          <w:rFonts w:hint="cs"/>
          <w:cs/>
          <w:lang w:bidi="lo-LA"/>
        </w:rPr>
        <w:lastRenderedPageBreak/>
        <w:t xml:space="preserve"> </w:t>
      </w:r>
      <w:r w:rsidR="00706B07">
        <w:rPr>
          <w:rFonts w:hint="cs"/>
          <w:cs/>
          <w:lang w:bidi="lo-LA"/>
        </w:rPr>
        <w:t xml:space="preserve"> </w:t>
      </w:r>
      <w:r w:rsidRPr="00B408DA">
        <w:rPr>
          <w:rFonts w:hint="eastAsia"/>
          <w:cs/>
          <w:lang w:bidi="lo-LA"/>
        </w:rPr>
        <w:t>ຜ່ານການດໍາເນີນການກວດກາ</w:t>
      </w:r>
      <w:r w:rsidR="002C689A" w:rsidRPr="00B408DA">
        <w:rPr>
          <w:rFonts w:hint="cs"/>
          <w:cs/>
          <w:lang w:bidi="lo-LA"/>
        </w:rPr>
        <w:t>ຂອງເຈົ້າໜ້າທີ່ ຫຼື ພະນັກງານທີ່ເຮັດວຽກງານຕ້ານການສໍ້ລາດບັງຫຼວງ</w:t>
      </w:r>
      <w:r w:rsidRPr="00B408DA">
        <w:rPr>
          <w:rFonts w:hint="eastAsia"/>
          <w:cs/>
          <w:lang w:bidi="lo-LA"/>
        </w:rPr>
        <w:t xml:space="preserve"> ຫາກພົບເຫັນ</w:t>
      </w:r>
      <w:r w:rsidR="003D744A" w:rsidRPr="00B408DA">
        <w:rPr>
          <w:rFonts w:hint="cs"/>
          <w:cs/>
          <w:lang w:bidi="lo-LA"/>
        </w:rPr>
        <w:t xml:space="preserve"> </w:t>
      </w:r>
      <w:r w:rsidRPr="00B408DA">
        <w:rPr>
          <w:rFonts w:hint="cs"/>
          <w:cs/>
          <w:lang w:bidi="lo-LA"/>
        </w:rPr>
        <w:t>ການລັກໂລບ, ປອມແປງມາດຕະຖານເຕັກນິກກໍ່ສ້າງ</w:t>
      </w:r>
      <w:r w:rsidRPr="00B408DA">
        <w:rPr>
          <w:rFonts w:ascii="Calibri" w:eastAsia="Times New Roman" w:hAnsi="Calibri" w:hint="cs"/>
          <w:cs/>
          <w:lang w:eastAsia="en-GB" w:bidi="lo-LA"/>
        </w:rPr>
        <w:t xml:space="preserve"> ແລະ ການໂກງການປະມູນ ຫຼື ການສໍາປະທານ</w:t>
      </w:r>
      <w:r w:rsidRPr="00B408DA">
        <w:rPr>
          <w:rFonts w:ascii="Calibri" w:eastAsia="Times New Roman" w:hAnsi="Calibri"/>
          <w:cs/>
          <w:lang w:eastAsia="en-GB" w:bidi="lo-LA"/>
        </w:rPr>
        <w:t xml:space="preserve"> </w:t>
      </w:r>
      <w:r w:rsidR="003D744A" w:rsidRPr="00B408DA">
        <w:rPr>
          <w:rFonts w:ascii="Calibri" w:eastAsia="Times New Roman" w:hAnsi="Calibri" w:hint="cs"/>
          <w:cs/>
          <w:lang w:eastAsia="en-GB" w:bidi="lo-LA"/>
        </w:rPr>
        <w:t xml:space="preserve">ຂອງພະນັກງານ </w:t>
      </w:r>
      <w:r w:rsidRPr="00B408DA">
        <w:rPr>
          <w:rFonts w:hint="eastAsia"/>
          <w:cs/>
          <w:lang w:bidi="lo-LA"/>
        </w:rPr>
        <w:t xml:space="preserve">ຊຶ່ງກໍ່ຄວາມເສຍຫາຍທີ່ມີມູນຄ່າບໍ່ເກີນ </w:t>
      </w:r>
      <w:r w:rsidR="003D744A" w:rsidRPr="00B408DA">
        <w:rPr>
          <w:rFonts w:ascii="Phetsarath OT" w:eastAsia="Phetsarath OT" w:hint="eastAsia"/>
          <w:lang w:val="fr-FR" w:bidi="lo-LA"/>
        </w:rPr>
        <w:t>5</w:t>
      </w:r>
      <w:r w:rsidR="003D744A" w:rsidRPr="00B408DA">
        <w:rPr>
          <w:rFonts w:ascii="Phetsarath OT" w:eastAsia="Phetsarath OT" w:hint="cs"/>
          <w:cs/>
          <w:lang w:val="fr-FR" w:bidi="lo-LA"/>
        </w:rPr>
        <w:t>,</w:t>
      </w:r>
      <w:r w:rsidR="003D744A" w:rsidRPr="00B408DA">
        <w:rPr>
          <w:rFonts w:ascii="Phetsarath OT" w:eastAsia="Phetsarath OT" w:hint="eastAsia"/>
          <w:lang w:val="fr-FR" w:bidi="lo-LA"/>
        </w:rPr>
        <w:t>000</w:t>
      </w:r>
      <w:r w:rsidR="003D744A" w:rsidRPr="00B408DA">
        <w:rPr>
          <w:rFonts w:ascii="Phetsarath OT" w:eastAsia="Phetsarath OT" w:hint="cs"/>
          <w:cs/>
          <w:lang w:val="fr-FR" w:bidi="lo-LA"/>
        </w:rPr>
        <w:t>,</w:t>
      </w:r>
      <w:r w:rsidRPr="00B408DA">
        <w:rPr>
          <w:rFonts w:ascii="Phetsarath OT" w:eastAsia="Phetsarath OT" w:hint="eastAsia"/>
          <w:lang w:val="fr-FR" w:bidi="lo-LA"/>
        </w:rPr>
        <w:t xml:space="preserve">000 </w:t>
      </w:r>
      <w:r w:rsidRPr="00B408DA">
        <w:rPr>
          <w:rFonts w:hint="eastAsia"/>
          <w:cs/>
          <w:lang w:bidi="lo-LA"/>
        </w:rPr>
        <w:t>ກີບ</w:t>
      </w:r>
      <w:r w:rsidRPr="00B408DA">
        <w:rPr>
          <w:rFonts w:hint="cs"/>
          <w:cs/>
          <w:lang w:bidi="lo-LA"/>
        </w:rPr>
        <w:t xml:space="preserve"> ແຕ່</w:t>
      </w:r>
      <w:r w:rsidRPr="00B408DA">
        <w:rPr>
          <w:rFonts w:hint="eastAsia"/>
          <w:cs/>
          <w:lang w:bidi="lo-LA"/>
        </w:rPr>
        <w:t>ຜູ້ກະທໍາຜິດມີຄວາມຈິງໃຈລາຍງານ</w:t>
      </w:r>
      <w:r w:rsidRPr="00B408DA">
        <w:rPr>
          <w:rFonts w:ascii="Phetsarath OT" w:eastAsia="Phetsarath OT" w:hint="eastAsia"/>
          <w:lang w:val="fr-FR" w:bidi="lo-LA"/>
        </w:rPr>
        <w:t xml:space="preserve">, </w:t>
      </w:r>
      <w:r w:rsidRPr="00B408DA">
        <w:rPr>
          <w:rFonts w:hint="eastAsia"/>
          <w:cs/>
          <w:lang w:bidi="lo-LA"/>
        </w:rPr>
        <w:t>ຮັບສາລະພາບວ່າໄດ້ກະທໍາຜິດຕໍ່ການຈັດຕັ້ງ ແລະ ໄດ້ສົ່ງຊັບທີ່ເອົາໄປ ໂດຍບໍ່ຖືກຕ້ອງນັ້ນ ຄືນໃຫ້ຢ່າງຄົບຖ້ວນແລ້ວ ຜູ້ກ່ຽວ</w:t>
      </w:r>
      <w:r w:rsidR="00B71CB2">
        <w:rPr>
          <w:rFonts w:hint="cs"/>
          <w:cs/>
          <w:lang w:bidi="lo-LA"/>
        </w:rPr>
        <w:t xml:space="preserve"> </w:t>
      </w:r>
      <w:r w:rsidRPr="00B408DA">
        <w:rPr>
          <w:rFonts w:hint="eastAsia"/>
          <w:cs/>
          <w:lang w:bidi="lo-LA"/>
        </w:rPr>
        <w:t>ກໍຈະຖືກສຶກສາອົບຮົມ.</w:t>
      </w:r>
    </w:p>
    <w:p w14:paraId="03FF1F16" w14:textId="77777777" w:rsidR="00925B1D" w:rsidRPr="007A199C" w:rsidRDefault="00925B1D" w:rsidP="00D07B6E">
      <w:pPr>
        <w:spacing w:after="0" w:line="240" w:lineRule="auto"/>
        <w:jc w:val="both"/>
        <w:rPr>
          <w:b/>
          <w:bCs/>
          <w:lang w:val="fr-FR" w:bidi="lo-LA"/>
        </w:rPr>
      </w:pPr>
    </w:p>
    <w:p w14:paraId="6D5834AE" w14:textId="12E70AEF" w:rsidR="00925B1D" w:rsidRPr="00B408DA" w:rsidRDefault="00925B1D" w:rsidP="00F7328D">
      <w:pPr>
        <w:spacing w:after="0" w:line="240" w:lineRule="auto"/>
        <w:rPr>
          <w:rFonts w:ascii="Phetsarath OT" w:eastAsia="Phetsarath OT"/>
          <w:b/>
          <w:bCs/>
          <w:lang w:val="fr-FR" w:bidi="lo-LA"/>
        </w:rPr>
      </w:pPr>
      <w:r w:rsidRPr="00B408DA">
        <w:rPr>
          <w:rFonts w:hint="eastAsia"/>
          <w:b/>
          <w:bCs/>
          <w:cs/>
          <w:lang w:bidi="lo-LA"/>
        </w:rPr>
        <w:t xml:space="preserve">ມາດຕາ </w:t>
      </w:r>
      <w:r w:rsidRPr="00B408DA">
        <w:rPr>
          <w:rFonts w:ascii="Phetsarath OT" w:eastAsia="Phetsarath OT" w:hint="cs"/>
          <w:b/>
          <w:bCs/>
          <w:cs/>
          <w:lang w:bidi="lo-LA"/>
        </w:rPr>
        <w:t>90</w:t>
      </w:r>
      <w:r w:rsidRPr="00B408DA">
        <w:rPr>
          <w:rFonts w:ascii="Phetsarath OT" w:eastAsia="Phetsarath OT" w:hint="eastAsia"/>
          <w:b/>
          <w:bCs/>
          <w:lang w:val="fr-FR" w:bidi="lo-LA"/>
        </w:rPr>
        <w:t xml:space="preserve"> </w:t>
      </w:r>
      <w:r w:rsidRPr="00B408DA">
        <w:rPr>
          <w:rFonts w:ascii="Phetsarath OT" w:eastAsia="Phetsarath OT" w:hint="cs"/>
          <w:b/>
          <w:bCs/>
          <w:cs/>
          <w:lang w:val="fr-FR" w:bidi="lo-LA"/>
        </w:rPr>
        <w:t xml:space="preserve">(ປັບປຸງ) </w:t>
      </w:r>
      <w:r w:rsidRPr="00B408DA">
        <w:rPr>
          <w:rFonts w:hint="eastAsia"/>
          <w:b/>
          <w:bCs/>
          <w:cs/>
          <w:lang w:bidi="lo-LA"/>
        </w:rPr>
        <w:t>ມາດຕະການທາງວິໄນ</w:t>
      </w:r>
    </w:p>
    <w:p w14:paraId="6BE9DF0F" w14:textId="560CC3B4" w:rsidR="00925B1D" w:rsidRPr="00B408DA" w:rsidRDefault="00925B1D" w:rsidP="00D07B6E">
      <w:pPr>
        <w:spacing w:after="0" w:line="240" w:lineRule="auto"/>
        <w:ind w:left="426" w:firstLine="567"/>
        <w:jc w:val="both"/>
        <w:rPr>
          <w:lang w:val="fr-FR" w:bidi="lo-LA"/>
        </w:rPr>
      </w:pPr>
      <w:r w:rsidRPr="00B408DA">
        <w:rPr>
          <w:rFonts w:hint="cs"/>
          <w:cs/>
          <w:lang w:bidi="lo-LA"/>
        </w:rPr>
        <w:t xml:space="preserve"> </w:t>
      </w:r>
      <w:r w:rsidR="00706B07">
        <w:rPr>
          <w:rFonts w:hint="cs"/>
          <w:cs/>
          <w:lang w:bidi="lo-LA"/>
        </w:rPr>
        <w:t xml:space="preserve"> </w:t>
      </w:r>
      <w:r w:rsidRPr="00B408DA">
        <w:rPr>
          <w:rFonts w:hint="eastAsia"/>
          <w:cs/>
          <w:lang w:bidi="lo-LA"/>
        </w:rPr>
        <w:t xml:space="preserve">ຜ່ານການດໍາເນີນການກວດກາ </w:t>
      </w:r>
      <w:r w:rsidR="00C02021" w:rsidRPr="00B408DA">
        <w:rPr>
          <w:rFonts w:hint="cs"/>
          <w:cs/>
          <w:lang w:bidi="lo-LA"/>
        </w:rPr>
        <w:t>ຂອງເຈົ້າໜ້າທີ່ ຫຼື ພະນັກງານທີ່ເຮັດວຽກງານຕ້ານການສໍ້ລາດບັງຫຼວງ</w:t>
      </w:r>
      <w:r w:rsidRPr="00B408DA">
        <w:rPr>
          <w:rFonts w:hint="eastAsia"/>
          <w:cs/>
          <w:lang w:bidi="lo-LA"/>
        </w:rPr>
        <w:t>ຫາກພົບເຫັນ</w:t>
      </w:r>
      <w:r w:rsidR="002C689A" w:rsidRPr="00B408DA">
        <w:rPr>
          <w:rFonts w:hint="cs"/>
          <w:cs/>
          <w:lang w:bidi="lo-LA"/>
        </w:rPr>
        <w:t xml:space="preserve"> </w:t>
      </w:r>
      <w:r w:rsidRPr="00B408DA">
        <w:rPr>
          <w:rFonts w:hint="cs"/>
          <w:cs/>
          <w:lang w:bidi="lo-LA"/>
        </w:rPr>
        <w:t>ການລັກໂລບ, ປອມແປງມາດຕະຖານເຕັກນິກກໍ່ສ້າງ</w:t>
      </w:r>
      <w:r w:rsidRPr="00B408DA">
        <w:rPr>
          <w:rFonts w:ascii="Calibri" w:eastAsia="Times New Roman" w:hAnsi="Calibri" w:hint="cs"/>
          <w:cs/>
          <w:lang w:eastAsia="en-GB" w:bidi="lo-LA"/>
        </w:rPr>
        <w:t xml:space="preserve"> ແລະ ການໂກງການປະມູນ ຫຼື ການສໍາປະທານ</w:t>
      </w:r>
      <w:r w:rsidR="002C689A" w:rsidRPr="00B408DA">
        <w:rPr>
          <w:rFonts w:ascii="Calibri" w:eastAsia="Times New Roman" w:hAnsi="Calibri" w:hint="cs"/>
          <w:cs/>
          <w:lang w:eastAsia="en-GB" w:bidi="lo-LA"/>
        </w:rPr>
        <w:t xml:space="preserve"> ຂອງພະນັກງານ</w:t>
      </w:r>
      <w:r w:rsidRPr="00B408DA">
        <w:rPr>
          <w:rFonts w:ascii="Calibri" w:eastAsia="Times New Roman" w:hAnsi="Calibri" w:hint="cs"/>
          <w:cs/>
          <w:lang w:eastAsia="en-GB" w:bidi="lo-LA"/>
        </w:rPr>
        <w:t xml:space="preserve"> </w:t>
      </w:r>
      <w:r w:rsidRPr="00B408DA">
        <w:rPr>
          <w:rFonts w:hint="eastAsia"/>
          <w:cs/>
          <w:lang w:bidi="lo-LA"/>
        </w:rPr>
        <w:t xml:space="preserve">ຊຶ່ງກໍ່ຄວາມເສຍຫາຍທີ່ມີມູນຄ່າບໍ່ເກີນ </w:t>
      </w:r>
      <w:r w:rsidR="002C689A" w:rsidRPr="00B408DA">
        <w:rPr>
          <w:rFonts w:ascii="Phetsarath OT" w:eastAsia="Phetsarath OT" w:hint="eastAsia"/>
          <w:lang w:val="fr-FR" w:bidi="lo-LA"/>
        </w:rPr>
        <w:t>5</w:t>
      </w:r>
      <w:r w:rsidR="002C689A" w:rsidRPr="00B408DA">
        <w:rPr>
          <w:rFonts w:ascii="Phetsarath OT" w:eastAsia="Phetsarath OT" w:hint="cs"/>
          <w:cs/>
          <w:lang w:val="fr-FR" w:bidi="lo-LA"/>
        </w:rPr>
        <w:t>,</w:t>
      </w:r>
      <w:r w:rsidR="002C689A" w:rsidRPr="00B408DA">
        <w:rPr>
          <w:rFonts w:ascii="Phetsarath OT" w:eastAsia="Phetsarath OT" w:hint="eastAsia"/>
          <w:lang w:val="fr-FR" w:bidi="lo-LA"/>
        </w:rPr>
        <w:t>000</w:t>
      </w:r>
      <w:r w:rsidR="002C689A" w:rsidRPr="00B408DA">
        <w:rPr>
          <w:rFonts w:ascii="Phetsarath OT" w:eastAsia="Phetsarath OT" w:hint="cs"/>
          <w:cs/>
          <w:lang w:val="fr-FR" w:bidi="lo-LA"/>
        </w:rPr>
        <w:t>,</w:t>
      </w:r>
      <w:r w:rsidRPr="00B408DA">
        <w:rPr>
          <w:rFonts w:ascii="Phetsarath OT" w:eastAsia="Phetsarath OT" w:hint="eastAsia"/>
          <w:lang w:val="fr-FR" w:bidi="lo-LA"/>
        </w:rPr>
        <w:t xml:space="preserve">000 </w:t>
      </w:r>
      <w:r w:rsidRPr="00B408DA">
        <w:rPr>
          <w:rFonts w:hint="eastAsia"/>
          <w:cs/>
          <w:lang w:bidi="lo-LA"/>
        </w:rPr>
        <w:t>ກີບ</w:t>
      </w:r>
      <w:r w:rsidRPr="00B408DA">
        <w:rPr>
          <w:rFonts w:hint="cs"/>
          <w:cs/>
          <w:lang w:bidi="lo-LA"/>
        </w:rPr>
        <w:t xml:space="preserve"> </w:t>
      </w:r>
      <w:r w:rsidRPr="00B408DA">
        <w:rPr>
          <w:rFonts w:hint="eastAsia"/>
          <w:cs/>
          <w:lang w:bidi="lo-LA"/>
        </w:rPr>
        <w:t>ແຕ່ຜູ້ກະທໍາຜິດບໍ່ຈິງໃຈລາຍງານ ຫຼື ຫຼົບຫຼີກຈາກຄວາມຜິດ ຜູ້ກ່ຽວ</w:t>
      </w:r>
      <w:r w:rsidR="00B71CB2">
        <w:rPr>
          <w:rFonts w:hint="cs"/>
          <w:cs/>
          <w:lang w:bidi="lo-LA"/>
        </w:rPr>
        <w:t xml:space="preserve"> </w:t>
      </w:r>
      <w:r w:rsidRPr="00B408DA">
        <w:rPr>
          <w:rFonts w:hint="eastAsia"/>
          <w:cs/>
          <w:lang w:bidi="lo-LA"/>
        </w:rPr>
        <w:t>ກໍຈະຖືກລົງວິໄນ</w:t>
      </w:r>
      <w:r w:rsidRPr="00B408DA">
        <w:rPr>
          <w:lang w:val="fr-FR" w:bidi="lo-LA"/>
        </w:rPr>
        <w:t xml:space="preserve"> </w:t>
      </w:r>
      <w:r w:rsidRPr="00B408DA">
        <w:rPr>
          <w:rFonts w:hint="eastAsia"/>
          <w:cs/>
          <w:lang w:bidi="lo-LA"/>
        </w:rPr>
        <w:t>ຕາມແຕ່ລະກໍລະນີ ດັ່ງນີ້:</w:t>
      </w:r>
      <w:r w:rsidRPr="00B408DA">
        <w:rPr>
          <w:rFonts w:hint="cs"/>
          <w:cs/>
          <w:lang w:bidi="lo-LA"/>
        </w:rPr>
        <w:t xml:space="preserve"> </w:t>
      </w:r>
    </w:p>
    <w:p w14:paraId="40C53C85" w14:textId="33C0180D" w:rsidR="00B47771" w:rsidRPr="00B408DA" w:rsidRDefault="00B47771" w:rsidP="00116E8E">
      <w:pPr>
        <w:pStyle w:val="ListParagraph"/>
        <w:numPr>
          <w:ilvl w:val="0"/>
          <w:numId w:val="24"/>
        </w:numPr>
        <w:tabs>
          <w:tab w:val="left" w:pos="1701"/>
        </w:tabs>
        <w:spacing w:after="0" w:line="240" w:lineRule="auto"/>
        <w:ind w:left="1276" w:firstLine="142"/>
        <w:jc w:val="both"/>
        <w:rPr>
          <w:rFonts w:ascii="Phetsarath OT" w:eastAsia="Phetsarath OT" w:hAnsi="Phetsarath OT" w:cs="Phetsarath OT"/>
          <w:sz w:val="20"/>
          <w:szCs w:val="24"/>
          <w:lang w:bidi="lo-LA"/>
        </w:rPr>
      </w:pPr>
      <w:r w:rsidRPr="00B408DA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ສຳລັບ ພະນັກງານຂອງລັດ</w:t>
      </w:r>
    </w:p>
    <w:p w14:paraId="3B49AF99" w14:textId="77777777" w:rsidR="002C689A" w:rsidRPr="00B408DA" w:rsidRDefault="00B47771" w:rsidP="00116E8E">
      <w:pPr>
        <w:pStyle w:val="ListParagraph"/>
        <w:numPr>
          <w:ilvl w:val="1"/>
          <w:numId w:val="24"/>
        </w:numPr>
        <w:tabs>
          <w:tab w:val="left" w:pos="1560"/>
          <w:tab w:val="left" w:pos="1985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pacing w:val="-6"/>
          <w:szCs w:val="24"/>
          <w:lang w:val="fr-FR" w:bidi="lo-LA"/>
        </w:rPr>
      </w:pPr>
      <w:r w:rsidRPr="00B408D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ຕິຕຽນ</w:t>
      </w:r>
      <w:r w:rsidRPr="00B408DA">
        <w:rPr>
          <w:rFonts w:ascii="Phetsarath OT" w:eastAsia="Phetsarath OT" w:hAnsi="Phetsarath OT" w:cs="Phetsarath OT" w:hint="eastAsia"/>
          <w:spacing w:val="-6"/>
          <w:szCs w:val="24"/>
          <w:lang w:val="fr-FR" w:bidi="lo-LA"/>
        </w:rPr>
        <w:t xml:space="preserve">, </w:t>
      </w:r>
      <w:r w:rsidRPr="00B408D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ກ່າວເຕືອນຄວາມຜິດ</w:t>
      </w:r>
      <w:r w:rsidRPr="00B408DA">
        <w:rPr>
          <w:rFonts w:ascii="Phetsarath OT" w:eastAsia="Phetsarath OT" w:hAnsi="Phetsarath OT" w:cs="Phetsarath OT" w:hint="eastAsia"/>
          <w:spacing w:val="-6"/>
          <w:szCs w:val="24"/>
          <w:cs/>
          <w:lang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ແລ້ວບັນທຶກໄວ້ໃນສໍານວນເອກະສານຊີວະປະຫວັດຂອງຜູ້ກ່ຽວ</w:t>
      </w:r>
      <w:r w:rsidRPr="00B408DA">
        <w:rPr>
          <w:rFonts w:ascii="Phetsarath OT" w:eastAsia="Phetsarath OT" w:hAnsi="Phetsarath OT" w:cs="Phetsarath OT" w:hint="eastAsia"/>
          <w:spacing w:val="-6"/>
          <w:szCs w:val="24"/>
          <w:lang w:val="fr-FR" w:bidi="lo-LA"/>
        </w:rPr>
        <w:t>;</w:t>
      </w:r>
    </w:p>
    <w:p w14:paraId="19429CBD" w14:textId="77777777" w:rsidR="002C689A" w:rsidRPr="00B408DA" w:rsidRDefault="00B47771" w:rsidP="00116E8E">
      <w:pPr>
        <w:pStyle w:val="ListParagraph"/>
        <w:numPr>
          <w:ilvl w:val="1"/>
          <w:numId w:val="24"/>
        </w:numPr>
        <w:tabs>
          <w:tab w:val="left" w:pos="1560"/>
          <w:tab w:val="left" w:pos="1985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Cs w:val="24"/>
          <w:lang w:val="fr-FR" w:bidi="lo-LA"/>
        </w:rPr>
      </w:pP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ໂຈະການເລື່ອນຊັ້ນ</w:t>
      </w:r>
      <w:r w:rsidRPr="00B408DA">
        <w:rPr>
          <w:rFonts w:ascii="Phetsarath OT" w:eastAsia="Phetsarath OT" w:hAnsi="Phetsarath OT" w:cs="Phetsarath OT" w:hint="eastAsia"/>
          <w:szCs w:val="24"/>
          <w:lang w:val="fr-FR" w:bidi="lo-LA"/>
        </w:rPr>
        <w:t xml:space="preserve">, 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ຂັ້ນເງິນເດືອນ</w:t>
      </w:r>
      <w:r w:rsidRPr="00B408DA">
        <w:rPr>
          <w:rFonts w:ascii="Phetsarath OT" w:eastAsia="Phetsarath OT" w:hAnsi="Phetsarath OT" w:cs="Phetsarath OT" w:hint="eastAsia"/>
          <w:szCs w:val="24"/>
          <w:lang w:val="fr-FR" w:bidi="lo-LA"/>
        </w:rPr>
        <w:t xml:space="preserve">, 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ການຍ້ອງຍໍ</w:t>
      </w:r>
      <w:r w:rsidRPr="00B408DA">
        <w:rPr>
          <w:rFonts w:ascii="Phetsarath OT" w:eastAsia="Phetsarath OT" w:hAnsi="Phetsarath OT" w:cs="Phetsarath OT" w:hint="eastAsia"/>
          <w:szCs w:val="24"/>
          <w:cs/>
          <w:lang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ແລ້ວບັນທຶກໄວ້ໃນສໍານວນເອກະສານຊີວະປະຫວັດຂອງຜູ້ກ່ຽວ</w:t>
      </w:r>
      <w:r w:rsidRPr="00B408DA">
        <w:rPr>
          <w:rFonts w:ascii="Phetsarath OT" w:eastAsia="Phetsarath OT" w:hAnsi="Phetsarath OT" w:cs="Phetsarath OT" w:hint="cs"/>
          <w:szCs w:val="24"/>
          <w:cs/>
          <w:lang w:val="fr-FR" w:bidi="lo-LA"/>
        </w:rPr>
        <w:t>;</w:t>
      </w:r>
    </w:p>
    <w:p w14:paraId="60873DDD" w14:textId="77777777" w:rsidR="002C689A" w:rsidRPr="00B408DA" w:rsidRDefault="00B47771" w:rsidP="00116E8E">
      <w:pPr>
        <w:pStyle w:val="ListParagraph"/>
        <w:numPr>
          <w:ilvl w:val="1"/>
          <w:numId w:val="24"/>
        </w:numPr>
        <w:tabs>
          <w:tab w:val="left" w:pos="1560"/>
          <w:tab w:val="left" w:pos="1985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Cs w:val="24"/>
          <w:lang w:val="fr-FR" w:bidi="lo-LA"/>
        </w:rPr>
      </w:pP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ປົດຕໍາແໜ່ງ</w:t>
      </w:r>
      <w:r w:rsidRPr="00B408DA">
        <w:rPr>
          <w:rFonts w:ascii="Phetsarath OT" w:eastAsia="Phetsarath OT" w:hAnsi="Phetsarath OT" w:cs="Phetsarath OT" w:hint="eastAsia"/>
          <w:szCs w:val="24"/>
          <w:cs/>
          <w:lang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B408DA">
        <w:rPr>
          <w:rFonts w:ascii="Phetsarath OT" w:eastAsia="Phetsarath OT" w:hAnsi="Phetsarath OT" w:cs="Phetsarath OT" w:hint="eastAsia"/>
          <w:szCs w:val="24"/>
          <w:cs/>
          <w:lang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ຍົກຍ້າຍໄປຮັບໜ້າທີ່ອື່ນ</w:t>
      </w:r>
      <w:r w:rsidRPr="00B408DA">
        <w:rPr>
          <w:rFonts w:ascii="Phetsarath OT" w:eastAsia="Phetsarath OT" w:hAnsi="Phetsarath OT" w:cs="Phetsarath OT" w:hint="eastAsia"/>
          <w:szCs w:val="24"/>
          <w:cs/>
          <w:lang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ທີ່ຕໍ່າກວ່າເກົ່າ</w:t>
      </w:r>
      <w:r w:rsidRPr="00B408DA">
        <w:rPr>
          <w:rFonts w:ascii="Phetsarath OT" w:eastAsia="Phetsarath OT" w:hAnsi="Phetsarath OT" w:cs="Phetsarath OT" w:hint="eastAsia"/>
          <w:szCs w:val="24"/>
          <w:cs/>
          <w:lang w:bidi="lo-LA"/>
        </w:rPr>
        <w:t xml:space="preserve"> </w:t>
      </w: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ແລ້ວບັນທຶກໄວ້ໃນສໍານວນເອກະສານຊີວະປະຫວັດຂອງຜູ້ກ່ຽວ</w:t>
      </w:r>
      <w:r w:rsidRPr="00B408DA">
        <w:rPr>
          <w:rFonts w:ascii="Phetsarath OT" w:eastAsia="Phetsarath OT" w:hAnsi="Phetsarath OT" w:cs="Phetsarath OT" w:hint="eastAsia"/>
          <w:szCs w:val="24"/>
          <w:lang w:val="fr-FR" w:bidi="lo-LA"/>
        </w:rPr>
        <w:t>;</w:t>
      </w:r>
    </w:p>
    <w:p w14:paraId="32FF04B8" w14:textId="168DFBDB" w:rsidR="00B47771" w:rsidRPr="00B408DA" w:rsidRDefault="00B47771" w:rsidP="00116E8E">
      <w:pPr>
        <w:pStyle w:val="ListParagraph"/>
        <w:numPr>
          <w:ilvl w:val="1"/>
          <w:numId w:val="24"/>
        </w:numPr>
        <w:tabs>
          <w:tab w:val="left" w:pos="1560"/>
          <w:tab w:val="left" w:pos="1985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Cs w:val="24"/>
          <w:lang w:val="fr-FR" w:bidi="lo-LA"/>
        </w:rPr>
      </w:pPr>
      <w:r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ໃຫ້ອອກຈາກລັດຖະການ</w:t>
      </w:r>
      <w:r w:rsidRPr="00B408DA">
        <w:rPr>
          <w:rFonts w:ascii="Phetsarath OT" w:eastAsia="Phetsarath OT" w:hAnsi="Phetsarath OT" w:cs="Phetsarath OT" w:hint="eastAsia"/>
          <w:szCs w:val="24"/>
          <w:cs/>
          <w:lang w:bidi="lo-LA"/>
        </w:rPr>
        <w:t xml:space="preserve"> </w:t>
      </w:r>
      <w:r w:rsidR="00116E8E" w:rsidRPr="00B408DA">
        <w:rPr>
          <w:rFonts w:ascii="Phetsarath OT" w:eastAsia="Phetsarath OT" w:hAnsi="Phetsarath OT" w:cs="Phetsarath OT" w:hint="cs"/>
          <w:szCs w:val="24"/>
          <w:cs/>
          <w:lang w:bidi="lo-LA"/>
        </w:rPr>
        <w:t>ໂດຍບໍ່ໄດ້ຮັບນະໂຍບາຍໃດ</w:t>
      </w:r>
      <w:r w:rsidRPr="00B408DA">
        <w:rPr>
          <w:rFonts w:ascii="Phetsarath OT" w:eastAsia="Phetsarath OT" w:hAnsi="Phetsarath OT" w:cs="Phetsarath OT" w:hint="eastAsia"/>
          <w:szCs w:val="24"/>
          <w:cs/>
          <w:lang w:bidi="lo-LA"/>
        </w:rPr>
        <w:t>.</w:t>
      </w:r>
    </w:p>
    <w:p w14:paraId="501F265F" w14:textId="42A23B6B" w:rsidR="00AE2B97" w:rsidRPr="00B408DA" w:rsidRDefault="00B47771" w:rsidP="00030C26">
      <w:pPr>
        <w:spacing w:after="0" w:line="240" w:lineRule="auto"/>
        <w:ind w:left="426" w:firstLine="708"/>
        <w:jc w:val="both"/>
        <w:rPr>
          <w:rFonts w:ascii="Phetsarath OT" w:eastAsia="Phetsarath OT"/>
          <w:lang w:val="fr-FR" w:bidi="lo-LA"/>
        </w:rPr>
      </w:pPr>
      <w:r w:rsidRPr="00B408DA">
        <w:rPr>
          <w:rFonts w:hint="eastAsia"/>
          <w:cs/>
          <w:lang w:bidi="lo-LA"/>
        </w:rPr>
        <w:t>ຜູ້ຖືກລົງວິໄນ ຕ້ອງສົ່ງຊັບສິນທີ່ຕົນເອົາໄປ ໂດຍບໍ່ຖືກຕ້ອງນັ້ນຄືນໃຫ້ການຈັດຕັ້ງຢ່າງຄົບຖ້ວນ</w:t>
      </w:r>
      <w:r w:rsidRPr="00B408DA">
        <w:rPr>
          <w:rFonts w:hint="cs"/>
          <w:cs/>
          <w:lang w:bidi="lo-LA"/>
        </w:rPr>
        <w:t xml:space="preserve">. </w:t>
      </w:r>
    </w:p>
    <w:p w14:paraId="10C2CA75" w14:textId="01E517F1" w:rsidR="00925B1D" w:rsidRPr="00B408DA" w:rsidRDefault="00613101" w:rsidP="00030C26">
      <w:pPr>
        <w:pStyle w:val="ListParagraph"/>
        <w:numPr>
          <w:ilvl w:val="0"/>
          <w:numId w:val="24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Cs w:val="24"/>
          <w:lang w:val="fr-FR" w:bidi="lo-LA"/>
        </w:rPr>
      </w:pPr>
      <w:r w:rsidRPr="00B408DA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ສໍາລັບພະນັກງານວິສາຫະກິດ</w:t>
      </w:r>
      <w:r w:rsidR="00C02021" w:rsidRPr="00B408DA">
        <w:rPr>
          <w:rFonts w:ascii="Phetsarath OT" w:eastAsia="Phetsarath OT" w:hAnsi="Phetsarath OT" w:cs="Phetsarath OT" w:hint="cs"/>
          <w:szCs w:val="24"/>
          <w:cs/>
          <w:lang w:val="fr-FR" w:bidi="lo-LA"/>
        </w:rPr>
        <w:t>, ພະນັກງານຕ່າງປະເທດ ແລະ ພະນັກງານອົງການຈັດຕັ້ງສາກົນ</w:t>
      </w:r>
    </w:p>
    <w:p w14:paraId="68E64240" w14:textId="77777777" w:rsidR="002C689A" w:rsidRPr="00B408DA" w:rsidRDefault="00613101" w:rsidP="00030C26">
      <w:pPr>
        <w:pStyle w:val="ListParagraph"/>
        <w:numPr>
          <w:ilvl w:val="1"/>
          <w:numId w:val="24"/>
        </w:numPr>
        <w:tabs>
          <w:tab w:val="left" w:pos="1985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Cs w:val="24"/>
          <w:lang w:val="fr-FR" w:bidi="lo-LA"/>
        </w:rPr>
      </w:pPr>
      <w:r w:rsidRPr="00B408DA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ກ່າວເຕືອນຄວາມຜິດ</w:t>
      </w:r>
      <w:r w:rsidR="004F4AD1" w:rsidRPr="00B408DA">
        <w:rPr>
          <w:rFonts w:ascii="Phetsarath OT" w:eastAsia="Phetsarath OT" w:hAnsi="Phetsarath OT" w:cs="Phetsarath OT" w:hint="cs"/>
          <w:szCs w:val="24"/>
          <w:cs/>
          <w:lang w:val="fr-FR" w:bidi="lo-LA"/>
        </w:rPr>
        <w:t>;</w:t>
      </w:r>
    </w:p>
    <w:p w14:paraId="4D8CA716" w14:textId="2D6796D8" w:rsidR="004F4AD1" w:rsidRDefault="004F4AD1" w:rsidP="003B28B8">
      <w:pPr>
        <w:pStyle w:val="ListParagraph"/>
        <w:numPr>
          <w:ilvl w:val="1"/>
          <w:numId w:val="24"/>
        </w:numPr>
        <w:tabs>
          <w:tab w:val="left" w:pos="1985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pacing w:val="-8"/>
          <w:szCs w:val="24"/>
          <w:lang w:val="fr-FR" w:bidi="lo-LA"/>
        </w:rPr>
      </w:pPr>
      <w:r w:rsidRPr="00B408DA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>ລົງວິໄນ</w:t>
      </w:r>
      <w:r w:rsidR="002C689A" w:rsidRPr="00B408DA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>ຕາມກົດລະບຽບ</w:t>
      </w:r>
      <w:r w:rsidR="00030C26" w:rsidRPr="00B408DA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>ຂອງ</w:t>
      </w:r>
      <w:r w:rsidRPr="00B408DA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 xml:space="preserve">ວິສາຫະກິດ ແລະ </w:t>
      </w:r>
      <w:r w:rsidR="002C689A" w:rsidRPr="00B408DA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>ລະບຽບການຂອງ</w:t>
      </w:r>
      <w:r w:rsidRPr="00B408DA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>ອົງການຈັດຕັ້ງທີ່ກ່ຽວຂ້ອງ.</w:t>
      </w:r>
    </w:p>
    <w:p w14:paraId="5FB7578D" w14:textId="77777777" w:rsidR="00550A61" w:rsidRPr="007A199C" w:rsidRDefault="00550A61" w:rsidP="00550A61">
      <w:pPr>
        <w:pStyle w:val="ListParagraph"/>
        <w:tabs>
          <w:tab w:val="left" w:pos="1985"/>
        </w:tabs>
        <w:spacing w:after="0" w:line="240" w:lineRule="auto"/>
        <w:ind w:left="1560"/>
        <w:jc w:val="both"/>
        <w:rPr>
          <w:rFonts w:ascii="Phetsarath OT" w:eastAsia="Phetsarath OT" w:hAnsi="Phetsarath OT" w:cs="Phetsarath OT"/>
          <w:spacing w:val="-8"/>
          <w:szCs w:val="24"/>
          <w:lang w:val="fr-FR" w:bidi="lo-LA"/>
        </w:rPr>
      </w:pPr>
    </w:p>
    <w:p w14:paraId="1BDDAE51" w14:textId="119A2CCF" w:rsidR="00925B1D" w:rsidRPr="00B408DA" w:rsidRDefault="00925B1D" w:rsidP="00F7328D">
      <w:pPr>
        <w:spacing w:after="0" w:line="240" w:lineRule="auto"/>
        <w:rPr>
          <w:b/>
          <w:bCs/>
          <w:lang w:val="fr-FR" w:bidi="lo-LA"/>
        </w:rPr>
      </w:pPr>
      <w:r w:rsidRPr="00B408DA">
        <w:rPr>
          <w:rFonts w:hint="cs"/>
          <w:b/>
          <w:bCs/>
          <w:cs/>
          <w:lang w:val="fr-FR" w:bidi="lo-LA"/>
        </w:rPr>
        <w:t>ມາດຕາ 91 (ໃໝ່) ມາດຕະການປັບໃໝ</w:t>
      </w:r>
    </w:p>
    <w:p w14:paraId="02730BA1" w14:textId="2B20C7FF" w:rsidR="00511DC3" w:rsidRPr="00B408DA" w:rsidRDefault="00706B07" w:rsidP="00706B07">
      <w:pPr>
        <w:spacing w:after="0" w:line="240" w:lineRule="auto"/>
        <w:ind w:left="426"/>
        <w:jc w:val="both"/>
        <w:rPr>
          <w:rFonts w:ascii="Calibri" w:eastAsia="Times New Roman" w:hAnsi="Calibri"/>
          <w:lang w:val="fr-FR" w:eastAsia="en-GB" w:bidi="lo-LA"/>
        </w:rPr>
      </w:pPr>
      <w:r>
        <w:rPr>
          <w:rFonts w:hint="cs"/>
          <w:spacing w:val="-4"/>
          <w:cs/>
          <w:lang w:val="fr-FR" w:bidi="lo-LA"/>
        </w:rPr>
        <w:t xml:space="preserve">         </w:t>
      </w:r>
      <w:r w:rsidR="002C689A" w:rsidRPr="00B408DA">
        <w:rPr>
          <w:rFonts w:hint="cs"/>
          <w:spacing w:val="-4"/>
          <w:cs/>
          <w:lang w:val="fr-FR" w:bidi="lo-LA"/>
        </w:rPr>
        <w:t>ພະນັກງານ</w:t>
      </w:r>
      <w:r w:rsidR="00D67DAC" w:rsidRPr="00B408DA">
        <w:rPr>
          <w:rFonts w:hint="cs"/>
          <w:spacing w:val="-4"/>
          <w:cs/>
          <w:lang w:val="fr-FR" w:bidi="lo-LA"/>
        </w:rPr>
        <w:t>ຜູ້ໃດ</w:t>
      </w:r>
      <w:r w:rsidR="00A51D7F" w:rsidRPr="00B408DA">
        <w:rPr>
          <w:rFonts w:hint="cs"/>
          <w:spacing w:val="-4"/>
          <w:cs/>
          <w:lang w:val="fr-FR" w:bidi="lo-LA"/>
        </w:rPr>
        <w:t xml:space="preserve"> </w:t>
      </w:r>
      <w:r w:rsidR="00663848" w:rsidRPr="00B408DA">
        <w:rPr>
          <w:rFonts w:hint="cs"/>
          <w:spacing w:val="-4"/>
          <w:cs/>
          <w:lang w:val="fr-FR" w:bidi="lo-LA"/>
        </w:rPr>
        <w:t>ມີ</w:t>
      </w:r>
      <w:r w:rsidR="002C689A" w:rsidRPr="00B408DA">
        <w:rPr>
          <w:rFonts w:hint="cs"/>
          <w:spacing w:val="-4"/>
          <w:cs/>
          <w:lang w:val="fr-FR" w:bidi="lo-LA"/>
        </w:rPr>
        <w:t>ພຶດຕິກໍາທີ່ເປັນການສໍ້ລາດບັງຫຼວງ</w:t>
      </w:r>
      <w:r w:rsidR="00511DC3" w:rsidRPr="00B408DA">
        <w:rPr>
          <w:rFonts w:hint="cs"/>
          <w:spacing w:val="-4"/>
          <w:cs/>
          <w:lang w:val="fr-FR" w:bidi="lo-LA"/>
        </w:rPr>
        <w:t xml:space="preserve"> </w:t>
      </w:r>
      <w:r w:rsidR="00AE2B97" w:rsidRPr="00B408DA">
        <w:rPr>
          <w:rFonts w:ascii="Calibri" w:eastAsia="Times New Roman" w:hAnsi="Calibri"/>
          <w:spacing w:val="-4"/>
          <w:cs/>
          <w:lang w:eastAsia="en-GB" w:bidi="lo-LA"/>
        </w:rPr>
        <w:t>ຕາມທີ່ໄດ້ກໍ</w:t>
      </w:r>
      <w:r w:rsidR="00AE2B97" w:rsidRPr="00B408DA">
        <w:rPr>
          <w:rFonts w:ascii="Calibri" w:eastAsia="Times New Roman" w:hAnsi="Calibri" w:hint="eastAsia"/>
          <w:spacing w:val="-4"/>
          <w:cs/>
          <w:lang w:eastAsia="en-GB" w:bidi="lo-LA"/>
        </w:rPr>
        <w:t>ານົດໄວ້ໃນ</w:t>
      </w:r>
      <w:r w:rsidR="00AE2B97" w:rsidRPr="00B408DA">
        <w:rPr>
          <w:rFonts w:ascii="Calibri" w:eastAsia="Times New Roman" w:hAnsi="Calibri"/>
          <w:spacing w:val="-4"/>
          <w:cs/>
          <w:lang w:eastAsia="en-GB" w:bidi="lo-LA"/>
        </w:rPr>
        <w:t xml:space="preserve">ມາດຕາ </w:t>
      </w:r>
      <w:r w:rsidR="00AE2B97" w:rsidRPr="00B408DA">
        <w:rPr>
          <w:rFonts w:ascii="Phetsarath OT" w:eastAsia="Phetsarath OT" w:hAnsi="Phetsarath OT"/>
          <w:spacing w:val="-4"/>
          <w:lang w:val="fr-FR" w:eastAsia="en-GB" w:bidi="lo-LA"/>
        </w:rPr>
        <w:t>1</w:t>
      </w:r>
      <w:r w:rsidR="00AE2B97" w:rsidRPr="00B408DA">
        <w:rPr>
          <w:rFonts w:ascii="Phetsarath OT" w:eastAsia="Phetsarath OT" w:hAnsi="Phetsarath OT" w:hint="cs"/>
          <w:spacing w:val="-4"/>
          <w:cs/>
          <w:lang w:val="fr-FR" w:eastAsia="en-GB" w:bidi="lo-LA"/>
        </w:rPr>
        <w:t>1</w:t>
      </w:r>
      <w:r w:rsidR="00663848" w:rsidRPr="00B408DA">
        <w:rPr>
          <w:rFonts w:ascii="Phetsarath OT" w:eastAsia="Phetsarath OT" w:hAnsi="Phetsarath OT" w:hint="cs"/>
          <w:spacing w:val="-4"/>
          <w:cs/>
          <w:lang w:val="fr-FR" w:eastAsia="en-GB" w:bidi="lo-LA"/>
        </w:rPr>
        <w:t xml:space="preserve"> ຂອງກົດໝາຍ</w:t>
      </w:r>
      <w:r w:rsidR="00030C26" w:rsidRPr="00B408DA">
        <w:rPr>
          <w:rFonts w:ascii="Phetsarath OT" w:eastAsia="Phetsarath OT" w:hAnsi="Phetsarath OT" w:hint="cs"/>
          <w:cs/>
          <w:lang w:val="fr-FR" w:eastAsia="en-GB" w:bidi="lo-LA"/>
        </w:rPr>
        <w:t xml:space="preserve"> </w:t>
      </w:r>
      <w:r w:rsidR="00663848" w:rsidRPr="00B408DA">
        <w:rPr>
          <w:rFonts w:ascii="Phetsarath OT" w:eastAsia="Phetsarath OT" w:hAnsi="Phetsarath OT" w:hint="cs"/>
          <w:cs/>
          <w:lang w:val="fr-FR" w:eastAsia="en-GB" w:bidi="lo-LA"/>
        </w:rPr>
        <w:t>ສະບັບນີ້</w:t>
      </w:r>
      <w:r w:rsidR="00AE2B97" w:rsidRPr="00B408DA">
        <w:rPr>
          <w:rFonts w:ascii="Phetsarath OT" w:eastAsia="Phetsarath OT" w:hAnsi="Phetsarath OT"/>
          <w:lang w:val="fr-FR" w:eastAsia="en-GB" w:bidi="lo-LA"/>
        </w:rPr>
        <w:t xml:space="preserve"> </w:t>
      </w:r>
      <w:r w:rsidR="00AE2B97" w:rsidRPr="00B408DA">
        <w:rPr>
          <w:rFonts w:ascii="Calibri" w:eastAsia="Times New Roman" w:hAnsi="Calibri"/>
          <w:cs/>
          <w:lang w:eastAsia="en-GB" w:bidi="lo-LA"/>
        </w:rPr>
        <w:t>ຊຶ່ງກໍ່ຄວາມເສຍຫາຍໃຫ້ແກ່ຜົນປະໂຫຍດຂອງ</w:t>
      </w:r>
      <w:r w:rsidR="00B83271">
        <w:rPr>
          <w:rFonts w:ascii="Calibri" w:eastAsia="Times New Roman" w:hAnsi="Calibri" w:hint="cs"/>
          <w:cs/>
          <w:lang w:eastAsia="en-GB" w:bidi="lo-LA"/>
        </w:rPr>
        <w:t xml:space="preserve"> </w:t>
      </w:r>
      <w:r w:rsidR="00AE2B97" w:rsidRPr="00B408DA">
        <w:rPr>
          <w:rFonts w:ascii="Calibri" w:eastAsia="Times New Roman" w:hAnsi="Calibri"/>
          <w:cs/>
          <w:lang w:eastAsia="en-GB" w:bidi="lo-LA"/>
        </w:rPr>
        <w:t>ລັດ</w:t>
      </w:r>
      <w:r w:rsidR="00AE2B97" w:rsidRPr="00B408DA">
        <w:rPr>
          <w:rFonts w:ascii="Phetsarath OT" w:eastAsia="Phetsarath OT" w:hAnsi="Phetsarath OT"/>
          <w:lang w:val="fr-FR" w:eastAsia="en-GB" w:bidi="lo-LA"/>
        </w:rPr>
        <w:t xml:space="preserve">, </w:t>
      </w:r>
      <w:r w:rsidR="00AE2B97" w:rsidRPr="00B408DA">
        <w:rPr>
          <w:rFonts w:ascii="Calibri" w:eastAsia="Times New Roman" w:hAnsi="Calibri" w:hint="eastAsia"/>
          <w:cs/>
          <w:lang w:eastAsia="en-GB" w:bidi="lo-LA"/>
        </w:rPr>
        <w:t>ສັງຄົມ</w:t>
      </w:r>
      <w:r w:rsidR="00AE2B97" w:rsidRPr="00B408DA">
        <w:rPr>
          <w:rFonts w:ascii="Calibri" w:eastAsia="Times New Roman" w:hAnsi="Calibri"/>
          <w:cs/>
          <w:lang w:eastAsia="en-GB" w:bidi="lo-LA"/>
        </w:rPr>
        <w:t xml:space="preserve"> ຫຼື ສິດ ແລະ ຜົນປະໂຫຍດອັນຊອບທໍາຂອງພົນລະເມືອງ ນອກຈາກຈະໄດ້ຮັບ</w:t>
      </w:r>
      <w:r w:rsidR="00AE2B97" w:rsidRPr="00B408DA">
        <w:rPr>
          <w:rFonts w:ascii="Calibri" w:eastAsia="Times New Roman" w:hAnsi="Calibri" w:hint="eastAsia"/>
          <w:cs/>
          <w:lang w:eastAsia="en-GB" w:bidi="lo-LA"/>
        </w:rPr>
        <w:t>ໂທດ</w:t>
      </w:r>
      <w:r w:rsidR="00AA5F2F" w:rsidRPr="00B408DA">
        <w:rPr>
          <w:rFonts w:ascii="Calibri" w:eastAsia="Times New Roman" w:hAnsi="Calibri" w:hint="cs"/>
          <w:cs/>
          <w:lang w:eastAsia="en-GB" w:bidi="lo-LA"/>
        </w:rPr>
        <w:t>ຕັດອິດສະລະພາບ ແລະ ໂທດປັບໃໝ</w:t>
      </w:r>
      <w:r w:rsidR="00AE2B97" w:rsidRPr="00B408DA">
        <w:rPr>
          <w:rFonts w:ascii="Calibri" w:eastAsia="Times New Roman" w:hAnsi="Calibri" w:hint="eastAsia"/>
          <w:cs/>
          <w:lang w:eastAsia="en-GB" w:bidi="lo-LA"/>
        </w:rPr>
        <w:t>ທາງອາຍາແລ້ວ</w:t>
      </w:r>
      <w:r w:rsidR="00AE2B97" w:rsidRPr="00B408DA">
        <w:rPr>
          <w:rFonts w:ascii="Calibri" w:eastAsia="Times New Roman" w:hAnsi="Calibri"/>
          <w:cs/>
          <w:lang w:eastAsia="en-GB" w:bidi="lo-LA"/>
        </w:rPr>
        <w:t xml:space="preserve"> ຍັງ</w:t>
      </w:r>
      <w:r w:rsidR="00663848" w:rsidRPr="00B408DA">
        <w:rPr>
          <w:rFonts w:ascii="Calibri" w:eastAsia="Times New Roman" w:hAnsi="Calibri" w:hint="cs"/>
          <w:cs/>
          <w:lang w:eastAsia="en-GB" w:bidi="lo-LA"/>
        </w:rPr>
        <w:t>ຕ້ອງໄດ້ຖືກປັບໃໝ</w:t>
      </w:r>
      <w:r w:rsidR="00AA5F2F" w:rsidRPr="00B408DA">
        <w:rPr>
          <w:rFonts w:ascii="Calibri" w:eastAsia="Times New Roman" w:hAnsi="Calibri" w:hint="cs"/>
          <w:cs/>
          <w:lang w:eastAsia="en-GB" w:bidi="lo-LA"/>
        </w:rPr>
        <w:t>ຕື່ມອີກ</w:t>
      </w:r>
      <w:r w:rsidR="00663848" w:rsidRPr="00B408DA">
        <w:rPr>
          <w:rFonts w:ascii="Calibri" w:eastAsia="Times New Roman" w:hAnsi="Calibri" w:hint="cs"/>
          <w:cs/>
          <w:lang w:eastAsia="en-GB" w:bidi="lo-LA"/>
        </w:rPr>
        <w:t xml:space="preserve"> ສິບສ່ວນຮ້ອຍ (10%)</w:t>
      </w:r>
      <w:r w:rsidR="00AE2B97" w:rsidRPr="00B408DA">
        <w:rPr>
          <w:rFonts w:ascii="Calibri" w:eastAsia="Times New Roman" w:hAnsi="Calibri" w:hint="cs"/>
          <w:cs/>
          <w:lang w:eastAsia="en-GB" w:bidi="lo-LA"/>
        </w:rPr>
        <w:t xml:space="preserve"> ຂອງມູນຄ່າເສຍຫາຍ</w:t>
      </w:r>
      <w:r w:rsidR="00AE2B97" w:rsidRPr="00B408DA">
        <w:rPr>
          <w:rFonts w:ascii="Calibri" w:eastAsia="Times New Roman" w:hAnsi="Calibri"/>
          <w:cs/>
          <w:lang w:eastAsia="en-GB" w:bidi="lo-LA"/>
        </w:rPr>
        <w:t xml:space="preserve"> </w:t>
      </w:r>
      <w:r w:rsidR="00511DC3" w:rsidRPr="00B408DA">
        <w:rPr>
          <w:rFonts w:ascii="Calibri" w:eastAsia="Times New Roman" w:hAnsi="Calibri"/>
          <w:cs/>
          <w:lang w:eastAsia="en-GB" w:bidi="lo-LA"/>
        </w:rPr>
        <w:t>ທີ່ຕົນໄດ້ກໍ່ຂຶ້ນ</w:t>
      </w:r>
      <w:r w:rsidR="00AE2B97" w:rsidRPr="00B408DA">
        <w:rPr>
          <w:rFonts w:ascii="Calibri" w:eastAsia="Times New Roman" w:hAnsi="Calibri" w:hint="cs"/>
          <w:cs/>
          <w:lang w:eastAsia="en-GB" w:bidi="lo-LA"/>
        </w:rPr>
        <w:t>.</w:t>
      </w:r>
    </w:p>
    <w:p w14:paraId="27B20EAF" w14:textId="77777777" w:rsidR="00030C26" w:rsidRPr="007A199C" w:rsidRDefault="00030C26" w:rsidP="003B28B8">
      <w:pPr>
        <w:spacing w:after="0" w:line="240" w:lineRule="auto"/>
        <w:jc w:val="both"/>
        <w:rPr>
          <w:rFonts w:ascii="Phetsarath OT" w:eastAsia="Times New Roman" w:hAnsi="Phetsarath OT"/>
          <w:lang w:val="fr-FR" w:eastAsia="en-GB" w:bidi="lo-LA"/>
        </w:rPr>
      </w:pPr>
    </w:p>
    <w:p w14:paraId="01B3121E" w14:textId="0725BF74" w:rsidR="00925B1D" w:rsidRPr="00B408DA" w:rsidRDefault="00925B1D" w:rsidP="00F7328D">
      <w:pPr>
        <w:spacing w:after="0" w:line="240" w:lineRule="auto"/>
        <w:rPr>
          <w:rFonts w:ascii="Phetsarath OT" w:eastAsia="Phetsarath OT" w:hAnsi="Phetsarath OT"/>
          <w:b/>
          <w:bCs/>
          <w:lang w:val="fr-FR" w:eastAsia="en-GB" w:bidi="lo-LA"/>
        </w:rPr>
      </w:pPr>
      <w:r w:rsidRPr="00B408DA">
        <w:rPr>
          <w:rFonts w:hint="cs"/>
          <w:b/>
          <w:bCs/>
          <w:cs/>
          <w:lang w:val="fr-FR" w:bidi="lo-LA"/>
        </w:rPr>
        <w:t>ມາດຕາ</w:t>
      </w:r>
      <w:r w:rsidRPr="00B408DA">
        <w:rPr>
          <w:rFonts w:ascii="Calibri" w:eastAsia="Times New Roman" w:hAnsi="Calibri" w:hint="cs"/>
          <w:b/>
          <w:bCs/>
          <w:cs/>
          <w:lang w:eastAsia="en-GB" w:bidi="lo-LA"/>
        </w:rPr>
        <w:t xml:space="preserve"> 9</w:t>
      </w:r>
      <w:r w:rsidR="00664F7D" w:rsidRPr="00B408DA">
        <w:rPr>
          <w:rFonts w:ascii="Calibri" w:eastAsia="Times New Roman" w:hAnsi="Calibri" w:hint="cs"/>
          <w:b/>
          <w:bCs/>
          <w:cs/>
          <w:lang w:eastAsia="en-GB" w:bidi="lo-LA"/>
        </w:rPr>
        <w:t>2</w:t>
      </w:r>
      <w:r w:rsidRPr="00B408DA">
        <w:rPr>
          <w:rFonts w:ascii="Phetsarath OT" w:eastAsia="Phetsarath OT" w:hAnsi="Phetsarath OT"/>
          <w:b/>
          <w:bCs/>
          <w:lang w:val="fr-FR" w:eastAsia="en-GB" w:bidi="lo-LA"/>
        </w:rPr>
        <w:t xml:space="preserve"> </w:t>
      </w:r>
      <w:r w:rsidR="00D67DAC" w:rsidRPr="00B408DA">
        <w:rPr>
          <w:rFonts w:ascii="Phetsarath OT" w:eastAsia="Phetsarath OT" w:hAnsi="Phetsarath OT" w:hint="cs"/>
          <w:b/>
          <w:bCs/>
          <w:cs/>
          <w:lang w:val="fr-FR" w:eastAsia="en-GB" w:bidi="lo-LA"/>
        </w:rPr>
        <w:t xml:space="preserve">(ປັບປຸງ) </w:t>
      </w:r>
      <w:r w:rsidRPr="00B408DA">
        <w:rPr>
          <w:rFonts w:ascii="Calibri" w:eastAsia="Times New Roman" w:hAnsi="Calibri"/>
          <w:b/>
          <w:bCs/>
          <w:cs/>
          <w:lang w:eastAsia="en-GB" w:bidi="lo-LA"/>
        </w:rPr>
        <w:t>ມາດຕະການທາງແພ່ງ</w:t>
      </w:r>
    </w:p>
    <w:p w14:paraId="4DCAB5B4" w14:textId="7D90DF10" w:rsidR="00925B1D" w:rsidRPr="00B408DA" w:rsidRDefault="00925B1D" w:rsidP="00030C26">
      <w:pPr>
        <w:spacing w:after="0" w:line="240" w:lineRule="auto"/>
        <w:ind w:left="426" w:firstLine="567"/>
        <w:jc w:val="both"/>
        <w:rPr>
          <w:rFonts w:ascii="Calibri" w:eastAsia="Times New Roman" w:hAnsi="Calibri"/>
          <w:lang w:val="fr-FR" w:eastAsia="en-GB" w:bidi="lo-LA"/>
        </w:rPr>
      </w:pPr>
      <w:r w:rsidRPr="00B408DA">
        <w:rPr>
          <w:rFonts w:ascii="Calibri" w:eastAsia="Times New Roman" w:hAnsi="Calibri" w:hint="cs"/>
          <w:cs/>
          <w:lang w:eastAsia="en-GB" w:bidi="lo-LA"/>
        </w:rPr>
        <w:t xml:space="preserve"> </w:t>
      </w:r>
      <w:r w:rsidR="00706B07">
        <w:rPr>
          <w:rFonts w:ascii="Calibri" w:eastAsia="Times New Roman" w:hAnsi="Calibri" w:hint="cs"/>
          <w:cs/>
          <w:lang w:eastAsia="en-GB" w:bidi="lo-LA"/>
        </w:rPr>
        <w:t xml:space="preserve"> </w:t>
      </w:r>
      <w:r w:rsidR="00D67DAC" w:rsidRPr="00B408DA">
        <w:rPr>
          <w:rFonts w:ascii="Calibri" w:eastAsia="Times New Roman" w:hAnsi="Calibri" w:hint="cs"/>
          <w:cs/>
          <w:lang w:eastAsia="en-GB" w:bidi="lo-LA"/>
        </w:rPr>
        <w:t>ພະນັກງານຜູ້</w:t>
      </w:r>
      <w:r w:rsidRPr="00B408DA">
        <w:rPr>
          <w:rFonts w:ascii="Calibri" w:eastAsia="Times New Roman" w:hAnsi="Calibri" w:hint="cs"/>
          <w:cs/>
          <w:lang w:eastAsia="en-GB" w:bidi="lo-LA"/>
        </w:rPr>
        <w:t>ໃດ</w:t>
      </w:r>
      <w:r w:rsidR="00D67DAC" w:rsidRPr="00B408DA">
        <w:rPr>
          <w:rFonts w:ascii="Calibri" w:eastAsia="Times New Roman" w:hAnsi="Calibri" w:hint="cs"/>
          <w:cs/>
          <w:lang w:eastAsia="en-GB" w:bidi="lo-LA"/>
        </w:rPr>
        <w:t xml:space="preserve"> </w:t>
      </w:r>
      <w:r w:rsidR="00D67DAC" w:rsidRPr="00B408DA">
        <w:rPr>
          <w:rFonts w:hint="cs"/>
          <w:cs/>
          <w:lang w:val="fr-FR" w:bidi="lo-LA"/>
        </w:rPr>
        <w:t>ມີພຶດຕິກໍາທີ່ເປັນການສໍ້ລາດບັງຫຼວງ</w:t>
      </w:r>
      <w:r w:rsidRPr="00B408DA">
        <w:rPr>
          <w:rFonts w:ascii="Calibri" w:eastAsia="Times New Roman" w:hAnsi="Calibri"/>
          <w:cs/>
          <w:lang w:eastAsia="en-GB" w:bidi="lo-LA"/>
        </w:rPr>
        <w:t xml:space="preserve"> ຕາມທີ່ໄດ້ກໍ</w:t>
      </w:r>
      <w:r w:rsidRPr="00B408DA">
        <w:rPr>
          <w:rFonts w:ascii="Calibri" w:eastAsia="Times New Roman" w:hAnsi="Calibri" w:hint="eastAsia"/>
          <w:cs/>
          <w:lang w:eastAsia="en-GB" w:bidi="lo-LA"/>
        </w:rPr>
        <w:t>ານົດໄວ້ໃນ</w:t>
      </w:r>
      <w:r w:rsidRPr="00B408DA">
        <w:rPr>
          <w:rFonts w:ascii="Calibri" w:eastAsia="Times New Roman" w:hAnsi="Calibri"/>
          <w:cs/>
          <w:lang w:eastAsia="en-GB" w:bidi="lo-LA"/>
        </w:rPr>
        <w:t xml:space="preserve">ມາດຕາ </w:t>
      </w:r>
      <w:r w:rsidRPr="00B408DA">
        <w:rPr>
          <w:rFonts w:ascii="Phetsarath OT" w:eastAsia="Phetsarath OT" w:hAnsi="Phetsarath OT"/>
          <w:lang w:val="fr-FR" w:eastAsia="en-GB" w:bidi="lo-LA"/>
        </w:rPr>
        <w:t>1</w:t>
      </w:r>
      <w:r w:rsidRPr="00B408DA">
        <w:rPr>
          <w:rFonts w:ascii="Phetsarath OT" w:eastAsia="Phetsarath OT" w:hAnsi="Phetsarath OT" w:hint="cs"/>
          <w:cs/>
          <w:lang w:val="fr-FR" w:eastAsia="en-GB" w:bidi="lo-LA"/>
        </w:rPr>
        <w:t>1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 </w:t>
      </w:r>
      <w:r w:rsidRPr="00B408DA">
        <w:rPr>
          <w:rFonts w:ascii="Calibri" w:eastAsia="Times New Roman" w:hAnsi="Calibri" w:hint="eastAsia"/>
          <w:cs/>
          <w:lang w:eastAsia="en-GB" w:bidi="lo-LA"/>
        </w:rPr>
        <w:t>ຂອງກົດ</w:t>
      </w:r>
      <w:r w:rsidR="00030C26" w:rsidRPr="00B408DA">
        <w:rPr>
          <w:rFonts w:ascii="Calibri" w:eastAsia="Times New Roman" w:hAnsi="Calibri" w:hint="cs"/>
          <w:cs/>
          <w:lang w:eastAsia="en-GB" w:bidi="lo-LA"/>
        </w:rPr>
        <w:t xml:space="preserve"> </w:t>
      </w:r>
      <w:r w:rsidR="00706B07">
        <w:rPr>
          <w:rFonts w:ascii="Calibri" w:eastAsia="Times New Roman" w:hAnsi="Calibri" w:hint="cs"/>
          <w:cs/>
          <w:lang w:eastAsia="en-GB" w:bidi="lo-LA"/>
        </w:rPr>
        <w:t xml:space="preserve"> </w:t>
      </w:r>
      <w:r w:rsidRPr="00B408DA">
        <w:rPr>
          <w:rFonts w:ascii="Calibri" w:eastAsia="Times New Roman" w:hAnsi="Calibri" w:hint="eastAsia"/>
          <w:spacing w:val="-4"/>
          <w:cs/>
          <w:lang w:eastAsia="en-GB" w:bidi="lo-LA"/>
        </w:rPr>
        <w:t>ໝາຍສະບັບນີ້</w:t>
      </w:r>
      <w:r w:rsidRPr="00B408DA">
        <w:rPr>
          <w:rFonts w:ascii="Calibri" w:eastAsia="Times New Roman" w:hAnsi="Calibri"/>
          <w:spacing w:val="-4"/>
          <w:cs/>
          <w:lang w:eastAsia="en-GB" w:bidi="lo-LA"/>
        </w:rPr>
        <w:t xml:space="preserve"> ຊຶ່ງກໍ່ຄວາມເສຍຫາຍໃຫ້ແກ່ຜົນປະໂຫຍດຂອງ</w:t>
      </w:r>
      <w:r w:rsidR="00B83271">
        <w:rPr>
          <w:rFonts w:ascii="Calibri" w:eastAsia="Times New Roman" w:hAnsi="Calibri" w:hint="cs"/>
          <w:spacing w:val="-4"/>
          <w:cs/>
          <w:lang w:eastAsia="en-GB" w:bidi="lo-LA"/>
        </w:rPr>
        <w:t xml:space="preserve"> </w:t>
      </w:r>
      <w:r w:rsidRPr="00B408DA">
        <w:rPr>
          <w:rFonts w:ascii="Calibri" w:eastAsia="Times New Roman" w:hAnsi="Calibri"/>
          <w:spacing w:val="-4"/>
          <w:cs/>
          <w:lang w:eastAsia="en-GB" w:bidi="lo-LA"/>
        </w:rPr>
        <w:t>ລັດ</w:t>
      </w:r>
      <w:r w:rsidRPr="00B408DA">
        <w:rPr>
          <w:rFonts w:ascii="Phetsarath OT" w:eastAsia="Phetsarath OT" w:hAnsi="Phetsarath OT"/>
          <w:spacing w:val="-4"/>
          <w:lang w:val="fr-FR" w:eastAsia="en-GB" w:bidi="lo-LA"/>
        </w:rPr>
        <w:t xml:space="preserve">, </w:t>
      </w:r>
      <w:r w:rsidRPr="00B408DA">
        <w:rPr>
          <w:rFonts w:ascii="Calibri" w:eastAsia="Times New Roman" w:hAnsi="Calibri" w:hint="eastAsia"/>
          <w:spacing w:val="-4"/>
          <w:cs/>
          <w:lang w:eastAsia="en-GB" w:bidi="lo-LA"/>
        </w:rPr>
        <w:t>ສັງຄົມ</w:t>
      </w:r>
      <w:r w:rsidRPr="00B408DA">
        <w:rPr>
          <w:rFonts w:ascii="Calibri" w:eastAsia="Times New Roman" w:hAnsi="Calibri"/>
          <w:spacing w:val="-4"/>
          <w:cs/>
          <w:lang w:eastAsia="en-GB" w:bidi="lo-LA"/>
        </w:rPr>
        <w:t xml:space="preserve"> ຫຼື ສິດ ແລະ ຜົນປະໂຫຍດອັນຊອບ</w:t>
      </w:r>
      <w:r w:rsidR="00030C26" w:rsidRPr="00B408DA">
        <w:rPr>
          <w:rFonts w:ascii="Calibri" w:eastAsia="Times New Roman" w:hAnsi="Calibri" w:hint="cs"/>
          <w:cs/>
          <w:lang w:eastAsia="en-GB" w:bidi="lo-LA"/>
        </w:rPr>
        <w:t xml:space="preserve"> </w:t>
      </w:r>
      <w:r w:rsidRPr="00B408DA">
        <w:rPr>
          <w:rFonts w:ascii="Calibri" w:eastAsia="Times New Roman" w:hAnsi="Calibri"/>
          <w:cs/>
          <w:lang w:eastAsia="en-GB" w:bidi="lo-LA"/>
        </w:rPr>
        <w:t>ທໍາຂອງພົນລະເມືອງ ນອກຈາກຈະໄດ້ຮັບ</w:t>
      </w:r>
      <w:r w:rsidRPr="00B408DA">
        <w:rPr>
          <w:rFonts w:ascii="Calibri" w:eastAsia="Times New Roman" w:hAnsi="Calibri" w:hint="eastAsia"/>
          <w:cs/>
          <w:lang w:eastAsia="en-GB" w:bidi="lo-LA"/>
        </w:rPr>
        <w:t>ໂທດທາງອາຍາແລ້ວ</w:t>
      </w:r>
      <w:r w:rsidRPr="00B408DA">
        <w:rPr>
          <w:rFonts w:ascii="Calibri" w:eastAsia="Times New Roman" w:hAnsi="Calibri"/>
          <w:cs/>
          <w:lang w:eastAsia="en-GB" w:bidi="lo-LA"/>
        </w:rPr>
        <w:t xml:space="preserve"> ຍັງຈະ</w:t>
      </w:r>
      <w:r w:rsidRPr="00B408DA">
        <w:rPr>
          <w:rFonts w:ascii="Calibri" w:eastAsia="Times New Roman" w:hAnsi="Calibri" w:hint="eastAsia"/>
          <w:cs/>
          <w:lang w:eastAsia="en-GB" w:bidi="lo-LA"/>
        </w:rPr>
        <w:t>ຕ້ອງໄດ້ໃຊ້ແທນຄ່າເສຍຫາຍ</w:t>
      </w:r>
      <w:r w:rsidRPr="00B408DA">
        <w:rPr>
          <w:rFonts w:ascii="Calibri" w:eastAsia="Times New Roman" w:hAnsi="Calibri" w:hint="cs"/>
          <w:cs/>
          <w:lang w:eastAsia="en-GB" w:bidi="lo-LA"/>
        </w:rPr>
        <w:t>ທາງແພ່ງ</w:t>
      </w:r>
      <w:r w:rsidR="00511DC3" w:rsidRPr="00B408DA">
        <w:rPr>
          <w:rFonts w:ascii="Calibri" w:eastAsia="Times New Roman" w:hAnsi="Calibri" w:hint="cs"/>
          <w:cs/>
          <w:lang w:eastAsia="en-GB" w:bidi="lo-LA"/>
        </w:rPr>
        <w:t xml:space="preserve"> </w:t>
      </w:r>
      <w:r w:rsidRPr="00B408DA">
        <w:rPr>
          <w:rFonts w:ascii="Calibri" w:eastAsia="Times New Roman" w:hAnsi="Calibri"/>
          <w:spacing w:val="-4"/>
          <w:cs/>
          <w:lang w:eastAsia="en-GB" w:bidi="lo-LA"/>
        </w:rPr>
        <w:t>ທີ່ຕົນໄດ້ກໍ່ຂຶ້ນຢ່າງຄົບຖ້</w:t>
      </w:r>
      <w:r w:rsidRPr="00B408DA">
        <w:rPr>
          <w:rFonts w:ascii="Calibri" w:eastAsia="Times New Roman" w:hAnsi="Calibri" w:hint="eastAsia"/>
          <w:spacing w:val="-4"/>
          <w:cs/>
          <w:lang w:eastAsia="en-GB" w:bidi="lo-LA"/>
        </w:rPr>
        <w:t>ວນ</w:t>
      </w:r>
      <w:r w:rsidR="00511DC3" w:rsidRPr="00B408DA">
        <w:rPr>
          <w:rFonts w:ascii="Calibri" w:eastAsia="Times New Roman" w:hAnsi="Calibri" w:hint="cs"/>
          <w:spacing w:val="-4"/>
          <w:cs/>
          <w:lang w:eastAsia="en-GB" w:bidi="lo-LA"/>
        </w:rPr>
        <w:t xml:space="preserve"> </w:t>
      </w:r>
      <w:r w:rsidRPr="00B408DA">
        <w:rPr>
          <w:rFonts w:ascii="Calibri" w:eastAsia="Times New Roman" w:hAnsi="Calibri"/>
          <w:spacing w:val="-4"/>
          <w:cs/>
          <w:lang w:eastAsia="en-GB" w:bidi="lo-LA"/>
        </w:rPr>
        <w:t>ແລະ ຊັບສິນທີ່ໄດ້ມາຈາກການກະທໍ</w:t>
      </w:r>
      <w:r w:rsidRPr="00B408DA">
        <w:rPr>
          <w:rFonts w:ascii="Calibri" w:eastAsia="Times New Roman" w:hAnsi="Calibri" w:hint="eastAsia"/>
          <w:spacing w:val="-4"/>
          <w:cs/>
          <w:lang w:eastAsia="en-GB" w:bidi="lo-LA"/>
        </w:rPr>
        <w:t>າຜິດ</w:t>
      </w:r>
      <w:r w:rsidRPr="00B408DA">
        <w:rPr>
          <w:rFonts w:ascii="Calibri" w:eastAsia="Times New Roman" w:hAnsi="Calibri"/>
          <w:spacing w:val="-4"/>
          <w:cs/>
          <w:lang w:eastAsia="en-GB" w:bidi="lo-LA"/>
        </w:rPr>
        <w:t>ນັ້ນ</w:t>
      </w:r>
      <w:r w:rsidRPr="00B408DA">
        <w:rPr>
          <w:rFonts w:ascii="Calibri" w:eastAsia="Times New Roman" w:hAnsi="Calibri" w:hint="cs"/>
          <w:spacing w:val="-4"/>
          <w:cs/>
          <w:lang w:eastAsia="en-GB" w:bidi="lo-LA"/>
        </w:rPr>
        <w:t xml:space="preserve"> </w:t>
      </w:r>
      <w:r w:rsidRPr="00B408DA">
        <w:rPr>
          <w:rFonts w:ascii="Calibri" w:eastAsia="Times New Roman" w:hAnsi="Calibri"/>
          <w:spacing w:val="-4"/>
          <w:cs/>
          <w:lang w:eastAsia="en-GB" w:bidi="lo-LA"/>
        </w:rPr>
        <w:t>ກໍຈະຖືກຮິບເປັ</w:t>
      </w:r>
      <w:r w:rsidRPr="00B408DA">
        <w:rPr>
          <w:rFonts w:ascii="Calibri" w:eastAsia="Times New Roman" w:hAnsi="Calibri" w:hint="eastAsia"/>
          <w:spacing w:val="-4"/>
          <w:cs/>
          <w:lang w:eastAsia="en-GB" w:bidi="lo-LA"/>
        </w:rPr>
        <w:t>ນຂອງລັດ</w:t>
      </w:r>
      <w:r w:rsidRPr="00B408DA">
        <w:rPr>
          <w:rFonts w:ascii="Calibri" w:eastAsia="Times New Roman" w:hAnsi="Calibri"/>
          <w:spacing w:val="-4"/>
          <w:cs/>
          <w:lang w:eastAsia="en-GB" w:bidi="lo-LA"/>
        </w:rPr>
        <w:t xml:space="preserve"> ຫຼື ສົ່ງຄືນ</w:t>
      </w:r>
      <w:r w:rsidRPr="00B408DA">
        <w:rPr>
          <w:rFonts w:ascii="Calibri" w:eastAsia="Times New Roman" w:hAnsi="Calibri"/>
          <w:cs/>
          <w:lang w:eastAsia="en-GB" w:bidi="lo-LA"/>
        </w:rPr>
        <w:t xml:space="preserve"> ໃຫ້ເຈົ້າກໍາ</w:t>
      </w:r>
      <w:r w:rsidRPr="00B408DA">
        <w:rPr>
          <w:rFonts w:ascii="Calibri" w:eastAsia="Times New Roman" w:hAnsi="Calibri" w:hint="eastAsia"/>
          <w:cs/>
          <w:lang w:eastAsia="en-GB" w:bidi="lo-LA"/>
        </w:rPr>
        <w:t>ມະສິດ</w:t>
      </w:r>
      <w:r w:rsidRPr="00B408DA">
        <w:rPr>
          <w:rFonts w:ascii="Calibri" w:eastAsia="Times New Roman" w:hAnsi="Calibri"/>
          <w:cs/>
          <w:lang w:eastAsia="en-GB" w:bidi="lo-LA"/>
        </w:rPr>
        <w:t xml:space="preserve"> ຫຼື ຜູ້ເປັນເຈົ້າຂອງ.</w:t>
      </w:r>
    </w:p>
    <w:p w14:paraId="5223B4BF" w14:textId="77777777" w:rsidR="007A199C" w:rsidRDefault="007A199C" w:rsidP="00D07B6E">
      <w:pPr>
        <w:spacing w:after="0" w:line="240" w:lineRule="auto"/>
        <w:jc w:val="both"/>
        <w:rPr>
          <w:b/>
          <w:bCs/>
          <w:lang w:val="fr-FR" w:bidi="lo-LA"/>
        </w:rPr>
      </w:pPr>
    </w:p>
    <w:p w14:paraId="4D571C36" w14:textId="77777777" w:rsidR="00864431" w:rsidRDefault="00864431" w:rsidP="00D07B6E">
      <w:pPr>
        <w:spacing w:after="0" w:line="240" w:lineRule="auto"/>
        <w:jc w:val="both"/>
        <w:rPr>
          <w:b/>
          <w:bCs/>
          <w:lang w:val="fr-FR" w:bidi="lo-LA"/>
        </w:rPr>
      </w:pPr>
    </w:p>
    <w:p w14:paraId="21E210DF" w14:textId="77777777" w:rsidR="00864431" w:rsidRPr="007A199C" w:rsidRDefault="00864431" w:rsidP="00D07B6E">
      <w:pPr>
        <w:spacing w:after="0" w:line="240" w:lineRule="auto"/>
        <w:jc w:val="both"/>
        <w:rPr>
          <w:b/>
          <w:bCs/>
          <w:lang w:val="fr-FR" w:bidi="lo-LA"/>
        </w:rPr>
      </w:pPr>
    </w:p>
    <w:p w14:paraId="2C3A9AFC" w14:textId="77893E93" w:rsidR="00925B1D" w:rsidRPr="00B408DA" w:rsidRDefault="00925B1D" w:rsidP="00F7328D">
      <w:pPr>
        <w:spacing w:after="0" w:line="240" w:lineRule="auto"/>
        <w:rPr>
          <w:rFonts w:ascii="Phetsarath OT" w:eastAsia="Phetsarath OT" w:hAnsi="Phetsarath OT"/>
          <w:b/>
          <w:bCs/>
          <w:lang w:val="fr-FR" w:eastAsia="en-GB" w:bidi="lo-LA"/>
        </w:rPr>
      </w:pPr>
      <w:r w:rsidRPr="00B408DA">
        <w:rPr>
          <w:rFonts w:ascii="Calibri" w:eastAsia="Times New Roman" w:hAnsi="Calibri" w:hint="eastAsia"/>
          <w:b/>
          <w:bCs/>
          <w:cs/>
          <w:lang w:eastAsia="en-GB" w:bidi="lo-LA"/>
        </w:rPr>
        <w:t>ມາດຕາ</w:t>
      </w:r>
      <w:r w:rsidRPr="00B408DA">
        <w:rPr>
          <w:rFonts w:ascii="Calibri" w:eastAsia="Times New Roman" w:hAnsi="Calibri"/>
          <w:b/>
          <w:bCs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cs"/>
          <w:b/>
          <w:bCs/>
          <w:cs/>
          <w:lang w:val="fr-FR" w:eastAsia="en-GB" w:bidi="lo-LA"/>
        </w:rPr>
        <w:t>93</w:t>
      </w:r>
      <w:r w:rsidRPr="00B408DA">
        <w:rPr>
          <w:rFonts w:ascii="Phetsarath OT" w:eastAsia="Phetsarath OT" w:hAnsi="Phetsarath OT"/>
          <w:b/>
          <w:bCs/>
          <w:lang w:val="fr-FR" w:eastAsia="en-GB" w:bidi="lo-LA"/>
        </w:rPr>
        <w:t xml:space="preserve"> (</w:t>
      </w:r>
      <w:r w:rsidRPr="00B408DA">
        <w:rPr>
          <w:rFonts w:ascii="Calibri" w:eastAsia="Times New Roman" w:hAnsi="Calibri" w:hint="eastAsia"/>
          <w:b/>
          <w:bCs/>
          <w:cs/>
          <w:lang w:eastAsia="en-GB" w:bidi="lo-LA"/>
        </w:rPr>
        <w:t>ປັບປຸງ</w:t>
      </w:r>
      <w:r w:rsidRPr="00B408DA">
        <w:rPr>
          <w:rFonts w:ascii="Calibri" w:eastAsia="Times New Roman" w:hAnsi="Calibri"/>
          <w:b/>
          <w:bCs/>
          <w:cs/>
          <w:lang w:eastAsia="en-GB" w:bidi="lo-LA"/>
        </w:rPr>
        <w:t>) ມາດຕະການທາງອາຍາ</w:t>
      </w:r>
    </w:p>
    <w:p w14:paraId="5F587FCD" w14:textId="310FACC1" w:rsidR="00925B1D" w:rsidRPr="00B408DA" w:rsidRDefault="00D67DAC" w:rsidP="00030C26">
      <w:pPr>
        <w:spacing w:after="0" w:line="240" w:lineRule="auto"/>
        <w:ind w:left="426" w:firstLine="708"/>
        <w:jc w:val="both"/>
        <w:rPr>
          <w:rFonts w:ascii="Calibri" w:eastAsia="Times New Roman" w:hAnsi="Calibri"/>
          <w:strike/>
          <w:lang w:val="fr-FR" w:eastAsia="en-GB" w:bidi="lo-LA"/>
        </w:rPr>
      </w:pPr>
      <w:r w:rsidRPr="00B408DA">
        <w:rPr>
          <w:rFonts w:ascii="Calibri" w:eastAsia="Times New Roman" w:hAnsi="Calibri" w:hint="cs"/>
          <w:cs/>
          <w:lang w:eastAsia="en-GB" w:bidi="lo-LA"/>
        </w:rPr>
        <w:t xml:space="preserve">ພະນັກງານຜູ້ໃດ </w:t>
      </w:r>
      <w:r w:rsidRPr="00B408DA">
        <w:rPr>
          <w:rFonts w:hint="cs"/>
          <w:cs/>
          <w:lang w:val="fr-FR" w:bidi="lo-LA"/>
        </w:rPr>
        <w:t>ມີພຶດຕິກໍາທີ່ເປັນການສໍ້ລາດບັງຫຼວງ</w:t>
      </w:r>
      <w:r w:rsidRPr="00B408DA">
        <w:rPr>
          <w:rFonts w:ascii="Calibri" w:eastAsia="Times New Roman" w:hAnsi="Calibri"/>
          <w:cs/>
          <w:lang w:eastAsia="en-GB" w:bidi="lo-LA"/>
        </w:rPr>
        <w:t xml:space="preserve"> ຕາມທີ່ໄດ້ກໍ</w:t>
      </w:r>
      <w:r w:rsidRPr="00B408DA">
        <w:rPr>
          <w:rFonts w:ascii="Calibri" w:eastAsia="Times New Roman" w:hAnsi="Calibri" w:hint="eastAsia"/>
          <w:cs/>
          <w:lang w:eastAsia="en-GB" w:bidi="lo-LA"/>
        </w:rPr>
        <w:t>ານົດໄວ້</w:t>
      </w:r>
      <w:r w:rsidR="00925B1D" w:rsidRPr="00B408DA">
        <w:rPr>
          <w:rFonts w:ascii="Calibri" w:eastAsia="Times New Roman" w:hAnsi="Calibri"/>
          <w:cs/>
          <w:lang w:eastAsia="en-GB" w:bidi="lo-LA"/>
        </w:rPr>
        <w:t xml:space="preserve">ໃນມາດຕາ </w:t>
      </w:r>
      <w:r w:rsidR="00925B1D" w:rsidRPr="00B408DA">
        <w:rPr>
          <w:rFonts w:ascii="Phetsarath OT" w:eastAsia="Phetsarath OT" w:hAnsi="Phetsarath OT"/>
          <w:lang w:val="fr-FR" w:eastAsia="en-GB" w:bidi="lo-LA"/>
        </w:rPr>
        <w:t>1</w:t>
      </w:r>
      <w:r w:rsidR="00925B1D" w:rsidRPr="00B408DA">
        <w:rPr>
          <w:rFonts w:ascii="Phetsarath OT" w:eastAsia="Phetsarath OT" w:hAnsi="Phetsarath OT" w:hint="cs"/>
          <w:cs/>
          <w:lang w:val="fr-FR" w:eastAsia="en-GB" w:bidi="lo-LA"/>
        </w:rPr>
        <w:t>1</w:t>
      </w:r>
      <w:r w:rsidR="00925B1D" w:rsidRPr="00B408DA">
        <w:rPr>
          <w:rFonts w:ascii="Phetsarath OT" w:eastAsia="Phetsarath OT" w:hAnsi="Phetsarath OT"/>
          <w:lang w:val="fr-FR" w:eastAsia="en-GB" w:bidi="lo-LA"/>
        </w:rPr>
        <w:t xml:space="preserve"> </w:t>
      </w:r>
      <w:r w:rsidR="00925B1D" w:rsidRPr="00B408DA">
        <w:rPr>
          <w:rFonts w:ascii="Calibri" w:eastAsia="Times New Roman" w:hAnsi="Calibri" w:hint="eastAsia"/>
          <w:cs/>
          <w:lang w:eastAsia="en-GB" w:bidi="lo-LA"/>
        </w:rPr>
        <w:t>ຂອງກົດ</w:t>
      </w:r>
      <w:r w:rsidRPr="00B408DA">
        <w:rPr>
          <w:rFonts w:ascii="Calibri" w:eastAsia="Times New Roman" w:hAnsi="Calibri" w:hint="cs"/>
          <w:cs/>
          <w:lang w:eastAsia="en-GB" w:bidi="lo-LA"/>
        </w:rPr>
        <w:t xml:space="preserve">  </w:t>
      </w:r>
      <w:r w:rsidR="00925B1D" w:rsidRPr="00B408DA">
        <w:rPr>
          <w:rFonts w:ascii="Calibri" w:eastAsia="Times New Roman" w:hAnsi="Calibri" w:hint="eastAsia"/>
          <w:cs/>
          <w:lang w:eastAsia="en-GB" w:bidi="lo-LA"/>
        </w:rPr>
        <w:t>ໝາຍສະ</w:t>
      </w:r>
      <w:r w:rsidR="00925B1D" w:rsidRPr="00B408DA">
        <w:rPr>
          <w:rFonts w:ascii="Calibri" w:eastAsia="Times New Roman" w:hAnsi="Calibri"/>
          <w:cs/>
          <w:lang w:eastAsia="en-GB" w:bidi="lo-LA"/>
        </w:rPr>
        <w:t>ບັບນີ້</w:t>
      </w:r>
      <w:r w:rsidR="00925B1D" w:rsidRPr="00B408DA">
        <w:rPr>
          <w:rFonts w:ascii="Calibri" w:eastAsia="Times New Roman" w:hAnsi="Calibri" w:hint="cs"/>
          <w:cs/>
          <w:lang w:eastAsia="en-GB" w:bidi="lo-LA"/>
        </w:rPr>
        <w:t xml:space="preserve"> </w:t>
      </w:r>
      <w:r w:rsidR="00925B1D" w:rsidRPr="00B408DA">
        <w:rPr>
          <w:rFonts w:ascii="Calibri" w:eastAsia="Times New Roman" w:hAnsi="Calibri"/>
          <w:cs/>
          <w:lang w:eastAsia="en-GB" w:bidi="lo-LA"/>
        </w:rPr>
        <w:t>ຈະຖືກລົງໂທດ</w:t>
      </w:r>
      <w:r w:rsidR="00971E05">
        <w:rPr>
          <w:rFonts w:ascii="Calibri" w:eastAsia="Times New Roman" w:hAnsi="Calibri" w:hint="cs"/>
          <w:cs/>
          <w:lang w:eastAsia="en-GB" w:bidi="lo-LA"/>
        </w:rPr>
        <w:t xml:space="preserve"> </w:t>
      </w:r>
      <w:r w:rsidR="00925B1D" w:rsidRPr="00B408DA">
        <w:rPr>
          <w:rFonts w:ascii="Calibri" w:eastAsia="Times New Roman" w:hAnsi="Calibri"/>
          <w:cs/>
          <w:lang w:eastAsia="en-GB" w:bidi="lo-LA"/>
        </w:rPr>
        <w:t>ຕາມທີ່ໄດ້ກໍາ</w:t>
      </w:r>
      <w:r w:rsidR="00925B1D" w:rsidRPr="00B408DA">
        <w:rPr>
          <w:rFonts w:ascii="Calibri" w:eastAsia="Times New Roman" w:hAnsi="Calibri" w:hint="eastAsia"/>
          <w:cs/>
          <w:lang w:eastAsia="en-GB" w:bidi="lo-LA"/>
        </w:rPr>
        <w:t>ນົດໄວ້ໃນ</w:t>
      </w:r>
      <w:r w:rsidR="00925B1D" w:rsidRPr="00B408DA">
        <w:rPr>
          <w:rFonts w:ascii="Calibri" w:eastAsia="Times New Roman" w:hAnsi="Calibri" w:hint="cs"/>
          <w:cs/>
          <w:lang w:eastAsia="en-GB" w:bidi="lo-LA"/>
        </w:rPr>
        <w:t>ປະມວນ</w:t>
      </w:r>
      <w:r w:rsidR="00925B1D" w:rsidRPr="00B408DA">
        <w:rPr>
          <w:rFonts w:ascii="Calibri" w:eastAsia="Times New Roman" w:hAnsi="Calibri" w:hint="eastAsia"/>
          <w:cs/>
          <w:lang w:eastAsia="en-GB" w:bidi="lo-LA"/>
        </w:rPr>
        <w:t>ກົດໝາຍອາຍາ</w:t>
      </w:r>
      <w:r w:rsidR="00925B1D" w:rsidRPr="00B408DA">
        <w:rPr>
          <w:rFonts w:ascii="Calibri" w:eastAsia="Times New Roman" w:hAnsi="Calibri"/>
          <w:cs/>
          <w:lang w:eastAsia="en-GB" w:bidi="lo-LA"/>
        </w:rPr>
        <w:t>.</w:t>
      </w:r>
      <w:r w:rsidR="00925B1D" w:rsidRPr="00B408DA">
        <w:rPr>
          <w:rFonts w:ascii="Calibri" w:eastAsia="Times New Roman" w:hAnsi="Calibri" w:hint="cs"/>
          <w:strike/>
          <w:cs/>
          <w:lang w:eastAsia="en-GB" w:bidi="lo-LA"/>
        </w:rPr>
        <w:t xml:space="preserve"> </w:t>
      </w:r>
    </w:p>
    <w:p w14:paraId="2159AF32" w14:textId="2459B991" w:rsidR="00F84607" w:rsidRPr="00B408DA" w:rsidRDefault="00F84607" w:rsidP="00030C26">
      <w:pPr>
        <w:spacing w:after="0" w:line="240" w:lineRule="auto"/>
        <w:ind w:left="426" w:firstLine="708"/>
        <w:jc w:val="both"/>
        <w:rPr>
          <w:rFonts w:ascii="Phetsarath OT" w:eastAsia="Phetsarath OT" w:hAnsi="Phetsarath OT"/>
          <w:lang w:val="fr-FR" w:bidi="lo-LA"/>
        </w:rPr>
      </w:pPr>
      <w:r w:rsidRPr="00B408DA">
        <w:rPr>
          <w:rFonts w:ascii="Phetsarath OT" w:eastAsia="Phetsarath OT" w:hAnsi="Phetsarath OT" w:hint="cs"/>
          <w:cs/>
          <w:lang w:val="fr-FR" w:bidi="lo-LA"/>
        </w:rPr>
        <w:t>ສໍາລັບ ວິສາຫະກິດ ຫາກໄດ້ກະທໍາຜິດ</w:t>
      </w:r>
      <w:r w:rsidR="00917410" w:rsidRPr="00B408DA">
        <w:rPr>
          <w:rFonts w:ascii="Phetsarath OT" w:eastAsia="Phetsarath OT" w:hAnsi="Phetsarath OT" w:hint="cs"/>
          <w:cs/>
          <w:lang w:val="fr-FR" w:bidi="lo-LA"/>
        </w:rPr>
        <w:t xml:space="preserve">ໃນສະຖານການສໍ້ລາດບັງຫຼວງ </w:t>
      </w:r>
      <w:r w:rsidRPr="00B408DA">
        <w:rPr>
          <w:rFonts w:ascii="Phetsarath OT" w:eastAsia="Phetsarath OT" w:hAnsi="Phetsarath OT" w:hint="cs"/>
          <w:cs/>
          <w:lang w:val="fr-FR" w:bidi="lo-LA"/>
        </w:rPr>
        <w:t>ຈະຖືກຖອນໃບອະນຸຍາດ</w:t>
      </w:r>
      <w:r w:rsidR="00917410" w:rsidRPr="00B408DA">
        <w:rPr>
          <w:rFonts w:ascii="Phetsarath OT" w:eastAsia="Phetsarath OT" w:hAnsi="Phetsarath OT" w:hint="cs"/>
          <w:cs/>
          <w:lang w:val="fr-FR" w:bidi="lo-LA"/>
        </w:rPr>
        <w:t>ດໍາເນີນທຸລະກິດ ຖາວອນ ຫຼື ໄລຍະໃດໜຶ່ງ ຕາມແຕ່ລະກໍລະນີ.</w:t>
      </w:r>
    </w:p>
    <w:p w14:paraId="24109A36" w14:textId="2130C300" w:rsidR="00917410" w:rsidRPr="00B408DA" w:rsidRDefault="00917410" w:rsidP="00030C26">
      <w:pPr>
        <w:spacing w:after="0" w:line="240" w:lineRule="auto"/>
        <w:ind w:left="426" w:firstLine="708"/>
        <w:jc w:val="both"/>
        <w:rPr>
          <w:rFonts w:ascii="Phetsarath OT" w:eastAsia="Phetsarath OT" w:hAnsi="Phetsarath OT"/>
          <w:lang w:val="fr-FR" w:bidi="lo-LA"/>
        </w:rPr>
      </w:pPr>
      <w:r w:rsidRPr="00B408DA">
        <w:rPr>
          <w:rFonts w:ascii="Phetsarath OT" w:eastAsia="Phetsarath OT" w:hAnsi="Phetsarath OT" w:hint="cs"/>
          <w:cs/>
          <w:lang w:val="fr-FR" w:bidi="lo-LA"/>
        </w:rPr>
        <w:t>ສໍາລັບ ພະນັກງານຕ່າງປະເທດ, ພະນັກງານອົງການຈັດຕັ້ງສາກົນ ຫາກໄດ້ກະທໍາຜິດໃນສະຖານການສໍ້ລາດບັງຫຼວງ ຈະ</w:t>
      </w:r>
      <w:r w:rsidR="00AF1354" w:rsidRPr="00B408DA">
        <w:rPr>
          <w:rFonts w:ascii="Phetsarath OT" w:eastAsia="Phetsarath OT" w:hAnsi="Phetsarath OT" w:hint="cs"/>
          <w:cs/>
          <w:lang w:val="fr-FR" w:bidi="lo-LA"/>
        </w:rPr>
        <w:t>ຖືກດໍາເນີນຄະດີຕາມກົດໝາຍຂອງ</w:t>
      </w:r>
      <w:r w:rsidR="00AF1354" w:rsidRPr="00B408DA">
        <w:rPr>
          <w:rFonts w:ascii="Phetsarath OT" w:eastAsia="Phetsarath OT" w:hAnsi="Phetsarath OT" w:hint="cs"/>
          <w:cs/>
          <w:lang w:val="fr-FR"/>
        </w:rPr>
        <w:t xml:space="preserve"> </w:t>
      </w:r>
      <w:r w:rsidR="00AF1354" w:rsidRPr="00B408DA">
        <w:rPr>
          <w:rFonts w:ascii="Phetsarath OT" w:eastAsia="Phetsarath OT" w:hAnsi="Phetsarath OT" w:hint="cs"/>
          <w:cs/>
          <w:lang w:val="fr-FR" w:bidi="lo-LA"/>
        </w:rPr>
        <w:t>ສປປລາວ,</w:t>
      </w:r>
      <w:r w:rsidR="00AF1354" w:rsidRPr="00B408DA">
        <w:rPr>
          <w:rFonts w:ascii="Phetsarath OT" w:eastAsia="Phetsarath OT" w:hAnsi="Phetsarath OT" w:hint="cs"/>
          <w:cs/>
          <w:lang w:val="fr-FR"/>
        </w:rPr>
        <w:t xml:space="preserve"> </w:t>
      </w:r>
      <w:r w:rsidR="00AF1354" w:rsidRPr="00B408DA">
        <w:rPr>
          <w:rFonts w:ascii="Phetsarath OT" w:eastAsia="Phetsarath OT" w:hAnsi="Phetsarath OT"/>
          <w:cs/>
          <w:lang w:val="en-US" w:bidi="lo-LA"/>
        </w:rPr>
        <w:t>ເນ</w:t>
      </w:r>
      <w:r w:rsidR="00AF1354" w:rsidRPr="00B408DA">
        <w:rPr>
          <w:rFonts w:ascii="Phetsarath OT" w:eastAsia="Phetsarath OT" w:hAnsi="Phetsarath OT"/>
          <w:lang w:val="fr-FR" w:bidi="lo-LA"/>
        </w:rPr>
        <w:t>​</w:t>
      </w:r>
      <w:r w:rsidR="00AF1354" w:rsidRPr="00B408DA">
        <w:rPr>
          <w:rFonts w:ascii="Phetsarath OT" w:eastAsia="Phetsarath OT" w:hAnsi="Phetsarath OT"/>
          <w:cs/>
          <w:lang w:val="en-US" w:bidi="lo-LA"/>
        </w:rPr>
        <w:t>ລະ</w:t>
      </w:r>
      <w:r w:rsidR="00AF1354" w:rsidRPr="00B408DA">
        <w:rPr>
          <w:rFonts w:ascii="Phetsarath OT" w:eastAsia="Phetsarath OT" w:hAnsi="Phetsarath OT"/>
          <w:lang w:val="fr-FR" w:bidi="lo-LA"/>
        </w:rPr>
        <w:t>​</w:t>
      </w:r>
      <w:r w:rsidR="00AF1354" w:rsidRPr="00B408DA">
        <w:rPr>
          <w:rFonts w:ascii="Phetsarath OT" w:eastAsia="Phetsarath OT" w:hAnsi="Phetsarath OT"/>
          <w:cs/>
          <w:lang w:val="en-US" w:bidi="lo-LA"/>
        </w:rPr>
        <w:t>ເທດ</w:t>
      </w:r>
      <w:r w:rsidR="00AF1354" w:rsidRPr="00B408DA">
        <w:rPr>
          <w:rFonts w:ascii="Phetsarath OT" w:eastAsia="Phetsarath OT" w:hAnsi="Phetsarath OT"/>
          <w:lang w:val="fr-FR" w:bidi="lo-LA"/>
        </w:rPr>
        <w:t>​</w:t>
      </w:r>
      <w:r w:rsidR="00AF1354" w:rsidRPr="00B408DA">
        <w:rPr>
          <w:rFonts w:ascii="Phetsarath OT" w:eastAsia="Phetsarath OT" w:hAnsi="Phetsarath OT"/>
          <w:cs/>
          <w:lang w:val="en-US" w:bidi="lo-LA"/>
        </w:rPr>
        <w:t>ອອກ</w:t>
      </w:r>
      <w:r w:rsidR="00AF1354" w:rsidRPr="00B408DA">
        <w:rPr>
          <w:rFonts w:ascii="Phetsarath OT" w:eastAsia="Phetsarath OT" w:hAnsi="Phetsarath OT"/>
          <w:lang w:val="fr-FR" w:bidi="lo-LA"/>
        </w:rPr>
        <w:t>​</w:t>
      </w:r>
      <w:r w:rsidR="00AF1354" w:rsidRPr="00B408DA">
        <w:rPr>
          <w:rFonts w:ascii="Phetsarath OT" w:eastAsia="Phetsarath OT" w:hAnsi="Phetsarath OT"/>
          <w:cs/>
          <w:lang w:val="en-US" w:bidi="lo-LA"/>
        </w:rPr>
        <w:t>ຈາກ</w:t>
      </w:r>
      <w:r w:rsidR="00AF1354" w:rsidRPr="00B408DA">
        <w:rPr>
          <w:rFonts w:ascii="Phetsarath OT" w:eastAsia="Phetsarath OT" w:hAnsi="Phetsarath OT"/>
          <w:lang w:val="fr-FR" w:bidi="lo-LA"/>
        </w:rPr>
        <w:t>​</w:t>
      </w:r>
      <w:r w:rsidR="00AF1354" w:rsidRPr="00B408DA">
        <w:rPr>
          <w:rFonts w:ascii="Phetsarath OT" w:eastAsia="Phetsarath OT" w:hAnsi="Phetsarath OT"/>
          <w:cs/>
          <w:lang w:val="en-US" w:bidi="lo-LA"/>
        </w:rPr>
        <w:t>ປະ</w:t>
      </w:r>
      <w:r w:rsidR="00AF1354" w:rsidRPr="00B408DA">
        <w:rPr>
          <w:rFonts w:ascii="Phetsarath OT" w:eastAsia="Phetsarath OT" w:hAnsi="Phetsarath OT"/>
          <w:lang w:val="fr-FR" w:bidi="lo-LA"/>
        </w:rPr>
        <w:t>​</w:t>
      </w:r>
      <w:r w:rsidR="00AF1354" w:rsidRPr="00B408DA">
        <w:rPr>
          <w:rFonts w:ascii="Phetsarath OT" w:eastAsia="Phetsarath OT" w:hAnsi="Phetsarath OT"/>
          <w:cs/>
          <w:lang w:val="en-US" w:bidi="lo-LA"/>
        </w:rPr>
        <w:t>ເທດ</w:t>
      </w:r>
      <w:r w:rsidRPr="00B408DA">
        <w:rPr>
          <w:rFonts w:ascii="Phetsarath OT" w:eastAsia="Phetsarath OT" w:hAnsi="Phetsarath OT" w:hint="cs"/>
          <w:cs/>
          <w:lang w:val="fr-FR" w:bidi="lo-LA"/>
        </w:rPr>
        <w:t xml:space="preserve"> ແລະ ບໍ່ອະນຸ</w:t>
      </w:r>
      <w:r w:rsidR="00030C26" w:rsidRPr="00B408DA">
        <w:rPr>
          <w:rFonts w:ascii="Phetsarath OT" w:eastAsia="Phetsarath OT" w:hAnsi="Phetsarath OT" w:hint="cs"/>
          <w:cs/>
          <w:lang w:val="fr-FR" w:bidi="lo-LA"/>
        </w:rPr>
        <w:t xml:space="preserve"> </w:t>
      </w:r>
      <w:r w:rsidRPr="00B408DA">
        <w:rPr>
          <w:rFonts w:ascii="Phetsarath OT" w:eastAsia="Phetsarath OT" w:hAnsi="Phetsarath OT" w:hint="cs"/>
          <w:cs/>
          <w:lang w:val="fr-FR" w:bidi="lo-LA"/>
        </w:rPr>
        <w:t>ຍາດໃຫ້ເຂົ້າປະເທດ.</w:t>
      </w:r>
    </w:p>
    <w:p w14:paraId="6F623D2F" w14:textId="66B589E0" w:rsidR="00917410" w:rsidRPr="00B408DA" w:rsidRDefault="00030C26" w:rsidP="00030C26">
      <w:pPr>
        <w:spacing w:after="0" w:line="240" w:lineRule="auto"/>
        <w:ind w:left="426" w:firstLine="708"/>
        <w:jc w:val="both"/>
        <w:rPr>
          <w:rFonts w:ascii="Phetsarath OT" w:eastAsia="Phetsarath OT" w:hAnsi="Phetsarath OT"/>
          <w:lang w:val="fr-FR" w:bidi="lo-LA"/>
        </w:rPr>
      </w:pPr>
      <w:r w:rsidRPr="00B408DA">
        <w:rPr>
          <w:rFonts w:ascii="Phetsarath OT" w:eastAsia="Phetsarath OT" w:hAnsi="Phetsarath OT" w:hint="cs"/>
          <w:cs/>
          <w:lang w:val="fr-FR" w:bidi="lo-LA"/>
        </w:rPr>
        <w:t>ສໍາລັບ</w:t>
      </w:r>
      <w:r w:rsidR="00917410" w:rsidRPr="00B408DA">
        <w:rPr>
          <w:rFonts w:ascii="Phetsarath OT" w:eastAsia="Phetsarath OT" w:hAnsi="Phetsarath OT" w:hint="cs"/>
          <w:cs/>
          <w:lang w:val="fr-FR" w:bidi="lo-LA"/>
        </w:rPr>
        <w:t>ອົງການຈັດຕັ້ງສາກົນ ຫາກໄດ້</w:t>
      </w:r>
      <w:r w:rsidRPr="00B408DA">
        <w:rPr>
          <w:rFonts w:ascii="Phetsarath OT" w:eastAsia="Phetsarath OT" w:hAnsi="Phetsarath OT" w:hint="cs"/>
          <w:cs/>
          <w:lang w:val="fr-FR" w:bidi="lo-LA"/>
        </w:rPr>
        <w:t xml:space="preserve">ກະທໍາຜິດໃນສະຖານການສໍ້ລາດບັງຫຼວງ </w:t>
      </w:r>
      <w:r w:rsidR="00917410" w:rsidRPr="00B408DA">
        <w:rPr>
          <w:rFonts w:ascii="Phetsarath OT" w:eastAsia="Phetsarath OT" w:hAnsi="Phetsarath OT" w:hint="cs"/>
          <w:cs/>
          <w:lang w:val="fr-FR" w:bidi="lo-LA"/>
        </w:rPr>
        <w:t>ຈະຖືກຖອນໃບອະນຸ</w:t>
      </w:r>
      <w:r w:rsidRPr="00B408DA">
        <w:rPr>
          <w:rFonts w:ascii="Phetsarath OT" w:eastAsia="Phetsarath OT" w:hAnsi="Phetsarath OT" w:hint="cs"/>
          <w:cs/>
          <w:lang w:val="fr-FR" w:bidi="lo-LA"/>
        </w:rPr>
        <w:t xml:space="preserve"> </w:t>
      </w:r>
      <w:r w:rsidR="00917410" w:rsidRPr="00B408DA">
        <w:rPr>
          <w:rFonts w:ascii="Phetsarath OT" w:eastAsia="Phetsarath OT" w:hAnsi="Phetsarath OT" w:hint="cs"/>
          <w:cs/>
          <w:lang w:val="fr-FR" w:bidi="lo-LA"/>
        </w:rPr>
        <w:t>ຍາດການເຄື່ອນໄຫວ ຖາວອນ ຫຼື ໄລຍະໃດໜຶ່ງ ຕາມແຕ່ລະກໍລະນີ.</w:t>
      </w:r>
    </w:p>
    <w:p w14:paraId="09CBFA1D" w14:textId="77777777" w:rsidR="00EE6CD3" w:rsidRPr="007A199C" w:rsidRDefault="00EE6CD3" w:rsidP="00D07B6E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lang w:val="fr-FR" w:bidi="lo-LA"/>
        </w:rPr>
      </w:pPr>
    </w:p>
    <w:p w14:paraId="3EB62CAA" w14:textId="66523FAF" w:rsidR="00615ACA" w:rsidRPr="00B408DA" w:rsidRDefault="00615ACA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b/>
          <w:bCs/>
          <w:sz w:val="28"/>
          <w:szCs w:val="28"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sz w:val="28"/>
          <w:szCs w:val="28"/>
          <w:cs/>
          <w:lang w:val="en-US" w:bidi="lo-LA"/>
        </w:rPr>
        <w:t>ພາກທີ</w:t>
      </w:r>
      <w:r w:rsidRPr="00B408DA">
        <w:rPr>
          <w:rFonts w:ascii="Phetsarath OT" w:eastAsia="Phetsarath OT" w:hAnsi="Phetsarath OT"/>
          <w:b/>
          <w:bCs/>
          <w:sz w:val="28"/>
          <w:szCs w:val="28"/>
          <w:cs/>
          <w:lang w:val="en-US" w:bidi="lo-LA"/>
        </w:rPr>
        <w:t xml:space="preserve"> </w:t>
      </w:r>
      <w:bookmarkStart w:id="93" w:name="_Toc136852752"/>
      <w:bookmarkStart w:id="94" w:name="_Toc136853108"/>
      <w:bookmarkStart w:id="95" w:name="_Toc136912777"/>
      <w:bookmarkStart w:id="96" w:name="_Toc136913107"/>
      <w:bookmarkStart w:id="97" w:name="_Toc136914110"/>
      <w:bookmarkEnd w:id="88"/>
      <w:bookmarkEnd w:id="89"/>
      <w:bookmarkEnd w:id="90"/>
      <w:bookmarkEnd w:id="91"/>
      <w:bookmarkEnd w:id="92"/>
      <w:r w:rsidR="00E728CC" w:rsidRPr="00B408DA">
        <w:rPr>
          <w:rFonts w:ascii="Phetsarath OT" w:eastAsia="Phetsarath OT" w:hAnsi="Phetsarath OT"/>
          <w:b/>
          <w:bCs/>
          <w:sz w:val="28"/>
          <w:szCs w:val="28"/>
          <w:lang w:val="fr-FR" w:bidi="lo-LA"/>
        </w:rPr>
        <w:t>X</w:t>
      </w:r>
    </w:p>
    <w:p w14:paraId="6DDC39A4" w14:textId="77777777" w:rsidR="00615ACA" w:rsidRPr="00B408DA" w:rsidRDefault="00615ACA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b/>
          <w:bCs/>
          <w:sz w:val="28"/>
          <w:szCs w:val="28"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sz w:val="28"/>
          <w:szCs w:val="28"/>
          <w:cs/>
          <w:lang w:val="en-US" w:bidi="lo-LA"/>
        </w:rPr>
        <w:t>ບົດບັນຍັດສຸດທ້າຍ</w:t>
      </w:r>
      <w:bookmarkEnd w:id="93"/>
      <w:bookmarkEnd w:id="94"/>
      <w:bookmarkEnd w:id="95"/>
      <w:bookmarkEnd w:id="96"/>
      <w:bookmarkEnd w:id="97"/>
    </w:p>
    <w:p w14:paraId="349C3826" w14:textId="77777777" w:rsidR="00615ACA" w:rsidRPr="007A199C" w:rsidRDefault="00615ACA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/>
          <w:b/>
          <w:bCs/>
          <w:lang w:val="fr-FR" w:bidi="lo-LA"/>
        </w:rPr>
      </w:pPr>
    </w:p>
    <w:p w14:paraId="6822CF1C" w14:textId="1132CDC2" w:rsidR="00615ACA" w:rsidRPr="00B408DA" w:rsidRDefault="00615ACA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sz w:val="28"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sz w:val="28"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szCs w:val="22"/>
          <w:cs/>
          <w:lang w:val="en-US" w:bidi="lo-LA"/>
        </w:rPr>
        <w:t xml:space="preserve"> </w:t>
      </w:r>
      <w:r w:rsidR="00761281" w:rsidRPr="00B408DA">
        <w:rPr>
          <w:rFonts w:ascii="Phetsarath OT" w:eastAsia="Phetsarath OT" w:hAnsi="Phetsarath OT" w:hint="cs"/>
          <w:b/>
          <w:bCs/>
          <w:szCs w:val="22"/>
          <w:cs/>
          <w:lang w:val="fr-FR" w:bidi="lo-LA"/>
        </w:rPr>
        <w:t>9</w:t>
      </w:r>
      <w:r w:rsidR="00E71A63" w:rsidRPr="00B408DA">
        <w:rPr>
          <w:rFonts w:ascii="Phetsarath OT" w:eastAsia="Phetsarath OT" w:hAnsi="Phetsarath OT" w:hint="cs"/>
          <w:b/>
          <w:bCs/>
          <w:szCs w:val="22"/>
          <w:cs/>
          <w:lang w:val="fr-FR" w:bidi="lo-LA"/>
        </w:rPr>
        <w:t>4</w:t>
      </w:r>
      <w:r w:rsidRPr="00B408DA">
        <w:rPr>
          <w:rFonts w:ascii="Phetsarath OT" w:eastAsia="Phetsarath OT" w:hAnsi="Phetsarath OT"/>
          <w:b/>
          <w:bCs/>
          <w:szCs w:val="22"/>
          <w:cs/>
          <w:lang w:val="en-US" w:bidi="lo-LA"/>
        </w:rPr>
        <w:t xml:space="preserve"> </w:t>
      </w:r>
      <w:r w:rsidR="00F7328D">
        <w:rPr>
          <w:rFonts w:ascii="Phetsarath OT" w:eastAsia="Phetsarath OT" w:hAnsi="Phetsarath OT" w:hint="cs"/>
          <w:b/>
          <w:bCs/>
          <w:szCs w:val="22"/>
          <w:cs/>
          <w:lang w:val="en-US" w:bidi="lo-LA"/>
        </w:rPr>
        <w:t xml:space="preserve"> </w:t>
      </w:r>
      <w:r w:rsidRPr="00B408DA">
        <w:rPr>
          <w:rFonts w:ascii="Phetsarath OT" w:eastAsia="Phetsarath OT" w:hAnsi="Phetsarath OT"/>
          <w:b/>
          <w:bCs/>
          <w:sz w:val="28"/>
          <w:cs/>
          <w:lang w:val="en-US" w:bidi="lo-LA"/>
        </w:rPr>
        <w:t>ການຈັດຕັ້ງປະຕິບັດ</w:t>
      </w:r>
    </w:p>
    <w:p w14:paraId="14EF526D" w14:textId="5D773D06" w:rsidR="00FB526B" w:rsidRPr="00B408DA" w:rsidRDefault="00706B07" w:rsidP="00706B07">
      <w:pPr>
        <w:spacing w:after="0" w:line="240" w:lineRule="auto"/>
        <w:ind w:left="425"/>
        <w:jc w:val="both"/>
        <w:rPr>
          <w:rFonts w:ascii="Phetsarath OT" w:hAnsi="Phetsarath OT"/>
          <w:lang w:val="fr-FR" w:bidi="lo-LA"/>
        </w:rPr>
      </w:pPr>
      <w:r>
        <w:rPr>
          <w:rFonts w:ascii="Phetsarath OT" w:hAnsi="Phetsarath OT" w:hint="cs"/>
          <w:cs/>
          <w:lang w:bidi="lo-LA"/>
        </w:rPr>
        <w:t xml:space="preserve">        </w:t>
      </w:r>
      <w:r w:rsidR="00BE7C25" w:rsidRPr="00B408DA">
        <w:rPr>
          <w:rFonts w:ascii="Phetsarath OT" w:hAnsi="Phetsarath OT" w:hint="cs"/>
          <w:cs/>
          <w:lang w:bidi="lo-LA"/>
        </w:rPr>
        <w:t xml:space="preserve">ລັດຖະບານ </w:t>
      </w:r>
      <w:r w:rsidR="00BE7C25" w:rsidRPr="00B408DA">
        <w:rPr>
          <w:rFonts w:ascii="Phetsarath OT" w:hAnsi="Phetsarath OT"/>
          <w:cs/>
          <w:lang w:bidi="lo-LA"/>
        </w:rPr>
        <w:t>ແຫ່ງ ສາທາລະນະລັດ ປະຊາທິປະໄຕ ປະຊາຊົນລາວ</w:t>
      </w:r>
      <w:r w:rsidR="00BE7C25" w:rsidRPr="00B408DA">
        <w:rPr>
          <w:rFonts w:ascii="Phetsarath OT" w:hAnsi="Phetsarath OT" w:hint="cs"/>
          <w:cs/>
          <w:lang w:bidi="lo-LA"/>
        </w:rPr>
        <w:t>,</w:t>
      </w:r>
      <w:r w:rsidR="00BE7C25" w:rsidRPr="00B408DA">
        <w:rPr>
          <w:rFonts w:ascii="Phetsarath OT" w:hAnsi="Phetsarath OT"/>
          <w:cs/>
          <w:lang w:bidi="lo-LA"/>
        </w:rPr>
        <w:t xml:space="preserve"> ອົງການ</w:t>
      </w:r>
      <w:r w:rsidR="00BE7C25" w:rsidRPr="00B408DA">
        <w:rPr>
          <w:rFonts w:ascii="Phetsarath OT" w:hAnsi="Phetsarath OT" w:hint="cs"/>
          <w:cs/>
          <w:lang w:bidi="lo-LA"/>
        </w:rPr>
        <w:t>ຕ້ານການສໍ້ລາດບັງຫຼວງ, ອົງການໄອຍະການປະຊາຊົນ, ສານປະຊາຊົນ ແລະ ອົງການອື່ນທີ່ກ່ຽວຂ້ອງ ເປັນຜູ້ຈັດຕັ້ງປະຕິບັດກົດໝາຍສະບັບນີ້.</w:t>
      </w:r>
    </w:p>
    <w:p w14:paraId="049B4A2D" w14:textId="77777777" w:rsidR="00994B4D" w:rsidRPr="007A199C" w:rsidRDefault="00994B4D" w:rsidP="00D07B6E">
      <w:pPr>
        <w:spacing w:after="0" w:line="240" w:lineRule="auto"/>
        <w:ind w:left="425" w:firstLine="709"/>
        <w:jc w:val="thaiDistribute"/>
        <w:rPr>
          <w:rFonts w:ascii="Phetsarath OT" w:hAnsi="Phetsarath OT"/>
          <w:lang w:val="fr-FR" w:bidi="lo-LA"/>
        </w:rPr>
      </w:pPr>
    </w:p>
    <w:p w14:paraId="45D42F71" w14:textId="66B2A53F" w:rsidR="00BE7C25" w:rsidRPr="00B408DA" w:rsidRDefault="00BE7C25" w:rsidP="00F7328D">
      <w:pPr>
        <w:tabs>
          <w:tab w:val="right" w:leader="dot" w:pos="9062"/>
        </w:tabs>
        <w:spacing w:after="0" w:line="240" w:lineRule="auto"/>
        <w:outlineLvl w:val="0"/>
        <w:rPr>
          <w:rFonts w:ascii="Phetsarath OT" w:eastAsia="Phetsarath OT" w:hAnsi="Phetsarath OT"/>
          <w:b/>
          <w:bCs/>
          <w:sz w:val="28"/>
          <w:lang w:val="fr-FR" w:bidi="lo-LA"/>
        </w:rPr>
      </w:pPr>
      <w:r w:rsidRPr="00B408DA">
        <w:rPr>
          <w:rFonts w:ascii="Phetsarath OT" w:eastAsia="Phetsarath OT" w:hAnsi="Phetsarath OT" w:hint="eastAsia"/>
          <w:b/>
          <w:bCs/>
          <w:sz w:val="28"/>
          <w:cs/>
          <w:lang w:val="en-US" w:bidi="lo-LA"/>
        </w:rPr>
        <w:t>ມາດຕາ</w:t>
      </w:r>
      <w:r w:rsidRPr="00B408DA">
        <w:rPr>
          <w:rFonts w:ascii="Phetsarath OT" w:eastAsia="Phetsarath OT" w:hAnsi="Phetsarath OT"/>
          <w:b/>
          <w:bCs/>
          <w:sz w:val="28"/>
          <w:cs/>
          <w:lang w:val="en-US" w:bidi="lo-LA"/>
        </w:rPr>
        <w:t xml:space="preserve"> </w:t>
      </w:r>
      <w:r w:rsidR="00761281" w:rsidRPr="00B408DA">
        <w:rPr>
          <w:rFonts w:ascii="Phetsarath OT" w:eastAsia="Phetsarath OT" w:hAnsi="Phetsarath OT"/>
          <w:b/>
          <w:bCs/>
          <w:szCs w:val="22"/>
          <w:lang w:val="fr-FR" w:bidi="lo-LA"/>
        </w:rPr>
        <w:t>9</w:t>
      </w:r>
      <w:r w:rsidR="00E71A63" w:rsidRPr="00B408DA">
        <w:rPr>
          <w:rFonts w:ascii="Phetsarath OT" w:eastAsia="Phetsarath OT" w:hAnsi="Phetsarath OT" w:hint="cs"/>
          <w:b/>
          <w:bCs/>
          <w:szCs w:val="22"/>
          <w:cs/>
          <w:lang w:val="fr-FR" w:bidi="lo-LA"/>
        </w:rPr>
        <w:t>5</w:t>
      </w:r>
      <w:r w:rsidRPr="00B408DA">
        <w:rPr>
          <w:rFonts w:ascii="Phetsarath OT" w:eastAsia="Phetsarath OT" w:hAnsi="Phetsarath OT"/>
          <w:b/>
          <w:bCs/>
          <w:sz w:val="28"/>
          <w:lang w:val="fr-FR" w:bidi="lo-LA"/>
        </w:rPr>
        <w:t xml:space="preserve"> </w:t>
      </w:r>
      <w:r w:rsidR="00030C26" w:rsidRPr="00B408DA">
        <w:rPr>
          <w:rFonts w:ascii="Phetsarath OT" w:eastAsia="Phetsarath OT" w:hAnsi="Phetsarath OT" w:hint="cs"/>
          <w:b/>
          <w:bCs/>
          <w:sz w:val="28"/>
          <w:cs/>
          <w:lang w:val="fr-FR" w:bidi="lo-LA"/>
        </w:rPr>
        <w:t>(</w:t>
      </w:r>
      <w:r w:rsidR="00AE2B97" w:rsidRPr="00B408DA">
        <w:rPr>
          <w:rFonts w:ascii="Phetsarath OT" w:eastAsia="Phetsarath OT" w:hAnsi="Phetsarath OT" w:hint="cs"/>
          <w:b/>
          <w:bCs/>
          <w:sz w:val="28"/>
          <w:cs/>
          <w:lang w:val="fr-FR" w:bidi="lo-LA"/>
        </w:rPr>
        <w:t xml:space="preserve">ປັບປຸງ) </w:t>
      </w:r>
      <w:r w:rsidRPr="00B408DA">
        <w:rPr>
          <w:rFonts w:ascii="Phetsarath OT" w:eastAsia="Phetsarath OT" w:hAnsi="Phetsarath OT"/>
          <w:b/>
          <w:bCs/>
          <w:sz w:val="28"/>
          <w:cs/>
          <w:lang w:val="en-US" w:bidi="lo-LA"/>
        </w:rPr>
        <w:t>ຜົນສັກສິດ</w:t>
      </w:r>
    </w:p>
    <w:p w14:paraId="657DE6E9" w14:textId="6C13BE5C" w:rsidR="00AE2B97" w:rsidRPr="00B408DA" w:rsidRDefault="00706B07" w:rsidP="00D07B6E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lang w:val="fr-FR" w:eastAsia="en-GB" w:bidi="lo-LA"/>
        </w:rPr>
      </w:pPr>
      <w:r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 w:hint="eastAsia"/>
          <w:cs/>
          <w:lang w:eastAsia="en-GB" w:bidi="lo-LA"/>
        </w:rPr>
        <w:t>ກົດໝາຍສະບັບນີ້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 xml:space="preserve"> ມີຜົນສັກສິດ </w:t>
      </w:r>
      <w:r w:rsidR="00BE7C25" w:rsidRPr="00B408DA">
        <w:rPr>
          <w:rFonts w:ascii="Phetsarath OT" w:eastAsia="Phetsarath OT" w:hAnsi="Phetsarath OT" w:hint="eastAsia"/>
          <w:cs/>
          <w:lang w:eastAsia="en-GB" w:bidi="lo-LA"/>
        </w:rPr>
        <w:t>ນັບແຕ່ວັນທີ</w:t>
      </w:r>
      <w:r w:rsidR="009334A9">
        <w:rPr>
          <w:rFonts w:ascii="Phetsarath OT" w:eastAsia="Phetsarath OT" w:hAnsi="Phetsarath OT" w:hint="cs"/>
          <w:cs/>
          <w:lang w:eastAsia="en-GB" w:bidi="lo-LA"/>
        </w:rPr>
        <w:t xml:space="preserve"> 12 ກັນຍາ</w:t>
      </w:r>
      <w:r w:rsidR="0039105A" w:rsidRPr="00B408DA">
        <w:rPr>
          <w:rFonts w:ascii="Phetsarath OT" w:eastAsia="Phetsarath OT" w:hAnsi="Phetsarath OT" w:hint="cs"/>
          <w:cs/>
          <w:lang w:eastAsia="en-GB" w:bidi="lo-LA"/>
        </w:rPr>
        <w:t xml:space="preserve"> 2024 </w:t>
      </w:r>
      <w:r w:rsidR="00BE7C25" w:rsidRPr="00B408DA">
        <w:rPr>
          <w:rFonts w:ascii="Phetsarath OT" w:eastAsia="Phetsarath OT" w:hAnsi="Phetsarath OT" w:hint="eastAsia"/>
          <w:cs/>
          <w:lang w:eastAsia="en-GB" w:bidi="lo-LA"/>
        </w:rPr>
        <w:t>ພາຍຫຼັງ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 w:hint="eastAsia"/>
          <w:cs/>
          <w:lang w:eastAsia="en-GB" w:bidi="lo-LA"/>
        </w:rPr>
        <w:t>ປະທານປະເທດ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 w:hint="eastAsia"/>
          <w:cs/>
          <w:lang w:eastAsia="en-GB" w:bidi="lo-LA"/>
        </w:rPr>
        <w:t>ແຫ່ງ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 w:hint="eastAsia"/>
          <w:cs/>
          <w:lang w:eastAsia="en-GB" w:bidi="lo-LA"/>
        </w:rPr>
        <w:t>ສາທາລະນະລັດ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 xml:space="preserve"> ປະຊາທິປະໄຕ ປະຊາຊົນລາວ ອອກລັດຖະດໍາລັດປະກາດໃຊ້ </w:t>
      </w:r>
      <w:r w:rsidR="00BE7C25" w:rsidRPr="00B408DA">
        <w:rPr>
          <w:rFonts w:ascii="Phetsarath OT" w:eastAsia="Phetsarath OT" w:hAnsi="Phetsarath OT" w:hint="eastAsia"/>
          <w:cs/>
          <w:lang w:eastAsia="en-GB" w:bidi="lo-LA"/>
        </w:rPr>
        <w:t>ແລະ</w:t>
      </w:r>
      <w:r w:rsidR="00030C26" w:rsidRPr="00B408DA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 xml:space="preserve">ໄດ້ລົງຈົດໝາຍເຫດທາງລັດຖະການ </w:t>
      </w:r>
      <w:r w:rsidR="00BE7C25" w:rsidRPr="00B408DA">
        <w:rPr>
          <w:rFonts w:ascii="Phetsarath OT" w:eastAsia="Phetsarath OT" w:hAnsi="Phetsarath OT" w:hint="eastAsia"/>
          <w:cs/>
          <w:lang w:eastAsia="en-GB" w:bidi="lo-LA"/>
        </w:rPr>
        <w:t>ເປັນຕົ້ນໄປ</w:t>
      </w:r>
      <w:r w:rsidR="00BE7C25" w:rsidRPr="00B408DA">
        <w:rPr>
          <w:rFonts w:ascii="Phetsarath OT" w:eastAsia="Phetsarath OT" w:hAnsi="Phetsarath OT"/>
          <w:cs/>
          <w:lang w:eastAsia="en-GB" w:bidi="lo-LA"/>
        </w:rPr>
        <w:t>.</w:t>
      </w:r>
    </w:p>
    <w:p w14:paraId="6BA92F40" w14:textId="1AD8A8C7" w:rsidR="00BE7C25" w:rsidRPr="00B408DA" w:rsidRDefault="00BE7C25" w:rsidP="00D07B6E">
      <w:pPr>
        <w:spacing w:after="0" w:line="240" w:lineRule="auto"/>
        <w:ind w:left="426" w:firstLine="567"/>
        <w:jc w:val="both"/>
        <w:rPr>
          <w:rFonts w:ascii="Phetsarath OT" w:eastAsia="Phetsarath OT" w:hAnsi="Phetsarath OT"/>
          <w:lang w:val="fr-FR" w:eastAsia="en-GB" w:bidi="lo-LA"/>
        </w:rPr>
      </w:pPr>
      <w:r w:rsidRPr="00B408DA">
        <w:rPr>
          <w:rFonts w:ascii="Phetsarath OT" w:eastAsia="Phetsarath OT" w:hAnsi="Phetsarath OT" w:hint="cs"/>
          <w:spacing w:val="-6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ກົດໝາຍສະບັບນີ້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 xml:space="preserve"> ປ່ຽນແທນກົດ</w:t>
      </w:r>
      <w:r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ໝາຍວ່າດ້ວຍ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 xml:space="preserve">ການຕ້ານການສໍ້ລາດບັງຫຼວງ </w:t>
      </w:r>
      <w:r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ສະບັບເລກທີ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 xml:space="preserve"> 27</w:t>
      </w:r>
      <w:r w:rsidRPr="00B408DA">
        <w:rPr>
          <w:rFonts w:ascii="Phetsarath OT" w:eastAsia="Phetsarath OT" w:hAnsi="Phetsarath OT"/>
          <w:spacing w:val="-6"/>
          <w:lang w:val="fr-FR" w:eastAsia="en-GB" w:bidi="lo-LA"/>
        </w:rPr>
        <w:t>/</w:t>
      </w:r>
      <w:r w:rsidRPr="00B408DA">
        <w:rPr>
          <w:rFonts w:ascii="Phetsarath OT" w:eastAsia="Phetsarath OT" w:hAnsi="Phetsarath OT" w:hint="eastAsia"/>
          <w:spacing w:val="-6"/>
          <w:cs/>
          <w:lang w:eastAsia="en-GB" w:bidi="lo-LA"/>
        </w:rPr>
        <w:t>ສພຊ</w:t>
      </w:r>
      <w:r w:rsidRPr="00B408DA">
        <w:rPr>
          <w:rFonts w:ascii="Phetsarath OT" w:eastAsia="Phetsarath OT" w:hAnsi="Phetsarath OT"/>
          <w:spacing w:val="-6"/>
          <w:cs/>
          <w:lang w:eastAsia="en-GB" w:bidi="lo-LA"/>
        </w:rPr>
        <w:t>,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="00706B07">
        <w:rPr>
          <w:rFonts w:ascii="Phetsarath OT" w:eastAsia="Phetsarath OT" w:hAnsi="Phetsarath OT" w:hint="cs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ລົງວັນທີ </w:t>
      </w:r>
      <w:r w:rsidRPr="00B408DA">
        <w:rPr>
          <w:rFonts w:ascii="Phetsarath OT" w:eastAsia="Phetsarath OT" w:hAnsi="Phetsarath OT"/>
          <w:lang w:val="fr-FR" w:eastAsia="en-GB" w:bidi="lo-LA"/>
        </w:rPr>
        <w:t>1</w:t>
      </w:r>
      <w:r w:rsidRPr="00B408DA">
        <w:rPr>
          <w:rFonts w:ascii="Phetsarath OT" w:eastAsia="Phetsarath OT" w:hAnsi="Phetsarath OT"/>
          <w:cs/>
          <w:lang w:eastAsia="en-GB" w:bidi="lo-LA"/>
        </w:rPr>
        <w:t>8</w:t>
      </w:r>
      <w:r w:rsidRPr="00B408DA">
        <w:rPr>
          <w:rFonts w:ascii="Phetsarath OT" w:eastAsia="Phetsarath OT" w:hAnsi="Phetsarath OT"/>
          <w:lang w:val="fr-FR" w:eastAsia="en-GB" w:bidi="lo-LA"/>
        </w:rPr>
        <w:t xml:space="preserve"> </w:t>
      </w:r>
      <w:r w:rsidRPr="00B408DA">
        <w:rPr>
          <w:rFonts w:ascii="Phetsarath OT" w:eastAsia="Phetsarath OT" w:hAnsi="Phetsarath OT" w:hint="eastAsia"/>
          <w:cs/>
          <w:lang w:eastAsia="en-GB" w:bidi="lo-LA"/>
        </w:rPr>
        <w:t>ທັນວາ</w:t>
      </w:r>
      <w:r w:rsidRPr="00B408DA">
        <w:rPr>
          <w:rFonts w:ascii="Phetsarath OT" w:eastAsia="Phetsarath OT" w:hAnsi="Phetsarath OT"/>
          <w:cs/>
          <w:lang w:eastAsia="en-GB" w:bidi="lo-LA"/>
        </w:rPr>
        <w:t xml:space="preserve"> </w:t>
      </w:r>
      <w:r w:rsidRPr="00B408DA">
        <w:rPr>
          <w:rFonts w:ascii="Phetsarath OT" w:eastAsia="Phetsarath OT" w:hAnsi="Phetsarath OT"/>
          <w:lang w:val="fr-FR" w:eastAsia="en-GB" w:bidi="lo-LA"/>
        </w:rPr>
        <w:t>20</w:t>
      </w:r>
      <w:r w:rsidRPr="00B408DA">
        <w:rPr>
          <w:rFonts w:ascii="Phetsarath OT" w:eastAsia="Phetsarath OT" w:hAnsi="Phetsarath OT"/>
          <w:cs/>
          <w:lang w:eastAsia="en-GB" w:bidi="lo-LA"/>
        </w:rPr>
        <w:t>12</w:t>
      </w:r>
      <w:r w:rsidRPr="00B408DA">
        <w:rPr>
          <w:rFonts w:ascii="Phetsarath OT" w:eastAsia="Phetsarath OT" w:hAnsi="Phetsarath OT"/>
          <w:lang w:val="fr-FR" w:eastAsia="en-GB" w:bidi="lo-LA"/>
        </w:rPr>
        <w:t>.</w:t>
      </w:r>
    </w:p>
    <w:p w14:paraId="5A61BBC7" w14:textId="77777777" w:rsidR="000049C1" w:rsidRPr="00B408DA" w:rsidRDefault="00BE7C25" w:rsidP="00D07B6E">
      <w:pPr>
        <w:tabs>
          <w:tab w:val="right" w:leader="dot" w:pos="9062"/>
        </w:tabs>
        <w:spacing w:after="0" w:line="240" w:lineRule="auto"/>
        <w:jc w:val="center"/>
        <w:outlineLvl w:val="0"/>
        <w:rPr>
          <w:rFonts w:ascii="Phetsarath OT" w:eastAsia="Phetsarath OT" w:hAnsi="Phetsarath OT"/>
          <w:b/>
          <w:bCs/>
          <w:lang w:val="fr-FR" w:eastAsia="en-GB" w:bidi="lo-LA"/>
        </w:rPr>
      </w:pPr>
      <w:r w:rsidRPr="00B408DA">
        <w:rPr>
          <w:rFonts w:ascii="Phetsarath OT" w:eastAsia="Phetsarath OT" w:hAnsi="Phetsarath OT" w:hint="cs"/>
          <w:b/>
          <w:bCs/>
          <w:cs/>
          <w:lang w:eastAsia="en-GB" w:bidi="lo-LA"/>
        </w:rPr>
        <w:t xml:space="preserve">                                                       </w:t>
      </w:r>
    </w:p>
    <w:p w14:paraId="54868822" w14:textId="620149FB" w:rsidR="00BE7C25" w:rsidRPr="00B408DA" w:rsidRDefault="00BE7C25" w:rsidP="00F7328D">
      <w:pPr>
        <w:tabs>
          <w:tab w:val="right" w:leader="dot" w:pos="8789"/>
        </w:tabs>
        <w:spacing w:after="0" w:line="240" w:lineRule="auto"/>
        <w:ind w:right="2"/>
        <w:jc w:val="right"/>
        <w:outlineLvl w:val="0"/>
        <w:rPr>
          <w:rFonts w:ascii="Phetsarath OT" w:eastAsia="Phetsarath OT" w:hAnsi="Phetsarath OT"/>
          <w:sz w:val="28"/>
          <w:lang w:val="fr-FR" w:bidi="lo-LA"/>
        </w:rPr>
      </w:pPr>
      <w:r w:rsidRPr="00B408DA">
        <w:rPr>
          <w:rFonts w:ascii="Phetsarath OT" w:eastAsia="Phetsarath OT" w:hAnsi="Phetsarath OT" w:hint="cs"/>
          <w:b/>
          <w:bCs/>
          <w:cs/>
          <w:lang w:eastAsia="en-GB" w:bidi="lo-LA"/>
        </w:rPr>
        <w:t xml:space="preserve"> </w:t>
      </w:r>
      <w:r w:rsidR="000049C1" w:rsidRPr="00B408DA">
        <w:rPr>
          <w:rFonts w:ascii="Phetsarath OT" w:eastAsia="Phetsarath OT" w:hAnsi="Phetsarath OT"/>
          <w:b/>
          <w:bCs/>
          <w:cs/>
          <w:lang w:eastAsia="en-GB" w:bidi="lo-LA"/>
        </w:rPr>
        <w:t xml:space="preserve">                                                                              </w:t>
      </w:r>
      <w:r w:rsidR="00706B07">
        <w:rPr>
          <w:rFonts w:ascii="Phetsarath OT" w:eastAsia="Phetsarath OT" w:hAnsi="Phetsarath OT" w:hint="cs"/>
          <w:b/>
          <w:bCs/>
          <w:cs/>
          <w:lang w:eastAsia="en-GB" w:bidi="lo-LA"/>
        </w:rPr>
        <w:t xml:space="preserve"> </w:t>
      </w:r>
      <w:r w:rsidR="003F1874">
        <w:rPr>
          <w:rFonts w:ascii="Phetsarath OT" w:eastAsia="Phetsarath OT" w:hAnsi="Phetsarath OT" w:hint="cs"/>
          <w:b/>
          <w:bCs/>
          <w:cs/>
          <w:lang w:eastAsia="en-GB" w:bidi="lo-LA"/>
        </w:rPr>
        <w:t xml:space="preserve">  </w:t>
      </w:r>
      <w:r w:rsidR="00706B07">
        <w:rPr>
          <w:rFonts w:ascii="Phetsarath OT" w:eastAsia="Phetsarath OT" w:hAnsi="Phetsarath OT" w:hint="cs"/>
          <w:b/>
          <w:bCs/>
          <w:cs/>
          <w:lang w:eastAsia="en-GB" w:bidi="lo-LA"/>
        </w:rPr>
        <w:t xml:space="preserve">   </w:t>
      </w:r>
      <w:r w:rsidRPr="00B408DA">
        <w:rPr>
          <w:rFonts w:ascii="Phetsarath OT" w:eastAsia="Phetsarath OT" w:hAnsi="Phetsarath OT" w:hint="eastAsia"/>
          <w:b/>
          <w:bCs/>
          <w:cs/>
          <w:lang w:eastAsia="en-GB" w:bidi="lo-LA"/>
        </w:rPr>
        <w:t>ປະທານສະພາແຫ່ງຊາດ</w:t>
      </w:r>
    </w:p>
    <w:p w14:paraId="000C19E8" w14:textId="77777777" w:rsidR="00615ACA" w:rsidRPr="00B408DA" w:rsidRDefault="00615ACA" w:rsidP="00D07B6E">
      <w:pPr>
        <w:tabs>
          <w:tab w:val="right" w:leader="dot" w:pos="9062"/>
        </w:tabs>
        <w:spacing w:after="0" w:line="240" w:lineRule="auto"/>
        <w:jc w:val="both"/>
        <w:outlineLvl w:val="0"/>
        <w:rPr>
          <w:rFonts w:ascii="Phetsarath OT" w:eastAsia="Phetsarath OT" w:hAnsi="Phetsarath OT"/>
          <w:sz w:val="28"/>
          <w:lang w:val="fr-FR" w:bidi="lo-LA"/>
        </w:rPr>
      </w:pPr>
    </w:p>
    <w:p w14:paraId="7181B8F6" w14:textId="10CDA17F" w:rsidR="00C45240" w:rsidRPr="00B408DA" w:rsidRDefault="00C45240" w:rsidP="00D07B6E">
      <w:pPr>
        <w:spacing w:after="0" w:line="240" w:lineRule="auto"/>
        <w:rPr>
          <w:lang w:val="fr-FR"/>
        </w:rPr>
      </w:pPr>
    </w:p>
    <w:sectPr w:rsidR="00C45240" w:rsidRPr="00B408DA" w:rsidSect="007A199C">
      <w:footerReference w:type="default" r:id="rId13"/>
      <w:pgSz w:w="11909" w:h="16834" w:code="9"/>
      <w:pgMar w:top="993" w:right="1134" w:bottom="1276" w:left="1701" w:header="720" w:footer="62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454029" w14:textId="77777777" w:rsidR="00851EE4" w:rsidRDefault="00851EE4" w:rsidP="0086181C">
      <w:pPr>
        <w:spacing w:after="0" w:line="240" w:lineRule="auto"/>
      </w:pPr>
      <w:r>
        <w:separator/>
      </w:r>
    </w:p>
  </w:endnote>
  <w:endnote w:type="continuationSeparator" w:id="0">
    <w:p w14:paraId="3EF1BAF9" w14:textId="77777777" w:rsidR="00851EE4" w:rsidRDefault="00851EE4" w:rsidP="00861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4CAC06" w14:textId="77777777" w:rsidR="00CA4083" w:rsidRPr="003E0F48" w:rsidRDefault="00CA4083">
    <w:pPr>
      <w:pStyle w:val="Footer"/>
      <w:jc w:val="center"/>
      <w:rPr>
        <w:rFonts w:ascii="Phetsarath OT" w:hAnsi="Phetsarath OT" w:cs="Phetsarath OT"/>
        <w:caps/>
        <w:noProof/>
      </w:rPr>
    </w:pPr>
    <w:r w:rsidRPr="003E0F48">
      <w:rPr>
        <w:rFonts w:ascii="Phetsarath OT" w:hAnsi="Phetsarath OT" w:cs="Phetsarath OT"/>
        <w:caps/>
      </w:rPr>
      <w:fldChar w:fldCharType="begin"/>
    </w:r>
    <w:r w:rsidRPr="003E0F48">
      <w:rPr>
        <w:rFonts w:ascii="Phetsarath OT" w:hAnsi="Phetsarath OT" w:cs="Phetsarath OT"/>
        <w:caps/>
      </w:rPr>
      <w:instrText xml:space="preserve"> PAGE   \* MERGEFORMAT </w:instrText>
    </w:r>
    <w:r w:rsidRPr="003E0F48">
      <w:rPr>
        <w:rFonts w:ascii="Phetsarath OT" w:hAnsi="Phetsarath OT" w:cs="Phetsarath OT"/>
        <w:caps/>
      </w:rPr>
      <w:fldChar w:fldCharType="separate"/>
    </w:r>
    <w:r w:rsidR="00AF3895">
      <w:rPr>
        <w:rFonts w:ascii="Phetsarath OT" w:hAnsi="Phetsarath OT" w:cs="Phetsarath OT"/>
        <w:caps/>
        <w:noProof/>
      </w:rPr>
      <w:t>22</w:t>
    </w:r>
    <w:r w:rsidRPr="003E0F48">
      <w:rPr>
        <w:rFonts w:ascii="Phetsarath OT" w:hAnsi="Phetsarath OT" w:cs="Phetsarath OT"/>
        <w:caps/>
        <w:noProof/>
      </w:rPr>
      <w:fldChar w:fldCharType="end"/>
    </w:r>
  </w:p>
  <w:p w14:paraId="78A547DE" w14:textId="77777777" w:rsidR="00CA4083" w:rsidRDefault="00CA40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31FD8" w14:textId="77777777" w:rsidR="00851EE4" w:rsidRDefault="00851EE4" w:rsidP="0086181C">
      <w:pPr>
        <w:spacing w:after="0" w:line="240" w:lineRule="auto"/>
      </w:pPr>
      <w:r>
        <w:separator/>
      </w:r>
    </w:p>
  </w:footnote>
  <w:footnote w:type="continuationSeparator" w:id="0">
    <w:p w14:paraId="7F58EA90" w14:textId="77777777" w:rsidR="00851EE4" w:rsidRDefault="00851EE4" w:rsidP="00861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2379"/>
    <w:multiLevelType w:val="hybridMultilevel"/>
    <w:tmpl w:val="A0AA0082"/>
    <w:lvl w:ilvl="0" w:tplc="E9502178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97B5BDA"/>
    <w:multiLevelType w:val="hybridMultilevel"/>
    <w:tmpl w:val="5108F096"/>
    <w:lvl w:ilvl="0" w:tplc="3A4A8608">
      <w:start w:val="1"/>
      <w:numFmt w:val="decimal"/>
      <w:lvlText w:val="%1."/>
      <w:lvlJc w:val="left"/>
      <w:pPr>
        <w:ind w:left="1996" w:hanging="360"/>
      </w:pPr>
      <w:rPr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>
    <w:nsid w:val="0A522E13"/>
    <w:multiLevelType w:val="hybridMultilevel"/>
    <w:tmpl w:val="07A47876"/>
    <w:lvl w:ilvl="0" w:tplc="DD42B0CE">
      <w:start w:val="1"/>
      <w:numFmt w:val="decimal"/>
      <w:lvlText w:val="%1."/>
      <w:lvlJc w:val="left"/>
      <w:pPr>
        <w:ind w:left="1996" w:hanging="360"/>
      </w:pPr>
      <w:rPr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>
    <w:nsid w:val="0A6C7DEB"/>
    <w:multiLevelType w:val="hybridMultilevel"/>
    <w:tmpl w:val="D2908054"/>
    <w:lvl w:ilvl="0" w:tplc="DEB8EE8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6F76FA"/>
    <w:multiLevelType w:val="hybridMultilevel"/>
    <w:tmpl w:val="6F5A729E"/>
    <w:lvl w:ilvl="0" w:tplc="C45C8B5E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ascii="Phetsarath OT" w:hAnsi="Phetsarath OT" w:cs="Phetsarath O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B6A45"/>
    <w:multiLevelType w:val="hybridMultilevel"/>
    <w:tmpl w:val="CF429C3A"/>
    <w:lvl w:ilvl="0" w:tplc="DE0621D4">
      <w:start w:val="1"/>
      <w:numFmt w:val="decimal"/>
      <w:lvlText w:val="%1."/>
      <w:lvlJc w:val="left"/>
      <w:pPr>
        <w:ind w:left="1920" w:hanging="360"/>
      </w:pPr>
      <w:rPr>
        <w:rFonts w:ascii="Phetsarath OT" w:hAnsi="Phetsarath OT" w:cs="Phetsarath OT" w:hint="default"/>
        <w:b w:val="0"/>
        <w:bCs w:val="0"/>
        <w:strike w:val="0"/>
        <w:color w:val="auto"/>
        <w:sz w:val="24"/>
        <w:szCs w:val="32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6684B47"/>
    <w:multiLevelType w:val="hybridMultilevel"/>
    <w:tmpl w:val="31B6698E"/>
    <w:lvl w:ilvl="0" w:tplc="0BF61A24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  <w:color w:val="000000" w:themeColor="text1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7277A86"/>
    <w:multiLevelType w:val="hybridMultilevel"/>
    <w:tmpl w:val="E3FA9238"/>
    <w:lvl w:ilvl="0" w:tplc="9E664B52">
      <w:start w:val="2"/>
      <w:numFmt w:val="bullet"/>
      <w:lvlText w:val="-"/>
      <w:lvlJc w:val="left"/>
      <w:pPr>
        <w:ind w:left="1494" w:hanging="360"/>
      </w:pPr>
      <w:rPr>
        <w:rFonts w:ascii="Phetsarath OT" w:eastAsia="Phetsarath OT" w:hAnsi="Phetsarath OT" w:cs="Phetsarath OT" w:hint="eastAsia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>
    <w:nsid w:val="172A63C3"/>
    <w:multiLevelType w:val="hybridMultilevel"/>
    <w:tmpl w:val="BE70459C"/>
    <w:lvl w:ilvl="0" w:tplc="739813CC">
      <w:start w:val="1"/>
      <w:numFmt w:val="decimal"/>
      <w:lvlText w:val="%1."/>
      <w:lvlJc w:val="left"/>
      <w:pPr>
        <w:ind w:left="1353" w:hanging="360"/>
      </w:pPr>
      <w:rPr>
        <w:rFonts w:hint="default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1794462B"/>
    <w:multiLevelType w:val="hybridMultilevel"/>
    <w:tmpl w:val="7B48EE42"/>
    <w:lvl w:ilvl="0" w:tplc="FDA2DBB0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82F6668"/>
    <w:multiLevelType w:val="hybridMultilevel"/>
    <w:tmpl w:val="18C8F8F8"/>
    <w:lvl w:ilvl="0" w:tplc="E4C4F92A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/>
        <w:color w:val="auto"/>
        <w:lang w:bidi="lo-L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A3544D"/>
    <w:multiLevelType w:val="hybridMultilevel"/>
    <w:tmpl w:val="FCC01852"/>
    <w:lvl w:ilvl="0" w:tplc="34D8D0DA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1991CE6"/>
    <w:multiLevelType w:val="hybridMultilevel"/>
    <w:tmpl w:val="B18CE9EC"/>
    <w:lvl w:ilvl="0" w:tplc="0809000F">
      <w:start w:val="1"/>
      <w:numFmt w:val="decimal"/>
      <w:lvlText w:val="%1."/>
      <w:lvlJc w:val="left"/>
      <w:pPr>
        <w:ind w:left="1353" w:hanging="360"/>
      </w:pPr>
    </w:lvl>
    <w:lvl w:ilvl="1" w:tplc="08090019" w:tentative="1">
      <w:start w:val="1"/>
      <w:numFmt w:val="lowerLetter"/>
      <w:lvlText w:val="%2."/>
      <w:lvlJc w:val="left"/>
      <w:pPr>
        <w:ind w:left="2239" w:hanging="360"/>
      </w:pPr>
    </w:lvl>
    <w:lvl w:ilvl="2" w:tplc="0809001B" w:tentative="1">
      <w:start w:val="1"/>
      <w:numFmt w:val="lowerRoman"/>
      <w:lvlText w:val="%3."/>
      <w:lvlJc w:val="right"/>
      <w:pPr>
        <w:ind w:left="2959" w:hanging="180"/>
      </w:pPr>
    </w:lvl>
    <w:lvl w:ilvl="3" w:tplc="0809000F" w:tentative="1">
      <w:start w:val="1"/>
      <w:numFmt w:val="decimal"/>
      <w:lvlText w:val="%4."/>
      <w:lvlJc w:val="left"/>
      <w:pPr>
        <w:ind w:left="3679" w:hanging="360"/>
      </w:pPr>
    </w:lvl>
    <w:lvl w:ilvl="4" w:tplc="08090019" w:tentative="1">
      <w:start w:val="1"/>
      <w:numFmt w:val="lowerLetter"/>
      <w:lvlText w:val="%5."/>
      <w:lvlJc w:val="left"/>
      <w:pPr>
        <w:ind w:left="4399" w:hanging="360"/>
      </w:pPr>
    </w:lvl>
    <w:lvl w:ilvl="5" w:tplc="0809001B" w:tentative="1">
      <w:start w:val="1"/>
      <w:numFmt w:val="lowerRoman"/>
      <w:lvlText w:val="%6."/>
      <w:lvlJc w:val="right"/>
      <w:pPr>
        <w:ind w:left="5119" w:hanging="180"/>
      </w:pPr>
    </w:lvl>
    <w:lvl w:ilvl="6" w:tplc="0809000F" w:tentative="1">
      <w:start w:val="1"/>
      <w:numFmt w:val="decimal"/>
      <w:lvlText w:val="%7."/>
      <w:lvlJc w:val="left"/>
      <w:pPr>
        <w:ind w:left="5839" w:hanging="360"/>
      </w:pPr>
    </w:lvl>
    <w:lvl w:ilvl="7" w:tplc="08090019" w:tentative="1">
      <w:start w:val="1"/>
      <w:numFmt w:val="lowerLetter"/>
      <w:lvlText w:val="%8."/>
      <w:lvlJc w:val="left"/>
      <w:pPr>
        <w:ind w:left="6559" w:hanging="360"/>
      </w:pPr>
    </w:lvl>
    <w:lvl w:ilvl="8" w:tplc="0809001B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13">
    <w:nsid w:val="24173689"/>
    <w:multiLevelType w:val="hybridMultilevel"/>
    <w:tmpl w:val="CDE463D0"/>
    <w:lvl w:ilvl="0" w:tplc="89AA9E9A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257654EB"/>
    <w:multiLevelType w:val="hybridMultilevel"/>
    <w:tmpl w:val="49DC115C"/>
    <w:lvl w:ilvl="0" w:tplc="3EFCDA18">
      <w:start w:val="1"/>
      <w:numFmt w:val="decimal"/>
      <w:lvlText w:val="%1."/>
      <w:lvlJc w:val="left"/>
      <w:pPr>
        <w:ind w:left="1440" w:hanging="360"/>
      </w:pPr>
      <w:rPr>
        <w:rFonts w:ascii="Phetsarath OT" w:eastAsia="Times New Roman" w:hAnsi="Phetsarath OT" w:cs="Phetsarath O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5840026"/>
    <w:multiLevelType w:val="hybridMultilevel"/>
    <w:tmpl w:val="DFBE3AEC"/>
    <w:lvl w:ilvl="0" w:tplc="02E8E1C0">
      <w:start w:val="1"/>
      <w:numFmt w:val="decimal"/>
      <w:lvlText w:val="%1."/>
      <w:lvlJc w:val="left"/>
      <w:pPr>
        <w:ind w:left="1571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290D1873"/>
    <w:multiLevelType w:val="hybridMultilevel"/>
    <w:tmpl w:val="566CD20A"/>
    <w:lvl w:ilvl="0" w:tplc="833AE9F0">
      <w:start w:val="1"/>
      <w:numFmt w:val="decimal"/>
      <w:lvlText w:val="%1."/>
      <w:lvlJc w:val="left"/>
      <w:pPr>
        <w:ind w:left="1636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>
    <w:nsid w:val="29695D95"/>
    <w:multiLevelType w:val="hybridMultilevel"/>
    <w:tmpl w:val="B3E4B58A"/>
    <w:lvl w:ilvl="0" w:tplc="CF8009F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A6449D"/>
    <w:multiLevelType w:val="hybridMultilevel"/>
    <w:tmpl w:val="2EB2AC36"/>
    <w:lvl w:ilvl="0" w:tplc="07C0AA86">
      <w:start w:val="1"/>
      <w:numFmt w:val="decimal"/>
      <w:lvlText w:val="%1."/>
      <w:lvlJc w:val="left"/>
      <w:pPr>
        <w:ind w:left="1440" w:hanging="360"/>
      </w:pPr>
      <w:rPr>
        <w:rFonts w:cs="Times New Roman"/>
        <w:strike w:val="0"/>
        <w:color w:val="auto"/>
      </w:rPr>
    </w:lvl>
    <w:lvl w:ilvl="1" w:tplc="08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399E2442"/>
    <w:multiLevelType w:val="hybridMultilevel"/>
    <w:tmpl w:val="2FDC96C4"/>
    <w:lvl w:ilvl="0" w:tplc="48F2DA36">
      <w:start w:val="1"/>
      <w:numFmt w:val="decimal"/>
      <w:lvlText w:val="%1."/>
      <w:lvlJc w:val="left"/>
      <w:pPr>
        <w:ind w:left="1428" w:hanging="360"/>
      </w:pPr>
      <w:rPr>
        <w:rFonts w:hint="default"/>
        <w:strike w:val="0"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3A6F6841"/>
    <w:multiLevelType w:val="hybridMultilevel"/>
    <w:tmpl w:val="FC7CD840"/>
    <w:lvl w:ilvl="0" w:tplc="98C67A8E">
      <w:start w:val="1"/>
      <w:numFmt w:val="bullet"/>
      <w:lvlText w:val="-"/>
      <w:lvlJc w:val="left"/>
      <w:pPr>
        <w:ind w:left="1494" w:hanging="360"/>
      </w:pPr>
      <w:rPr>
        <w:rFonts w:ascii="Phetsarath OT" w:eastAsia="Phetsarath OT" w:hAnsi="Phetsarath OT" w:cs="Phetsarath OT" w:hint="eastAsia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>
    <w:nsid w:val="3E97562E"/>
    <w:multiLevelType w:val="hybridMultilevel"/>
    <w:tmpl w:val="5C127426"/>
    <w:lvl w:ilvl="0" w:tplc="531E416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 w:themeColor="text1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780035"/>
    <w:multiLevelType w:val="hybridMultilevel"/>
    <w:tmpl w:val="7722E888"/>
    <w:lvl w:ilvl="0" w:tplc="48B474E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  <w:strike w:val="0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AAB36BE"/>
    <w:multiLevelType w:val="hybridMultilevel"/>
    <w:tmpl w:val="3370C3B4"/>
    <w:lvl w:ilvl="0" w:tplc="7D768B3C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/>
        <w:strike w:val="0"/>
        <w:lang w:bidi="lo-L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271909"/>
    <w:multiLevelType w:val="hybridMultilevel"/>
    <w:tmpl w:val="D826A220"/>
    <w:lvl w:ilvl="0" w:tplc="B83A1CF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5">
    <w:nsid w:val="539539B8"/>
    <w:multiLevelType w:val="hybridMultilevel"/>
    <w:tmpl w:val="3E4C5BE8"/>
    <w:lvl w:ilvl="0" w:tplc="301E475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lang w:bidi="lo-L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>
    <w:nsid w:val="580637CA"/>
    <w:multiLevelType w:val="hybridMultilevel"/>
    <w:tmpl w:val="245AF92E"/>
    <w:lvl w:ilvl="0" w:tplc="DEF05A9E">
      <w:start w:val="1"/>
      <w:numFmt w:val="decimal"/>
      <w:lvlText w:val="%1."/>
      <w:lvlJc w:val="left"/>
      <w:pPr>
        <w:ind w:left="1713" w:hanging="360"/>
      </w:pPr>
      <w:rPr>
        <w:strike w:val="0"/>
      </w:rPr>
    </w:lvl>
    <w:lvl w:ilvl="1" w:tplc="08090019" w:tentative="1">
      <w:start w:val="1"/>
      <w:numFmt w:val="lowerLetter"/>
      <w:lvlText w:val="%2."/>
      <w:lvlJc w:val="left"/>
      <w:pPr>
        <w:ind w:left="2433" w:hanging="360"/>
      </w:pPr>
    </w:lvl>
    <w:lvl w:ilvl="2" w:tplc="0809001B" w:tentative="1">
      <w:start w:val="1"/>
      <w:numFmt w:val="lowerRoman"/>
      <w:lvlText w:val="%3."/>
      <w:lvlJc w:val="right"/>
      <w:pPr>
        <w:ind w:left="3153" w:hanging="180"/>
      </w:pPr>
    </w:lvl>
    <w:lvl w:ilvl="3" w:tplc="0809000F" w:tentative="1">
      <w:start w:val="1"/>
      <w:numFmt w:val="decimal"/>
      <w:lvlText w:val="%4."/>
      <w:lvlJc w:val="left"/>
      <w:pPr>
        <w:ind w:left="3873" w:hanging="360"/>
      </w:pPr>
    </w:lvl>
    <w:lvl w:ilvl="4" w:tplc="08090019" w:tentative="1">
      <w:start w:val="1"/>
      <w:numFmt w:val="lowerLetter"/>
      <w:lvlText w:val="%5."/>
      <w:lvlJc w:val="left"/>
      <w:pPr>
        <w:ind w:left="4593" w:hanging="360"/>
      </w:pPr>
    </w:lvl>
    <w:lvl w:ilvl="5" w:tplc="0809001B" w:tentative="1">
      <w:start w:val="1"/>
      <w:numFmt w:val="lowerRoman"/>
      <w:lvlText w:val="%6."/>
      <w:lvlJc w:val="right"/>
      <w:pPr>
        <w:ind w:left="5313" w:hanging="180"/>
      </w:pPr>
    </w:lvl>
    <w:lvl w:ilvl="6" w:tplc="0809000F" w:tentative="1">
      <w:start w:val="1"/>
      <w:numFmt w:val="decimal"/>
      <w:lvlText w:val="%7."/>
      <w:lvlJc w:val="left"/>
      <w:pPr>
        <w:ind w:left="6033" w:hanging="360"/>
      </w:pPr>
    </w:lvl>
    <w:lvl w:ilvl="7" w:tplc="08090019" w:tentative="1">
      <w:start w:val="1"/>
      <w:numFmt w:val="lowerLetter"/>
      <w:lvlText w:val="%8."/>
      <w:lvlJc w:val="left"/>
      <w:pPr>
        <w:ind w:left="6753" w:hanging="360"/>
      </w:pPr>
    </w:lvl>
    <w:lvl w:ilvl="8" w:tplc="0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7">
    <w:nsid w:val="5E6D3E7B"/>
    <w:multiLevelType w:val="hybridMultilevel"/>
    <w:tmpl w:val="2E5A929E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60F67872"/>
    <w:multiLevelType w:val="hybridMultilevel"/>
    <w:tmpl w:val="370E6758"/>
    <w:lvl w:ilvl="0" w:tplc="0EBCB69E">
      <w:start w:val="1"/>
      <w:numFmt w:val="decimal"/>
      <w:lvlText w:val="%1."/>
      <w:lvlJc w:val="left"/>
      <w:pPr>
        <w:ind w:left="1637" w:hanging="360"/>
      </w:pPr>
      <w:rPr>
        <w:rFonts w:ascii="Phetsarath OT" w:eastAsia="Phetsarath OT" w:hAnsi="Times New Roman" w:cs="Phetsarath OT" w:hint="default"/>
        <w:b w:val="0"/>
        <w:bCs w:val="0"/>
        <w:strike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9">
    <w:nsid w:val="619601D0"/>
    <w:multiLevelType w:val="hybridMultilevel"/>
    <w:tmpl w:val="EFA64C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A24572"/>
    <w:multiLevelType w:val="hybridMultilevel"/>
    <w:tmpl w:val="C4F6A55E"/>
    <w:lvl w:ilvl="0" w:tplc="0809000F">
      <w:start w:val="1"/>
      <w:numFmt w:val="decimal"/>
      <w:lvlText w:val="%1."/>
      <w:lvlJc w:val="left"/>
      <w:pPr>
        <w:ind w:left="1353" w:hanging="360"/>
      </w:p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>
    <w:nsid w:val="6A283D6F"/>
    <w:multiLevelType w:val="hybridMultilevel"/>
    <w:tmpl w:val="31422A78"/>
    <w:lvl w:ilvl="0" w:tplc="15C22B86">
      <w:start w:val="1"/>
      <w:numFmt w:val="decimal"/>
      <w:lvlText w:val="%1."/>
      <w:lvlJc w:val="left"/>
      <w:pPr>
        <w:ind w:left="7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310" w:hanging="360"/>
      </w:pPr>
    </w:lvl>
    <w:lvl w:ilvl="2" w:tplc="0409001B" w:tentative="1">
      <w:start w:val="1"/>
      <w:numFmt w:val="lowerRoman"/>
      <w:lvlText w:val="%3."/>
      <w:lvlJc w:val="right"/>
      <w:pPr>
        <w:ind w:left="9030" w:hanging="180"/>
      </w:pPr>
    </w:lvl>
    <w:lvl w:ilvl="3" w:tplc="0409000F" w:tentative="1">
      <w:start w:val="1"/>
      <w:numFmt w:val="decimal"/>
      <w:lvlText w:val="%4."/>
      <w:lvlJc w:val="left"/>
      <w:pPr>
        <w:ind w:left="9750" w:hanging="360"/>
      </w:pPr>
    </w:lvl>
    <w:lvl w:ilvl="4" w:tplc="04090019" w:tentative="1">
      <w:start w:val="1"/>
      <w:numFmt w:val="lowerLetter"/>
      <w:lvlText w:val="%5."/>
      <w:lvlJc w:val="left"/>
      <w:pPr>
        <w:ind w:left="10470" w:hanging="360"/>
      </w:pPr>
    </w:lvl>
    <w:lvl w:ilvl="5" w:tplc="0409001B" w:tentative="1">
      <w:start w:val="1"/>
      <w:numFmt w:val="lowerRoman"/>
      <w:lvlText w:val="%6."/>
      <w:lvlJc w:val="right"/>
      <w:pPr>
        <w:ind w:left="11190" w:hanging="180"/>
      </w:pPr>
    </w:lvl>
    <w:lvl w:ilvl="6" w:tplc="0409000F" w:tentative="1">
      <w:start w:val="1"/>
      <w:numFmt w:val="decimal"/>
      <w:lvlText w:val="%7."/>
      <w:lvlJc w:val="left"/>
      <w:pPr>
        <w:ind w:left="11910" w:hanging="360"/>
      </w:pPr>
    </w:lvl>
    <w:lvl w:ilvl="7" w:tplc="04090019" w:tentative="1">
      <w:start w:val="1"/>
      <w:numFmt w:val="lowerLetter"/>
      <w:lvlText w:val="%8."/>
      <w:lvlJc w:val="left"/>
      <w:pPr>
        <w:ind w:left="12630" w:hanging="360"/>
      </w:pPr>
    </w:lvl>
    <w:lvl w:ilvl="8" w:tplc="0409001B" w:tentative="1">
      <w:start w:val="1"/>
      <w:numFmt w:val="lowerRoman"/>
      <w:lvlText w:val="%9."/>
      <w:lvlJc w:val="right"/>
      <w:pPr>
        <w:ind w:left="13350" w:hanging="180"/>
      </w:pPr>
    </w:lvl>
  </w:abstractNum>
  <w:abstractNum w:abstractNumId="32">
    <w:nsid w:val="6DBF0D43"/>
    <w:multiLevelType w:val="hybridMultilevel"/>
    <w:tmpl w:val="15FCCF26"/>
    <w:lvl w:ilvl="0" w:tplc="8A682A92">
      <w:start w:val="1"/>
      <w:numFmt w:val="decimal"/>
      <w:lvlText w:val="%1."/>
      <w:lvlJc w:val="left"/>
      <w:pPr>
        <w:ind w:left="1440" w:hanging="360"/>
      </w:pPr>
      <w:rPr>
        <w:rFonts w:cs="Times New Roman"/>
        <w:lang w:bidi="lo-LA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3">
    <w:nsid w:val="73DF70C8"/>
    <w:multiLevelType w:val="hybridMultilevel"/>
    <w:tmpl w:val="743A75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2A5C6966">
      <w:start w:val="1"/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4063FB"/>
    <w:multiLevelType w:val="hybridMultilevel"/>
    <w:tmpl w:val="EC146ADC"/>
    <w:lvl w:ilvl="0" w:tplc="0980EE6C">
      <w:start w:val="1"/>
      <w:numFmt w:val="decimal"/>
      <w:lvlText w:val="%1."/>
      <w:lvlJc w:val="left"/>
      <w:pPr>
        <w:ind w:left="1353" w:hanging="360"/>
      </w:pPr>
      <w:rPr>
        <w:rFonts w:ascii="Phetsarath OT" w:eastAsia="Phetsarath OT" w:hAnsi="Phetsarath OT" w:cs="Phetsarath OT"/>
        <w:b w:val="0"/>
        <w:bCs w:val="0"/>
        <w:strike w:val="0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5">
    <w:nsid w:val="7A3A52CF"/>
    <w:multiLevelType w:val="hybridMultilevel"/>
    <w:tmpl w:val="526C9436"/>
    <w:lvl w:ilvl="0" w:tplc="8562A6A8">
      <w:start w:val="1"/>
      <w:numFmt w:val="decimal"/>
      <w:lvlText w:val="%1."/>
      <w:lvlJc w:val="left"/>
      <w:pPr>
        <w:ind w:left="1353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2073" w:hanging="360"/>
      </w:pPr>
    </w:lvl>
    <w:lvl w:ilvl="2" w:tplc="0809001B">
      <w:start w:val="1"/>
      <w:numFmt w:val="lowerRoman"/>
      <w:lvlText w:val="%3."/>
      <w:lvlJc w:val="right"/>
      <w:pPr>
        <w:ind w:left="2793" w:hanging="180"/>
      </w:pPr>
    </w:lvl>
    <w:lvl w:ilvl="3" w:tplc="0809000F">
      <w:start w:val="1"/>
      <w:numFmt w:val="decimal"/>
      <w:lvlText w:val="%4."/>
      <w:lvlJc w:val="left"/>
      <w:pPr>
        <w:ind w:left="3513" w:hanging="360"/>
      </w:pPr>
    </w:lvl>
    <w:lvl w:ilvl="4" w:tplc="08090019">
      <w:start w:val="1"/>
      <w:numFmt w:val="lowerLetter"/>
      <w:lvlText w:val="%5."/>
      <w:lvlJc w:val="left"/>
      <w:pPr>
        <w:ind w:left="4233" w:hanging="360"/>
      </w:pPr>
    </w:lvl>
    <w:lvl w:ilvl="5" w:tplc="0809001B">
      <w:start w:val="1"/>
      <w:numFmt w:val="lowerRoman"/>
      <w:lvlText w:val="%6."/>
      <w:lvlJc w:val="right"/>
      <w:pPr>
        <w:ind w:left="4953" w:hanging="180"/>
      </w:pPr>
    </w:lvl>
    <w:lvl w:ilvl="6" w:tplc="0809000F">
      <w:start w:val="1"/>
      <w:numFmt w:val="decimal"/>
      <w:lvlText w:val="%7."/>
      <w:lvlJc w:val="left"/>
      <w:pPr>
        <w:ind w:left="5673" w:hanging="360"/>
      </w:pPr>
    </w:lvl>
    <w:lvl w:ilvl="7" w:tplc="08090019">
      <w:start w:val="1"/>
      <w:numFmt w:val="lowerLetter"/>
      <w:lvlText w:val="%8."/>
      <w:lvlJc w:val="left"/>
      <w:pPr>
        <w:ind w:left="6393" w:hanging="360"/>
      </w:pPr>
    </w:lvl>
    <w:lvl w:ilvl="8" w:tplc="0809001B">
      <w:start w:val="1"/>
      <w:numFmt w:val="lowerRoman"/>
      <w:lvlText w:val="%9."/>
      <w:lvlJc w:val="right"/>
      <w:pPr>
        <w:ind w:left="7113" w:hanging="180"/>
      </w:pPr>
    </w:lvl>
  </w:abstractNum>
  <w:abstractNum w:abstractNumId="36">
    <w:nsid w:val="7A3C2FE3"/>
    <w:multiLevelType w:val="multilevel"/>
    <w:tmpl w:val="79E2453A"/>
    <w:lvl w:ilvl="0">
      <w:start w:val="1"/>
      <w:numFmt w:val="decimal"/>
      <w:lvlText w:val="%1."/>
      <w:lvlJc w:val="left"/>
      <w:pPr>
        <w:ind w:left="1353" w:hanging="360"/>
      </w:pPr>
      <w:rPr>
        <w:strike w:val="0"/>
        <w:sz w:val="24"/>
        <w:szCs w:val="24"/>
        <w:lang w:bidi="lo-LA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7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81" w:hanging="2160"/>
      </w:pPr>
      <w:rPr>
        <w:rFonts w:hint="default"/>
      </w:rPr>
    </w:lvl>
  </w:abstractNum>
  <w:abstractNum w:abstractNumId="37">
    <w:nsid w:val="7CCF6A0B"/>
    <w:multiLevelType w:val="hybridMultilevel"/>
    <w:tmpl w:val="274CECCE"/>
    <w:lvl w:ilvl="0" w:tplc="5D7002CE">
      <w:start w:val="1"/>
      <w:numFmt w:val="decimal"/>
      <w:lvlText w:val="%1."/>
      <w:lvlJc w:val="left"/>
      <w:pPr>
        <w:ind w:left="1353" w:hanging="360"/>
      </w:pPr>
      <w:rPr>
        <w:rFonts w:cs="Times New Roman"/>
        <w:strike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71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43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15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87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59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31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03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756" w:hanging="180"/>
      </w:pPr>
      <w:rPr>
        <w:rFonts w:cs="Times New Roman"/>
      </w:rPr>
    </w:lvl>
  </w:abstractNum>
  <w:num w:numId="1">
    <w:abstractNumId w:val="10"/>
  </w:num>
  <w:num w:numId="2">
    <w:abstractNumId w:val="23"/>
  </w:num>
  <w:num w:numId="3">
    <w:abstractNumId w:val="14"/>
  </w:num>
  <w:num w:numId="4">
    <w:abstractNumId w:val="25"/>
  </w:num>
  <w:num w:numId="5">
    <w:abstractNumId w:val="32"/>
  </w:num>
  <w:num w:numId="6">
    <w:abstractNumId w:val="29"/>
  </w:num>
  <w:num w:numId="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27"/>
  </w:num>
  <w:num w:numId="14">
    <w:abstractNumId w:val="16"/>
  </w:num>
  <w:num w:numId="15">
    <w:abstractNumId w:val="31"/>
  </w:num>
  <w:num w:numId="16">
    <w:abstractNumId w:val="15"/>
  </w:num>
  <w:num w:numId="17">
    <w:abstractNumId w:val="11"/>
  </w:num>
  <w:num w:numId="18">
    <w:abstractNumId w:val="21"/>
  </w:num>
  <w:num w:numId="19">
    <w:abstractNumId w:val="12"/>
  </w:num>
  <w:num w:numId="20">
    <w:abstractNumId w:val="33"/>
  </w:num>
  <w:num w:numId="21">
    <w:abstractNumId w:val="9"/>
  </w:num>
  <w:num w:numId="22">
    <w:abstractNumId w:val="4"/>
  </w:num>
  <w:num w:numId="23">
    <w:abstractNumId w:val="30"/>
  </w:num>
  <w:num w:numId="24">
    <w:abstractNumId w:val="36"/>
  </w:num>
  <w:num w:numId="25">
    <w:abstractNumId w:val="34"/>
  </w:num>
  <w:num w:numId="26">
    <w:abstractNumId w:val="13"/>
  </w:num>
  <w:num w:numId="27">
    <w:abstractNumId w:val="17"/>
  </w:num>
  <w:num w:numId="28">
    <w:abstractNumId w:val="5"/>
  </w:num>
  <w:num w:numId="29">
    <w:abstractNumId w:val="2"/>
  </w:num>
  <w:num w:numId="30">
    <w:abstractNumId w:val="6"/>
  </w:num>
  <w:num w:numId="31">
    <w:abstractNumId w:val="1"/>
  </w:num>
  <w:num w:numId="32">
    <w:abstractNumId w:val="0"/>
  </w:num>
  <w:num w:numId="33">
    <w:abstractNumId w:val="3"/>
  </w:num>
  <w:num w:numId="34">
    <w:abstractNumId w:val="19"/>
  </w:num>
  <w:num w:numId="35">
    <w:abstractNumId w:val="7"/>
  </w:num>
  <w:num w:numId="36">
    <w:abstractNumId w:val="26"/>
  </w:num>
  <w:num w:numId="37">
    <w:abstractNumId w:val="8"/>
  </w:num>
  <w:num w:numId="38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A6"/>
    <w:rsid w:val="00000C4C"/>
    <w:rsid w:val="00000D72"/>
    <w:rsid w:val="0000145C"/>
    <w:rsid w:val="000018B1"/>
    <w:rsid w:val="00003665"/>
    <w:rsid w:val="000049C1"/>
    <w:rsid w:val="00005A48"/>
    <w:rsid w:val="0000738E"/>
    <w:rsid w:val="0001244E"/>
    <w:rsid w:val="000124A5"/>
    <w:rsid w:val="000126D2"/>
    <w:rsid w:val="00013020"/>
    <w:rsid w:val="000139D4"/>
    <w:rsid w:val="00017C81"/>
    <w:rsid w:val="0002003F"/>
    <w:rsid w:val="00021292"/>
    <w:rsid w:val="00021546"/>
    <w:rsid w:val="00022C21"/>
    <w:rsid w:val="000231E2"/>
    <w:rsid w:val="000244E0"/>
    <w:rsid w:val="00025699"/>
    <w:rsid w:val="0002622D"/>
    <w:rsid w:val="0003078F"/>
    <w:rsid w:val="0003083F"/>
    <w:rsid w:val="00030C26"/>
    <w:rsid w:val="000327E6"/>
    <w:rsid w:val="000340DD"/>
    <w:rsid w:val="00034AC2"/>
    <w:rsid w:val="00036AF9"/>
    <w:rsid w:val="00036D4A"/>
    <w:rsid w:val="0003702C"/>
    <w:rsid w:val="000371C3"/>
    <w:rsid w:val="00040F7D"/>
    <w:rsid w:val="000410A0"/>
    <w:rsid w:val="000420DE"/>
    <w:rsid w:val="000422C5"/>
    <w:rsid w:val="00043130"/>
    <w:rsid w:val="00043B91"/>
    <w:rsid w:val="00043EA7"/>
    <w:rsid w:val="000442BA"/>
    <w:rsid w:val="00044C0C"/>
    <w:rsid w:val="00046BF7"/>
    <w:rsid w:val="00051C4E"/>
    <w:rsid w:val="0005253A"/>
    <w:rsid w:val="000549A1"/>
    <w:rsid w:val="000561F4"/>
    <w:rsid w:val="00057EC2"/>
    <w:rsid w:val="00060410"/>
    <w:rsid w:val="00062C35"/>
    <w:rsid w:val="00063929"/>
    <w:rsid w:val="00064976"/>
    <w:rsid w:val="0006576A"/>
    <w:rsid w:val="00065F48"/>
    <w:rsid w:val="00066921"/>
    <w:rsid w:val="000703DB"/>
    <w:rsid w:val="00071B7E"/>
    <w:rsid w:val="00072E75"/>
    <w:rsid w:val="00073520"/>
    <w:rsid w:val="000749C6"/>
    <w:rsid w:val="00076112"/>
    <w:rsid w:val="00077011"/>
    <w:rsid w:val="0008211C"/>
    <w:rsid w:val="000830DC"/>
    <w:rsid w:val="00083597"/>
    <w:rsid w:val="0008462C"/>
    <w:rsid w:val="000921C4"/>
    <w:rsid w:val="000946CA"/>
    <w:rsid w:val="00095750"/>
    <w:rsid w:val="00096D35"/>
    <w:rsid w:val="00097CDE"/>
    <w:rsid w:val="000A51D1"/>
    <w:rsid w:val="000B24B1"/>
    <w:rsid w:val="000B3658"/>
    <w:rsid w:val="000B3906"/>
    <w:rsid w:val="000B4957"/>
    <w:rsid w:val="000B563A"/>
    <w:rsid w:val="000B58D7"/>
    <w:rsid w:val="000B68FB"/>
    <w:rsid w:val="000B74EA"/>
    <w:rsid w:val="000B771C"/>
    <w:rsid w:val="000C12E8"/>
    <w:rsid w:val="000C17FB"/>
    <w:rsid w:val="000C3148"/>
    <w:rsid w:val="000C5F8C"/>
    <w:rsid w:val="000C60B5"/>
    <w:rsid w:val="000C6929"/>
    <w:rsid w:val="000C777E"/>
    <w:rsid w:val="000D0497"/>
    <w:rsid w:val="000D1640"/>
    <w:rsid w:val="000D171D"/>
    <w:rsid w:val="000D5C29"/>
    <w:rsid w:val="000D6A49"/>
    <w:rsid w:val="000E042A"/>
    <w:rsid w:val="000E1118"/>
    <w:rsid w:val="000E121B"/>
    <w:rsid w:val="000E1296"/>
    <w:rsid w:val="000E23D1"/>
    <w:rsid w:val="000E2A03"/>
    <w:rsid w:val="000E2EE3"/>
    <w:rsid w:val="000E35FB"/>
    <w:rsid w:val="000E40C2"/>
    <w:rsid w:val="000E5BE1"/>
    <w:rsid w:val="000E6F59"/>
    <w:rsid w:val="000F49B7"/>
    <w:rsid w:val="000F79D0"/>
    <w:rsid w:val="000F7CE3"/>
    <w:rsid w:val="00104D3E"/>
    <w:rsid w:val="001065BC"/>
    <w:rsid w:val="00106AD5"/>
    <w:rsid w:val="00110377"/>
    <w:rsid w:val="00110964"/>
    <w:rsid w:val="00110ABC"/>
    <w:rsid w:val="001112FD"/>
    <w:rsid w:val="00114BDB"/>
    <w:rsid w:val="00116E8E"/>
    <w:rsid w:val="001177C5"/>
    <w:rsid w:val="00117DB8"/>
    <w:rsid w:val="00126918"/>
    <w:rsid w:val="0012759B"/>
    <w:rsid w:val="00131AD4"/>
    <w:rsid w:val="00131DB2"/>
    <w:rsid w:val="001326F3"/>
    <w:rsid w:val="00133341"/>
    <w:rsid w:val="001345B1"/>
    <w:rsid w:val="00134F0B"/>
    <w:rsid w:val="001354BD"/>
    <w:rsid w:val="00136DC5"/>
    <w:rsid w:val="00137592"/>
    <w:rsid w:val="00140206"/>
    <w:rsid w:val="0014056C"/>
    <w:rsid w:val="00144B11"/>
    <w:rsid w:val="0014706F"/>
    <w:rsid w:val="00147290"/>
    <w:rsid w:val="0015420C"/>
    <w:rsid w:val="001558AA"/>
    <w:rsid w:val="00155F62"/>
    <w:rsid w:val="00160390"/>
    <w:rsid w:val="00160BAC"/>
    <w:rsid w:val="001631A9"/>
    <w:rsid w:val="00164632"/>
    <w:rsid w:val="00164B7A"/>
    <w:rsid w:val="00167031"/>
    <w:rsid w:val="00167C5F"/>
    <w:rsid w:val="00171096"/>
    <w:rsid w:val="0017142B"/>
    <w:rsid w:val="00173401"/>
    <w:rsid w:val="00175016"/>
    <w:rsid w:val="00180663"/>
    <w:rsid w:val="0018167D"/>
    <w:rsid w:val="00182F3B"/>
    <w:rsid w:val="001832F3"/>
    <w:rsid w:val="00184110"/>
    <w:rsid w:val="001843D2"/>
    <w:rsid w:val="00185806"/>
    <w:rsid w:val="0018712E"/>
    <w:rsid w:val="00187884"/>
    <w:rsid w:val="00190FCA"/>
    <w:rsid w:val="001915A3"/>
    <w:rsid w:val="00192CC2"/>
    <w:rsid w:val="00193308"/>
    <w:rsid w:val="001A0026"/>
    <w:rsid w:val="001A2C12"/>
    <w:rsid w:val="001A3D68"/>
    <w:rsid w:val="001A5B8B"/>
    <w:rsid w:val="001A5D4C"/>
    <w:rsid w:val="001A7EF9"/>
    <w:rsid w:val="001B07F6"/>
    <w:rsid w:val="001B0FF0"/>
    <w:rsid w:val="001B24F0"/>
    <w:rsid w:val="001B2C84"/>
    <w:rsid w:val="001B5CC8"/>
    <w:rsid w:val="001B705B"/>
    <w:rsid w:val="001C08C2"/>
    <w:rsid w:val="001C146B"/>
    <w:rsid w:val="001C14D1"/>
    <w:rsid w:val="001C1B23"/>
    <w:rsid w:val="001C416A"/>
    <w:rsid w:val="001C436F"/>
    <w:rsid w:val="001C5503"/>
    <w:rsid w:val="001C5638"/>
    <w:rsid w:val="001C5BAC"/>
    <w:rsid w:val="001D2730"/>
    <w:rsid w:val="001D4614"/>
    <w:rsid w:val="001D5133"/>
    <w:rsid w:val="001D733A"/>
    <w:rsid w:val="001D7F3C"/>
    <w:rsid w:val="001E061D"/>
    <w:rsid w:val="001E4AEC"/>
    <w:rsid w:val="001E4C57"/>
    <w:rsid w:val="001E4FB9"/>
    <w:rsid w:val="001E62FC"/>
    <w:rsid w:val="001E6A46"/>
    <w:rsid w:val="001E6E21"/>
    <w:rsid w:val="001F0C96"/>
    <w:rsid w:val="001F1781"/>
    <w:rsid w:val="001F23E9"/>
    <w:rsid w:val="001F27F9"/>
    <w:rsid w:val="001F2F04"/>
    <w:rsid w:val="001F2FF2"/>
    <w:rsid w:val="001F4641"/>
    <w:rsid w:val="001F537E"/>
    <w:rsid w:val="001F62F1"/>
    <w:rsid w:val="001F7246"/>
    <w:rsid w:val="001F75D4"/>
    <w:rsid w:val="00201A91"/>
    <w:rsid w:val="00201D90"/>
    <w:rsid w:val="00203CF6"/>
    <w:rsid w:val="0020660F"/>
    <w:rsid w:val="002102BC"/>
    <w:rsid w:val="00210E63"/>
    <w:rsid w:val="0021101A"/>
    <w:rsid w:val="002133E0"/>
    <w:rsid w:val="00216DC5"/>
    <w:rsid w:val="002170FC"/>
    <w:rsid w:val="002211EE"/>
    <w:rsid w:val="00221A74"/>
    <w:rsid w:val="00221AB7"/>
    <w:rsid w:val="00223705"/>
    <w:rsid w:val="00224C7C"/>
    <w:rsid w:val="00225488"/>
    <w:rsid w:val="0022593D"/>
    <w:rsid w:val="00226CB7"/>
    <w:rsid w:val="00227BD3"/>
    <w:rsid w:val="00227C70"/>
    <w:rsid w:val="00233C52"/>
    <w:rsid w:val="002342D3"/>
    <w:rsid w:val="00234D8E"/>
    <w:rsid w:val="00234DC4"/>
    <w:rsid w:val="0023680B"/>
    <w:rsid w:val="00241851"/>
    <w:rsid w:val="00242907"/>
    <w:rsid w:val="00244AB2"/>
    <w:rsid w:val="0024658C"/>
    <w:rsid w:val="002500CF"/>
    <w:rsid w:val="00251237"/>
    <w:rsid w:val="0025160A"/>
    <w:rsid w:val="00251744"/>
    <w:rsid w:val="002519B4"/>
    <w:rsid w:val="00252851"/>
    <w:rsid w:val="0025288E"/>
    <w:rsid w:val="0025357A"/>
    <w:rsid w:val="0025556C"/>
    <w:rsid w:val="00256048"/>
    <w:rsid w:val="00257813"/>
    <w:rsid w:val="00260E9E"/>
    <w:rsid w:val="00262AF9"/>
    <w:rsid w:val="00264CFE"/>
    <w:rsid w:val="00266BF6"/>
    <w:rsid w:val="00267502"/>
    <w:rsid w:val="00267A90"/>
    <w:rsid w:val="00271A53"/>
    <w:rsid w:val="00272D84"/>
    <w:rsid w:val="002753E2"/>
    <w:rsid w:val="0027765F"/>
    <w:rsid w:val="00280791"/>
    <w:rsid w:val="00280996"/>
    <w:rsid w:val="00280CA6"/>
    <w:rsid w:val="002811F9"/>
    <w:rsid w:val="0028131A"/>
    <w:rsid w:val="0028162D"/>
    <w:rsid w:val="002822E1"/>
    <w:rsid w:val="00282C03"/>
    <w:rsid w:val="00283EC5"/>
    <w:rsid w:val="0028546F"/>
    <w:rsid w:val="00285EAA"/>
    <w:rsid w:val="00292632"/>
    <w:rsid w:val="00292AB8"/>
    <w:rsid w:val="002934FA"/>
    <w:rsid w:val="00294B12"/>
    <w:rsid w:val="002950D9"/>
    <w:rsid w:val="0029529D"/>
    <w:rsid w:val="00297587"/>
    <w:rsid w:val="002A2404"/>
    <w:rsid w:val="002A2FFB"/>
    <w:rsid w:val="002A33C5"/>
    <w:rsid w:val="002A5F0A"/>
    <w:rsid w:val="002B07E4"/>
    <w:rsid w:val="002B5356"/>
    <w:rsid w:val="002B5BEE"/>
    <w:rsid w:val="002B5C38"/>
    <w:rsid w:val="002B7273"/>
    <w:rsid w:val="002B7936"/>
    <w:rsid w:val="002C1EB5"/>
    <w:rsid w:val="002C4375"/>
    <w:rsid w:val="002C458C"/>
    <w:rsid w:val="002C6277"/>
    <w:rsid w:val="002C689A"/>
    <w:rsid w:val="002C7B60"/>
    <w:rsid w:val="002D09F0"/>
    <w:rsid w:val="002D211B"/>
    <w:rsid w:val="002D21E6"/>
    <w:rsid w:val="002D31EB"/>
    <w:rsid w:val="002D3909"/>
    <w:rsid w:val="002D3F54"/>
    <w:rsid w:val="002D42D8"/>
    <w:rsid w:val="002D4917"/>
    <w:rsid w:val="002D5842"/>
    <w:rsid w:val="002D6AE3"/>
    <w:rsid w:val="002D789E"/>
    <w:rsid w:val="002E0305"/>
    <w:rsid w:val="002E6AB3"/>
    <w:rsid w:val="002E6B82"/>
    <w:rsid w:val="002E76C8"/>
    <w:rsid w:val="002F14E3"/>
    <w:rsid w:val="002F4CBF"/>
    <w:rsid w:val="002F710C"/>
    <w:rsid w:val="00302432"/>
    <w:rsid w:val="003053DF"/>
    <w:rsid w:val="00306B51"/>
    <w:rsid w:val="00307016"/>
    <w:rsid w:val="003106AF"/>
    <w:rsid w:val="00312EF3"/>
    <w:rsid w:val="00313669"/>
    <w:rsid w:val="00321B8A"/>
    <w:rsid w:val="00322BAC"/>
    <w:rsid w:val="00323320"/>
    <w:rsid w:val="003233A2"/>
    <w:rsid w:val="003241F3"/>
    <w:rsid w:val="00327114"/>
    <w:rsid w:val="00327467"/>
    <w:rsid w:val="00331583"/>
    <w:rsid w:val="003327F7"/>
    <w:rsid w:val="00332964"/>
    <w:rsid w:val="003331AC"/>
    <w:rsid w:val="0033438D"/>
    <w:rsid w:val="00334B76"/>
    <w:rsid w:val="00336BB8"/>
    <w:rsid w:val="00337A95"/>
    <w:rsid w:val="00340754"/>
    <w:rsid w:val="0034085A"/>
    <w:rsid w:val="0034090E"/>
    <w:rsid w:val="00340E67"/>
    <w:rsid w:val="00343A82"/>
    <w:rsid w:val="003468AE"/>
    <w:rsid w:val="00350145"/>
    <w:rsid w:val="00353986"/>
    <w:rsid w:val="003547B8"/>
    <w:rsid w:val="00355AE5"/>
    <w:rsid w:val="0035649A"/>
    <w:rsid w:val="00356A2F"/>
    <w:rsid w:val="00357332"/>
    <w:rsid w:val="00357BA5"/>
    <w:rsid w:val="00360B05"/>
    <w:rsid w:val="0036531C"/>
    <w:rsid w:val="00366735"/>
    <w:rsid w:val="00366BE7"/>
    <w:rsid w:val="003674C1"/>
    <w:rsid w:val="003710AA"/>
    <w:rsid w:val="00372BBD"/>
    <w:rsid w:val="0037525E"/>
    <w:rsid w:val="00376A4D"/>
    <w:rsid w:val="00381B24"/>
    <w:rsid w:val="00382FF4"/>
    <w:rsid w:val="003848D9"/>
    <w:rsid w:val="003859C5"/>
    <w:rsid w:val="003863D5"/>
    <w:rsid w:val="003863E2"/>
    <w:rsid w:val="003904F8"/>
    <w:rsid w:val="00390F61"/>
    <w:rsid w:val="0039105A"/>
    <w:rsid w:val="00392DEC"/>
    <w:rsid w:val="0039679E"/>
    <w:rsid w:val="0039709C"/>
    <w:rsid w:val="003A0E38"/>
    <w:rsid w:val="003A4071"/>
    <w:rsid w:val="003A6B7A"/>
    <w:rsid w:val="003B0001"/>
    <w:rsid w:val="003B01B1"/>
    <w:rsid w:val="003B21EE"/>
    <w:rsid w:val="003B28B8"/>
    <w:rsid w:val="003B3660"/>
    <w:rsid w:val="003B3F2A"/>
    <w:rsid w:val="003B4B3F"/>
    <w:rsid w:val="003B59DD"/>
    <w:rsid w:val="003B763A"/>
    <w:rsid w:val="003C09B1"/>
    <w:rsid w:val="003C2732"/>
    <w:rsid w:val="003C2F61"/>
    <w:rsid w:val="003C3548"/>
    <w:rsid w:val="003C4951"/>
    <w:rsid w:val="003C49C4"/>
    <w:rsid w:val="003C5F0F"/>
    <w:rsid w:val="003C6895"/>
    <w:rsid w:val="003C760C"/>
    <w:rsid w:val="003D176C"/>
    <w:rsid w:val="003D1AED"/>
    <w:rsid w:val="003D21B9"/>
    <w:rsid w:val="003D45A9"/>
    <w:rsid w:val="003D4890"/>
    <w:rsid w:val="003D6C56"/>
    <w:rsid w:val="003D7136"/>
    <w:rsid w:val="003D7328"/>
    <w:rsid w:val="003D744A"/>
    <w:rsid w:val="003D7BF1"/>
    <w:rsid w:val="003D7EDE"/>
    <w:rsid w:val="003E0A75"/>
    <w:rsid w:val="003E0F48"/>
    <w:rsid w:val="003E2C43"/>
    <w:rsid w:val="003E465D"/>
    <w:rsid w:val="003E4815"/>
    <w:rsid w:val="003E4B34"/>
    <w:rsid w:val="003E79E9"/>
    <w:rsid w:val="003E7EC7"/>
    <w:rsid w:val="003F0B7C"/>
    <w:rsid w:val="003F1874"/>
    <w:rsid w:val="003F27A4"/>
    <w:rsid w:val="003F3090"/>
    <w:rsid w:val="003F3BA5"/>
    <w:rsid w:val="003F4B56"/>
    <w:rsid w:val="003F5EF4"/>
    <w:rsid w:val="003F6DC2"/>
    <w:rsid w:val="003F739E"/>
    <w:rsid w:val="00400B0B"/>
    <w:rsid w:val="00403A24"/>
    <w:rsid w:val="00404E95"/>
    <w:rsid w:val="00406B9D"/>
    <w:rsid w:val="00410AA9"/>
    <w:rsid w:val="0041124A"/>
    <w:rsid w:val="004120EE"/>
    <w:rsid w:val="00412C65"/>
    <w:rsid w:val="00414FD1"/>
    <w:rsid w:val="004151CD"/>
    <w:rsid w:val="00415CD8"/>
    <w:rsid w:val="00423E4A"/>
    <w:rsid w:val="00424C77"/>
    <w:rsid w:val="00424F73"/>
    <w:rsid w:val="00427039"/>
    <w:rsid w:val="0042762F"/>
    <w:rsid w:val="00434EDE"/>
    <w:rsid w:val="00443439"/>
    <w:rsid w:val="004447F1"/>
    <w:rsid w:val="004447FD"/>
    <w:rsid w:val="00444F10"/>
    <w:rsid w:val="004500E7"/>
    <w:rsid w:val="0045207E"/>
    <w:rsid w:val="00452121"/>
    <w:rsid w:val="00452CFD"/>
    <w:rsid w:val="0045522C"/>
    <w:rsid w:val="00455AF9"/>
    <w:rsid w:val="004565C4"/>
    <w:rsid w:val="004575FD"/>
    <w:rsid w:val="00461177"/>
    <w:rsid w:val="00461DC4"/>
    <w:rsid w:val="0046289E"/>
    <w:rsid w:val="00465F2D"/>
    <w:rsid w:val="00467A89"/>
    <w:rsid w:val="0047399A"/>
    <w:rsid w:val="0047443A"/>
    <w:rsid w:val="004751A0"/>
    <w:rsid w:val="004756C9"/>
    <w:rsid w:val="0047615E"/>
    <w:rsid w:val="004766F6"/>
    <w:rsid w:val="00477DA3"/>
    <w:rsid w:val="0048078A"/>
    <w:rsid w:val="004817B6"/>
    <w:rsid w:val="004822FB"/>
    <w:rsid w:val="004823D3"/>
    <w:rsid w:val="00483498"/>
    <w:rsid w:val="00483895"/>
    <w:rsid w:val="00484EC9"/>
    <w:rsid w:val="004908DF"/>
    <w:rsid w:val="00492F9A"/>
    <w:rsid w:val="0049342A"/>
    <w:rsid w:val="0049496E"/>
    <w:rsid w:val="00495278"/>
    <w:rsid w:val="00495C5A"/>
    <w:rsid w:val="00495CB3"/>
    <w:rsid w:val="004A1785"/>
    <w:rsid w:val="004A3735"/>
    <w:rsid w:val="004A4BF5"/>
    <w:rsid w:val="004A6E39"/>
    <w:rsid w:val="004A781B"/>
    <w:rsid w:val="004B31A4"/>
    <w:rsid w:val="004B5530"/>
    <w:rsid w:val="004B58CF"/>
    <w:rsid w:val="004C5345"/>
    <w:rsid w:val="004C5370"/>
    <w:rsid w:val="004C58C4"/>
    <w:rsid w:val="004C5DED"/>
    <w:rsid w:val="004C72E4"/>
    <w:rsid w:val="004C7637"/>
    <w:rsid w:val="004C7F64"/>
    <w:rsid w:val="004D0FE6"/>
    <w:rsid w:val="004D1EA0"/>
    <w:rsid w:val="004D3597"/>
    <w:rsid w:val="004D43DC"/>
    <w:rsid w:val="004D4C67"/>
    <w:rsid w:val="004D4DCF"/>
    <w:rsid w:val="004D5B5D"/>
    <w:rsid w:val="004D606E"/>
    <w:rsid w:val="004D67CD"/>
    <w:rsid w:val="004D6DF6"/>
    <w:rsid w:val="004D7431"/>
    <w:rsid w:val="004E163D"/>
    <w:rsid w:val="004E20F3"/>
    <w:rsid w:val="004E4605"/>
    <w:rsid w:val="004E5843"/>
    <w:rsid w:val="004E6AE9"/>
    <w:rsid w:val="004E6B04"/>
    <w:rsid w:val="004E727F"/>
    <w:rsid w:val="004E7F31"/>
    <w:rsid w:val="004F18AD"/>
    <w:rsid w:val="004F3680"/>
    <w:rsid w:val="004F4AD1"/>
    <w:rsid w:val="004F5442"/>
    <w:rsid w:val="004F626B"/>
    <w:rsid w:val="004F7F85"/>
    <w:rsid w:val="0050027A"/>
    <w:rsid w:val="00501990"/>
    <w:rsid w:val="00511DC3"/>
    <w:rsid w:val="0051249A"/>
    <w:rsid w:val="00512B08"/>
    <w:rsid w:val="00514DB4"/>
    <w:rsid w:val="0051539F"/>
    <w:rsid w:val="00526F3F"/>
    <w:rsid w:val="00527AC4"/>
    <w:rsid w:val="00531029"/>
    <w:rsid w:val="00534263"/>
    <w:rsid w:val="005350C9"/>
    <w:rsid w:val="00535125"/>
    <w:rsid w:val="00535240"/>
    <w:rsid w:val="00537295"/>
    <w:rsid w:val="005378C0"/>
    <w:rsid w:val="0054033C"/>
    <w:rsid w:val="00540EEF"/>
    <w:rsid w:val="00541F30"/>
    <w:rsid w:val="005426A8"/>
    <w:rsid w:val="005429D8"/>
    <w:rsid w:val="00542A3A"/>
    <w:rsid w:val="00544338"/>
    <w:rsid w:val="005448D9"/>
    <w:rsid w:val="00544C24"/>
    <w:rsid w:val="00545129"/>
    <w:rsid w:val="005453AB"/>
    <w:rsid w:val="00546665"/>
    <w:rsid w:val="00550A61"/>
    <w:rsid w:val="00550CD1"/>
    <w:rsid w:val="00556BD6"/>
    <w:rsid w:val="00557834"/>
    <w:rsid w:val="00562A9F"/>
    <w:rsid w:val="00563EB2"/>
    <w:rsid w:val="00565B7C"/>
    <w:rsid w:val="005660F4"/>
    <w:rsid w:val="00570E6B"/>
    <w:rsid w:val="00570EF3"/>
    <w:rsid w:val="0057220B"/>
    <w:rsid w:val="00572BA1"/>
    <w:rsid w:val="00573F86"/>
    <w:rsid w:val="005744C5"/>
    <w:rsid w:val="005745A0"/>
    <w:rsid w:val="0057513F"/>
    <w:rsid w:val="005772D7"/>
    <w:rsid w:val="00581B0C"/>
    <w:rsid w:val="00581CA7"/>
    <w:rsid w:val="00582D4D"/>
    <w:rsid w:val="005833F0"/>
    <w:rsid w:val="005845B8"/>
    <w:rsid w:val="00584D3E"/>
    <w:rsid w:val="00585FB3"/>
    <w:rsid w:val="0058655D"/>
    <w:rsid w:val="00587DD7"/>
    <w:rsid w:val="005921B6"/>
    <w:rsid w:val="0059251C"/>
    <w:rsid w:val="00593895"/>
    <w:rsid w:val="0059401E"/>
    <w:rsid w:val="005A33BC"/>
    <w:rsid w:val="005A4473"/>
    <w:rsid w:val="005A5C9F"/>
    <w:rsid w:val="005A609C"/>
    <w:rsid w:val="005B06E9"/>
    <w:rsid w:val="005B0EB8"/>
    <w:rsid w:val="005B4606"/>
    <w:rsid w:val="005B468D"/>
    <w:rsid w:val="005B6D66"/>
    <w:rsid w:val="005C13C6"/>
    <w:rsid w:val="005C2AE0"/>
    <w:rsid w:val="005C455E"/>
    <w:rsid w:val="005C4CF5"/>
    <w:rsid w:val="005C53F3"/>
    <w:rsid w:val="005C5952"/>
    <w:rsid w:val="005C612C"/>
    <w:rsid w:val="005C6FE5"/>
    <w:rsid w:val="005C7B58"/>
    <w:rsid w:val="005D0B8F"/>
    <w:rsid w:val="005D1968"/>
    <w:rsid w:val="005D2C70"/>
    <w:rsid w:val="005D3BC1"/>
    <w:rsid w:val="005D49E9"/>
    <w:rsid w:val="005D7174"/>
    <w:rsid w:val="005D719D"/>
    <w:rsid w:val="005E184E"/>
    <w:rsid w:val="005E1AFB"/>
    <w:rsid w:val="005E22CB"/>
    <w:rsid w:val="005E25CA"/>
    <w:rsid w:val="005E349D"/>
    <w:rsid w:val="005E3A25"/>
    <w:rsid w:val="005E69AF"/>
    <w:rsid w:val="005E6D93"/>
    <w:rsid w:val="005F3763"/>
    <w:rsid w:val="005F40C6"/>
    <w:rsid w:val="005F5736"/>
    <w:rsid w:val="005F5F83"/>
    <w:rsid w:val="005F7BDD"/>
    <w:rsid w:val="00604C03"/>
    <w:rsid w:val="0061063A"/>
    <w:rsid w:val="006110F9"/>
    <w:rsid w:val="00613101"/>
    <w:rsid w:val="00615718"/>
    <w:rsid w:val="0061596E"/>
    <w:rsid w:val="00615ACA"/>
    <w:rsid w:val="00615D33"/>
    <w:rsid w:val="0061643E"/>
    <w:rsid w:val="006164F3"/>
    <w:rsid w:val="00621CB8"/>
    <w:rsid w:val="006227FD"/>
    <w:rsid w:val="00624470"/>
    <w:rsid w:val="006251D9"/>
    <w:rsid w:val="00626A64"/>
    <w:rsid w:val="0062759E"/>
    <w:rsid w:val="006275C5"/>
    <w:rsid w:val="00630AD3"/>
    <w:rsid w:val="00633E1F"/>
    <w:rsid w:val="00635075"/>
    <w:rsid w:val="00635531"/>
    <w:rsid w:val="006360C1"/>
    <w:rsid w:val="006375CC"/>
    <w:rsid w:val="00642D3C"/>
    <w:rsid w:val="00644C59"/>
    <w:rsid w:val="00645252"/>
    <w:rsid w:val="006466E4"/>
    <w:rsid w:val="0064722A"/>
    <w:rsid w:val="00651CC5"/>
    <w:rsid w:val="0065290E"/>
    <w:rsid w:val="00653E58"/>
    <w:rsid w:val="00654739"/>
    <w:rsid w:val="0065582F"/>
    <w:rsid w:val="00657E99"/>
    <w:rsid w:val="00661928"/>
    <w:rsid w:val="00663848"/>
    <w:rsid w:val="00663D96"/>
    <w:rsid w:val="00664F3F"/>
    <w:rsid w:val="00664F7D"/>
    <w:rsid w:val="0066530B"/>
    <w:rsid w:val="00665C26"/>
    <w:rsid w:val="0066636A"/>
    <w:rsid w:val="00670D14"/>
    <w:rsid w:val="0067321F"/>
    <w:rsid w:val="00673B2D"/>
    <w:rsid w:val="006741B9"/>
    <w:rsid w:val="00675A83"/>
    <w:rsid w:val="00680471"/>
    <w:rsid w:val="00681CB3"/>
    <w:rsid w:val="00682116"/>
    <w:rsid w:val="006841DC"/>
    <w:rsid w:val="00684B9D"/>
    <w:rsid w:val="00685DD9"/>
    <w:rsid w:val="00686718"/>
    <w:rsid w:val="00693490"/>
    <w:rsid w:val="00694393"/>
    <w:rsid w:val="006959F7"/>
    <w:rsid w:val="00696633"/>
    <w:rsid w:val="006A0321"/>
    <w:rsid w:val="006A1819"/>
    <w:rsid w:val="006A4B38"/>
    <w:rsid w:val="006A4E5A"/>
    <w:rsid w:val="006A5A18"/>
    <w:rsid w:val="006A699C"/>
    <w:rsid w:val="006A77B4"/>
    <w:rsid w:val="006B1C06"/>
    <w:rsid w:val="006B2999"/>
    <w:rsid w:val="006B31C6"/>
    <w:rsid w:val="006B3FE2"/>
    <w:rsid w:val="006B435B"/>
    <w:rsid w:val="006B4945"/>
    <w:rsid w:val="006B4CFB"/>
    <w:rsid w:val="006B5C5C"/>
    <w:rsid w:val="006B5CB7"/>
    <w:rsid w:val="006B6156"/>
    <w:rsid w:val="006C1DE1"/>
    <w:rsid w:val="006C290D"/>
    <w:rsid w:val="006C2A6F"/>
    <w:rsid w:val="006C381B"/>
    <w:rsid w:val="006C3CE3"/>
    <w:rsid w:val="006C44D4"/>
    <w:rsid w:val="006C4A3C"/>
    <w:rsid w:val="006C4C4F"/>
    <w:rsid w:val="006C5BDF"/>
    <w:rsid w:val="006D016E"/>
    <w:rsid w:val="006D0C54"/>
    <w:rsid w:val="006D0EF8"/>
    <w:rsid w:val="006D1C71"/>
    <w:rsid w:val="006D2AED"/>
    <w:rsid w:val="006D3452"/>
    <w:rsid w:val="006D3D74"/>
    <w:rsid w:val="006D4150"/>
    <w:rsid w:val="006D4460"/>
    <w:rsid w:val="006D51FA"/>
    <w:rsid w:val="006D7DBF"/>
    <w:rsid w:val="006E38A4"/>
    <w:rsid w:val="006E3E06"/>
    <w:rsid w:val="006E423F"/>
    <w:rsid w:val="006E5879"/>
    <w:rsid w:val="006F0742"/>
    <w:rsid w:val="006F0B95"/>
    <w:rsid w:val="006F3712"/>
    <w:rsid w:val="006F3A6F"/>
    <w:rsid w:val="006F3D26"/>
    <w:rsid w:val="006F56ED"/>
    <w:rsid w:val="006F7707"/>
    <w:rsid w:val="007007CC"/>
    <w:rsid w:val="007027EA"/>
    <w:rsid w:val="00705375"/>
    <w:rsid w:val="00705915"/>
    <w:rsid w:val="00706B07"/>
    <w:rsid w:val="00707911"/>
    <w:rsid w:val="00710DEF"/>
    <w:rsid w:val="00711745"/>
    <w:rsid w:val="00712993"/>
    <w:rsid w:val="007135A2"/>
    <w:rsid w:val="00713821"/>
    <w:rsid w:val="00713F73"/>
    <w:rsid w:val="0071552E"/>
    <w:rsid w:val="00716513"/>
    <w:rsid w:val="00720CCF"/>
    <w:rsid w:val="00724275"/>
    <w:rsid w:val="007265D0"/>
    <w:rsid w:val="007273E8"/>
    <w:rsid w:val="00731579"/>
    <w:rsid w:val="00732FCE"/>
    <w:rsid w:val="00734F72"/>
    <w:rsid w:val="0073563F"/>
    <w:rsid w:val="0073645C"/>
    <w:rsid w:val="007364C0"/>
    <w:rsid w:val="00737AE0"/>
    <w:rsid w:val="007400FD"/>
    <w:rsid w:val="00741140"/>
    <w:rsid w:val="0074240B"/>
    <w:rsid w:val="00742FB2"/>
    <w:rsid w:val="00744AB2"/>
    <w:rsid w:val="007454B8"/>
    <w:rsid w:val="00745754"/>
    <w:rsid w:val="00745B6A"/>
    <w:rsid w:val="00747059"/>
    <w:rsid w:val="00747896"/>
    <w:rsid w:val="007501C2"/>
    <w:rsid w:val="007556F0"/>
    <w:rsid w:val="007569B1"/>
    <w:rsid w:val="00756E3F"/>
    <w:rsid w:val="00757293"/>
    <w:rsid w:val="00757D8C"/>
    <w:rsid w:val="00757E34"/>
    <w:rsid w:val="00760A20"/>
    <w:rsid w:val="00761281"/>
    <w:rsid w:val="00762567"/>
    <w:rsid w:val="00762F2D"/>
    <w:rsid w:val="00767BEE"/>
    <w:rsid w:val="007705F1"/>
    <w:rsid w:val="00772699"/>
    <w:rsid w:val="00772DCA"/>
    <w:rsid w:val="00774244"/>
    <w:rsid w:val="00775B94"/>
    <w:rsid w:val="007771E5"/>
    <w:rsid w:val="00777B69"/>
    <w:rsid w:val="00777D31"/>
    <w:rsid w:val="00780A81"/>
    <w:rsid w:val="00782767"/>
    <w:rsid w:val="007843CD"/>
    <w:rsid w:val="0078457B"/>
    <w:rsid w:val="00786D10"/>
    <w:rsid w:val="007900AF"/>
    <w:rsid w:val="00791E95"/>
    <w:rsid w:val="007937C3"/>
    <w:rsid w:val="007951D9"/>
    <w:rsid w:val="007953BE"/>
    <w:rsid w:val="007955A2"/>
    <w:rsid w:val="00796104"/>
    <w:rsid w:val="0079627C"/>
    <w:rsid w:val="007A199C"/>
    <w:rsid w:val="007A1A45"/>
    <w:rsid w:val="007A1FEF"/>
    <w:rsid w:val="007A249B"/>
    <w:rsid w:val="007A382A"/>
    <w:rsid w:val="007A57A8"/>
    <w:rsid w:val="007A6D56"/>
    <w:rsid w:val="007B32EF"/>
    <w:rsid w:val="007B49A4"/>
    <w:rsid w:val="007B6183"/>
    <w:rsid w:val="007B69EC"/>
    <w:rsid w:val="007C3EB6"/>
    <w:rsid w:val="007C7BA0"/>
    <w:rsid w:val="007D09B0"/>
    <w:rsid w:val="007D1630"/>
    <w:rsid w:val="007D2B0C"/>
    <w:rsid w:val="007D389D"/>
    <w:rsid w:val="007D38D7"/>
    <w:rsid w:val="007D4E80"/>
    <w:rsid w:val="007D508B"/>
    <w:rsid w:val="007D5BCF"/>
    <w:rsid w:val="007D6F30"/>
    <w:rsid w:val="007D77B5"/>
    <w:rsid w:val="007D7AC3"/>
    <w:rsid w:val="007E0DCE"/>
    <w:rsid w:val="007E1B2F"/>
    <w:rsid w:val="007E49FA"/>
    <w:rsid w:val="007E4E52"/>
    <w:rsid w:val="007E52C9"/>
    <w:rsid w:val="007E5C79"/>
    <w:rsid w:val="007E64AC"/>
    <w:rsid w:val="007E6668"/>
    <w:rsid w:val="007E6B40"/>
    <w:rsid w:val="007E6B9D"/>
    <w:rsid w:val="007E6FA1"/>
    <w:rsid w:val="007F0949"/>
    <w:rsid w:val="007F0F27"/>
    <w:rsid w:val="007F1A4B"/>
    <w:rsid w:val="007F369F"/>
    <w:rsid w:val="007F65AA"/>
    <w:rsid w:val="007F6E57"/>
    <w:rsid w:val="007F799B"/>
    <w:rsid w:val="00800140"/>
    <w:rsid w:val="00800737"/>
    <w:rsid w:val="00803FDD"/>
    <w:rsid w:val="00804960"/>
    <w:rsid w:val="00805BA5"/>
    <w:rsid w:val="0080666C"/>
    <w:rsid w:val="008069FB"/>
    <w:rsid w:val="008076B9"/>
    <w:rsid w:val="00810632"/>
    <w:rsid w:val="0081093D"/>
    <w:rsid w:val="00811106"/>
    <w:rsid w:val="008120A1"/>
    <w:rsid w:val="00812ED5"/>
    <w:rsid w:val="00813CDA"/>
    <w:rsid w:val="00814C0F"/>
    <w:rsid w:val="0081592E"/>
    <w:rsid w:val="00815C92"/>
    <w:rsid w:val="00816CC3"/>
    <w:rsid w:val="00817440"/>
    <w:rsid w:val="00817C69"/>
    <w:rsid w:val="008231AE"/>
    <w:rsid w:val="00823D76"/>
    <w:rsid w:val="00832BBB"/>
    <w:rsid w:val="00834A50"/>
    <w:rsid w:val="0083569A"/>
    <w:rsid w:val="0084122E"/>
    <w:rsid w:val="00841F0A"/>
    <w:rsid w:val="00842D10"/>
    <w:rsid w:val="00843E04"/>
    <w:rsid w:val="008479EE"/>
    <w:rsid w:val="0085084C"/>
    <w:rsid w:val="00850921"/>
    <w:rsid w:val="0085117D"/>
    <w:rsid w:val="00851EE4"/>
    <w:rsid w:val="00856E41"/>
    <w:rsid w:val="00860845"/>
    <w:rsid w:val="00860EDC"/>
    <w:rsid w:val="0086181C"/>
    <w:rsid w:val="008628A7"/>
    <w:rsid w:val="00863AFB"/>
    <w:rsid w:val="00864431"/>
    <w:rsid w:val="00864FA2"/>
    <w:rsid w:val="00864FA5"/>
    <w:rsid w:val="0086565F"/>
    <w:rsid w:val="00871516"/>
    <w:rsid w:val="0087266C"/>
    <w:rsid w:val="00874E97"/>
    <w:rsid w:val="00875A12"/>
    <w:rsid w:val="00876C49"/>
    <w:rsid w:val="00876F40"/>
    <w:rsid w:val="00877387"/>
    <w:rsid w:val="00881210"/>
    <w:rsid w:val="00881576"/>
    <w:rsid w:val="00882331"/>
    <w:rsid w:val="008825FD"/>
    <w:rsid w:val="00882A6F"/>
    <w:rsid w:val="00884B06"/>
    <w:rsid w:val="00884CF9"/>
    <w:rsid w:val="00884FD6"/>
    <w:rsid w:val="00886267"/>
    <w:rsid w:val="008873C4"/>
    <w:rsid w:val="00887C66"/>
    <w:rsid w:val="0089176C"/>
    <w:rsid w:val="00891DB0"/>
    <w:rsid w:val="00891F8B"/>
    <w:rsid w:val="00892AAD"/>
    <w:rsid w:val="0089452F"/>
    <w:rsid w:val="008966C6"/>
    <w:rsid w:val="008979D0"/>
    <w:rsid w:val="008A0141"/>
    <w:rsid w:val="008A0282"/>
    <w:rsid w:val="008A13FC"/>
    <w:rsid w:val="008A1AE2"/>
    <w:rsid w:val="008A4CF0"/>
    <w:rsid w:val="008A4E6D"/>
    <w:rsid w:val="008A69FD"/>
    <w:rsid w:val="008B0DCA"/>
    <w:rsid w:val="008B1D4D"/>
    <w:rsid w:val="008B1FE7"/>
    <w:rsid w:val="008B27E4"/>
    <w:rsid w:val="008B4181"/>
    <w:rsid w:val="008B5229"/>
    <w:rsid w:val="008B7B62"/>
    <w:rsid w:val="008C1C7C"/>
    <w:rsid w:val="008C294E"/>
    <w:rsid w:val="008C4419"/>
    <w:rsid w:val="008C5987"/>
    <w:rsid w:val="008C629A"/>
    <w:rsid w:val="008C7373"/>
    <w:rsid w:val="008D2BF7"/>
    <w:rsid w:val="008D2D63"/>
    <w:rsid w:val="008D4019"/>
    <w:rsid w:val="008D4432"/>
    <w:rsid w:val="008D533D"/>
    <w:rsid w:val="008D78C1"/>
    <w:rsid w:val="008E1C8B"/>
    <w:rsid w:val="008E1F28"/>
    <w:rsid w:val="008E34AD"/>
    <w:rsid w:val="008E3A93"/>
    <w:rsid w:val="008E47AC"/>
    <w:rsid w:val="008E5C64"/>
    <w:rsid w:val="008E6812"/>
    <w:rsid w:val="008E7541"/>
    <w:rsid w:val="008E785B"/>
    <w:rsid w:val="008F25DD"/>
    <w:rsid w:val="008F7081"/>
    <w:rsid w:val="00900FC1"/>
    <w:rsid w:val="009020D5"/>
    <w:rsid w:val="00902130"/>
    <w:rsid w:val="0090272B"/>
    <w:rsid w:val="009043FF"/>
    <w:rsid w:val="0090532C"/>
    <w:rsid w:val="00906905"/>
    <w:rsid w:val="009077ED"/>
    <w:rsid w:val="0091121F"/>
    <w:rsid w:val="0091297B"/>
    <w:rsid w:val="009130BE"/>
    <w:rsid w:val="00913644"/>
    <w:rsid w:val="009151EC"/>
    <w:rsid w:val="00917410"/>
    <w:rsid w:val="009175E0"/>
    <w:rsid w:val="0091789F"/>
    <w:rsid w:val="00920268"/>
    <w:rsid w:val="00921193"/>
    <w:rsid w:val="00922254"/>
    <w:rsid w:val="009236F0"/>
    <w:rsid w:val="00923C94"/>
    <w:rsid w:val="00925A5E"/>
    <w:rsid w:val="00925B19"/>
    <w:rsid w:val="00925B1D"/>
    <w:rsid w:val="00926640"/>
    <w:rsid w:val="0092664D"/>
    <w:rsid w:val="00927498"/>
    <w:rsid w:val="009300B5"/>
    <w:rsid w:val="00930251"/>
    <w:rsid w:val="009334A9"/>
    <w:rsid w:val="009337C8"/>
    <w:rsid w:val="0093485D"/>
    <w:rsid w:val="00934B21"/>
    <w:rsid w:val="00936873"/>
    <w:rsid w:val="009368BC"/>
    <w:rsid w:val="00937140"/>
    <w:rsid w:val="00937E93"/>
    <w:rsid w:val="009403BD"/>
    <w:rsid w:val="009409A1"/>
    <w:rsid w:val="009409A7"/>
    <w:rsid w:val="009417C5"/>
    <w:rsid w:val="00946431"/>
    <w:rsid w:val="00951709"/>
    <w:rsid w:val="00952301"/>
    <w:rsid w:val="0095273D"/>
    <w:rsid w:val="00955B63"/>
    <w:rsid w:val="00955EB6"/>
    <w:rsid w:val="00956DCF"/>
    <w:rsid w:val="00965283"/>
    <w:rsid w:val="00967299"/>
    <w:rsid w:val="00967301"/>
    <w:rsid w:val="00967CB4"/>
    <w:rsid w:val="009718E8"/>
    <w:rsid w:val="00971D7C"/>
    <w:rsid w:val="00971E05"/>
    <w:rsid w:val="0097212B"/>
    <w:rsid w:val="00974185"/>
    <w:rsid w:val="00974DE8"/>
    <w:rsid w:val="00975029"/>
    <w:rsid w:val="00975519"/>
    <w:rsid w:val="00980AD0"/>
    <w:rsid w:val="00981C36"/>
    <w:rsid w:val="00981E7B"/>
    <w:rsid w:val="00982743"/>
    <w:rsid w:val="009838A1"/>
    <w:rsid w:val="00983A44"/>
    <w:rsid w:val="00984F02"/>
    <w:rsid w:val="009855CC"/>
    <w:rsid w:val="00985ED7"/>
    <w:rsid w:val="009875C6"/>
    <w:rsid w:val="009903B5"/>
    <w:rsid w:val="00990565"/>
    <w:rsid w:val="00991DFC"/>
    <w:rsid w:val="0099427F"/>
    <w:rsid w:val="00994B4D"/>
    <w:rsid w:val="00994C0F"/>
    <w:rsid w:val="00995F3A"/>
    <w:rsid w:val="009A163B"/>
    <w:rsid w:val="009A1A62"/>
    <w:rsid w:val="009A4233"/>
    <w:rsid w:val="009A4B51"/>
    <w:rsid w:val="009A4F08"/>
    <w:rsid w:val="009B0710"/>
    <w:rsid w:val="009B18B0"/>
    <w:rsid w:val="009B18D4"/>
    <w:rsid w:val="009B1B9C"/>
    <w:rsid w:val="009B2FED"/>
    <w:rsid w:val="009B3F36"/>
    <w:rsid w:val="009B402D"/>
    <w:rsid w:val="009B4658"/>
    <w:rsid w:val="009B52A4"/>
    <w:rsid w:val="009B5700"/>
    <w:rsid w:val="009B589C"/>
    <w:rsid w:val="009C0A01"/>
    <w:rsid w:val="009C2511"/>
    <w:rsid w:val="009C28B7"/>
    <w:rsid w:val="009C5380"/>
    <w:rsid w:val="009C53BF"/>
    <w:rsid w:val="009C5690"/>
    <w:rsid w:val="009C5C1D"/>
    <w:rsid w:val="009C6655"/>
    <w:rsid w:val="009C6A84"/>
    <w:rsid w:val="009C7544"/>
    <w:rsid w:val="009C7551"/>
    <w:rsid w:val="009D0155"/>
    <w:rsid w:val="009D02ED"/>
    <w:rsid w:val="009D060C"/>
    <w:rsid w:val="009D22C6"/>
    <w:rsid w:val="009D22DF"/>
    <w:rsid w:val="009D263E"/>
    <w:rsid w:val="009D2747"/>
    <w:rsid w:val="009D2B61"/>
    <w:rsid w:val="009D2D51"/>
    <w:rsid w:val="009D333B"/>
    <w:rsid w:val="009D39C0"/>
    <w:rsid w:val="009D48EA"/>
    <w:rsid w:val="009D59F3"/>
    <w:rsid w:val="009D64F9"/>
    <w:rsid w:val="009D67A8"/>
    <w:rsid w:val="009E09ED"/>
    <w:rsid w:val="009E12B0"/>
    <w:rsid w:val="009E2022"/>
    <w:rsid w:val="009E2321"/>
    <w:rsid w:val="009E3755"/>
    <w:rsid w:val="009E3EF8"/>
    <w:rsid w:val="009E4198"/>
    <w:rsid w:val="009E5C33"/>
    <w:rsid w:val="009E6322"/>
    <w:rsid w:val="009E6C35"/>
    <w:rsid w:val="009F005D"/>
    <w:rsid w:val="009F1312"/>
    <w:rsid w:val="009F15C2"/>
    <w:rsid w:val="009F1CE4"/>
    <w:rsid w:val="009F1E77"/>
    <w:rsid w:val="009F2187"/>
    <w:rsid w:val="009F5A2D"/>
    <w:rsid w:val="009F62CE"/>
    <w:rsid w:val="009F6E01"/>
    <w:rsid w:val="00A01285"/>
    <w:rsid w:val="00A01E7A"/>
    <w:rsid w:val="00A02B14"/>
    <w:rsid w:val="00A02DDA"/>
    <w:rsid w:val="00A035FC"/>
    <w:rsid w:val="00A04053"/>
    <w:rsid w:val="00A04C77"/>
    <w:rsid w:val="00A06726"/>
    <w:rsid w:val="00A06F39"/>
    <w:rsid w:val="00A06FDE"/>
    <w:rsid w:val="00A11DF4"/>
    <w:rsid w:val="00A139C7"/>
    <w:rsid w:val="00A15975"/>
    <w:rsid w:val="00A20084"/>
    <w:rsid w:val="00A2119E"/>
    <w:rsid w:val="00A2384C"/>
    <w:rsid w:val="00A2389A"/>
    <w:rsid w:val="00A23A5A"/>
    <w:rsid w:val="00A2630E"/>
    <w:rsid w:val="00A26C66"/>
    <w:rsid w:val="00A30DB8"/>
    <w:rsid w:val="00A30F55"/>
    <w:rsid w:val="00A35A61"/>
    <w:rsid w:val="00A36671"/>
    <w:rsid w:val="00A36770"/>
    <w:rsid w:val="00A43988"/>
    <w:rsid w:val="00A43E2E"/>
    <w:rsid w:val="00A454DF"/>
    <w:rsid w:val="00A45F22"/>
    <w:rsid w:val="00A5015D"/>
    <w:rsid w:val="00A50C82"/>
    <w:rsid w:val="00A51D7F"/>
    <w:rsid w:val="00A51E4B"/>
    <w:rsid w:val="00A52273"/>
    <w:rsid w:val="00A53A68"/>
    <w:rsid w:val="00A54625"/>
    <w:rsid w:val="00A5689B"/>
    <w:rsid w:val="00A56ABB"/>
    <w:rsid w:val="00A5796D"/>
    <w:rsid w:val="00A608F4"/>
    <w:rsid w:val="00A61D04"/>
    <w:rsid w:val="00A61F43"/>
    <w:rsid w:val="00A620E7"/>
    <w:rsid w:val="00A640E3"/>
    <w:rsid w:val="00A6556F"/>
    <w:rsid w:val="00A66386"/>
    <w:rsid w:val="00A7773E"/>
    <w:rsid w:val="00A80FC9"/>
    <w:rsid w:val="00A84686"/>
    <w:rsid w:val="00A84A7C"/>
    <w:rsid w:val="00A86044"/>
    <w:rsid w:val="00A86275"/>
    <w:rsid w:val="00A86B34"/>
    <w:rsid w:val="00A87655"/>
    <w:rsid w:val="00A87BAE"/>
    <w:rsid w:val="00A90CF1"/>
    <w:rsid w:val="00A9123E"/>
    <w:rsid w:val="00A91485"/>
    <w:rsid w:val="00A9204E"/>
    <w:rsid w:val="00A94B98"/>
    <w:rsid w:val="00AA010B"/>
    <w:rsid w:val="00AA126B"/>
    <w:rsid w:val="00AA19A4"/>
    <w:rsid w:val="00AA1A12"/>
    <w:rsid w:val="00AA2B99"/>
    <w:rsid w:val="00AA4883"/>
    <w:rsid w:val="00AA4CAB"/>
    <w:rsid w:val="00AA5498"/>
    <w:rsid w:val="00AA5DDD"/>
    <w:rsid w:val="00AA5F2F"/>
    <w:rsid w:val="00AA75C2"/>
    <w:rsid w:val="00AA7C67"/>
    <w:rsid w:val="00AB38C2"/>
    <w:rsid w:val="00AB5B88"/>
    <w:rsid w:val="00AB5C80"/>
    <w:rsid w:val="00AB6491"/>
    <w:rsid w:val="00AB6782"/>
    <w:rsid w:val="00AB756C"/>
    <w:rsid w:val="00AC0343"/>
    <w:rsid w:val="00AC192F"/>
    <w:rsid w:val="00AC3B3B"/>
    <w:rsid w:val="00AC4C06"/>
    <w:rsid w:val="00AC4DB2"/>
    <w:rsid w:val="00AC59BE"/>
    <w:rsid w:val="00AC6CAE"/>
    <w:rsid w:val="00AD6FEF"/>
    <w:rsid w:val="00AD763F"/>
    <w:rsid w:val="00AE2B97"/>
    <w:rsid w:val="00AE3A2D"/>
    <w:rsid w:val="00AE627F"/>
    <w:rsid w:val="00AE7532"/>
    <w:rsid w:val="00AE7C66"/>
    <w:rsid w:val="00AF1354"/>
    <w:rsid w:val="00AF1DDE"/>
    <w:rsid w:val="00AF2471"/>
    <w:rsid w:val="00AF3895"/>
    <w:rsid w:val="00AF3E5F"/>
    <w:rsid w:val="00AF64E8"/>
    <w:rsid w:val="00B0042A"/>
    <w:rsid w:val="00B0170E"/>
    <w:rsid w:val="00B01770"/>
    <w:rsid w:val="00B0194A"/>
    <w:rsid w:val="00B01D70"/>
    <w:rsid w:val="00B04F57"/>
    <w:rsid w:val="00B0544C"/>
    <w:rsid w:val="00B100F2"/>
    <w:rsid w:val="00B10624"/>
    <w:rsid w:val="00B11DBD"/>
    <w:rsid w:val="00B11E94"/>
    <w:rsid w:val="00B12B75"/>
    <w:rsid w:val="00B13654"/>
    <w:rsid w:val="00B13DF0"/>
    <w:rsid w:val="00B17758"/>
    <w:rsid w:val="00B203F7"/>
    <w:rsid w:val="00B21F61"/>
    <w:rsid w:val="00B2389A"/>
    <w:rsid w:val="00B24D0F"/>
    <w:rsid w:val="00B25C21"/>
    <w:rsid w:val="00B262E3"/>
    <w:rsid w:val="00B26FA9"/>
    <w:rsid w:val="00B27D57"/>
    <w:rsid w:val="00B31EE8"/>
    <w:rsid w:val="00B32C47"/>
    <w:rsid w:val="00B32FC9"/>
    <w:rsid w:val="00B34D2B"/>
    <w:rsid w:val="00B3798E"/>
    <w:rsid w:val="00B408DA"/>
    <w:rsid w:val="00B40F6A"/>
    <w:rsid w:val="00B415CA"/>
    <w:rsid w:val="00B427C7"/>
    <w:rsid w:val="00B42A1D"/>
    <w:rsid w:val="00B43505"/>
    <w:rsid w:val="00B43953"/>
    <w:rsid w:val="00B4412A"/>
    <w:rsid w:val="00B446FD"/>
    <w:rsid w:val="00B44C1B"/>
    <w:rsid w:val="00B45AC9"/>
    <w:rsid w:val="00B465CD"/>
    <w:rsid w:val="00B47771"/>
    <w:rsid w:val="00B501BB"/>
    <w:rsid w:val="00B527F6"/>
    <w:rsid w:val="00B578CA"/>
    <w:rsid w:val="00B602BA"/>
    <w:rsid w:val="00B61030"/>
    <w:rsid w:val="00B6135E"/>
    <w:rsid w:val="00B613EE"/>
    <w:rsid w:val="00B669EC"/>
    <w:rsid w:val="00B71CB2"/>
    <w:rsid w:val="00B734A4"/>
    <w:rsid w:val="00B7410E"/>
    <w:rsid w:val="00B75842"/>
    <w:rsid w:val="00B75BC7"/>
    <w:rsid w:val="00B76F3A"/>
    <w:rsid w:val="00B8067E"/>
    <w:rsid w:val="00B806B7"/>
    <w:rsid w:val="00B80F6D"/>
    <w:rsid w:val="00B8232B"/>
    <w:rsid w:val="00B83271"/>
    <w:rsid w:val="00B83E1F"/>
    <w:rsid w:val="00B85277"/>
    <w:rsid w:val="00B85C0B"/>
    <w:rsid w:val="00B86127"/>
    <w:rsid w:val="00B86B1E"/>
    <w:rsid w:val="00B873EF"/>
    <w:rsid w:val="00B90741"/>
    <w:rsid w:val="00B919FE"/>
    <w:rsid w:val="00B933F0"/>
    <w:rsid w:val="00B94747"/>
    <w:rsid w:val="00B9510A"/>
    <w:rsid w:val="00B96B01"/>
    <w:rsid w:val="00B9796B"/>
    <w:rsid w:val="00BA0597"/>
    <w:rsid w:val="00BA0B9A"/>
    <w:rsid w:val="00BA103C"/>
    <w:rsid w:val="00BA233E"/>
    <w:rsid w:val="00BA27FF"/>
    <w:rsid w:val="00BA2C04"/>
    <w:rsid w:val="00BA3DEE"/>
    <w:rsid w:val="00BA4F16"/>
    <w:rsid w:val="00BA51E4"/>
    <w:rsid w:val="00BA5557"/>
    <w:rsid w:val="00BA6B59"/>
    <w:rsid w:val="00BA7822"/>
    <w:rsid w:val="00BB00EB"/>
    <w:rsid w:val="00BB047B"/>
    <w:rsid w:val="00BB065D"/>
    <w:rsid w:val="00BB0811"/>
    <w:rsid w:val="00BB1231"/>
    <w:rsid w:val="00BB2EB3"/>
    <w:rsid w:val="00BB4804"/>
    <w:rsid w:val="00BB6B92"/>
    <w:rsid w:val="00BB7950"/>
    <w:rsid w:val="00BB7D06"/>
    <w:rsid w:val="00BC384A"/>
    <w:rsid w:val="00BC534D"/>
    <w:rsid w:val="00BC626D"/>
    <w:rsid w:val="00BC67E5"/>
    <w:rsid w:val="00BD0E8A"/>
    <w:rsid w:val="00BD2830"/>
    <w:rsid w:val="00BD2B8A"/>
    <w:rsid w:val="00BD2EE4"/>
    <w:rsid w:val="00BD3478"/>
    <w:rsid w:val="00BE01B4"/>
    <w:rsid w:val="00BE0A34"/>
    <w:rsid w:val="00BE170A"/>
    <w:rsid w:val="00BE3E41"/>
    <w:rsid w:val="00BE4859"/>
    <w:rsid w:val="00BE5E96"/>
    <w:rsid w:val="00BE667A"/>
    <w:rsid w:val="00BE6AE1"/>
    <w:rsid w:val="00BE775F"/>
    <w:rsid w:val="00BE78F5"/>
    <w:rsid w:val="00BE7C25"/>
    <w:rsid w:val="00BF031C"/>
    <w:rsid w:val="00BF3D31"/>
    <w:rsid w:val="00BF4AAD"/>
    <w:rsid w:val="00BF5003"/>
    <w:rsid w:val="00BF55DA"/>
    <w:rsid w:val="00BF7414"/>
    <w:rsid w:val="00BF7531"/>
    <w:rsid w:val="00BF7A99"/>
    <w:rsid w:val="00C0171E"/>
    <w:rsid w:val="00C019EB"/>
    <w:rsid w:val="00C02021"/>
    <w:rsid w:val="00C025E0"/>
    <w:rsid w:val="00C02E52"/>
    <w:rsid w:val="00C03CD7"/>
    <w:rsid w:val="00C0750E"/>
    <w:rsid w:val="00C141C6"/>
    <w:rsid w:val="00C163B1"/>
    <w:rsid w:val="00C1712D"/>
    <w:rsid w:val="00C17BC3"/>
    <w:rsid w:val="00C220B3"/>
    <w:rsid w:val="00C25E11"/>
    <w:rsid w:val="00C27AB6"/>
    <w:rsid w:val="00C333AA"/>
    <w:rsid w:val="00C3540B"/>
    <w:rsid w:val="00C4142D"/>
    <w:rsid w:val="00C42F4D"/>
    <w:rsid w:val="00C4512E"/>
    <w:rsid w:val="00C45240"/>
    <w:rsid w:val="00C459AA"/>
    <w:rsid w:val="00C46C10"/>
    <w:rsid w:val="00C521F7"/>
    <w:rsid w:val="00C5269F"/>
    <w:rsid w:val="00C536B7"/>
    <w:rsid w:val="00C54CD6"/>
    <w:rsid w:val="00C5515C"/>
    <w:rsid w:val="00C565D3"/>
    <w:rsid w:val="00C56F84"/>
    <w:rsid w:val="00C65CC5"/>
    <w:rsid w:val="00C67A71"/>
    <w:rsid w:val="00C70C24"/>
    <w:rsid w:val="00C72536"/>
    <w:rsid w:val="00C72862"/>
    <w:rsid w:val="00C74294"/>
    <w:rsid w:val="00C74CFF"/>
    <w:rsid w:val="00C753BF"/>
    <w:rsid w:val="00C76230"/>
    <w:rsid w:val="00C82704"/>
    <w:rsid w:val="00C82D60"/>
    <w:rsid w:val="00C82E80"/>
    <w:rsid w:val="00C83D17"/>
    <w:rsid w:val="00C90791"/>
    <w:rsid w:val="00C93FD6"/>
    <w:rsid w:val="00C942A6"/>
    <w:rsid w:val="00C958A8"/>
    <w:rsid w:val="00CA1538"/>
    <w:rsid w:val="00CA2CD8"/>
    <w:rsid w:val="00CA35D7"/>
    <w:rsid w:val="00CA3FC3"/>
    <w:rsid w:val="00CA4083"/>
    <w:rsid w:val="00CA55BF"/>
    <w:rsid w:val="00CA56E0"/>
    <w:rsid w:val="00CA66C3"/>
    <w:rsid w:val="00CA77A4"/>
    <w:rsid w:val="00CB094A"/>
    <w:rsid w:val="00CB1D75"/>
    <w:rsid w:val="00CB2380"/>
    <w:rsid w:val="00CB5BC2"/>
    <w:rsid w:val="00CB5C1A"/>
    <w:rsid w:val="00CB6BEC"/>
    <w:rsid w:val="00CC0027"/>
    <w:rsid w:val="00CC0075"/>
    <w:rsid w:val="00CC4F66"/>
    <w:rsid w:val="00CC4FDE"/>
    <w:rsid w:val="00CC5710"/>
    <w:rsid w:val="00CC5C01"/>
    <w:rsid w:val="00CC61F1"/>
    <w:rsid w:val="00CD215C"/>
    <w:rsid w:val="00CD24DD"/>
    <w:rsid w:val="00CD3F84"/>
    <w:rsid w:val="00CD483F"/>
    <w:rsid w:val="00CD4D3A"/>
    <w:rsid w:val="00CD64D8"/>
    <w:rsid w:val="00CD678B"/>
    <w:rsid w:val="00CD68F7"/>
    <w:rsid w:val="00CD6C61"/>
    <w:rsid w:val="00CD79EE"/>
    <w:rsid w:val="00CD7E43"/>
    <w:rsid w:val="00CE1AE7"/>
    <w:rsid w:val="00CE4350"/>
    <w:rsid w:val="00CE4524"/>
    <w:rsid w:val="00CE5F5F"/>
    <w:rsid w:val="00CF02A2"/>
    <w:rsid w:val="00CF080A"/>
    <w:rsid w:val="00CF0DB2"/>
    <w:rsid w:val="00CF111C"/>
    <w:rsid w:val="00CF4B45"/>
    <w:rsid w:val="00CF5CD1"/>
    <w:rsid w:val="00D002B1"/>
    <w:rsid w:val="00D022B3"/>
    <w:rsid w:val="00D02FE5"/>
    <w:rsid w:val="00D039AD"/>
    <w:rsid w:val="00D0613F"/>
    <w:rsid w:val="00D07103"/>
    <w:rsid w:val="00D07B6E"/>
    <w:rsid w:val="00D10755"/>
    <w:rsid w:val="00D10ECC"/>
    <w:rsid w:val="00D1557D"/>
    <w:rsid w:val="00D16285"/>
    <w:rsid w:val="00D20463"/>
    <w:rsid w:val="00D2427C"/>
    <w:rsid w:val="00D253A7"/>
    <w:rsid w:val="00D269BD"/>
    <w:rsid w:val="00D26A35"/>
    <w:rsid w:val="00D27EF1"/>
    <w:rsid w:val="00D31AB1"/>
    <w:rsid w:val="00D3357D"/>
    <w:rsid w:val="00D3612D"/>
    <w:rsid w:val="00D36A16"/>
    <w:rsid w:val="00D36D13"/>
    <w:rsid w:val="00D375C1"/>
    <w:rsid w:val="00D406E0"/>
    <w:rsid w:val="00D45F3A"/>
    <w:rsid w:val="00D4647E"/>
    <w:rsid w:val="00D504FD"/>
    <w:rsid w:val="00D51C40"/>
    <w:rsid w:val="00D533C3"/>
    <w:rsid w:val="00D549E0"/>
    <w:rsid w:val="00D554CE"/>
    <w:rsid w:val="00D5664B"/>
    <w:rsid w:val="00D63917"/>
    <w:rsid w:val="00D653D6"/>
    <w:rsid w:val="00D67DAC"/>
    <w:rsid w:val="00D70308"/>
    <w:rsid w:val="00D7076E"/>
    <w:rsid w:val="00D72628"/>
    <w:rsid w:val="00D72AD0"/>
    <w:rsid w:val="00D737C2"/>
    <w:rsid w:val="00D739C8"/>
    <w:rsid w:val="00D77EAB"/>
    <w:rsid w:val="00D83977"/>
    <w:rsid w:val="00D83E14"/>
    <w:rsid w:val="00D846BC"/>
    <w:rsid w:val="00D85887"/>
    <w:rsid w:val="00D866E0"/>
    <w:rsid w:val="00D93F1B"/>
    <w:rsid w:val="00D9577F"/>
    <w:rsid w:val="00D9583A"/>
    <w:rsid w:val="00D95E8F"/>
    <w:rsid w:val="00D9612D"/>
    <w:rsid w:val="00D96EE2"/>
    <w:rsid w:val="00DA0A3D"/>
    <w:rsid w:val="00DA10DF"/>
    <w:rsid w:val="00DA210F"/>
    <w:rsid w:val="00DA3598"/>
    <w:rsid w:val="00DA5FAF"/>
    <w:rsid w:val="00DA658C"/>
    <w:rsid w:val="00DB6E01"/>
    <w:rsid w:val="00DB6F5F"/>
    <w:rsid w:val="00DC46BF"/>
    <w:rsid w:val="00DC494D"/>
    <w:rsid w:val="00DC4DB2"/>
    <w:rsid w:val="00DC50B2"/>
    <w:rsid w:val="00DC5A52"/>
    <w:rsid w:val="00DD0781"/>
    <w:rsid w:val="00DD0C10"/>
    <w:rsid w:val="00DD12DC"/>
    <w:rsid w:val="00DD19CB"/>
    <w:rsid w:val="00DD2211"/>
    <w:rsid w:val="00DD42DE"/>
    <w:rsid w:val="00DD619E"/>
    <w:rsid w:val="00DD703B"/>
    <w:rsid w:val="00DE0E28"/>
    <w:rsid w:val="00DE0F9B"/>
    <w:rsid w:val="00DE1926"/>
    <w:rsid w:val="00DE22DB"/>
    <w:rsid w:val="00DE2E26"/>
    <w:rsid w:val="00DE40D1"/>
    <w:rsid w:val="00DE5CDA"/>
    <w:rsid w:val="00DE6490"/>
    <w:rsid w:val="00DF08B3"/>
    <w:rsid w:val="00DF1098"/>
    <w:rsid w:val="00DF1217"/>
    <w:rsid w:val="00DF17BA"/>
    <w:rsid w:val="00DF2113"/>
    <w:rsid w:val="00DF3954"/>
    <w:rsid w:val="00DF6666"/>
    <w:rsid w:val="00DF7775"/>
    <w:rsid w:val="00E0105E"/>
    <w:rsid w:val="00E035E3"/>
    <w:rsid w:val="00E043E7"/>
    <w:rsid w:val="00E0761E"/>
    <w:rsid w:val="00E113F1"/>
    <w:rsid w:val="00E1344A"/>
    <w:rsid w:val="00E13C69"/>
    <w:rsid w:val="00E146FC"/>
    <w:rsid w:val="00E166EF"/>
    <w:rsid w:val="00E17A31"/>
    <w:rsid w:val="00E25C8E"/>
    <w:rsid w:val="00E25CD8"/>
    <w:rsid w:val="00E27551"/>
    <w:rsid w:val="00E276B1"/>
    <w:rsid w:val="00E30338"/>
    <w:rsid w:val="00E333C9"/>
    <w:rsid w:val="00E36659"/>
    <w:rsid w:val="00E40609"/>
    <w:rsid w:val="00E40656"/>
    <w:rsid w:val="00E40C24"/>
    <w:rsid w:val="00E429CE"/>
    <w:rsid w:val="00E4485D"/>
    <w:rsid w:val="00E44FE0"/>
    <w:rsid w:val="00E475F3"/>
    <w:rsid w:val="00E47E86"/>
    <w:rsid w:val="00E50D22"/>
    <w:rsid w:val="00E553AC"/>
    <w:rsid w:val="00E56131"/>
    <w:rsid w:val="00E60DAF"/>
    <w:rsid w:val="00E64A13"/>
    <w:rsid w:val="00E67A70"/>
    <w:rsid w:val="00E71A63"/>
    <w:rsid w:val="00E728CC"/>
    <w:rsid w:val="00E759EC"/>
    <w:rsid w:val="00E8037D"/>
    <w:rsid w:val="00E80F45"/>
    <w:rsid w:val="00E836A9"/>
    <w:rsid w:val="00E83B32"/>
    <w:rsid w:val="00E86176"/>
    <w:rsid w:val="00E86C9F"/>
    <w:rsid w:val="00E86F09"/>
    <w:rsid w:val="00E86FF8"/>
    <w:rsid w:val="00E90A38"/>
    <w:rsid w:val="00E93B65"/>
    <w:rsid w:val="00E93B7A"/>
    <w:rsid w:val="00E93EC1"/>
    <w:rsid w:val="00E94D23"/>
    <w:rsid w:val="00E955B0"/>
    <w:rsid w:val="00E9629C"/>
    <w:rsid w:val="00EA25AB"/>
    <w:rsid w:val="00EA5E0F"/>
    <w:rsid w:val="00EA6324"/>
    <w:rsid w:val="00EB01DC"/>
    <w:rsid w:val="00EB0429"/>
    <w:rsid w:val="00EB224D"/>
    <w:rsid w:val="00EB22C3"/>
    <w:rsid w:val="00EB3472"/>
    <w:rsid w:val="00EB49C5"/>
    <w:rsid w:val="00EB5B4B"/>
    <w:rsid w:val="00EC0747"/>
    <w:rsid w:val="00EC1130"/>
    <w:rsid w:val="00EC27BD"/>
    <w:rsid w:val="00EC28AE"/>
    <w:rsid w:val="00EC39A5"/>
    <w:rsid w:val="00EC3FCD"/>
    <w:rsid w:val="00EC43D5"/>
    <w:rsid w:val="00EC770B"/>
    <w:rsid w:val="00ED183F"/>
    <w:rsid w:val="00ED3FCA"/>
    <w:rsid w:val="00ED5280"/>
    <w:rsid w:val="00ED6747"/>
    <w:rsid w:val="00ED7338"/>
    <w:rsid w:val="00EE3497"/>
    <w:rsid w:val="00EE6CD3"/>
    <w:rsid w:val="00EE6EE8"/>
    <w:rsid w:val="00EF040C"/>
    <w:rsid w:val="00EF2B4B"/>
    <w:rsid w:val="00EF3505"/>
    <w:rsid w:val="00EF62D3"/>
    <w:rsid w:val="00EF758F"/>
    <w:rsid w:val="00F00A1D"/>
    <w:rsid w:val="00F00DFB"/>
    <w:rsid w:val="00F011D4"/>
    <w:rsid w:val="00F018BA"/>
    <w:rsid w:val="00F03E37"/>
    <w:rsid w:val="00F11E4B"/>
    <w:rsid w:val="00F12F2C"/>
    <w:rsid w:val="00F13B63"/>
    <w:rsid w:val="00F147D1"/>
    <w:rsid w:val="00F14D5F"/>
    <w:rsid w:val="00F15E5B"/>
    <w:rsid w:val="00F176B3"/>
    <w:rsid w:val="00F25E8B"/>
    <w:rsid w:val="00F30F8E"/>
    <w:rsid w:val="00F34E64"/>
    <w:rsid w:val="00F35290"/>
    <w:rsid w:val="00F35ED1"/>
    <w:rsid w:val="00F36942"/>
    <w:rsid w:val="00F40370"/>
    <w:rsid w:val="00F40E22"/>
    <w:rsid w:val="00F415CE"/>
    <w:rsid w:val="00F42430"/>
    <w:rsid w:val="00F4462B"/>
    <w:rsid w:val="00F517CC"/>
    <w:rsid w:val="00F527F0"/>
    <w:rsid w:val="00F52C8E"/>
    <w:rsid w:val="00F5362E"/>
    <w:rsid w:val="00F54765"/>
    <w:rsid w:val="00F5592B"/>
    <w:rsid w:val="00F56399"/>
    <w:rsid w:val="00F56FE3"/>
    <w:rsid w:val="00F5752A"/>
    <w:rsid w:val="00F606E0"/>
    <w:rsid w:val="00F6259A"/>
    <w:rsid w:val="00F63E21"/>
    <w:rsid w:val="00F64305"/>
    <w:rsid w:val="00F6447E"/>
    <w:rsid w:val="00F65189"/>
    <w:rsid w:val="00F65D27"/>
    <w:rsid w:val="00F70180"/>
    <w:rsid w:val="00F7328D"/>
    <w:rsid w:val="00F734B6"/>
    <w:rsid w:val="00F73D7D"/>
    <w:rsid w:val="00F74321"/>
    <w:rsid w:val="00F7626D"/>
    <w:rsid w:val="00F81A1A"/>
    <w:rsid w:val="00F84338"/>
    <w:rsid w:val="00F84607"/>
    <w:rsid w:val="00F84715"/>
    <w:rsid w:val="00F8492D"/>
    <w:rsid w:val="00F850D1"/>
    <w:rsid w:val="00F85FB7"/>
    <w:rsid w:val="00F8798C"/>
    <w:rsid w:val="00F87F3F"/>
    <w:rsid w:val="00F90E49"/>
    <w:rsid w:val="00F93A16"/>
    <w:rsid w:val="00F93FC9"/>
    <w:rsid w:val="00F9572C"/>
    <w:rsid w:val="00F97C0B"/>
    <w:rsid w:val="00F97DC9"/>
    <w:rsid w:val="00FA3896"/>
    <w:rsid w:val="00FA5713"/>
    <w:rsid w:val="00FA5849"/>
    <w:rsid w:val="00FA7C4B"/>
    <w:rsid w:val="00FA7EEF"/>
    <w:rsid w:val="00FB0A5D"/>
    <w:rsid w:val="00FB242A"/>
    <w:rsid w:val="00FB27AF"/>
    <w:rsid w:val="00FB2AF0"/>
    <w:rsid w:val="00FB396E"/>
    <w:rsid w:val="00FB526B"/>
    <w:rsid w:val="00FB7781"/>
    <w:rsid w:val="00FB7D0C"/>
    <w:rsid w:val="00FC00C0"/>
    <w:rsid w:val="00FC3969"/>
    <w:rsid w:val="00FC3AF3"/>
    <w:rsid w:val="00FC3E19"/>
    <w:rsid w:val="00FC3E80"/>
    <w:rsid w:val="00FC7C6F"/>
    <w:rsid w:val="00FD0D28"/>
    <w:rsid w:val="00FD13A3"/>
    <w:rsid w:val="00FD3948"/>
    <w:rsid w:val="00FD47C0"/>
    <w:rsid w:val="00FD749E"/>
    <w:rsid w:val="00FE00DF"/>
    <w:rsid w:val="00FE06FC"/>
    <w:rsid w:val="00FE2714"/>
    <w:rsid w:val="00FE3509"/>
    <w:rsid w:val="00FE410E"/>
    <w:rsid w:val="00FE5373"/>
    <w:rsid w:val="00FE629D"/>
    <w:rsid w:val="00FE6A9E"/>
    <w:rsid w:val="00FE7488"/>
    <w:rsid w:val="00FE756B"/>
    <w:rsid w:val="00FF0288"/>
    <w:rsid w:val="00FF11B5"/>
    <w:rsid w:val="00FF3F36"/>
    <w:rsid w:val="00FF4A6A"/>
    <w:rsid w:val="00FF579A"/>
    <w:rsid w:val="00FF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046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240"/>
    <w:pPr>
      <w:spacing w:after="160" w:line="259" w:lineRule="auto"/>
    </w:pPr>
    <w:rPr>
      <w:rFonts w:cs="Phetsarath OT"/>
      <w:sz w:val="24"/>
      <w:szCs w:val="24"/>
      <w:lang w:val="en-GB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  <w:lang w:val="en-US"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1F4E79" w:themeColor="accent1" w:themeShade="80"/>
      <w:sz w:val="22"/>
      <w:szCs w:val="22"/>
      <w:lang w:val="en-US"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 w:bidi="ar-S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 w:bidi="ar-SA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  <w:lang w:val="en-US" w:bidi="ar-SA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rFonts w:eastAsiaTheme="minorEastAsia" w:cstheme="minorBidi"/>
      <w:color w:val="5A5A5A" w:themeColor="text1" w:themeTint="A5"/>
      <w:spacing w:val="15"/>
      <w:sz w:val="22"/>
      <w:szCs w:val="22"/>
      <w:lang w:val="en-US" w:bidi="ar-S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 w:line="240" w:lineRule="auto"/>
      <w:ind w:left="864" w:right="864"/>
      <w:jc w:val="center"/>
    </w:pPr>
    <w:rPr>
      <w:rFonts w:cstheme="minorBidi"/>
      <w:i/>
      <w:iCs/>
      <w:color w:val="404040" w:themeColor="text1" w:themeTint="BF"/>
      <w:sz w:val="22"/>
      <w:szCs w:val="22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 w:line="240" w:lineRule="auto"/>
      <w:ind w:left="864" w:right="864"/>
      <w:jc w:val="center"/>
    </w:pPr>
    <w:rPr>
      <w:rFonts w:cstheme="minorBidi"/>
      <w:i/>
      <w:iCs/>
      <w:color w:val="1F4E79" w:themeColor="accent1" w:themeShade="80"/>
      <w:sz w:val="22"/>
      <w:szCs w:val="22"/>
      <w:lang w:val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 w:line="240" w:lineRule="auto"/>
    </w:pPr>
    <w:rPr>
      <w:rFonts w:cstheme="minorBidi"/>
      <w:i/>
      <w:iCs/>
      <w:color w:val="44546A" w:themeColor="text2"/>
      <w:sz w:val="22"/>
      <w:szCs w:val="18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pPr>
      <w:spacing w:after="0" w:line="240" w:lineRule="auto"/>
    </w:pPr>
    <w:rPr>
      <w:rFonts w:ascii="Segoe UI" w:hAnsi="Segoe UI" w:cs="Segoe UI"/>
      <w:sz w:val="22"/>
      <w:szCs w:val="18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after="0" w:line="240" w:lineRule="auto"/>
      <w:ind w:left="1152" w:right="1152"/>
    </w:pPr>
    <w:rPr>
      <w:rFonts w:eastAsiaTheme="minorEastAsia" w:cstheme="minorBidi"/>
      <w:i/>
      <w:iCs/>
      <w:color w:val="1F4E79" w:themeColor="accent1" w:themeShade="80"/>
      <w:sz w:val="22"/>
      <w:szCs w:val="22"/>
      <w:lang w:val="en-US" w:bidi="ar-S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 w:line="240" w:lineRule="auto"/>
    </w:pPr>
    <w:rPr>
      <w:rFonts w:cstheme="minorBidi"/>
      <w:sz w:val="22"/>
      <w:szCs w:val="16"/>
      <w:lang w:val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 w:line="240" w:lineRule="auto"/>
      <w:ind w:left="360"/>
    </w:pPr>
    <w:rPr>
      <w:rFonts w:cstheme="minorBidi"/>
      <w:sz w:val="22"/>
      <w:szCs w:val="16"/>
      <w:lang w:val="en-US" w:bidi="ar-S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pPr>
      <w:spacing w:after="0" w:line="240" w:lineRule="auto"/>
    </w:pPr>
    <w:rPr>
      <w:rFonts w:cstheme="minorBidi"/>
      <w:sz w:val="22"/>
      <w:szCs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pPr>
      <w:spacing w:after="0" w:line="240" w:lineRule="auto"/>
    </w:pPr>
    <w:rPr>
      <w:rFonts w:ascii="Segoe UI" w:hAnsi="Segoe UI" w:cs="Segoe UI"/>
      <w:sz w:val="22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pPr>
      <w:spacing w:after="0" w:line="240" w:lineRule="auto"/>
    </w:pPr>
    <w:rPr>
      <w:rFonts w:cstheme="minorBidi"/>
      <w:sz w:val="22"/>
      <w:szCs w:val="20"/>
      <w:lang w:val="en-US" w:bidi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  <w:lang w:val="en-US"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pPr>
      <w:spacing w:after="0" w:line="240" w:lineRule="auto"/>
    </w:pPr>
    <w:rPr>
      <w:rFonts w:cstheme="minorBidi"/>
      <w:sz w:val="22"/>
      <w:szCs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pPr>
      <w:spacing w:after="0" w:line="240" w:lineRule="auto"/>
    </w:pPr>
    <w:rPr>
      <w:rFonts w:ascii="Consolas" w:hAnsi="Consolas" w:cstheme="minorBidi"/>
      <w:sz w:val="22"/>
      <w:szCs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pPr>
      <w:spacing w:after="0" w:line="240" w:lineRule="auto"/>
    </w:pPr>
    <w:rPr>
      <w:rFonts w:ascii="Consolas" w:hAnsi="Consolas" w:cstheme="minorBidi"/>
      <w:sz w:val="22"/>
      <w:szCs w:val="21"/>
      <w:lang w:val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  <w:pPr>
      <w:spacing w:after="0" w:line="240" w:lineRule="auto"/>
    </w:pPr>
    <w:rPr>
      <w:rFonts w:cstheme="minorBidi"/>
      <w:sz w:val="22"/>
      <w:szCs w:val="22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  <w:pPr>
      <w:spacing w:after="0" w:line="240" w:lineRule="auto"/>
    </w:pPr>
    <w:rPr>
      <w:rFonts w:cstheme="minorBidi"/>
      <w:sz w:val="22"/>
      <w:szCs w:val="22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unhideWhenUsed/>
    <w:rsid w:val="0083569A"/>
    <w:pPr>
      <w:spacing w:after="120" w:line="240" w:lineRule="auto"/>
      <w:ind w:left="1757"/>
    </w:pPr>
    <w:rPr>
      <w:rFonts w:cstheme="minorBidi"/>
      <w:sz w:val="22"/>
      <w:szCs w:val="22"/>
      <w:lang w:val="en-US" w:bidi="ar-SA"/>
    </w:rPr>
  </w:style>
  <w:style w:type="paragraph" w:styleId="ListParagraph">
    <w:name w:val="List Paragraph"/>
    <w:basedOn w:val="Normal"/>
    <w:uiPriority w:val="34"/>
    <w:unhideWhenUsed/>
    <w:qFormat/>
    <w:rsid w:val="007007CC"/>
    <w:pPr>
      <w:ind w:left="720"/>
      <w:contextualSpacing/>
    </w:pPr>
    <w:rPr>
      <w:rFonts w:cs="Angsana New"/>
      <w:szCs w:val="30"/>
    </w:rPr>
  </w:style>
  <w:style w:type="numbering" w:customStyle="1" w:styleId="NoList1">
    <w:name w:val="No List1"/>
    <w:next w:val="NoList"/>
    <w:uiPriority w:val="99"/>
    <w:semiHidden/>
    <w:unhideWhenUsed/>
    <w:rsid w:val="00AA5498"/>
  </w:style>
  <w:style w:type="paragraph" w:styleId="NormalWeb">
    <w:name w:val="Normal (Web)"/>
    <w:basedOn w:val="Normal"/>
    <w:uiPriority w:val="99"/>
    <w:unhideWhenUsed/>
    <w:rsid w:val="00AA5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character" w:styleId="FootnoteReference">
    <w:name w:val="footnote reference"/>
    <w:uiPriority w:val="99"/>
    <w:semiHidden/>
    <w:unhideWhenUsed/>
    <w:rsid w:val="00AA5498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AA5498"/>
    <w:pPr>
      <w:tabs>
        <w:tab w:val="right" w:leader="dot" w:pos="9062"/>
      </w:tabs>
      <w:spacing w:line="259" w:lineRule="auto"/>
      <w:ind w:left="220"/>
      <w:outlineLvl w:val="9"/>
    </w:pPr>
    <w:rPr>
      <w:rFonts w:ascii="Calibri Light" w:eastAsia="Phetsarath OT" w:hAnsi="Calibri Light" w:cs="Angsana New"/>
      <w:color w:val="2E74B5"/>
    </w:rPr>
  </w:style>
  <w:style w:type="paragraph" w:styleId="TOC2">
    <w:name w:val="toc 2"/>
    <w:basedOn w:val="Normal"/>
    <w:next w:val="Normal"/>
    <w:autoRedefine/>
    <w:uiPriority w:val="39"/>
    <w:unhideWhenUsed/>
    <w:rsid w:val="00AA5498"/>
    <w:pPr>
      <w:tabs>
        <w:tab w:val="right" w:leader="dot" w:pos="9062"/>
      </w:tabs>
      <w:spacing w:after="100" w:line="240" w:lineRule="auto"/>
      <w:ind w:left="220"/>
    </w:pPr>
    <w:rPr>
      <w:rFonts w:ascii="Phetsarath OT" w:eastAsia="Phetsarath OT" w:hAnsi="Phetsarath OT"/>
      <w:b/>
      <w:bCs/>
      <w:i/>
      <w:noProof/>
      <w:lang w:val="en-US" w:bidi="lo-LA"/>
    </w:rPr>
  </w:style>
  <w:style w:type="paragraph" w:styleId="TOC1">
    <w:name w:val="toc 1"/>
    <w:basedOn w:val="Normal"/>
    <w:next w:val="Normal"/>
    <w:autoRedefine/>
    <w:uiPriority w:val="39"/>
    <w:unhideWhenUsed/>
    <w:rsid w:val="00AA5498"/>
    <w:pPr>
      <w:spacing w:after="100"/>
    </w:pPr>
    <w:rPr>
      <w:rFonts w:ascii="Calibri" w:eastAsia="Times New Roman" w:hAnsi="Calibri" w:cs="Times New Roman"/>
      <w:sz w:val="22"/>
      <w:szCs w:val="22"/>
      <w:lang w:val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AA5498"/>
    <w:pPr>
      <w:spacing w:after="100"/>
      <w:ind w:left="440"/>
    </w:pPr>
    <w:rPr>
      <w:rFonts w:ascii="Calibri" w:eastAsia="Times New Roman" w:hAnsi="Calibri" w:cs="Times New Roman"/>
      <w:sz w:val="22"/>
      <w:szCs w:val="22"/>
      <w:lang w:val="en-US" w:bidi="ar-SA"/>
    </w:rPr>
  </w:style>
  <w:style w:type="paragraph" w:styleId="TOC4">
    <w:name w:val="toc 4"/>
    <w:basedOn w:val="Normal"/>
    <w:next w:val="Normal"/>
    <w:autoRedefine/>
    <w:uiPriority w:val="39"/>
    <w:unhideWhenUsed/>
    <w:rsid w:val="00AA5498"/>
    <w:pPr>
      <w:spacing w:after="100"/>
      <w:ind w:left="660"/>
    </w:pPr>
    <w:rPr>
      <w:rFonts w:ascii="Calibri" w:eastAsia="Times New Roman" w:hAnsi="Calibri" w:cs="Cordia New"/>
      <w:sz w:val="22"/>
      <w:szCs w:val="28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AA5498"/>
    <w:pPr>
      <w:spacing w:after="100"/>
      <w:ind w:left="880"/>
    </w:pPr>
    <w:rPr>
      <w:rFonts w:ascii="Calibri" w:eastAsia="Times New Roman" w:hAnsi="Calibri" w:cs="Cordia New"/>
      <w:sz w:val="22"/>
      <w:szCs w:val="28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AA5498"/>
    <w:pPr>
      <w:spacing w:after="100"/>
      <w:ind w:left="1100"/>
    </w:pPr>
    <w:rPr>
      <w:rFonts w:ascii="Calibri" w:eastAsia="Times New Roman" w:hAnsi="Calibri" w:cs="Cordia New"/>
      <w:sz w:val="22"/>
      <w:szCs w:val="28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AA5498"/>
    <w:pPr>
      <w:spacing w:after="100"/>
      <w:ind w:left="1320"/>
    </w:pPr>
    <w:rPr>
      <w:rFonts w:ascii="Calibri" w:eastAsia="Times New Roman" w:hAnsi="Calibri" w:cs="Cordia New"/>
      <w:sz w:val="22"/>
      <w:szCs w:val="28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AA5498"/>
    <w:pPr>
      <w:spacing w:after="100"/>
      <w:ind w:left="1540"/>
    </w:pPr>
    <w:rPr>
      <w:rFonts w:ascii="Calibri" w:eastAsia="Times New Roman" w:hAnsi="Calibri" w:cs="Cordia New"/>
      <w:sz w:val="22"/>
      <w:szCs w:val="2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240"/>
    <w:pPr>
      <w:spacing w:after="160" w:line="259" w:lineRule="auto"/>
    </w:pPr>
    <w:rPr>
      <w:rFonts w:cs="Phetsarath OT"/>
      <w:sz w:val="24"/>
      <w:szCs w:val="24"/>
      <w:lang w:val="en-GB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  <w:lang w:val="en-US"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1F4E79" w:themeColor="accent1" w:themeShade="80"/>
      <w:sz w:val="22"/>
      <w:szCs w:val="22"/>
      <w:lang w:val="en-US"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 w:bidi="ar-S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 w:bidi="ar-SA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  <w:lang w:val="en-US" w:bidi="ar-SA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rFonts w:eastAsiaTheme="minorEastAsia" w:cstheme="minorBidi"/>
      <w:color w:val="5A5A5A" w:themeColor="text1" w:themeTint="A5"/>
      <w:spacing w:val="15"/>
      <w:sz w:val="22"/>
      <w:szCs w:val="22"/>
      <w:lang w:val="en-US" w:bidi="ar-S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 w:line="240" w:lineRule="auto"/>
      <w:ind w:left="864" w:right="864"/>
      <w:jc w:val="center"/>
    </w:pPr>
    <w:rPr>
      <w:rFonts w:cstheme="minorBidi"/>
      <w:i/>
      <w:iCs/>
      <w:color w:val="404040" w:themeColor="text1" w:themeTint="BF"/>
      <w:sz w:val="22"/>
      <w:szCs w:val="22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 w:line="240" w:lineRule="auto"/>
      <w:ind w:left="864" w:right="864"/>
      <w:jc w:val="center"/>
    </w:pPr>
    <w:rPr>
      <w:rFonts w:cstheme="minorBidi"/>
      <w:i/>
      <w:iCs/>
      <w:color w:val="1F4E79" w:themeColor="accent1" w:themeShade="80"/>
      <w:sz w:val="22"/>
      <w:szCs w:val="22"/>
      <w:lang w:val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 w:line="240" w:lineRule="auto"/>
    </w:pPr>
    <w:rPr>
      <w:rFonts w:cstheme="minorBidi"/>
      <w:i/>
      <w:iCs/>
      <w:color w:val="44546A" w:themeColor="text2"/>
      <w:sz w:val="22"/>
      <w:szCs w:val="18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pPr>
      <w:spacing w:after="0" w:line="240" w:lineRule="auto"/>
    </w:pPr>
    <w:rPr>
      <w:rFonts w:ascii="Segoe UI" w:hAnsi="Segoe UI" w:cs="Segoe UI"/>
      <w:sz w:val="22"/>
      <w:szCs w:val="18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after="0" w:line="240" w:lineRule="auto"/>
      <w:ind w:left="1152" w:right="1152"/>
    </w:pPr>
    <w:rPr>
      <w:rFonts w:eastAsiaTheme="minorEastAsia" w:cstheme="minorBidi"/>
      <w:i/>
      <w:iCs/>
      <w:color w:val="1F4E79" w:themeColor="accent1" w:themeShade="80"/>
      <w:sz w:val="22"/>
      <w:szCs w:val="22"/>
      <w:lang w:val="en-US" w:bidi="ar-S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 w:line="240" w:lineRule="auto"/>
    </w:pPr>
    <w:rPr>
      <w:rFonts w:cstheme="minorBidi"/>
      <w:sz w:val="22"/>
      <w:szCs w:val="16"/>
      <w:lang w:val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 w:line="240" w:lineRule="auto"/>
      <w:ind w:left="360"/>
    </w:pPr>
    <w:rPr>
      <w:rFonts w:cstheme="minorBidi"/>
      <w:sz w:val="22"/>
      <w:szCs w:val="16"/>
      <w:lang w:val="en-US" w:bidi="ar-S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pPr>
      <w:spacing w:after="0" w:line="240" w:lineRule="auto"/>
    </w:pPr>
    <w:rPr>
      <w:rFonts w:cstheme="minorBidi"/>
      <w:sz w:val="22"/>
      <w:szCs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pPr>
      <w:spacing w:after="0" w:line="240" w:lineRule="auto"/>
    </w:pPr>
    <w:rPr>
      <w:rFonts w:ascii="Segoe UI" w:hAnsi="Segoe UI" w:cs="Segoe UI"/>
      <w:sz w:val="22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pPr>
      <w:spacing w:after="0" w:line="240" w:lineRule="auto"/>
    </w:pPr>
    <w:rPr>
      <w:rFonts w:cstheme="minorBidi"/>
      <w:sz w:val="22"/>
      <w:szCs w:val="20"/>
      <w:lang w:val="en-US" w:bidi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  <w:lang w:val="en-US"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pPr>
      <w:spacing w:after="0" w:line="240" w:lineRule="auto"/>
    </w:pPr>
    <w:rPr>
      <w:rFonts w:cstheme="minorBidi"/>
      <w:sz w:val="22"/>
      <w:szCs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pPr>
      <w:spacing w:after="0" w:line="240" w:lineRule="auto"/>
    </w:pPr>
    <w:rPr>
      <w:rFonts w:ascii="Consolas" w:hAnsi="Consolas" w:cstheme="minorBidi"/>
      <w:sz w:val="22"/>
      <w:szCs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pPr>
      <w:spacing w:after="0" w:line="240" w:lineRule="auto"/>
    </w:pPr>
    <w:rPr>
      <w:rFonts w:ascii="Consolas" w:hAnsi="Consolas" w:cstheme="minorBidi"/>
      <w:sz w:val="22"/>
      <w:szCs w:val="21"/>
      <w:lang w:val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  <w:pPr>
      <w:spacing w:after="0" w:line="240" w:lineRule="auto"/>
    </w:pPr>
    <w:rPr>
      <w:rFonts w:cstheme="minorBidi"/>
      <w:sz w:val="22"/>
      <w:szCs w:val="22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  <w:pPr>
      <w:spacing w:after="0" w:line="240" w:lineRule="auto"/>
    </w:pPr>
    <w:rPr>
      <w:rFonts w:cstheme="minorBidi"/>
      <w:sz w:val="22"/>
      <w:szCs w:val="22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unhideWhenUsed/>
    <w:rsid w:val="0083569A"/>
    <w:pPr>
      <w:spacing w:after="120" w:line="240" w:lineRule="auto"/>
      <w:ind w:left="1757"/>
    </w:pPr>
    <w:rPr>
      <w:rFonts w:cstheme="minorBidi"/>
      <w:sz w:val="22"/>
      <w:szCs w:val="22"/>
      <w:lang w:val="en-US" w:bidi="ar-SA"/>
    </w:rPr>
  </w:style>
  <w:style w:type="paragraph" w:styleId="ListParagraph">
    <w:name w:val="List Paragraph"/>
    <w:basedOn w:val="Normal"/>
    <w:uiPriority w:val="34"/>
    <w:unhideWhenUsed/>
    <w:qFormat/>
    <w:rsid w:val="007007CC"/>
    <w:pPr>
      <w:ind w:left="720"/>
      <w:contextualSpacing/>
    </w:pPr>
    <w:rPr>
      <w:rFonts w:cs="Angsana New"/>
      <w:szCs w:val="30"/>
    </w:rPr>
  </w:style>
  <w:style w:type="numbering" w:customStyle="1" w:styleId="NoList1">
    <w:name w:val="No List1"/>
    <w:next w:val="NoList"/>
    <w:uiPriority w:val="99"/>
    <w:semiHidden/>
    <w:unhideWhenUsed/>
    <w:rsid w:val="00AA5498"/>
  </w:style>
  <w:style w:type="paragraph" w:styleId="NormalWeb">
    <w:name w:val="Normal (Web)"/>
    <w:basedOn w:val="Normal"/>
    <w:uiPriority w:val="99"/>
    <w:unhideWhenUsed/>
    <w:rsid w:val="00AA5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character" w:styleId="FootnoteReference">
    <w:name w:val="footnote reference"/>
    <w:uiPriority w:val="99"/>
    <w:semiHidden/>
    <w:unhideWhenUsed/>
    <w:rsid w:val="00AA5498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AA5498"/>
    <w:pPr>
      <w:tabs>
        <w:tab w:val="right" w:leader="dot" w:pos="9062"/>
      </w:tabs>
      <w:spacing w:line="259" w:lineRule="auto"/>
      <w:ind w:left="220"/>
      <w:outlineLvl w:val="9"/>
    </w:pPr>
    <w:rPr>
      <w:rFonts w:ascii="Calibri Light" w:eastAsia="Phetsarath OT" w:hAnsi="Calibri Light" w:cs="Angsana New"/>
      <w:color w:val="2E74B5"/>
    </w:rPr>
  </w:style>
  <w:style w:type="paragraph" w:styleId="TOC2">
    <w:name w:val="toc 2"/>
    <w:basedOn w:val="Normal"/>
    <w:next w:val="Normal"/>
    <w:autoRedefine/>
    <w:uiPriority w:val="39"/>
    <w:unhideWhenUsed/>
    <w:rsid w:val="00AA5498"/>
    <w:pPr>
      <w:tabs>
        <w:tab w:val="right" w:leader="dot" w:pos="9062"/>
      </w:tabs>
      <w:spacing w:after="100" w:line="240" w:lineRule="auto"/>
      <w:ind w:left="220"/>
    </w:pPr>
    <w:rPr>
      <w:rFonts w:ascii="Phetsarath OT" w:eastAsia="Phetsarath OT" w:hAnsi="Phetsarath OT"/>
      <w:b/>
      <w:bCs/>
      <w:i/>
      <w:noProof/>
      <w:lang w:val="en-US" w:bidi="lo-LA"/>
    </w:rPr>
  </w:style>
  <w:style w:type="paragraph" w:styleId="TOC1">
    <w:name w:val="toc 1"/>
    <w:basedOn w:val="Normal"/>
    <w:next w:val="Normal"/>
    <w:autoRedefine/>
    <w:uiPriority w:val="39"/>
    <w:unhideWhenUsed/>
    <w:rsid w:val="00AA5498"/>
    <w:pPr>
      <w:spacing w:after="100"/>
    </w:pPr>
    <w:rPr>
      <w:rFonts w:ascii="Calibri" w:eastAsia="Times New Roman" w:hAnsi="Calibri" w:cs="Times New Roman"/>
      <w:sz w:val="22"/>
      <w:szCs w:val="22"/>
      <w:lang w:val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AA5498"/>
    <w:pPr>
      <w:spacing w:after="100"/>
      <w:ind w:left="440"/>
    </w:pPr>
    <w:rPr>
      <w:rFonts w:ascii="Calibri" w:eastAsia="Times New Roman" w:hAnsi="Calibri" w:cs="Times New Roman"/>
      <w:sz w:val="22"/>
      <w:szCs w:val="22"/>
      <w:lang w:val="en-US" w:bidi="ar-SA"/>
    </w:rPr>
  </w:style>
  <w:style w:type="paragraph" w:styleId="TOC4">
    <w:name w:val="toc 4"/>
    <w:basedOn w:val="Normal"/>
    <w:next w:val="Normal"/>
    <w:autoRedefine/>
    <w:uiPriority w:val="39"/>
    <w:unhideWhenUsed/>
    <w:rsid w:val="00AA5498"/>
    <w:pPr>
      <w:spacing w:after="100"/>
      <w:ind w:left="660"/>
    </w:pPr>
    <w:rPr>
      <w:rFonts w:ascii="Calibri" w:eastAsia="Times New Roman" w:hAnsi="Calibri" w:cs="Cordia New"/>
      <w:sz w:val="22"/>
      <w:szCs w:val="28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AA5498"/>
    <w:pPr>
      <w:spacing w:after="100"/>
      <w:ind w:left="880"/>
    </w:pPr>
    <w:rPr>
      <w:rFonts w:ascii="Calibri" w:eastAsia="Times New Roman" w:hAnsi="Calibri" w:cs="Cordia New"/>
      <w:sz w:val="22"/>
      <w:szCs w:val="28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AA5498"/>
    <w:pPr>
      <w:spacing w:after="100"/>
      <w:ind w:left="1100"/>
    </w:pPr>
    <w:rPr>
      <w:rFonts w:ascii="Calibri" w:eastAsia="Times New Roman" w:hAnsi="Calibri" w:cs="Cordia New"/>
      <w:sz w:val="22"/>
      <w:szCs w:val="28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AA5498"/>
    <w:pPr>
      <w:spacing w:after="100"/>
      <w:ind w:left="1320"/>
    </w:pPr>
    <w:rPr>
      <w:rFonts w:ascii="Calibri" w:eastAsia="Times New Roman" w:hAnsi="Calibri" w:cs="Cordia New"/>
      <w:sz w:val="22"/>
      <w:szCs w:val="28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AA5498"/>
    <w:pPr>
      <w:spacing w:after="100"/>
      <w:ind w:left="1540"/>
    </w:pPr>
    <w:rPr>
      <w:rFonts w:ascii="Calibri" w:eastAsia="Times New Roman" w:hAnsi="Calibri" w:cs="Cordia New"/>
      <w:sz w:val="22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456E6E4B-9D00-4157-BE89-997CD322E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118</TotalTime>
  <Pages>31</Pages>
  <Words>9032</Words>
  <Characters>51485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337</cp:revision>
  <cp:lastPrinted>2024-12-04T05:05:00Z</cp:lastPrinted>
  <dcterms:created xsi:type="dcterms:W3CDTF">2024-10-17T07:27:00Z</dcterms:created>
  <dcterms:modified xsi:type="dcterms:W3CDTF">2025-01-24T03:30:00Z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